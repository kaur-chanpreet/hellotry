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668" w:rsidRDefault="008D6668">
      <w:pPr>
        <w:spacing w:before="6" w:line="180" w:lineRule="exact"/>
        <w:rPr>
          <w:sz w:val="18"/>
          <w:szCs w:val="18"/>
        </w:rPr>
      </w:pPr>
    </w:p>
    <w:p w:rsidR="008D6668" w:rsidRDefault="008D6668">
      <w:pPr>
        <w:spacing w:line="200" w:lineRule="exact"/>
      </w:pPr>
    </w:p>
    <w:p w:rsidR="008D6668" w:rsidRDefault="008D6668">
      <w:pPr>
        <w:spacing w:line="200" w:lineRule="exact"/>
      </w:pPr>
    </w:p>
    <w:p w:rsidR="008D6668" w:rsidRDefault="00F41AA8" w:rsidP="00F41AA8">
      <w:pPr>
        <w:spacing w:before="1" w:line="280" w:lineRule="exact"/>
        <w:jc w:val="center"/>
        <w:rPr>
          <w:b/>
          <w:sz w:val="32"/>
          <w:szCs w:val="32"/>
        </w:rPr>
      </w:pPr>
      <w:r w:rsidRPr="00F41AA8">
        <w:rPr>
          <w:b/>
          <w:sz w:val="32"/>
          <w:szCs w:val="32"/>
        </w:rPr>
        <w:t xml:space="preserve">Urban air pollution monitoring </w:t>
      </w:r>
      <w:r w:rsidR="007D1EC6" w:rsidRPr="00F41AA8">
        <w:rPr>
          <w:b/>
          <w:sz w:val="32"/>
          <w:szCs w:val="32"/>
        </w:rPr>
        <w:t>to</w:t>
      </w:r>
      <w:r w:rsidRPr="00F41AA8">
        <w:rPr>
          <w:b/>
          <w:sz w:val="32"/>
          <w:szCs w:val="32"/>
        </w:rPr>
        <w:t xml:space="preserve"> check effect on Environment</w:t>
      </w:r>
      <w:r w:rsidR="007D1EC6">
        <w:rPr>
          <w:b/>
          <w:sz w:val="32"/>
          <w:szCs w:val="32"/>
        </w:rPr>
        <w:t>’s Temperature</w:t>
      </w:r>
    </w:p>
    <w:p w:rsidR="00F41AA8" w:rsidRPr="00F41AA8" w:rsidRDefault="00F41AA8" w:rsidP="00F41AA8">
      <w:pPr>
        <w:spacing w:before="1" w:line="280" w:lineRule="exact"/>
        <w:jc w:val="center"/>
        <w:rPr>
          <w:b/>
          <w:sz w:val="32"/>
          <w:szCs w:val="32"/>
        </w:rPr>
      </w:pPr>
    </w:p>
    <w:p w:rsidR="008D6668" w:rsidRDefault="00F41AA8" w:rsidP="00F41AA8">
      <w:pPr>
        <w:spacing w:line="359" w:lineRule="auto"/>
        <w:ind w:left="4199" w:right="4253"/>
        <w:jc w:val="center"/>
        <w:rPr>
          <w:sz w:val="22"/>
          <w:szCs w:val="22"/>
        </w:rPr>
      </w:pPr>
      <w:r>
        <w:rPr>
          <w:b/>
          <w:spacing w:val="-1"/>
          <w:sz w:val="22"/>
          <w:szCs w:val="22"/>
        </w:rPr>
        <w:t>Arshpreet Kaur</w:t>
      </w:r>
      <w:r w:rsidR="007D1EC6">
        <w:rPr>
          <w:b/>
          <w:sz w:val="22"/>
          <w:szCs w:val="22"/>
        </w:rPr>
        <w:t xml:space="preserve"> Student</w:t>
      </w:r>
      <w:r w:rsidR="007D1EC6">
        <w:rPr>
          <w:b/>
          <w:spacing w:val="-2"/>
          <w:sz w:val="22"/>
          <w:szCs w:val="22"/>
        </w:rPr>
        <w:t xml:space="preserve"> </w:t>
      </w:r>
      <w:r w:rsidR="007D1EC6">
        <w:rPr>
          <w:b/>
          <w:sz w:val="22"/>
          <w:szCs w:val="22"/>
        </w:rPr>
        <w:t>ID:</w:t>
      </w:r>
      <w:r w:rsidR="00FE6555">
        <w:rPr>
          <w:b/>
          <w:sz w:val="22"/>
          <w:szCs w:val="22"/>
        </w:rPr>
        <w:t xml:space="preserve"> 40022501</w:t>
      </w:r>
    </w:p>
    <w:p w:rsidR="008D6668" w:rsidRDefault="007D1EC6" w:rsidP="00F41AA8">
      <w:pPr>
        <w:spacing w:before="4" w:line="240" w:lineRule="exact"/>
        <w:ind w:left="2656" w:right="2576"/>
        <w:jc w:val="center"/>
        <w:rPr>
          <w:sz w:val="22"/>
          <w:szCs w:val="22"/>
        </w:rPr>
      </w:pPr>
      <w:r>
        <w:rPr>
          <w:b/>
          <w:position w:val="-1"/>
          <w:sz w:val="22"/>
          <w:szCs w:val="22"/>
        </w:rPr>
        <w:t>IN</w:t>
      </w:r>
      <w:r>
        <w:rPr>
          <w:b/>
          <w:spacing w:val="-1"/>
          <w:position w:val="-1"/>
          <w:sz w:val="22"/>
          <w:szCs w:val="22"/>
        </w:rPr>
        <w:t>S</w:t>
      </w:r>
      <w:r>
        <w:rPr>
          <w:b/>
          <w:position w:val="-1"/>
          <w:sz w:val="22"/>
          <w:szCs w:val="22"/>
        </w:rPr>
        <w:t>E</w:t>
      </w:r>
      <w:r>
        <w:rPr>
          <w:b/>
          <w:spacing w:val="-3"/>
          <w:position w:val="-1"/>
          <w:sz w:val="22"/>
          <w:szCs w:val="22"/>
        </w:rPr>
        <w:t xml:space="preserve"> </w:t>
      </w:r>
      <w:r>
        <w:rPr>
          <w:b/>
          <w:position w:val="-1"/>
          <w:sz w:val="22"/>
          <w:szCs w:val="22"/>
        </w:rPr>
        <w:t>6220 -</w:t>
      </w:r>
      <w:r>
        <w:rPr>
          <w:b/>
          <w:spacing w:val="1"/>
          <w:position w:val="-1"/>
          <w:sz w:val="22"/>
          <w:szCs w:val="22"/>
        </w:rPr>
        <w:t xml:space="preserve"> </w:t>
      </w:r>
      <w:r>
        <w:rPr>
          <w:b/>
          <w:spacing w:val="-1"/>
          <w:position w:val="-1"/>
          <w:sz w:val="22"/>
          <w:szCs w:val="22"/>
        </w:rPr>
        <w:t>A</w:t>
      </w:r>
      <w:r>
        <w:rPr>
          <w:b/>
          <w:position w:val="-1"/>
          <w:sz w:val="22"/>
          <w:szCs w:val="22"/>
        </w:rPr>
        <w:t>d</w:t>
      </w:r>
      <w:r>
        <w:rPr>
          <w:b/>
          <w:spacing w:val="-3"/>
          <w:position w:val="-1"/>
          <w:sz w:val="22"/>
          <w:szCs w:val="22"/>
        </w:rPr>
        <w:t>v</w:t>
      </w:r>
      <w:r>
        <w:rPr>
          <w:b/>
          <w:position w:val="-1"/>
          <w:sz w:val="22"/>
          <w:szCs w:val="22"/>
        </w:rPr>
        <w:t xml:space="preserve">anced </w:t>
      </w:r>
      <w:r>
        <w:rPr>
          <w:b/>
          <w:spacing w:val="-3"/>
          <w:position w:val="-1"/>
          <w:sz w:val="22"/>
          <w:szCs w:val="22"/>
        </w:rPr>
        <w:t>S</w:t>
      </w:r>
      <w:r>
        <w:rPr>
          <w:b/>
          <w:spacing w:val="1"/>
          <w:position w:val="-1"/>
          <w:sz w:val="22"/>
          <w:szCs w:val="22"/>
        </w:rPr>
        <w:t>t</w:t>
      </w:r>
      <w:r>
        <w:rPr>
          <w:b/>
          <w:position w:val="-1"/>
          <w:sz w:val="22"/>
          <w:szCs w:val="22"/>
        </w:rPr>
        <w:t>a</w:t>
      </w:r>
      <w:r>
        <w:rPr>
          <w:b/>
          <w:spacing w:val="-2"/>
          <w:position w:val="-1"/>
          <w:sz w:val="22"/>
          <w:szCs w:val="22"/>
        </w:rPr>
        <w:t>t</w:t>
      </w:r>
      <w:r>
        <w:rPr>
          <w:b/>
          <w:spacing w:val="1"/>
          <w:position w:val="-1"/>
          <w:sz w:val="22"/>
          <w:szCs w:val="22"/>
        </w:rPr>
        <w:t>i</w:t>
      </w:r>
      <w:r>
        <w:rPr>
          <w:b/>
          <w:spacing w:val="-2"/>
          <w:position w:val="-1"/>
          <w:sz w:val="22"/>
          <w:szCs w:val="22"/>
        </w:rPr>
        <w:t>s</w:t>
      </w:r>
      <w:r>
        <w:rPr>
          <w:b/>
          <w:spacing w:val="1"/>
          <w:position w:val="-1"/>
          <w:sz w:val="22"/>
          <w:szCs w:val="22"/>
        </w:rPr>
        <w:t>t</w:t>
      </w:r>
      <w:r>
        <w:rPr>
          <w:b/>
          <w:spacing w:val="-1"/>
          <w:position w:val="-1"/>
          <w:sz w:val="22"/>
          <w:szCs w:val="22"/>
        </w:rPr>
        <w:t>i</w:t>
      </w:r>
      <w:r>
        <w:rPr>
          <w:b/>
          <w:spacing w:val="-2"/>
          <w:position w:val="-1"/>
          <w:sz w:val="22"/>
          <w:szCs w:val="22"/>
        </w:rPr>
        <w:t>c</w:t>
      </w:r>
      <w:r>
        <w:rPr>
          <w:b/>
          <w:position w:val="-1"/>
          <w:sz w:val="22"/>
          <w:szCs w:val="22"/>
        </w:rPr>
        <w:t>al</w:t>
      </w:r>
      <w:r>
        <w:rPr>
          <w:b/>
          <w:spacing w:val="1"/>
          <w:position w:val="-1"/>
          <w:sz w:val="22"/>
          <w:szCs w:val="22"/>
        </w:rPr>
        <w:t xml:space="preserve"> </w:t>
      </w:r>
      <w:r>
        <w:rPr>
          <w:b/>
          <w:spacing w:val="-1"/>
          <w:position w:val="-1"/>
          <w:sz w:val="22"/>
          <w:szCs w:val="22"/>
        </w:rPr>
        <w:t>A</w:t>
      </w:r>
      <w:r>
        <w:rPr>
          <w:b/>
          <w:position w:val="-1"/>
          <w:sz w:val="22"/>
          <w:szCs w:val="22"/>
        </w:rPr>
        <w:t>p</w:t>
      </w:r>
      <w:r>
        <w:rPr>
          <w:b/>
          <w:spacing w:val="-1"/>
          <w:position w:val="-1"/>
          <w:sz w:val="22"/>
          <w:szCs w:val="22"/>
        </w:rPr>
        <w:t>p</w:t>
      </w:r>
      <w:r>
        <w:rPr>
          <w:b/>
          <w:position w:val="-1"/>
          <w:sz w:val="22"/>
          <w:szCs w:val="22"/>
        </w:rPr>
        <w:t>ro</w:t>
      </w:r>
      <w:r>
        <w:rPr>
          <w:b/>
          <w:spacing w:val="-2"/>
          <w:position w:val="-1"/>
          <w:sz w:val="22"/>
          <w:szCs w:val="22"/>
        </w:rPr>
        <w:t>a</w:t>
      </w:r>
      <w:r>
        <w:rPr>
          <w:b/>
          <w:position w:val="-1"/>
          <w:sz w:val="22"/>
          <w:szCs w:val="22"/>
        </w:rPr>
        <w:t>ches</w:t>
      </w:r>
      <w:r>
        <w:rPr>
          <w:b/>
          <w:spacing w:val="-2"/>
          <w:position w:val="-1"/>
          <w:sz w:val="22"/>
          <w:szCs w:val="22"/>
        </w:rPr>
        <w:t xml:space="preserve"> </w:t>
      </w:r>
      <w:r>
        <w:rPr>
          <w:b/>
          <w:spacing w:val="1"/>
          <w:position w:val="-1"/>
          <w:sz w:val="22"/>
          <w:szCs w:val="22"/>
        </w:rPr>
        <w:t>t</w:t>
      </w:r>
      <w:r>
        <w:rPr>
          <w:b/>
          <w:position w:val="-1"/>
          <w:sz w:val="22"/>
          <w:szCs w:val="22"/>
        </w:rPr>
        <w:t>o</w:t>
      </w:r>
      <w:r>
        <w:rPr>
          <w:b/>
          <w:spacing w:val="-2"/>
          <w:position w:val="-1"/>
          <w:sz w:val="22"/>
          <w:szCs w:val="22"/>
        </w:rPr>
        <w:t xml:space="preserve"> </w:t>
      </w:r>
      <w:r>
        <w:rPr>
          <w:b/>
          <w:spacing w:val="1"/>
          <w:position w:val="-1"/>
          <w:sz w:val="22"/>
          <w:szCs w:val="22"/>
        </w:rPr>
        <w:t>Q</w:t>
      </w:r>
      <w:r>
        <w:rPr>
          <w:b/>
          <w:position w:val="-1"/>
          <w:sz w:val="22"/>
          <w:szCs w:val="22"/>
        </w:rPr>
        <w:t>ua</w:t>
      </w:r>
      <w:r>
        <w:rPr>
          <w:b/>
          <w:spacing w:val="-2"/>
          <w:position w:val="-1"/>
          <w:sz w:val="22"/>
          <w:szCs w:val="22"/>
        </w:rPr>
        <w:t>l</w:t>
      </w:r>
      <w:r>
        <w:rPr>
          <w:b/>
          <w:spacing w:val="1"/>
          <w:position w:val="-1"/>
          <w:sz w:val="22"/>
          <w:szCs w:val="22"/>
        </w:rPr>
        <w:t>i</w:t>
      </w:r>
      <w:r>
        <w:rPr>
          <w:b/>
          <w:spacing w:val="-2"/>
          <w:position w:val="-1"/>
          <w:sz w:val="22"/>
          <w:szCs w:val="22"/>
        </w:rPr>
        <w:t>t</w:t>
      </w:r>
      <w:r>
        <w:rPr>
          <w:b/>
          <w:position w:val="-1"/>
          <w:sz w:val="22"/>
          <w:szCs w:val="22"/>
        </w:rPr>
        <w:t>y</w:t>
      </w:r>
    </w:p>
    <w:p w:rsidR="008D6668" w:rsidRDefault="008D6668" w:rsidP="00F41AA8">
      <w:pPr>
        <w:spacing w:before="5" w:line="280" w:lineRule="exact"/>
        <w:jc w:val="center"/>
        <w:rPr>
          <w:sz w:val="28"/>
          <w:szCs w:val="28"/>
        </w:rPr>
      </w:pPr>
    </w:p>
    <w:p w:rsidR="00F41AA8" w:rsidRDefault="00F41AA8" w:rsidP="00F41AA8">
      <w:pPr>
        <w:spacing w:before="5" w:line="280" w:lineRule="exact"/>
        <w:jc w:val="center"/>
        <w:rPr>
          <w:sz w:val="28"/>
          <w:szCs w:val="28"/>
        </w:rPr>
        <w:sectPr w:rsidR="00F41AA8">
          <w:headerReference w:type="default" r:id="rId8"/>
          <w:pgSz w:w="12240" w:h="15840"/>
          <w:pgMar w:top="640" w:right="820" w:bottom="280" w:left="820" w:header="451" w:footer="0" w:gutter="0"/>
          <w:pgNumType w:start="1"/>
          <w:cols w:space="720"/>
        </w:sectPr>
      </w:pPr>
    </w:p>
    <w:p w:rsidR="00F41AA8" w:rsidRDefault="007D1EC6" w:rsidP="00F41AA8">
      <w:pPr>
        <w:spacing w:before="26" w:line="360" w:lineRule="auto"/>
        <w:ind w:right="-41"/>
        <w:jc w:val="both"/>
        <w:rPr>
          <w:sz w:val="24"/>
          <w:szCs w:val="24"/>
        </w:rPr>
      </w:pPr>
      <w:r>
        <w:rPr>
          <w:b/>
          <w:i/>
          <w:sz w:val="24"/>
          <w:szCs w:val="24"/>
        </w:rPr>
        <w:t>Abst</w:t>
      </w:r>
      <w:r>
        <w:rPr>
          <w:b/>
          <w:i/>
          <w:spacing w:val="1"/>
          <w:sz w:val="24"/>
          <w:szCs w:val="24"/>
        </w:rPr>
        <w:t>r</w:t>
      </w:r>
      <w:r>
        <w:rPr>
          <w:b/>
          <w:i/>
          <w:sz w:val="24"/>
          <w:szCs w:val="24"/>
        </w:rPr>
        <w:t>a</w:t>
      </w:r>
      <w:r>
        <w:rPr>
          <w:b/>
          <w:i/>
          <w:spacing w:val="-1"/>
          <w:sz w:val="24"/>
          <w:szCs w:val="24"/>
        </w:rPr>
        <w:t>c</w:t>
      </w:r>
      <w:r>
        <w:rPr>
          <w:b/>
          <w:i/>
          <w:spacing w:val="1"/>
          <w:sz w:val="24"/>
          <w:szCs w:val="24"/>
        </w:rPr>
        <w:t>t</w:t>
      </w:r>
      <w:r>
        <w:rPr>
          <w:b/>
          <w:sz w:val="24"/>
          <w:szCs w:val="24"/>
        </w:rPr>
        <w:t>—</w:t>
      </w:r>
      <w:r w:rsidR="00F41AA8" w:rsidRPr="00F41AA8">
        <w:rPr>
          <w:sz w:val="24"/>
          <w:szCs w:val="24"/>
        </w:rPr>
        <w:t>Ease gas Multisensor gadgets can speak to a proficient answer for densifying the inadequate urban air contamination observing cross section. In a past work, we proposed and assessed the adjustment of such a gadget utilizing here and now on-field recorded information for the benzene contamination evaluation. In this work, we exhibit and talk about the outcomes acquired for CO, NO2 and aggregate NOx poisons focus estimation with a similar set up. Traditional air contamination observing station is utilized to give reference information. We demonstrate how a multivariate alignment can be accomplished with the utilization of two weeks in length on-field information recording and neural relapse frameworks. Additionally for these contaminations, no critical execution help was perceptible when longer accounts were utilized. The impact of a suitable element choice for accomplishing ideal exhibitions is likewise talked about contrasting long haul execution consequences of the got adjustments. Advantages and issues of multivariate relationship based adjustment are assessed amid one year long estimation battle.</w:t>
      </w:r>
    </w:p>
    <w:p w:rsidR="00F41AA8" w:rsidRPr="00F41AA8" w:rsidRDefault="007D1EC6" w:rsidP="00F41AA8">
      <w:pPr>
        <w:spacing w:before="26" w:line="360" w:lineRule="auto"/>
        <w:ind w:right="-41"/>
        <w:jc w:val="both"/>
        <w:rPr>
          <w:sz w:val="24"/>
          <w:szCs w:val="24"/>
        </w:rPr>
      </w:pPr>
      <w:r w:rsidRPr="00F41AA8">
        <w:rPr>
          <w:b/>
          <w:i/>
          <w:sz w:val="24"/>
          <w:szCs w:val="24"/>
        </w:rPr>
        <w:t>Ind</w:t>
      </w:r>
      <w:r w:rsidRPr="00F41AA8">
        <w:rPr>
          <w:b/>
          <w:i/>
          <w:spacing w:val="-2"/>
          <w:sz w:val="24"/>
          <w:szCs w:val="24"/>
        </w:rPr>
        <w:t>e</w:t>
      </w:r>
      <w:r w:rsidRPr="00F41AA8">
        <w:rPr>
          <w:b/>
          <w:i/>
          <w:sz w:val="24"/>
          <w:szCs w:val="24"/>
        </w:rPr>
        <w:t>x</w:t>
      </w:r>
      <w:r w:rsidRPr="00F41AA8">
        <w:rPr>
          <w:b/>
          <w:i/>
          <w:spacing w:val="4"/>
          <w:sz w:val="24"/>
          <w:szCs w:val="24"/>
        </w:rPr>
        <w:t xml:space="preserve"> </w:t>
      </w:r>
      <w:r w:rsidRPr="00F41AA8">
        <w:rPr>
          <w:b/>
          <w:i/>
          <w:spacing w:val="1"/>
          <w:sz w:val="24"/>
          <w:szCs w:val="24"/>
        </w:rPr>
        <w:t>T</w:t>
      </w:r>
      <w:r w:rsidRPr="00F41AA8">
        <w:rPr>
          <w:b/>
          <w:i/>
          <w:spacing w:val="-1"/>
          <w:sz w:val="24"/>
          <w:szCs w:val="24"/>
        </w:rPr>
        <w:t>e</w:t>
      </w:r>
      <w:r w:rsidRPr="00F41AA8">
        <w:rPr>
          <w:b/>
          <w:i/>
          <w:spacing w:val="2"/>
          <w:sz w:val="24"/>
          <w:szCs w:val="24"/>
        </w:rPr>
        <w:t>r</w:t>
      </w:r>
      <w:r w:rsidRPr="00F41AA8">
        <w:rPr>
          <w:b/>
          <w:i/>
          <w:sz w:val="24"/>
          <w:szCs w:val="24"/>
        </w:rPr>
        <w:t>m</w:t>
      </w:r>
      <w:r w:rsidRPr="00F41AA8">
        <w:rPr>
          <w:b/>
          <w:i/>
          <w:spacing w:val="1"/>
          <w:sz w:val="24"/>
          <w:szCs w:val="24"/>
        </w:rPr>
        <w:t>s</w:t>
      </w:r>
      <w:r>
        <w:rPr>
          <w:sz w:val="24"/>
          <w:szCs w:val="24"/>
        </w:rPr>
        <w:t>—</w:t>
      </w:r>
      <w:r>
        <w:rPr>
          <w:spacing w:val="5"/>
          <w:sz w:val="24"/>
          <w:szCs w:val="24"/>
        </w:rPr>
        <w:t xml:space="preserve"> </w:t>
      </w:r>
      <w:r w:rsidR="00F41AA8" w:rsidRPr="00F41AA8">
        <w:rPr>
          <w:color w:val="505050"/>
          <w:sz w:val="24"/>
          <w:szCs w:val="24"/>
        </w:rPr>
        <w:t>Urban air pollution monitoring</w:t>
      </w:r>
      <w:r w:rsidR="00F41AA8">
        <w:rPr>
          <w:color w:val="505050"/>
          <w:sz w:val="24"/>
          <w:szCs w:val="24"/>
        </w:rPr>
        <w:t xml:space="preserve">, </w:t>
      </w:r>
      <w:r w:rsidR="00F41AA8" w:rsidRPr="00F41AA8">
        <w:rPr>
          <w:color w:val="505050"/>
          <w:sz w:val="24"/>
          <w:szCs w:val="24"/>
        </w:rPr>
        <w:t>On-field calibration</w:t>
      </w:r>
      <w:r w:rsidR="00F41AA8">
        <w:rPr>
          <w:color w:val="505050"/>
          <w:sz w:val="24"/>
          <w:szCs w:val="24"/>
        </w:rPr>
        <w:t xml:space="preserve">, </w:t>
      </w:r>
      <w:r w:rsidR="00F41AA8" w:rsidRPr="00F41AA8">
        <w:rPr>
          <w:color w:val="505050"/>
          <w:sz w:val="24"/>
          <w:szCs w:val="24"/>
        </w:rPr>
        <w:t>Multisensor device</w:t>
      </w:r>
      <w:r w:rsidR="00F41AA8">
        <w:rPr>
          <w:color w:val="505050"/>
          <w:sz w:val="24"/>
          <w:szCs w:val="24"/>
        </w:rPr>
        <w:t xml:space="preserve">, </w:t>
      </w:r>
      <w:r w:rsidR="00F41AA8" w:rsidRPr="00F41AA8">
        <w:rPr>
          <w:color w:val="505050"/>
          <w:sz w:val="24"/>
          <w:szCs w:val="24"/>
        </w:rPr>
        <w:t>Feature selection</w:t>
      </w:r>
    </w:p>
    <w:p w:rsidR="008D6668" w:rsidRDefault="008D6668">
      <w:pPr>
        <w:spacing w:line="200" w:lineRule="exact"/>
      </w:pPr>
    </w:p>
    <w:p w:rsidR="008D6668" w:rsidRDefault="007D1EC6" w:rsidP="00F41AA8">
      <w:pPr>
        <w:rPr>
          <w:sz w:val="24"/>
          <w:szCs w:val="24"/>
        </w:rPr>
      </w:pPr>
      <w:r>
        <w:rPr>
          <w:b/>
          <w:sz w:val="24"/>
          <w:szCs w:val="24"/>
        </w:rPr>
        <w:t xml:space="preserve">I.        </w:t>
      </w:r>
      <w:r>
        <w:rPr>
          <w:b/>
          <w:spacing w:val="26"/>
          <w:sz w:val="24"/>
          <w:szCs w:val="24"/>
        </w:rPr>
        <w:t xml:space="preserve"> </w:t>
      </w:r>
      <w:r>
        <w:rPr>
          <w:b/>
          <w:sz w:val="24"/>
          <w:szCs w:val="24"/>
        </w:rPr>
        <w:t>INTRODU</w:t>
      </w:r>
      <w:r>
        <w:rPr>
          <w:b/>
          <w:spacing w:val="-1"/>
          <w:sz w:val="24"/>
          <w:szCs w:val="24"/>
        </w:rPr>
        <w:t>C</w:t>
      </w:r>
      <w:r>
        <w:rPr>
          <w:b/>
          <w:sz w:val="24"/>
          <w:szCs w:val="24"/>
        </w:rPr>
        <w:t>TION</w:t>
      </w:r>
    </w:p>
    <w:p w:rsidR="008D6668" w:rsidRDefault="008D6668">
      <w:pPr>
        <w:spacing w:before="2" w:line="120" w:lineRule="exact"/>
        <w:rPr>
          <w:sz w:val="13"/>
          <w:szCs w:val="13"/>
        </w:rPr>
      </w:pPr>
    </w:p>
    <w:p w:rsidR="008D6668" w:rsidRDefault="007D1EC6" w:rsidP="00F41AA8">
      <w:pPr>
        <w:spacing w:line="360" w:lineRule="auto"/>
        <w:ind w:right="-37"/>
        <w:jc w:val="both"/>
        <w:rPr>
          <w:sz w:val="24"/>
          <w:szCs w:val="24"/>
        </w:rPr>
      </w:pPr>
      <w:r>
        <w:rPr>
          <w:sz w:val="24"/>
          <w:szCs w:val="24"/>
        </w:rPr>
        <w:t>A</w:t>
      </w:r>
      <w:r>
        <w:rPr>
          <w:spacing w:val="29"/>
          <w:sz w:val="24"/>
          <w:szCs w:val="24"/>
        </w:rPr>
        <w:t xml:space="preserve"> </w:t>
      </w:r>
      <w:r>
        <w:rPr>
          <w:sz w:val="24"/>
          <w:szCs w:val="24"/>
        </w:rPr>
        <w:t>modest</w:t>
      </w:r>
      <w:r>
        <w:rPr>
          <w:spacing w:val="30"/>
          <w:sz w:val="24"/>
          <w:szCs w:val="24"/>
        </w:rPr>
        <w:t xml:space="preserve"> </w:t>
      </w:r>
      <w:r>
        <w:rPr>
          <w:sz w:val="24"/>
          <w:szCs w:val="24"/>
        </w:rPr>
        <w:t>r</w:t>
      </w:r>
      <w:r>
        <w:rPr>
          <w:spacing w:val="-2"/>
          <w:sz w:val="24"/>
          <w:szCs w:val="24"/>
        </w:rPr>
        <w:t>a</w:t>
      </w:r>
      <w:r>
        <w:rPr>
          <w:sz w:val="24"/>
          <w:szCs w:val="24"/>
        </w:rPr>
        <w:t>ndom</w:t>
      </w:r>
      <w:r>
        <w:rPr>
          <w:spacing w:val="30"/>
          <w:sz w:val="24"/>
          <w:szCs w:val="24"/>
        </w:rPr>
        <w:t xml:space="preserve"> </w:t>
      </w:r>
      <w:r>
        <w:rPr>
          <w:sz w:val="24"/>
          <w:szCs w:val="24"/>
        </w:rPr>
        <w:t>s</w:t>
      </w:r>
      <w:r>
        <w:rPr>
          <w:spacing w:val="-1"/>
          <w:sz w:val="24"/>
          <w:szCs w:val="24"/>
        </w:rPr>
        <w:t>a</w:t>
      </w:r>
      <w:r>
        <w:rPr>
          <w:sz w:val="24"/>
          <w:szCs w:val="24"/>
        </w:rPr>
        <w:t>mp</w:t>
      </w:r>
      <w:r>
        <w:rPr>
          <w:spacing w:val="1"/>
          <w:sz w:val="24"/>
          <w:szCs w:val="24"/>
        </w:rPr>
        <w:t>l</w:t>
      </w:r>
      <w:r>
        <w:rPr>
          <w:sz w:val="24"/>
          <w:szCs w:val="24"/>
        </w:rPr>
        <w:t>e</w:t>
      </w:r>
      <w:r>
        <w:rPr>
          <w:spacing w:val="29"/>
          <w:sz w:val="24"/>
          <w:szCs w:val="24"/>
        </w:rPr>
        <w:t xml:space="preserve"> </w:t>
      </w:r>
      <w:r>
        <w:rPr>
          <w:sz w:val="24"/>
          <w:szCs w:val="24"/>
        </w:rPr>
        <w:t xml:space="preserve">of   </w:t>
      </w:r>
      <w:r w:rsidR="00F41AA8">
        <w:rPr>
          <w:sz w:val="24"/>
          <w:szCs w:val="24"/>
        </w:rPr>
        <w:t>25</w:t>
      </w:r>
      <w:r>
        <w:rPr>
          <w:spacing w:val="30"/>
          <w:sz w:val="24"/>
          <w:szCs w:val="24"/>
        </w:rPr>
        <w:t xml:space="preserve"> </w:t>
      </w:r>
      <w:r>
        <w:rPr>
          <w:sz w:val="24"/>
          <w:szCs w:val="24"/>
        </w:rPr>
        <w:t>dif</w:t>
      </w:r>
      <w:r>
        <w:rPr>
          <w:spacing w:val="-1"/>
          <w:sz w:val="24"/>
          <w:szCs w:val="24"/>
        </w:rPr>
        <w:t>fe</w:t>
      </w:r>
      <w:r>
        <w:rPr>
          <w:sz w:val="24"/>
          <w:szCs w:val="24"/>
        </w:rPr>
        <w:t>rent</w:t>
      </w:r>
      <w:r>
        <w:rPr>
          <w:spacing w:val="30"/>
          <w:sz w:val="24"/>
          <w:szCs w:val="24"/>
        </w:rPr>
        <w:t xml:space="preserve"> </w:t>
      </w:r>
      <w:r w:rsidR="00F41AA8">
        <w:rPr>
          <w:spacing w:val="1"/>
          <w:sz w:val="24"/>
          <w:szCs w:val="24"/>
        </w:rPr>
        <w:t>Time and day</w:t>
      </w:r>
      <w:r>
        <w:rPr>
          <w:sz w:val="24"/>
          <w:szCs w:val="24"/>
        </w:rPr>
        <w:t xml:space="preserve"> </w:t>
      </w:r>
      <w:r w:rsidR="00F41AA8">
        <w:rPr>
          <w:spacing w:val="1"/>
          <w:sz w:val="24"/>
          <w:szCs w:val="24"/>
        </w:rPr>
        <w:t xml:space="preserve">is </w:t>
      </w:r>
      <w:r>
        <w:rPr>
          <w:sz w:val="24"/>
          <w:szCs w:val="24"/>
        </w:rPr>
        <w:t>us</w:t>
      </w:r>
      <w:r>
        <w:rPr>
          <w:spacing w:val="-1"/>
          <w:sz w:val="24"/>
          <w:szCs w:val="24"/>
        </w:rPr>
        <w:t>e</w:t>
      </w:r>
      <w:r>
        <w:rPr>
          <w:sz w:val="24"/>
          <w:szCs w:val="24"/>
        </w:rPr>
        <w:t>d</w:t>
      </w:r>
      <w:r>
        <w:rPr>
          <w:spacing w:val="1"/>
          <w:sz w:val="24"/>
          <w:szCs w:val="24"/>
        </w:rPr>
        <w:t xml:space="preserve"> </w:t>
      </w:r>
      <w:r>
        <w:rPr>
          <w:sz w:val="24"/>
          <w:szCs w:val="24"/>
        </w:rPr>
        <w:t>to</w:t>
      </w:r>
      <w:r>
        <w:rPr>
          <w:spacing w:val="1"/>
          <w:sz w:val="24"/>
          <w:szCs w:val="24"/>
        </w:rPr>
        <w:t xml:space="preserve"> </w:t>
      </w:r>
      <w:r>
        <w:rPr>
          <w:sz w:val="24"/>
          <w:szCs w:val="24"/>
        </w:rPr>
        <w:t>obtain</w:t>
      </w:r>
      <w:r>
        <w:rPr>
          <w:spacing w:val="1"/>
          <w:sz w:val="24"/>
          <w:szCs w:val="24"/>
        </w:rPr>
        <w:t xml:space="preserve"> </w:t>
      </w:r>
      <w:r>
        <w:rPr>
          <w:sz w:val="24"/>
          <w:szCs w:val="24"/>
        </w:rPr>
        <w:t>info</w:t>
      </w:r>
      <w:r>
        <w:rPr>
          <w:spacing w:val="-1"/>
          <w:sz w:val="24"/>
          <w:szCs w:val="24"/>
        </w:rPr>
        <w:t>r</w:t>
      </w:r>
      <w:r>
        <w:rPr>
          <w:sz w:val="24"/>
          <w:szCs w:val="24"/>
        </w:rPr>
        <w:t>mati</w:t>
      </w:r>
      <w:r>
        <w:rPr>
          <w:spacing w:val="3"/>
          <w:sz w:val="24"/>
          <w:szCs w:val="24"/>
        </w:rPr>
        <w:t>o</w:t>
      </w:r>
      <w:r>
        <w:rPr>
          <w:sz w:val="24"/>
          <w:szCs w:val="24"/>
        </w:rPr>
        <w:t>n</w:t>
      </w:r>
      <w:r>
        <w:rPr>
          <w:spacing w:val="1"/>
          <w:sz w:val="24"/>
          <w:szCs w:val="24"/>
        </w:rPr>
        <w:t xml:space="preserve"> </w:t>
      </w:r>
      <w:r>
        <w:rPr>
          <w:sz w:val="24"/>
          <w:szCs w:val="24"/>
        </w:rPr>
        <w:t>on</w:t>
      </w:r>
      <w:r>
        <w:rPr>
          <w:spacing w:val="1"/>
          <w:sz w:val="24"/>
          <w:szCs w:val="24"/>
        </w:rPr>
        <w:t xml:space="preserve"> </w:t>
      </w:r>
      <w:r>
        <w:rPr>
          <w:sz w:val="24"/>
          <w:szCs w:val="24"/>
        </w:rPr>
        <w:t xml:space="preserve">the </w:t>
      </w:r>
      <w:r w:rsidR="00F41AA8">
        <w:rPr>
          <w:spacing w:val="-1"/>
          <w:sz w:val="24"/>
          <w:szCs w:val="24"/>
        </w:rPr>
        <w:t xml:space="preserve">effect on temperature caused by </w:t>
      </w:r>
      <w:r w:rsidR="00F41AA8" w:rsidRPr="00F41AA8">
        <w:rPr>
          <w:rFonts w:ascii="Arial" w:hAnsi="Arial" w:cs="Arial"/>
        </w:rPr>
        <w:t xml:space="preserve">CO, Benzene, Total Nitrogen </w:t>
      </w:r>
      <w:r w:rsidR="00F41AA8" w:rsidRPr="00F41AA8">
        <w:rPr>
          <w:rFonts w:ascii="Arial" w:hAnsi="Arial" w:cs="Arial"/>
        </w:rPr>
        <w:t>Oxides (NOx) and Nitrogen Dioxide (NO2)</w:t>
      </w:r>
      <w:r w:rsidRPr="00F41AA8">
        <w:rPr>
          <w:sz w:val="24"/>
          <w:szCs w:val="24"/>
        </w:rPr>
        <w:t>.</w:t>
      </w:r>
      <w:r w:rsidRPr="00F41AA8">
        <w:rPr>
          <w:spacing w:val="3"/>
          <w:sz w:val="24"/>
          <w:szCs w:val="24"/>
        </w:rPr>
        <w:t xml:space="preserve"> </w:t>
      </w:r>
      <w:r>
        <w:rPr>
          <w:sz w:val="24"/>
          <w:szCs w:val="24"/>
        </w:rPr>
        <w:t>5</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bles</w:t>
      </w:r>
      <w:r>
        <w:rPr>
          <w:spacing w:val="3"/>
          <w:sz w:val="24"/>
          <w:szCs w:val="24"/>
        </w:rPr>
        <w:t xml:space="preserve"> </w:t>
      </w:r>
      <w:r>
        <w:rPr>
          <w:spacing w:val="-1"/>
          <w:sz w:val="24"/>
          <w:szCs w:val="24"/>
        </w:rPr>
        <w:t>a</w:t>
      </w:r>
      <w:r>
        <w:rPr>
          <w:spacing w:val="1"/>
          <w:sz w:val="24"/>
          <w:szCs w:val="24"/>
        </w:rPr>
        <w:t>r</w:t>
      </w:r>
      <w:r>
        <w:rPr>
          <w:sz w:val="24"/>
          <w:szCs w:val="24"/>
        </w:rPr>
        <w:t>e us</w:t>
      </w:r>
      <w:r>
        <w:rPr>
          <w:spacing w:val="-1"/>
          <w:sz w:val="24"/>
          <w:szCs w:val="24"/>
        </w:rPr>
        <w:t>e</w:t>
      </w:r>
      <w:r>
        <w:rPr>
          <w:sz w:val="24"/>
          <w:szCs w:val="24"/>
        </w:rPr>
        <w:t>d</w:t>
      </w:r>
      <w:r>
        <w:rPr>
          <w:spacing w:val="3"/>
          <w:sz w:val="24"/>
          <w:szCs w:val="24"/>
        </w:rPr>
        <w:t xml:space="preserve"> </w:t>
      </w:r>
      <w:r>
        <w:rPr>
          <w:sz w:val="24"/>
          <w:szCs w:val="24"/>
        </w:rPr>
        <w:t>for</w:t>
      </w:r>
      <w:r>
        <w:rPr>
          <w:spacing w:val="1"/>
          <w:sz w:val="24"/>
          <w:szCs w:val="24"/>
        </w:rPr>
        <w:t xml:space="preserve"> ea</w:t>
      </w:r>
      <w:r>
        <w:rPr>
          <w:spacing w:val="-1"/>
          <w:sz w:val="24"/>
          <w:szCs w:val="24"/>
        </w:rPr>
        <w:t>c</w:t>
      </w:r>
      <w:r>
        <w:rPr>
          <w:sz w:val="24"/>
          <w:szCs w:val="24"/>
        </w:rPr>
        <w:t>h s</w:t>
      </w:r>
      <w:r>
        <w:rPr>
          <w:spacing w:val="-1"/>
          <w:sz w:val="24"/>
          <w:szCs w:val="24"/>
        </w:rPr>
        <w:t>a</w:t>
      </w:r>
      <w:r>
        <w:rPr>
          <w:sz w:val="24"/>
          <w:szCs w:val="24"/>
        </w:rPr>
        <w:t>mp</w:t>
      </w:r>
      <w:r>
        <w:rPr>
          <w:spacing w:val="1"/>
          <w:sz w:val="24"/>
          <w:szCs w:val="24"/>
        </w:rPr>
        <w:t>l</w:t>
      </w:r>
      <w:r>
        <w:rPr>
          <w:sz w:val="24"/>
          <w:szCs w:val="24"/>
        </w:rPr>
        <w:t>e</w:t>
      </w:r>
      <w:r>
        <w:rPr>
          <w:spacing w:val="-1"/>
          <w:sz w:val="24"/>
          <w:szCs w:val="24"/>
        </w:rPr>
        <w:t xml:space="preserve"> </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whi</w:t>
      </w:r>
      <w:r>
        <w:rPr>
          <w:spacing w:val="-1"/>
          <w:sz w:val="24"/>
          <w:szCs w:val="24"/>
        </w:rPr>
        <w:t>c</w:t>
      </w:r>
      <w:r>
        <w:rPr>
          <w:sz w:val="24"/>
          <w:szCs w:val="24"/>
        </w:rPr>
        <w:t>h</w:t>
      </w:r>
      <w:r>
        <w:rPr>
          <w:spacing w:val="2"/>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a</w:t>
      </w:r>
      <w:r>
        <w:rPr>
          <w:sz w:val="24"/>
          <w:szCs w:val="24"/>
        </w:rPr>
        <w:t>s</w:t>
      </w:r>
      <w:r>
        <w:rPr>
          <w:spacing w:val="2"/>
          <w:sz w:val="24"/>
          <w:szCs w:val="24"/>
        </w:rPr>
        <w:t xml:space="preserve"> </w:t>
      </w:r>
      <w:r>
        <w:rPr>
          <w:sz w:val="24"/>
          <w:szCs w:val="24"/>
        </w:rPr>
        <w:t>follows:</w:t>
      </w:r>
    </w:p>
    <w:p w:rsidR="00F41AA8" w:rsidRDefault="00F41AA8" w:rsidP="00F41AA8">
      <w:pPr>
        <w:pStyle w:val="ListParagraph"/>
        <w:numPr>
          <w:ilvl w:val="0"/>
          <w:numId w:val="2"/>
        </w:numPr>
        <w:spacing w:before="6"/>
        <w:rPr>
          <w:sz w:val="24"/>
          <w:szCs w:val="24"/>
        </w:rPr>
      </w:pPr>
      <w:r>
        <w:rPr>
          <w:sz w:val="24"/>
          <w:szCs w:val="24"/>
        </w:rPr>
        <w:t>X1 – CO</w:t>
      </w:r>
    </w:p>
    <w:p w:rsidR="00F41AA8" w:rsidRDefault="00F41AA8" w:rsidP="00F41AA8">
      <w:pPr>
        <w:pStyle w:val="ListParagraph"/>
        <w:numPr>
          <w:ilvl w:val="0"/>
          <w:numId w:val="2"/>
        </w:numPr>
        <w:spacing w:before="6"/>
        <w:rPr>
          <w:sz w:val="24"/>
          <w:szCs w:val="24"/>
        </w:rPr>
      </w:pPr>
      <w:r>
        <w:rPr>
          <w:sz w:val="24"/>
          <w:szCs w:val="24"/>
        </w:rPr>
        <w:t>X2- Benzene</w:t>
      </w:r>
    </w:p>
    <w:p w:rsidR="00F41AA8" w:rsidRDefault="00F41AA8" w:rsidP="00F41AA8">
      <w:pPr>
        <w:pStyle w:val="ListParagraph"/>
        <w:numPr>
          <w:ilvl w:val="0"/>
          <w:numId w:val="2"/>
        </w:numPr>
        <w:spacing w:before="6"/>
        <w:rPr>
          <w:sz w:val="24"/>
          <w:szCs w:val="24"/>
        </w:rPr>
      </w:pPr>
      <w:r>
        <w:rPr>
          <w:sz w:val="24"/>
          <w:szCs w:val="24"/>
        </w:rPr>
        <w:t>X3- total nitrogen oxides(NOx)</w:t>
      </w:r>
    </w:p>
    <w:p w:rsidR="00F41AA8" w:rsidRDefault="00F41AA8" w:rsidP="00F41AA8">
      <w:pPr>
        <w:pStyle w:val="ListParagraph"/>
        <w:numPr>
          <w:ilvl w:val="0"/>
          <w:numId w:val="2"/>
        </w:numPr>
        <w:spacing w:before="6"/>
        <w:rPr>
          <w:sz w:val="24"/>
          <w:szCs w:val="24"/>
        </w:rPr>
      </w:pPr>
      <w:r>
        <w:rPr>
          <w:sz w:val="24"/>
          <w:szCs w:val="24"/>
        </w:rPr>
        <w:t>X4- Nitrogen Dioxide (NO2)</w:t>
      </w:r>
    </w:p>
    <w:p w:rsidR="008D6668" w:rsidRPr="00F41AA8" w:rsidRDefault="00F41AA8" w:rsidP="00F41AA8">
      <w:pPr>
        <w:pStyle w:val="ListParagraph"/>
        <w:numPr>
          <w:ilvl w:val="0"/>
          <w:numId w:val="2"/>
        </w:numPr>
        <w:spacing w:before="6"/>
        <w:rPr>
          <w:sz w:val="24"/>
          <w:szCs w:val="24"/>
        </w:rPr>
      </w:pPr>
      <w:r w:rsidRPr="00F41AA8">
        <w:rPr>
          <w:spacing w:val="-1"/>
          <w:sz w:val="24"/>
          <w:szCs w:val="24"/>
        </w:rPr>
        <w:t>X5- Temperature</w:t>
      </w:r>
    </w:p>
    <w:p w:rsidR="008D6668" w:rsidRDefault="008D6668">
      <w:pPr>
        <w:spacing w:before="7" w:line="140" w:lineRule="exact"/>
        <w:rPr>
          <w:sz w:val="15"/>
          <w:szCs w:val="15"/>
        </w:rPr>
      </w:pPr>
    </w:p>
    <w:p w:rsidR="008D6668" w:rsidRDefault="008D6668">
      <w:pPr>
        <w:spacing w:line="200" w:lineRule="exact"/>
      </w:pPr>
    </w:p>
    <w:p w:rsidR="008D6668" w:rsidRDefault="008D6668">
      <w:pPr>
        <w:spacing w:line="200" w:lineRule="exact"/>
      </w:pPr>
    </w:p>
    <w:p w:rsidR="009F10F9" w:rsidRDefault="007D1EC6">
      <w:pPr>
        <w:spacing w:line="360" w:lineRule="auto"/>
        <w:ind w:right="73"/>
        <w:rPr>
          <w:sz w:val="24"/>
          <w:szCs w:val="24"/>
        </w:rPr>
      </w:pPr>
      <w:r>
        <w:rPr>
          <w:b/>
          <w:sz w:val="24"/>
          <w:szCs w:val="24"/>
        </w:rPr>
        <w:t xml:space="preserve">A) </w:t>
      </w:r>
      <w:r>
        <w:rPr>
          <w:b/>
          <w:spacing w:val="54"/>
          <w:sz w:val="24"/>
          <w:szCs w:val="24"/>
        </w:rPr>
        <w:t xml:space="preserve"> </w:t>
      </w:r>
      <w:r w:rsidR="009F10F9" w:rsidRPr="009F10F9">
        <w:rPr>
          <w:b/>
          <w:spacing w:val="1"/>
          <w:sz w:val="28"/>
          <w:szCs w:val="28"/>
        </w:rPr>
        <w:t>P</w:t>
      </w:r>
      <w:r w:rsidR="009F10F9" w:rsidRPr="009F10F9">
        <w:rPr>
          <w:b/>
          <w:sz w:val="28"/>
          <w:szCs w:val="28"/>
        </w:rPr>
        <w:t>rin</w:t>
      </w:r>
      <w:r w:rsidR="009F10F9" w:rsidRPr="009F10F9">
        <w:rPr>
          <w:b/>
          <w:spacing w:val="-1"/>
          <w:sz w:val="28"/>
          <w:szCs w:val="28"/>
        </w:rPr>
        <w:t>c</w:t>
      </w:r>
      <w:r w:rsidR="009F10F9" w:rsidRPr="009F10F9">
        <w:rPr>
          <w:b/>
          <w:sz w:val="28"/>
          <w:szCs w:val="28"/>
        </w:rPr>
        <w:t xml:space="preserve">ipal   </w:t>
      </w:r>
      <w:r w:rsidR="009F10F9" w:rsidRPr="009F10F9">
        <w:rPr>
          <w:b/>
          <w:spacing w:val="5"/>
          <w:sz w:val="28"/>
          <w:szCs w:val="28"/>
        </w:rPr>
        <w:t xml:space="preserve"> </w:t>
      </w:r>
      <w:r w:rsidR="009F10F9" w:rsidRPr="009F10F9">
        <w:rPr>
          <w:b/>
          <w:spacing w:val="-1"/>
          <w:sz w:val="28"/>
          <w:szCs w:val="28"/>
        </w:rPr>
        <w:t>c</w:t>
      </w:r>
      <w:r w:rsidR="009F10F9" w:rsidRPr="009F10F9">
        <w:rPr>
          <w:b/>
          <w:sz w:val="28"/>
          <w:szCs w:val="28"/>
        </w:rPr>
        <w:t xml:space="preserve">omponents   </w:t>
      </w:r>
      <w:r w:rsidR="009F10F9" w:rsidRPr="009F10F9">
        <w:rPr>
          <w:b/>
          <w:spacing w:val="7"/>
          <w:sz w:val="28"/>
          <w:szCs w:val="28"/>
        </w:rPr>
        <w:t xml:space="preserve"> </w:t>
      </w:r>
      <w:r w:rsidR="009F10F9" w:rsidRPr="009F10F9">
        <w:rPr>
          <w:b/>
          <w:spacing w:val="-1"/>
          <w:sz w:val="28"/>
          <w:szCs w:val="28"/>
        </w:rPr>
        <w:t>a</w:t>
      </w:r>
      <w:r w:rsidR="009F10F9" w:rsidRPr="009F10F9">
        <w:rPr>
          <w:b/>
          <w:sz w:val="28"/>
          <w:szCs w:val="28"/>
        </w:rPr>
        <w:t>n</w:t>
      </w:r>
      <w:r w:rsidR="009F10F9" w:rsidRPr="009F10F9">
        <w:rPr>
          <w:b/>
          <w:spacing w:val="-1"/>
          <w:sz w:val="28"/>
          <w:szCs w:val="28"/>
        </w:rPr>
        <w:t>a</w:t>
      </w:r>
      <w:r w:rsidR="009F10F9" w:rsidRPr="009F10F9">
        <w:rPr>
          <w:b/>
          <w:spacing w:val="5"/>
          <w:sz w:val="28"/>
          <w:szCs w:val="28"/>
        </w:rPr>
        <w:t>l</w:t>
      </w:r>
      <w:r w:rsidR="009F10F9" w:rsidRPr="009F10F9">
        <w:rPr>
          <w:b/>
          <w:spacing w:val="-3"/>
          <w:sz w:val="28"/>
          <w:szCs w:val="28"/>
        </w:rPr>
        <w:t>y</w:t>
      </w:r>
      <w:r w:rsidR="009F10F9" w:rsidRPr="009F10F9">
        <w:rPr>
          <w:b/>
          <w:sz w:val="28"/>
          <w:szCs w:val="28"/>
        </w:rPr>
        <w:t xml:space="preserve">sis   </w:t>
      </w:r>
      <w:r w:rsidR="009F10F9" w:rsidRPr="009F10F9">
        <w:rPr>
          <w:b/>
          <w:spacing w:val="5"/>
          <w:sz w:val="28"/>
          <w:szCs w:val="28"/>
        </w:rPr>
        <w:t xml:space="preserve"> </w:t>
      </w:r>
      <w:r w:rsidR="009F10F9" w:rsidRPr="009F10F9">
        <w:rPr>
          <w:b/>
          <w:sz w:val="28"/>
          <w:szCs w:val="28"/>
        </w:rPr>
        <w:t>(P</w:t>
      </w:r>
      <w:r w:rsidR="009F10F9" w:rsidRPr="009F10F9">
        <w:rPr>
          <w:b/>
          <w:spacing w:val="1"/>
          <w:sz w:val="28"/>
          <w:szCs w:val="28"/>
        </w:rPr>
        <w:t>C</w:t>
      </w:r>
      <w:r w:rsidR="009F10F9" w:rsidRPr="009F10F9">
        <w:rPr>
          <w:b/>
          <w:sz w:val="28"/>
          <w:szCs w:val="28"/>
        </w:rPr>
        <w:t>A</w:t>
      </w:r>
      <w:r w:rsidR="009F10F9">
        <w:rPr>
          <w:sz w:val="24"/>
          <w:szCs w:val="24"/>
        </w:rPr>
        <w:t>)</w:t>
      </w:r>
    </w:p>
    <w:p w:rsidR="008D6668" w:rsidRDefault="007D1EC6">
      <w:pPr>
        <w:spacing w:line="260" w:lineRule="exact"/>
        <w:rPr>
          <w:sz w:val="24"/>
          <w:szCs w:val="24"/>
        </w:rPr>
      </w:pPr>
      <w:r>
        <w:rPr>
          <w:spacing w:val="1"/>
          <w:sz w:val="24"/>
          <w:szCs w:val="24"/>
        </w:rPr>
        <w:t>P</w:t>
      </w:r>
      <w:r>
        <w:rPr>
          <w:sz w:val="24"/>
          <w:szCs w:val="24"/>
        </w:rPr>
        <w:t>rin</w:t>
      </w:r>
      <w:r>
        <w:rPr>
          <w:spacing w:val="-1"/>
          <w:sz w:val="24"/>
          <w:szCs w:val="24"/>
        </w:rPr>
        <w:t>c</w:t>
      </w:r>
      <w:r>
        <w:rPr>
          <w:sz w:val="24"/>
          <w:szCs w:val="24"/>
        </w:rPr>
        <w:t xml:space="preserve">ipal   </w:t>
      </w:r>
      <w:r>
        <w:rPr>
          <w:spacing w:val="5"/>
          <w:sz w:val="24"/>
          <w:szCs w:val="24"/>
        </w:rPr>
        <w:t xml:space="preserve"> </w:t>
      </w:r>
      <w:r>
        <w:rPr>
          <w:spacing w:val="-1"/>
          <w:sz w:val="24"/>
          <w:szCs w:val="24"/>
        </w:rPr>
        <w:t>c</w:t>
      </w:r>
      <w:r>
        <w:rPr>
          <w:sz w:val="24"/>
          <w:szCs w:val="24"/>
        </w:rPr>
        <w:t xml:space="preserve">omponents   </w:t>
      </w:r>
      <w:r>
        <w:rPr>
          <w:spacing w:val="7"/>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3"/>
          <w:sz w:val="24"/>
          <w:szCs w:val="24"/>
        </w:rPr>
        <w:t>y</w:t>
      </w:r>
      <w:r>
        <w:rPr>
          <w:sz w:val="24"/>
          <w:szCs w:val="24"/>
        </w:rPr>
        <w:t xml:space="preserve">sis   </w:t>
      </w:r>
      <w:r>
        <w:rPr>
          <w:spacing w:val="5"/>
          <w:sz w:val="24"/>
          <w:szCs w:val="24"/>
        </w:rPr>
        <w:t xml:space="preserve"> </w:t>
      </w:r>
      <w:r>
        <w:rPr>
          <w:sz w:val="24"/>
          <w:szCs w:val="24"/>
        </w:rPr>
        <w:t>(P</w:t>
      </w:r>
      <w:r>
        <w:rPr>
          <w:spacing w:val="1"/>
          <w:sz w:val="24"/>
          <w:szCs w:val="24"/>
        </w:rPr>
        <w:t>C</w:t>
      </w:r>
      <w:r>
        <w:rPr>
          <w:sz w:val="24"/>
          <w:szCs w:val="24"/>
        </w:rPr>
        <w:t xml:space="preserve">A)   </w:t>
      </w:r>
      <w:r>
        <w:rPr>
          <w:spacing w:val="3"/>
          <w:sz w:val="24"/>
          <w:szCs w:val="24"/>
        </w:rPr>
        <w:t xml:space="preserve"> </w:t>
      </w:r>
      <w:r>
        <w:rPr>
          <w:sz w:val="24"/>
          <w:szCs w:val="24"/>
        </w:rPr>
        <w:t xml:space="preserve">is   </w:t>
      </w:r>
      <w:r>
        <w:rPr>
          <w:spacing w:val="7"/>
          <w:sz w:val="24"/>
          <w:szCs w:val="24"/>
        </w:rPr>
        <w:t xml:space="preserve"> </w:t>
      </w:r>
      <w:r>
        <w:rPr>
          <w:spacing w:val="-1"/>
          <w:sz w:val="24"/>
          <w:szCs w:val="24"/>
        </w:rPr>
        <w:t>a</w:t>
      </w:r>
      <w:r>
        <w:rPr>
          <w:sz w:val="24"/>
          <w:szCs w:val="24"/>
        </w:rPr>
        <w:t>n</w:t>
      </w:r>
    </w:p>
    <w:p w:rsidR="008D6668" w:rsidRDefault="008D6668">
      <w:pPr>
        <w:spacing w:before="7" w:line="120" w:lineRule="exact"/>
        <w:rPr>
          <w:sz w:val="13"/>
          <w:szCs w:val="13"/>
        </w:rPr>
      </w:pPr>
    </w:p>
    <w:p w:rsidR="008D6668" w:rsidRDefault="004C3AC5">
      <w:pPr>
        <w:spacing w:line="360" w:lineRule="auto"/>
        <w:ind w:right="73"/>
        <w:jc w:val="both"/>
        <w:rPr>
          <w:sz w:val="24"/>
          <w:szCs w:val="24"/>
        </w:rPr>
      </w:pPr>
      <w:r>
        <w:rPr>
          <w:spacing w:val="-1"/>
          <w:sz w:val="24"/>
          <w:szCs w:val="24"/>
        </w:rPr>
        <w:t>Explanatory</w:t>
      </w:r>
      <w:r w:rsidR="007D1EC6">
        <w:rPr>
          <w:sz w:val="24"/>
          <w:szCs w:val="24"/>
        </w:rPr>
        <w:t xml:space="preserve"> te</w:t>
      </w:r>
      <w:r w:rsidR="007D1EC6">
        <w:rPr>
          <w:spacing w:val="-1"/>
          <w:sz w:val="24"/>
          <w:szCs w:val="24"/>
        </w:rPr>
        <w:t>c</w:t>
      </w:r>
      <w:r w:rsidR="007D1EC6">
        <w:rPr>
          <w:sz w:val="24"/>
          <w:szCs w:val="24"/>
        </w:rPr>
        <w:t>hniq</w:t>
      </w:r>
      <w:r w:rsidR="007D1EC6">
        <w:rPr>
          <w:spacing w:val="3"/>
          <w:sz w:val="24"/>
          <w:szCs w:val="24"/>
        </w:rPr>
        <w:t>u</w:t>
      </w:r>
      <w:r w:rsidR="007D1EC6">
        <w:rPr>
          <w:sz w:val="24"/>
          <w:szCs w:val="24"/>
        </w:rPr>
        <w:t>e</w:t>
      </w:r>
      <w:r w:rsidR="007D1EC6">
        <w:rPr>
          <w:spacing w:val="4"/>
          <w:sz w:val="24"/>
          <w:szCs w:val="24"/>
        </w:rPr>
        <w:t xml:space="preserve"> </w:t>
      </w:r>
      <w:r w:rsidR="007D1EC6">
        <w:rPr>
          <w:sz w:val="24"/>
          <w:szCs w:val="24"/>
        </w:rPr>
        <w:t>to</w:t>
      </w:r>
      <w:r w:rsidR="007D1EC6">
        <w:rPr>
          <w:spacing w:val="5"/>
          <w:sz w:val="24"/>
          <w:szCs w:val="24"/>
        </w:rPr>
        <w:t xml:space="preserve"> </w:t>
      </w:r>
      <w:r w:rsidR="007D1EC6">
        <w:rPr>
          <w:sz w:val="24"/>
          <w:szCs w:val="24"/>
        </w:rPr>
        <w:t>d</w:t>
      </w:r>
      <w:r w:rsidR="007D1EC6">
        <w:rPr>
          <w:spacing w:val="-1"/>
          <w:sz w:val="24"/>
          <w:szCs w:val="24"/>
        </w:rPr>
        <w:t>e</w:t>
      </w:r>
      <w:r w:rsidR="007D1EC6">
        <w:rPr>
          <w:sz w:val="24"/>
          <w:szCs w:val="24"/>
        </w:rPr>
        <w:t>v</w:t>
      </w:r>
      <w:r w:rsidR="007D1EC6">
        <w:rPr>
          <w:spacing w:val="-1"/>
          <w:sz w:val="24"/>
          <w:szCs w:val="24"/>
        </w:rPr>
        <w:t>e</w:t>
      </w:r>
      <w:r w:rsidR="007D1EC6">
        <w:rPr>
          <w:sz w:val="24"/>
          <w:szCs w:val="24"/>
        </w:rPr>
        <w:t>lop</w:t>
      </w:r>
      <w:r w:rsidR="007D1EC6">
        <w:rPr>
          <w:spacing w:val="5"/>
          <w:sz w:val="24"/>
          <w:szCs w:val="24"/>
        </w:rPr>
        <w:t xml:space="preserve"> </w:t>
      </w:r>
      <w:r w:rsidR="007D1EC6">
        <w:rPr>
          <w:spacing w:val="-1"/>
          <w:sz w:val="24"/>
          <w:szCs w:val="24"/>
        </w:rPr>
        <w:t>a</w:t>
      </w:r>
      <w:r w:rsidR="007D1EC6">
        <w:rPr>
          <w:sz w:val="24"/>
          <w:szCs w:val="24"/>
        </w:rPr>
        <w:t>n</w:t>
      </w:r>
      <w:r w:rsidR="007D1EC6">
        <w:rPr>
          <w:spacing w:val="5"/>
          <w:sz w:val="24"/>
          <w:szCs w:val="24"/>
        </w:rPr>
        <w:t xml:space="preserve"> </w:t>
      </w:r>
      <w:r w:rsidR="007D1EC6">
        <w:rPr>
          <w:sz w:val="24"/>
          <w:szCs w:val="24"/>
        </w:rPr>
        <w:t>und</w:t>
      </w:r>
      <w:r w:rsidR="007D1EC6">
        <w:rPr>
          <w:spacing w:val="-1"/>
          <w:sz w:val="24"/>
          <w:szCs w:val="24"/>
        </w:rPr>
        <w:t>e</w:t>
      </w:r>
      <w:r w:rsidR="007D1EC6">
        <w:rPr>
          <w:sz w:val="24"/>
          <w:szCs w:val="24"/>
        </w:rPr>
        <w:t>rst</w:t>
      </w:r>
      <w:r w:rsidR="007D1EC6">
        <w:rPr>
          <w:spacing w:val="-1"/>
          <w:sz w:val="24"/>
          <w:szCs w:val="24"/>
        </w:rPr>
        <w:t>a</w:t>
      </w:r>
      <w:r w:rsidR="007D1EC6">
        <w:rPr>
          <w:sz w:val="24"/>
          <w:szCs w:val="24"/>
        </w:rPr>
        <w:t>nd</w:t>
      </w:r>
      <w:r w:rsidR="007D1EC6">
        <w:rPr>
          <w:spacing w:val="3"/>
          <w:sz w:val="24"/>
          <w:szCs w:val="24"/>
        </w:rPr>
        <w:t>i</w:t>
      </w:r>
      <w:r w:rsidR="007D1EC6">
        <w:rPr>
          <w:sz w:val="24"/>
          <w:szCs w:val="24"/>
        </w:rPr>
        <w:t xml:space="preserve">ng </w:t>
      </w:r>
      <w:r w:rsidR="007D1EC6">
        <w:rPr>
          <w:spacing w:val="-1"/>
          <w:sz w:val="24"/>
          <w:szCs w:val="24"/>
        </w:rPr>
        <w:t>a</w:t>
      </w:r>
      <w:r w:rsidR="007D1EC6">
        <w:rPr>
          <w:sz w:val="24"/>
          <w:szCs w:val="24"/>
        </w:rPr>
        <w:t>bout</w:t>
      </w:r>
      <w:r w:rsidR="007D1EC6">
        <w:rPr>
          <w:spacing w:val="1"/>
          <w:sz w:val="24"/>
          <w:szCs w:val="24"/>
        </w:rPr>
        <w:t xml:space="preserve"> </w:t>
      </w:r>
      <w:r w:rsidR="007D1EC6">
        <w:rPr>
          <w:sz w:val="24"/>
          <w:szCs w:val="24"/>
        </w:rPr>
        <w:t>d</w:t>
      </w:r>
      <w:r w:rsidR="007D1EC6">
        <w:rPr>
          <w:spacing w:val="-1"/>
          <w:sz w:val="24"/>
          <w:szCs w:val="24"/>
        </w:rPr>
        <w:t>a</w:t>
      </w:r>
      <w:r w:rsidR="007D1EC6">
        <w:rPr>
          <w:sz w:val="24"/>
          <w:szCs w:val="24"/>
        </w:rPr>
        <w:t>ta s</w:t>
      </w:r>
      <w:r w:rsidR="007D1EC6">
        <w:rPr>
          <w:spacing w:val="-1"/>
          <w:sz w:val="24"/>
          <w:szCs w:val="24"/>
        </w:rPr>
        <w:t>e</w:t>
      </w:r>
      <w:r w:rsidR="007D1EC6">
        <w:rPr>
          <w:sz w:val="24"/>
          <w:szCs w:val="24"/>
        </w:rPr>
        <w:t>ts.</w:t>
      </w:r>
      <w:r w:rsidR="007D1EC6">
        <w:rPr>
          <w:spacing w:val="1"/>
          <w:sz w:val="24"/>
          <w:szCs w:val="24"/>
        </w:rPr>
        <w:t xml:space="preserve"> </w:t>
      </w:r>
      <w:r w:rsidR="007D1EC6">
        <w:rPr>
          <w:sz w:val="24"/>
          <w:szCs w:val="24"/>
        </w:rPr>
        <w:t>The obj</w:t>
      </w:r>
      <w:r w:rsidR="007D1EC6">
        <w:rPr>
          <w:spacing w:val="2"/>
          <w:sz w:val="24"/>
          <w:szCs w:val="24"/>
        </w:rPr>
        <w:t>e</w:t>
      </w:r>
      <w:r w:rsidR="007D1EC6">
        <w:rPr>
          <w:spacing w:val="-1"/>
          <w:sz w:val="24"/>
          <w:szCs w:val="24"/>
        </w:rPr>
        <w:t>c</w:t>
      </w:r>
      <w:r w:rsidR="007D1EC6">
        <w:rPr>
          <w:sz w:val="24"/>
          <w:szCs w:val="24"/>
        </w:rPr>
        <w:t>t</w:t>
      </w:r>
      <w:r w:rsidR="007D1EC6">
        <w:rPr>
          <w:spacing w:val="1"/>
          <w:sz w:val="24"/>
          <w:szCs w:val="24"/>
        </w:rPr>
        <w:t>i</w:t>
      </w:r>
      <w:r w:rsidR="007D1EC6">
        <w:rPr>
          <w:sz w:val="24"/>
          <w:szCs w:val="24"/>
        </w:rPr>
        <w:t xml:space="preserve">ve of </w:t>
      </w:r>
      <w:r w:rsidR="007D1EC6">
        <w:rPr>
          <w:spacing w:val="1"/>
          <w:sz w:val="24"/>
          <w:szCs w:val="24"/>
        </w:rPr>
        <w:t>P</w:t>
      </w:r>
      <w:r w:rsidR="007D1EC6">
        <w:rPr>
          <w:sz w:val="24"/>
          <w:szCs w:val="24"/>
        </w:rPr>
        <w:t>CA to</w:t>
      </w:r>
      <w:r w:rsidR="007D1EC6">
        <w:rPr>
          <w:spacing w:val="1"/>
          <w:sz w:val="24"/>
          <w:szCs w:val="24"/>
        </w:rPr>
        <w:t xml:space="preserve"> </w:t>
      </w:r>
      <w:r w:rsidR="007D1EC6">
        <w:rPr>
          <w:sz w:val="24"/>
          <w:szCs w:val="24"/>
        </w:rPr>
        <w:t>r</w:t>
      </w:r>
      <w:r w:rsidR="007D1EC6">
        <w:rPr>
          <w:spacing w:val="-2"/>
          <w:sz w:val="24"/>
          <w:szCs w:val="24"/>
        </w:rPr>
        <w:t>e</w:t>
      </w:r>
      <w:r w:rsidR="007D1EC6">
        <w:rPr>
          <w:sz w:val="24"/>
          <w:szCs w:val="24"/>
        </w:rPr>
        <w:t>du</w:t>
      </w:r>
      <w:r w:rsidR="007D1EC6">
        <w:rPr>
          <w:spacing w:val="1"/>
          <w:sz w:val="24"/>
          <w:szCs w:val="24"/>
        </w:rPr>
        <w:t>c</w:t>
      </w:r>
      <w:r w:rsidR="007D1EC6">
        <w:rPr>
          <w:sz w:val="24"/>
          <w:szCs w:val="24"/>
        </w:rPr>
        <w:t>e the di</w:t>
      </w:r>
      <w:r w:rsidR="007D1EC6">
        <w:rPr>
          <w:spacing w:val="1"/>
          <w:sz w:val="24"/>
          <w:szCs w:val="24"/>
        </w:rPr>
        <w:t>m</w:t>
      </w:r>
      <w:r w:rsidR="007D1EC6">
        <w:rPr>
          <w:spacing w:val="-1"/>
          <w:sz w:val="24"/>
          <w:szCs w:val="24"/>
        </w:rPr>
        <w:t>e</w:t>
      </w:r>
      <w:r w:rsidR="007D1EC6">
        <w:rPr>
          <w:sz w:val="24"/>
          <w:szCs w:val="24"/>
        </w:rPr>
        <w:t>nsion</w:t>
      </w:r>
      <w:r w:rsidR="007D1EC6">
        <w:rPr>
          <w:spacing w:val="-1"/>
          <w:sz w:val="24"/>
          <w:szCs w:val="24"/>
        </w:rPr>
        <w:t>a</w:t>
      </w:r>
      <w:r w:rsidR="007D1EC6">
        <w:rPr>
          <w:sz w:val="24"/>
          <w:szCs w:val="24"/>
        </w:rPr>
        <w:t>l</w:t>
      </w:r>
      <w:r w:rsidR="007D1EC6">
        <w:rPr>
          <w:spacing w:val="1"/>
          <w:sz w:val="24"/>
          <w:szCs w:val="24"/>
        </w:rPr>
        <w:t>i</w:t>
      </w:r>
      <w:r w:rsidR="007D1EC6">
        <w:rPr>
          <w:spacing w:val="3"/>
          <w:sz w:val="24"/>
          <w:szCs w:val="24"/>
        </w:rPr>
        <w:t>t</w:t>
      </w:r>
      <w:r w:rsidR="007D1EC6">
        <w:rPr>
          <w:sz w:val="24"/>
          <w:szCs w:val="24"/>
        </w:rPr>
        <w:t>y</w:t>
      </w:r>
      <w:r w:rsidR="007D1EC6">
        <w:rPr>
          <w:spacing w:val="53"/>
          <w:sz w:val="24"/>
          <w:szCs w:val="24"/>
        </w:rPr>
        <w:t xml:space="preserve"> </w:t>
      </w:r>
      <w:r>
        <w:rPr>
          <w:sz w:val="24"/>
          <w:szCs w:val="24"/>
        </w:rPr>
        <w:t xml:space="preserve">of </w:t>
      </w:r>
      <w:r w:rsidR="009F10F9">
        <w:rPr>
          <w:sz w:val="24"/>
          <w:szCs w:val="24"/>
        </w:rPr>
        <w:t xml:space="preserve">the </w:t>
      </w:r>
      <w:r w:rsidR="007D1EC6">
        <w:rPr>
          <w:sz w:val="24"/>
          <w:szCs w:val="24"/>
        </w:rPr>
        <w:t xml:space="preserve">data set </w:t>
      </w:r>
      <w:r w:rsidR="00FE6555">
        <w:rPr>
          <w:sz w:val="24"/>
          <w:szCs w:val="24"/>
        </w:rPr>
        <w:t>w</w:t>
      </w:r>
      <w:r w:rsidR="007D1EC6">
        <w:rPr>
          <w:sz w:val="24"/>
          <w:szCs w:val="24"/>
        </w:rPr>
        <w:t>hile r</w:t>
      </w:r>
      <w:r w:rsidR="007D1EC6">
        <w:rPr>
          <w:spacing w:val="-2"/>
          <w:sz w:val="24"/>
          <w:szCs w:val="24"/>
        </w:rPr>
        <w:t>e</w:t>
      </w:r>
      <w:r w:rsidR="007D1EC6">
        <w:rPr>
          <w:sz w:val="24"/>
          <w:szCs w:val="24"/>
        </w:rPr>
        <w:t xml:space="preserve">taining </w:t>
      </w:r>
      <w:r w:rsidR="007D1EC6">
        <w:rPr>
          <w:spacing w:val="-1"/>
          <w:sz w:val="24"/>
          <w:szCs w:val="24"/>
        </w:rPr>
        <w:t>a</w:t>
      </w:r>
      <w:r w:rsidR="007D1EC6">
        <w:rPr>
          <w:sz w:val="24"/>
          <w:szCs w:val="24"/>
        </w:rPr>
        <w:t xml:space="preserve">s much </w:t>
      </w:r>
      <w:r w:rsidR="007D1EC6">
        <w:rPr>
          <w:spacing w:val="-1"/>
          <w:sz w:val="24"/>
          <w:szCs w:val="24"/>
        </w:rPr>
        <w:t>a</w:t>
      </w:r>
      <w:r w:rsidR="007D1EC6">
        <w:rPr>
          <w:sz w:val="24"/>
          <w:szCs w:val="24"/>
        </w:rPr>
        <w:t>s poss</w:t>
      </w:r>
      <w:r w:rsidR="007D1EC6">
        <w:rPr>
          <w:spacing w:val="1"/>
          <w:sz w:val="24"/>
          <w:szCs w:val="24"/>
        </w:rPr>
        <w:t>i</w:t>
      </w:r>
      <w:r w:rsidR="007D1EC6">
        <w:rPr>
          <w:sz w:val="24"/>
          <w:szCs w:val="24"/>
        </w:rPr>
        <w:t>ble the v</w:t>
      </w:r>
      <w:r w:rsidR="007D1EC6">
        <w:rPr>
          <w:spacing w:val="-1"/>
          <w:sz w:val="24"/>
          <w:szCs w:val="24"/>
        </w:rPr>
        <w:t>a</w:t>
      </w:r>
      <w:r w:rsidR="007D1EC6">
        <w:rPr>
          <w:sz w:val="24"/>
          <w:szCs w:val="24"/>
        </w:rPr>
        <w:t>ri</w:t>
      </w:r>
      <w:r w:rsidR="007D1EC6">
        <w:rPr>
          <w:spacing w:val="-1"/>
          <w:sz w:val="24"/>
          <w:szCs w:val="24"/>
        </w:rPr>
        <w:t>a</w:t>
      </w:r>
      <w:r w:rsidR="007D1EC6">
        <w:rPr>
          <w:sz w:val="24"/>
          <w:szCs w:val="24"/>
        </w:rPr>
        <w:t>t</w:t>
      </w:r>
      <w:r w:rsidR="007D1EC6">
        <w:rPr>
          <w:spacing w:val="1"/>
          <w:sz w:val="24"/>
          <w:szCs w:val="24"/>
        </w:rPr>
        <w:t>i</w:t>
      </w:r>
      <w:r w:rsidR="007D1EC6">
        <w:rPr>
          <w:sz w:val="24"/>
          <w:szCs w:val="24"/>
        </w:rPr>
        <w:t>on in</w:t>
      </w:r>
      <w:r w:rsidR="007D1EC6">
        <w:rPr>
          <w:spacing w:val="1"/>
          <w:sz w:val="24"/>
          <w:szCs w:val="24"/>
        </w:rPr>
        <w:t xml:space="preserve"> </w:t>
      </w:r>
      <w:r w:rsidR="007D1EC6">
        <w:rPr>
          <w:sz w:val="24"/>
          <w:szCs w:val="24"/>
        </w:rPr>
        <w:t>the d</w:t>
      </w:r>
      <w:r w:rsidR="007D1EC6">
        <w:rPr>
          <w:spacing w:val="-1"/>
          <w:sz w:val="24"/>
          <w:szCs w:val="24"/>
        </w:rPr>
        <w:t>a</w:t>
      </w:r>
      <w:r w:rsidR="007D1EC6">
        <w:rPr>
          <w:sz w:val="24"/>
          <w:szCs w:val="24"/>
        </w:rPr>
        <w:t>ta s</w:t>
      </w:r>
      <w:r w:rsidR="007D1EC6">
        <w:rPr>
          <w:spacing w:val="-1"/>
          <w:sz w:val="24"/>
          <w:szCs w:val="24"/>
        </w:rPr>
        <w:t>e</w:t>
      </w:r>
      <w:r w:rsidR="007D1EC6">
        <w:rPr>
          <w:sz w:val="24"/>
          <w:szCs w:val="24"/>
        </w:rPr>
        <w:t xml:space="preserve">t. </w:t>
      </w:r>
      <w:r w:rsidR="007D1EC6">
        <w:rPr>
          <w:spacing w:val="1"/>
          <w:sz w:val="24"/>
          <w:szCs w:val="24"/>
        </w:rPr>
        <w:t>P</w:t>
      </w:r>
      <w:r w:rsidR="007D1EC6">
        <w:rPr>
          <w:sz w:val="24"/>
          <w:szCs w:val="24"/>
        </w:rPr>
        <w:t>rin</w:t>
      </w:r>
      <w:r w:rsidR="007D1EC6">
        <w:rPr>
          <w:spacing w:val="-1"/>
          <w:sz w:val="24"/>
          <w:szCs w:val="24"/>
        </w:rPr>
        <w:t>c</w:t>
      </w:r>
      <w:r w:rsidR="007D1EC6">
        <w:rPr>
          <w:sz w:val="24"/>
          <w:szCs w:val="24"/>
        </w:rPr>
        <w:t>ipal</w:t>
      </w:r>
      <w:r w:rsidR="007D1EC6">
        <w:rPr>
          <w:spacing w:val="2"/>
          <w:sz w:val="24"/>
          <w:szCs w:val="24"/>
        </w:rPr>
        <w:t xml:space="preserve"> </w:t>
      </w:r>
      <w:r w:rsidR="007D1EC6">
        <w:rPr>
          <w:spacing w:val="-1"/>
          <w:sz w:val="24"/>
          <w:szCs w:val="24"/>
        </w:rPr>
        <w:t>c</w:t>
      </w:r>
      <w:r w:rsidR="007D1EC6">
        <w:rPr>
          <w:sz w:val="24"/>
          <w:szCs w:val="24"/>
        </w:rPr>
        <w:t>omponents</w:t>
      </w:r>
      <w:r w:rsidR="007D1EC6">
        <w:rPr>
          <w:spacing w:val="2"/>
          <w:sz w:val="24"/>
          <w:szCs w:val="24"/>
        </w:rPr>
        <w:t xml:space="preserve"> </w:t>
      </w:r>
      <w:r w:rsidR="007D1EC6">
        <w:rPr>
          <w:sz w:val="24"/>
          <w:szCs w:val="24"/>
        </w:rPr>
        <w:t>(P</w:t>
      </w:r>
      <w:r w:rsidR="007D1EC6">
        <w:rPr>
          <w:spacing w:val="1"/>
          <w:sz w:val="24"/>
          <w:szCs w:val="24"/>
        </w:rPr>
        <w:t>C</w:t>
      </w:r>
      <w:r w:rsidR="007D1EC6">
        <w:rPr>
          <w:sz w:val="24"/>
          <w:szCs w:val="24"/>
        </w:rPr>
        <w:t>s)</w:t>
      </w:r>
      <w:r w:rsidR="007D1EC6">
        <w:rPr>
          <w:spacing w:val="1"/>
          <w:sz w:val="24"/>
          <w:szCs w:val="24"/>
        </w:rPr>
        <w:t xml:space="preserve"> </w:t>
      </w:r>
      <w:r w:rsidR="007D1EC6">
        <w:rPr>
          <w:spacing w:val="-1"/>
          <w:sz w:val="24"/>
          <w:szCs w:val="24"/>
        </w:rPr>
        <w:t>a</w:t>
      </w:r>
      <w:r w:rsidR="007D1EC6">
        <w:rPr>
          <w:sz w:val="24"/>
          <w:szCs w:val="24"/>
        </w:rPr>
        <w:t>re l</w:t>
      </w:r>
      <w:r w:rsidR="007D1EC6">
        <w:rPr>
          <w:spacing w:val="1"/>
          <w:sz w:val="24"/>
          <w:szCs w:val="24"/>
        </w:rPr>
        <w:t>i</w:t>
      </w:r>
      <w:r w:rsidR="007D1EC6">
        <w:rPr>
          <w:sz w:val="24"/>
          <w:szCs w:val="24"/>
        </w:rPr>
        <w:t>n</w:t>
      </w:r>
      <w:r w:rsidR="007D1EC6">
        <w:rPr>
          <w:spacing w:val="-1"/>
          <w:sz w:val="24"/>
          <w:szCs w:val="24"/>
        </w:rPr>
        <w:t>ea</w:t>
      </w:r>
      <w:r w:rsidR="007D1EC6">
        <w:rPr>
          <w:sz w:val="24"/>
          <w:szCs w:val="24"/>
        </w:rPr>
        <w:t>r t</w:t>
      </w:r>
      <w:r w:rsidR="007D1EC6">
        <w:rPr>
          <w:spacing w:val="-1"/>
          <w:sz w:val="24"/>
          <w:szCs w:val="24"/>
        </w:rPr>
        <w:t>ra</w:t>
      </w:r>
      <w:r w:rsidR="007D1EC6">
        <w:rPr>
          <w:sz w:val="24"/>
          <w:szCs w:val="24"/>
        </w:rPr>
        <w:t>nsfo</w:t>
      </w:r>
      <w:r w:rsidR="007D1EC6">
        <w:rPr>
          <w:spacing w:val="-1"/>
          <w:sz w:val="24"/>
          <w:szCs w:val="24"/>
        </w:rPr>
        <w:t>r</w:t>
      </w:r>
      <w:r w:rsidR="007D1EC6">
        <w:rPr>
          <w:sz w:val="24"/>
          <w:szCs w:val="24"/>
        </w:rPr>
        <w:t>mations</w:t>
      </w:r>
      <w:r w:rsidR="007D1EC6">
        <w:rPr>
          <w:spacing w:val="2"/>
          <w:sz w:val="24"/>
          <w:szCs w:val="24"/>
        </w:rPr>
        <w:t xml:space="preserve"> </w:t>
      </w:r>
      <w:r w:rsidR="007D1EC6">
        <w:rPr>
          <w:sz w:val="24"/>
          <w:szCs w:val="24"/>
        </w:rPr>
        <w:t xml:space="preserve">of the </w:t>
      </w:r>
      <w:r w:rsidR="007D1EC6">
        <w:rPr>
          <w:spacing w:val="2"/>
          <w:sz w:val="24"/>
          <w:szCs w:val="24"/>
        </w:rPr>
        <w:t>o</w:t>
      </w:r>
      <w:r w:rsidR="007D1EC6">
        <w:rPr>
          <w:spacing w:val="1"/>
          <w:sz w:val="24"/>
          <w:szCs w:val="24"/>
        </w:rPr>
        <w:t>r</w:t>
      </w:r>
      <w:r w:rsidR="007D1EC6">
        <w:rPr>
          <w:sz w:val="24"/>
          <w:szCs w:val="24"/>
        </w:rPr>
        <w:t>i</w:t>
      </w:r>
      <w:r w:rsidR="007D1EC6">
        <w:rPr>
          <w:spacing w:val="-2"/>
          <w:sz w:val="24"/>
          <w:szCs w:val="24"/>
        </w:rPr>
        <w:t>g</w:t>
      </w:r>
      <w:r w:rsidR="007D1EC6">
        <w:rPr>
          <w:sz w:val="24"/>
          <w:szCs w:val="24"/>
        </w:rPr>
        <w:t>inal</w:t>
      </w:r>
      <w:r w:rsidR="007D1EC6">
        <w:rPr>
          <w:spacing w:val="1"/>
          <w:sz w:val="24"/>
          <w:szCs w:val="24"/>
        </w:rPr>
        <w:t xml:space="preserve"> </w:t>
      </w:r>
      <w:r w:rsidR="007D1EC6">
        <w:rPr>
          <w:sz w:val="24"/>
          <w:szCs w:val="24"/>
        </w:rPr>
        <w:t>s</w:t>
      </w:r>
      <w:r w:rsidR="007D1EC6">
        <w:rPr>
          <w:spacing w:val="-1"/>
          <w:sz w:val="24"/>
          <w:szCs w:val="24"/>
        </w:rPr>
        <w:t>e</w:t>
      </w:r>
      <w:r w:rsidR="007D1EC6">
        <w:rPr>
          <w:sz w:val="24"/>
          <w:szCs w:val="24"/>
        </w:rPr>
        <w:t>t</w:t>
      </w:r>
      <w:r w:rsidR="007D1EC6">
        <w:rPr>
          <w:spacing w:val="1"/>
          <w:sz w:val="24"/>
          <w:szCs w:val="24"/>
        </w:rPr>
        <w:t xml:space="preserve"> </w:t>
      </w:r>
      <w:r w:rsidR="007D1EC6">
        <w:rPr>
          <w:sz w:val="24"/>
          <w:szCs w:val="24"/>
        </w:rPr>
        <w:t xml:space="preserve">of </w:t>
      </w:r>
      <w:r w:rsidR="007D1EC6">
        <w:rPr>
          <w:spacing w:val="2"/>
          <w:sz w:val="24"/>
          <w:szCs w:val="24"/>
        </w:rPr>
        <w:t>v</w:t>
      </w:r>
      <w:r w:rsidR="007D1EC6">
        <w:rPr>
          <w:spacing w:val="-1"/>
          <w:sz w:val="24"/>
          <w:szCs w:val="24"/>
        </w:rPr>
        <w:t>a</w:t>
      </w:r>
      <w:r w:rsidR="007D1EC6">
        <w:rPr>
          <w:sz w:val="24"/>
          <w:szCs w:val="24"/>
        </w:rPr>
        <w:t>ri</w:t>
      </w:r>
      <w:r w:rsidR="007D1EC6">
        <w:rPr>
          <w:spacing w:val="-1"/>
          <w:sz w:val="24"/>
          <w:szCs w:val="24"/>
        </w:rPr>
        <w:t>a</w:t>
      </w:r>
      <w:r w:rsidR="007D1EC6">
        <w:rPr>
          <w:sz w:val="24"/>
          <w:szCs w:val="24"/>
        </w:rPr>
        <w:t>bles,</w:t>
      </w:r>
      <w:r w:rsidR="007D1EC6">
        <w:rPr>
          <w:spacing w:val="3"/>
          <w:sz w:val="24"/>
          <w:szCs w:val="24"/>
        </w:rPr>
        <w:t xml:space="preserve"> </w:t>
      </w:r>
      <w:r w:rsidR="007D1EC6">
        <w:rPr>
          <w:spacing w:val="1"/>
          <w:sz w:val="24"/>
          <w:szCs w:val="24"/>
        </w:rPr>
        <w:t>a</w:t>
      </w:r>
      <w:r w:rsidR="007D1EC6">
        <w:rPr>
          <w:sz w:val="24"/>
          <w:szCs w:val="24"/>
        </w:rPr>
        <w:t xml:space="preserve">nd </w:t>
      </w:r>
      <w:r w:rsidR="007D1EC6">
        <w:rPr>
          <w:spacing w:val="-1"/>
          <w:sz w:val="24"/>
          <w:szCs w:val="24"/>
        </w:rPr>
        <w:t>a</w:t>
      </w:r>
      <w:r w:rsidR="007D1EC6">
        <w:rPr>
          <w:sz w:val="24"/>
          <w:szCs w:val="24"/>
        </w:rPr>
        <w:t>re un</w:t>
      </w:r>
      <w:r w:rsidR="007D1EC6">
        <w:rPr>
          <w:spacing w:val="-1"/>
          <w:sz w:val="24"/>
          <w:szCs w:val="24"/>
        </w:rPr>
        <w:t>c</w:t>
      </w:r>
      <w:r w:rsidR="007D1EC6">
        <w:rPr>
          <w:sz w:val="24"/>
          <w:szCs w:val="24"/>
        </w:rPr>
        <w:t>o</w:t>
      </w:r>
      <w:r w:rsidR="007D1EC6">
        <w:rPr>
          <w:spacing w:val="1"/>
          <w:sz w:val="24"/>
          <w:szCs w:val="24"/>
        </w:rPr>
        <w:t>r</w:t>
      </w:r>
      <w:r w:rsidR="007D1EC6">
        <w:rPr>
          <w:sz w:val="24"/>
          <w:szCs w:val="24"/>
        </w:rPr>
        <w:t>r</w:t>
      </w:r>
      <w:r w:rsidR="007D1EC6">
        <w:rPr>
          <w:spacing w:val="-2"/>
          <w:sz w:val="24"/>
          <w:szCs w:val="24"/>
        </w:rPr>
        <w:t>e</w:t>
      </w:r>
      <w:r w:rsidR="007D1EC6">
        <w:rPr>
          <w:sz w:val="24"/>
          <w:szCs w:val="24"/>
        </w:rPr>
        <w:t>lat</w:t>
      </w:r>
      <w:r w:rsidR="007D1EC6">
        <w:rPr>
          <w:spacing w:val="-1"/>
          <w:sz w:val="24"/>
          <w:szCs w:val="24"/>
        </w:rPr>
        <w:t>e</w:t>
      </w:r>
      <w:r w:rsidR="007D1EC6">
        <w:rPr>
          <w:sz w:val="24"/>
          <w:szCs w:val="24"/>
        </w:rPr>
        <w:t>d</w:t>
      </w:r>
      <w:r w:rsidR="007D1EC6">
        <w:rPr>
          <w:spacing w:val="2"/>
          <w:sz w:val="24"/>
          <w:szCs w:val="24"/>
        </w:rPr>
        <w:t xml:space="preserve"> </w:t>
      </w:r>
      <w:r w:rsidR="007D1EC6">
        <w:rPr>
          <w:spacing w:val="-1"/>
          <w:sz w:val="24"/>
          <w:szCs w:val="24"/>
        </w:rPr>
        <w:t>a</w:t>
      </w:r>
      <w:r w:rsidR="007D1EC6">
        <w:rPr>
          <w:sz w:val="24"/>
          <w:szCs w:val="24"/>
        </w:rPr>
        <w:t>nd</w:t>
      </w:r>
      <w:r w:rsidR="007D1EC6">
        <w:rPr>
          <w:spacing w:val="2"/>
          <w:sz w:val="24"/>
          <w:szCs w:val="24"/>
        </w:rPr>
        <w:t xml:space="preserve"> </w:t>
      </w:r>
      <w:r w:rsidR="007D1EC6">
        <w:rPr>
          <w:sz w:val="24"/>
          <w:szCs w:val="24"/>
        </w:rPr>
        <w:t>o</w:t>
      </w:r>
      <w:r w:rsidR="007D1EC6">
        <w:rPr>
          <w:spacing w:val="1"/>
          <w:sz w:val="24"/>
          <w:szCs w:val="24"/>
        </w:rPr>
        <w:t>r</w:t>
      </w:r>
      <w:r w:rsidR="007D1EC6">
        <w:rPr>
          <w:sz w:val="24"/>
          <w:szCs w:val="24"/>
        </w:rPr>
        <w:t>d</w:t>
      </w:r>
      <w:r w:rsidR="007D1EC6">
        <w:rPr>
          <w:spacing w:val="-1"/>
          <w:sz w:val="24"/>
          <w:szCs w:val="24"/>
        </w:rPr>
        <w:t>e</w:t>
      </w:r>
      <w:r w:rsidR="007D1EC6">
        <w:rPr>
          <w:sz w:val="24"/>
          <w:szCs w:val="24"/>
        </w:rPr>
        <w:t>r</w:t>
      </w:r>
      <w:r w:rsidR="007D1EC6">
        <w:rPr>
          <w:spacing w:val="-2"/>
          <w:sz w:val="24"/>
          <w:szCs w:val="24"/>
        </w:rPr>
        <w:t>e</w:t>
      </w:r>
      <w:r w:rsidR="007D1EC6">
        <w:rPr>
          <w:sz w:val="24"/>
          <w:szCs w:val="24"/>
        </w:rPr>
        <w:t>d</w:t>
      </w:r>
      <w:r w:rsidR="007D1EC6">
        <w:rPr>
          <w:spacing w:val="2"/>
          <w:sz w:val="24"/>
          <w:szCs w:val="24"/>
        </w:rPr>
        <w:t xml:space="preserve"> </w:t>
      </w:r>
      <w:r w:rsidR="007D1EC6">
        <w:rPr>
          <w:sz w:val="24"/>
          <w:szCs w:val="24"/>
        </w:rPr>
        <w:t>so</w:t>
      </w:r>
      <w:r w:rsidR="007D1EC6">
        <w:rPr>
          <w:spacing w:val="2"/>
          <w:sz w:val="24"/>
          <w:szCs w:val="24"/>
        </w:rPr>
        <w:t xml:space="preserve"> </w:t>
      </w:r>
      <w:r w:rsidR="007D1EC6">
        <w:rPr>
          <w:sz w:val="24"/>
          <w:szCs w:val="24"/>
        </w:rPr>
        <w:t>that</w:t>
      </w:r>
      <w:r w:rsidR="007D1EC6">
        <w:rPr>
          <w:spacing w:val="2"/>
          <w:sz w:val="24"/>
          <w:szCs w:val="24"/>
        </w:rPr>
        <w:t xml:space="preserve"> </w:t>
      </w:r>
      <w:r w:rsidR="007D1EC6">
        <w:rPr>
          <w:sz w:val="24"/>
          <w:szCs w:val="24"/>
        </w:rPr>
        <w:t>the</w:t>
      </w:r>
      <w:r w:rsidR="007D1EC6">
        <w:rPr>
          <w:spacing w:val="1"/>
          <w:sz w:val="24"/>
          <w:szCs w:val="24"/>
        </w:rPr>
        <w:t xml:space="preserve"> </w:t>
      </w:r>
      <w:r w:rsidR="007D1EC6">
        <w:rPr>
          <w:sz w:val="24"/>
          <w:szCs w:val="24"/>
        </w:rPr>
        <w:t>fi</w:t>
      </w:r>
      <w:r w:rsidR="007D1EC6">
        <w:rPr>
          <w:spacing w:val="-1"/>
          <w:sz w:val="24"/>
          <w:szCs w:val="24"/>
        </w:rPr>
        <w:t>r</w:t>
      </w:r>
      <w:r w:rsidR="007D1EC6">
        <w:rPr>
          <w:sz w:val="24"/>
          <w:szCs w:val="24"/>
        </w:rPr>
        <w:t>st</w:t>
      </w:r>
      <w:r w:rsidR="007D1EC6">
        <w:rPr>
          <w:spacing w:val="2"/>
          <w:sz w:val="24"/>
          <w:szCs w:val="24"/>
        </w:rPr>
        <w:t xml:space="preserve"> </w:t>
      </w:r>
      <w:r w:rsidR="007D1EC6">
        <w:rPr>
          <w:spacing w:val="-3"/>
          <w:sz w:val="24"/>
          <w:szCs w:val="24"/>
        </w:rPr>
        <w:t>f</w:t>
      </w:r>
      <w:r w:rsidR="007D1EC6">
        <w:rPr>
          <w:spacing w:val="-1"/>
          <w:sz w:val="24"/>
          <w:szCs w:val="24"/>
        </w:rPr>
        <w:t>e</w:t>
      </w:r>
      <w:r w:rsidR="007D1EC6">
        <w:rPr>
          <w:sz w:val="24"/>
          <w:szCs w:val="24"/>
        </w:rPr>
        <w:t xml:space="preserve">w </w:t>
      </w:r>
      <w:r w:rsidR="007D1EC6">
        <w:rPr>
          <w:spacing w:val="-1"/>
          <w:sz w:val="24"/>
          <w:szCs w:val="24"/>
        </w:rPr>
        <w:t>c</w:t>
      </w:r>
      <w:r w:rsidR="007D1EC6">
        <w:rPr>
          <w:sz w:val="24"/>
          <w:szCs w:val="24"/>
        </w:rPr>
        <w:t>omponents</w:t>
      </w:r>
      <w:r w:rsidR="007D1EC6">
        <w:rPr>
          <w:spacing w:val="5"/>
          <w:sz w:val="24"/>
          <w:szCs w:val="24"/>
        </w:rPr>
        <w:t xml:space="preserve"> </w:t>
      </w:r>
      <w:r w:rsidR="007D1EC6">
        <w:rPr>
          <w:spacing w:val="-1"/>
          <w:sz w:val="24"/>
          <w:szCs w:val="24"/>
        </w:rPr>
        <w:t>c</w:t>
      </w:r>
      <w:r w:rsidR="007D1EC6">
        <w:rPr>
          <w:spacing w:val="1"/>
          <w:sz w:val="24"/>
          <w:szCs w:val="24"/>
        </w:rPr>
        <w:t>a</w:t>
      </w:r>
      <w:r w:rsidR="007D1EC6">
        <w:rPr>
          <w:sz w:val="24"/>
          <w:szCs w:val="24"/>
        </w:rPr>
        <w:t>r</w:t>
      </w:r>
      <w:r w:rsidR="007D1EC6">
        <w:rPr>
          <w:spacing w:val="3"/>
          <w:sz w:val="24"/>
          <w:szCs w:val="24"/>
        </w:rPr>
        <w:t>r</w:t>
      </w:r>
      <w:r w:rsidR="007D1EC6">
        <w:rPr>
          <w:sz w:val="24"/>
          <w:szCs w:val="24"/>
        </w:rPr>
        <w:t>y most</w:t>
      </w:r>
      <w:r w:rsidR="007D1EC6">
        <w:rPr>
          <w:spacing w:val="6"/>
          <w:sz w:val="24"/>
          <w:szCs w:val="24"/>
        </w:rPr>
        <w:t xml:space="preserve"> </w:t>
      </w:r>
      <w:r w:rsidR="007D1EC6">
        <w:rPr>
          <w:sz w:val="24"/>
          <w:szCs w:val="24"/>
        </w:rPr>
        <w:t>of</w:t>
      </w:r>
      <w:r w:rsidR="007D1EC6">
        <w:rPr>
          <w:spacing w:val="4"/>
          <w:sz w:val="24"/>
          <w:szCs w:val="24"/>
        </w:rPr>
        <w:t xml:space="preserve"> </w:t>
      </w:r>
      <w:r w:rsidR="007D1EC6">
        <w:rPr>
          <w:sz w:val="24"/>
          <w:szCs w:val="24"/>
        </w:rPr>
        <w:t>the</w:t>
      </w:r>
      <w:r w:rsidR="007D1EC6">
        <w:rPr>
          <w:spacing w:val="4"/>
          <w:sz w:val="24"/>
          <w:szCs w:val="24"/>
        </w:rPr>
        <w:t xml:space="preserve"> </w:t>
      </w:r>
      <w:r w:rsidR="007D1EC6">
        <w:rPr>
          <w:sz w:val="24"/>
          <w:szCs w:val="24"/>
        </w:rPr>
        <w:t>v</w:t>
      </w:r>
      <w:r w:rsidR="007D1EC6">
        <w:rPr>
          <w:spacing w:val="1"/>
          <w:sz w:val="24"/>
          <w:szCs w:val="24"/>
        </w:rPr>
        <w:t>a</w:t>
      </w:r>
      <w:r w:rsidR="007D1EC6">
        <w:rPr>
          <w:sz w:val="24"/>
          <w:szCs w:val="24"/>
        </w:rPr>
        <w:t>ri</w:t>
      </w:r>
      <w:r w:rsidR="007D1EC6">
        <w:rPr>
          <w:spacing w:val="-1"/>
          <w:sz w:val="24"/>
          <w:szCs w:val="24"/>
        </w:rPr>
        <w:t>a</w:t>
      </w:r>
      <w:r w:rsidR="007D1EC6">
        <w:rPr>
          <w:sz w:val="24"/>
          <w:szCs w:val="24"/>
        </w:rPr>
        <w:t>t</w:t>
      </w:r>
      <w:r w:rsidR="007D1EC6">
        <w:rPr>
          <w:spacing w:val="1"/>
          <w:sz w:val="24"/>
          <w:szCs w:val="24"/>
        </w:rPr>
        <w:t>i</w:t>
      </w:r>
      <w:r w:rsidR="007D1EC6">
        <w:rPr>
          <w:sz w:val="24"/>
          <w:szCs w:val="24"/>
        </w:rPr>
        <w:t>on</w:t>
      </w:r>
      <w:r w:rsidR="007D1EC6">
        <w:rPr>
          <w:spacing w:val="5"/>
          <w:sz w:val="24"/>
          <w:szCs w:val="24"/>
        </w:rPr>
        <w:t xml:space="preserve"> </w:t>
      </w:r>
      <w:r w:rsidR="007D1EC6">
        <w:rPr>
          <w:sz w:val="24"/>
          <w:szCs w:val="24"/>
        </w:rPr>
        <w:t>in</w:t>
      </w:r>
      <w:r w:rsidR="007D1EC6">
        <w:rPr>
          <w:spacing w:val="5"/>
          <w:sz w:val="24"/>
          <w:szCs w:val="24"/>
        </w:rPr>
        <w:t xml:space="preserve"> </w:t>
      </w:r>
      <w:r w:rsidR="007D1EC6">
        <w:rPr>
          <w:sz w:val="24"/>
          <w:szCs w:val="24"/>
        </w:rPr>
        <w:t>the ori</w:t>
      </w:r>
      <w:r w:rsidR="007D1EC6">
        <w:rPr>
          <w:spacing w:val="-3"/>
          <w:sz w:val="24"/>
          <w:szCs w:val="24"/>
        </w:rPr>
        <w:t>g</w:t>
      </w:r>
      <w:r w:rsidR="007D1EC6">
        <w:rPr>
          <w:sz w:val="24"/>
          <w:szCs w:val="24"/>
        </w:rPr>
        <w:t>inal</w:t>
      </w:r>
      <w:r w:rsidR="007D1EC6">
        <w:rPr>
          <w:spacing w:val="1"/>
          <w:sz w:val="24"/>
          <w:szCs w:val="24"/>
        </w:rPr>
        <w:t xml:space="preserve"> </w:t>
      </w:r>
      <w:r w:rsidR="007D1EC6">
        <w:rPr>
          <w:sz w:val="24"/>
          <w:szCs w:val="24"/>
        </w:rPr>
        <w:t>d</w:t>
      </w:r>
      <w:r w:rsidR="007D1EC6">
        <w:rPr>
          <w:spacing w:val="-1"/>
          <w:sz w:val="24"/>
          <w:szCs w:val="24"/>
        </w:rPr>
        <w:t>a</w:t>
      </w:r>
      <w:r w:rsidR="007D1EC6">
        <w:rPr>
          <w:spacing w:val="3"/>
          <w:sz w:val="24"/>
          <w:szCs w:val="24"/>
        </w:rPr>
        <w:t>t</w:t>
      </w:r>
      <w:r w:rsidR="007D1EC6">
        <w:rPr>
          <w:sz w:val="24"/>
          <w:szCs w:val="24"/>
        </w:rPr>
        <w:t>a s</w:t>
      </w:r>
      <w:r w:rsidR="007D1EC6">
        <w:rPr>
          <w:spacing w:val="-1"/>
          <w:sz w:val="24"/>
          <w:szCs w:val="24"/>
        </w:rPr>
        <w:t>e</w:t>
      </w:r>
      <w:r w:rsidR="007D1EC6">
        <w:rPr>
          <w:sz w:val="24"/>
          <w:szCs w:val="24"/>
        </w:rPr>
        <w:t>t.</w:t>
      </w:r>
      <w:r w:rsidR="007D1EC6">
        <w:rPr>
          <w:spacing w:val="2"/>
          <w:sz w:val="24"/>
          <w:szCs w:val="24"/>
        </w:rPr>
        <w:t xml:space="preserve"> </w:t>
      </w:r>
      <w:r w:rsidR="007D1EC6">
        <w:rPr>
          <w:sz w:val="24"/>
          <w:szCs w:val="24"/>
        </w:rPr>
        <w:t>The</w:t>
      </w:r>
      <w:r w:rsidR="007D1EC6">
        <w:rPr>
          <w:spacing w:val="3"/>
          <w:sz w:val="24"/>
          <w:szCs w:val="24"/>
        </w:rPr>
        <w:t xml:space="preserve"> </w:t>
      </w:r>
      <w:r w:rsidR="007D1EC6">
        <w:rPr>
          <w:spacing w:val="1"/>
          <w:sz w:val="24"/>
          <w:szCs w:val="24"/>
        </w:rPr>
        <w:t>f</w:t>
      </w:r>
      <w:r w:rsidR="007D1EC6">
        <w:rPr>
          <w:sz w:val="24"/>
          <w:szCs w:val="24"/>
        </w:rPr>
        <w:t>irst</w:t>
      </w:r>
      <w:r w:rsidR="007D1EC6">
        <w:rPr>
          <w:spacing w:val="2"/>
          <w:sz w:val="24"/>
          <w:szCs w:val="24"/>
        </w:rPr>
        <w:t xml:space="preserve"> </w:t>
      </w:r>
      <w:r w:rsidR="007D1EC6">
        <w:rPr>
          <w:spacing w:val="1"/>
          <w:sz w:val="24"/>
          <w:szCs w:val="24"/>
        </w:rPr>
        <w:t>P</w:t>
      </w:r>
      <w:r w:rsidR="007D1EC6">
        <w:rPr>
          <w:sz w:val="24"/>
          <w:szCs w:val="24"/>
        </w:rPr>
        <w:t>C</w:t>
      </w:r>
      <w:r w:rsidR="007D1EC6">
        <w:rPr>
          <w:spacing w:val="2"/>
          <w:sz w:val="24"/>
          <w:szCs w:val="24"/>
        </w:rPr>
        <w:t xml:space="preserve"> </w:t>
      </w:r>
      <w:r w:rsidR="007D1EC6">
        <w:rPr>
          <w:sz w:val="24"/>
          <w:szCs w:val="24"/>
        </w:rPr>
        <w:t>h</w:t>
      </w:r>
      <w:r w:rsidR="007D1EC6">
        <w:rPr>
          <w:spacing w:val="-1"/>
          <w:sz w:val="24"/>
          <w:szCs w:val="24"/>
        </w:rPr>
        <w:t>a</w:t>
      </w:r>
      <w:r w:rsidR="007D1EC6">
        <w:rPr>
          <w:sz w:val="24"/>
          <w:szCs w:val="24"/>
        </w:rPr>
        <w:t>s</w:t>
      </w:r>
      <w:r w:rsidR="007D1EC6">
        <w:rPr>
          <w:spacing w:val="2"/>
          <w:sz w:val="24"/>
          <w:szCs w:val="24"/>
        </w:rPr>
        <w:t xml:space="preserve"> </w:t>
      </w:r>
      <w:r w:rsidR="007D1EC6">
        <w:rPr>
          <w:sz w:val="24"/>
          <w:szCs w:val="24"/>
        </w:rPr>
        <w:t>the</w:t>
      </w:r>
      <w:r w:rsidR="007D1EC6">
        <w:rPr>
          <w:spacing w:val="1"/>
          <w:sz w:val="24"/>
          <w:szCs w:val="24"/>
        </w:rPr>
        <w:t xml:space="preserve"> </w:t>
      </w:r>
      <w:r w:rsidR="007D1EC6">
        <w:rPr>
          <w:spacing w:val="-2"/>
          <w:sz w:val="24"/>
          <w:szCs w:val="24"/>
        </w:rPr>
        <w:t>g</w:t>
      </w:r>
      <w:r w:rsidR="007D1EC6">
        <w:rPr>
          <w:spacing w:val="-1"/>
          <w:sz w:val="24"/>
          <w:szCs w:val="24"/>
        </w:rPr>
        <w:t>e</w:t>
      </w:r>
      <w:r w:rsidR="007D1EC6">
        <w:rPr>
          <w:sz w:val="24"/>
          <w:szCs w:val="24"/>
        </w:rPr>
        <w:t>ome</w:t>
      </w:r>
      <w:r w:rsidR="007D1EC6">
        <w:rPr>
          <w:spacing w:val="2"/>
          <w:sz w:val="24"/>
          <w:szCs w:val="24"/>
        </w:rPr>
        <w:t>t</w:t>
      </w:r>
      <w:r w:rsidR="007D1EC6">
        <w:rPr>
          <w:sz w:val="24"/>
          <w:szCs w:val="24"/>
        </w:rPr>
        <w:t>ric in</w:t>
      </w:r>
      <w:r w:rsidR="007D1EC6">
        <w:rPr>
          <w:spacing w:val="1"/>
          <w:sz w:val="24"/>
          <w:szCs w:val="24"/>
        </w:rPr>
        <w:t>t</w:t>
      </w:r>
      <w:r w:rsidR="007D1EC6">
        <w:rPr>
          <w:spacing w:val="-1"/>
          <w:sz w:val="24"/>
          <w:szCs w:val="24"/>
        </w:rPr>
        <w:t>e</w:t>
      </w:r>
      <w:r w:rsidR="007D1EC6">
        <w:rPr>
          <w:sz w:val="24"/>
          <w:szCs w:val="24"/>
        </w:rPr>
        <w:t>rp</w:t>
      </w:r>
      <w:r w:rsidR="007D1EC6">
        <w:rPr>
          <w:spacing w:val="-1"/>
          <w:sz w:val="24"/>
          <w:szCs w:val="24"/>
        </w:rPr>
        <w:t>re</w:t>
      </w:r>
      <w:r w:rsidR="007D1EC6">
        <w:rPr>
          <w:sz w:val="24"/>
          <w:szCs w:val="24"/>
        </w:rPr>
        <w:t>tation</w:t>
      </w:r>
      <w:r w:rsidR="007D1EC6">
        <w:rPr>
          <w:spacing w:val="1"/>
          <w:sz w:val="24"/>
          <w:szCs w:val="24"/>
        </w:rPr>
        <w:t xml:space="preserve"> </w:t>
      </w:r>
      <w:r w:rsidR="007D1EC6">
        <w:rPr>
          <w:sz w:val="24"/>
          <w:szCs w:val="24"/>
        </w:rPr>
        <w:t>that</w:t>
      </w:r>
      <w:r w:rsidR="007D1EC6">
        <w:rPr>
          <w:spacing w:val="1"/>
          <w:sz w:val="24"/>
          <w:szCs w:val="24"/>
        </w:rPr>
        <w:t xml:space="preserve"> </w:t>
      </w:r>
      <w:r w:rsidR="007D1EC6">
        <w:rPr>
          <w:sz w:val="24"/>
          <w:szCs w:val="24"/>
        </w:rPr>
        <w:t>it</w:t>
      </w:r>
      <w:r w:rsidR="007D1EC6">
        <w:rPr>
          <w:spacing w:val="2"/>
          <w:sz w:val="24"/>
          <w:szCs w:val="24"/>
        </w:rPr>
        <w:t xml:space="preserve"> </w:t>
      </w:r>
      <w:r w:rsidR="007D1EC6">
        <w:rPr>
          <w:sz w:val="24"/>
          <w:szCs w:val="24"/>
        </w:rPr>
        <w:t>is</w:t>
      </w:r>
      <w:r w:rsidR="007D1EC6">
        <w:rPr>
          <w:spacing w:val="2"/>
          <w:sz w:val="24"/>
          <w:szCs w:val="24"/>
        </w:rPr>
        <w:t xml:space="preserve"> </w:t>
      </w:r>
      <w:r w:rsidR="007D1EC6">
        <w:rPr>
          <w:sz w:val="24"/>
          <w:szCs w:val="24"/>
        </w:rPr>
        <w:t>a n</w:t>
      </w:r>
      <w:r w:rsidR="007D1EC6">
        <w:rPr>
          <w:spacing w:val="-1"/>
          <w:sz w:val="24"/>
          <w:szCs w:val="24"/>
        </w:rPr>
        <w:t>e</w:t>
      </w:r>
      <w:r w:rsidR="007D1EC6">
        <w:rPr>
          <w:sz w:val="24"/>
          <w:szCs w:val="24"/>
        </w:rPr>
        <w:t>w</w:t>
      </w:r>
      <w:r w:rsidR="007D1EC6">
        <w:rPr>
          <w:spacing w:val="3"/>
          <w:sz w:val="24"/>
          <w:szCs w:val="24"/>
        </w:rPr>
        <w:t xml:space="preserve"> </w:t>
      </w:r>
      <w:r w:rsidR="007D1EC6">
        <w:rPr>
          <w:spacing w:val="-1"/>
          <w:sz w:val="24"/>
          <w:szCs w:val="24"/>
        </w:rPr>
        <w:t>c</w:t>
      </w:r>
      <w:r w:rsidR="007D1EC6">
        <w:rPr>
          <w:sz w:val="24"/>
          <w:szCs w:val="24"/>
        </w:rPr>
        <w:t>oordin</w:t>
      </w:r>
      <w:r w:rsidR="007D1EC6">
        <w:rPr>
          <w:spacing w:val="-1"/>
          <w:sz w:val="24"/>
          <w:szCs w:val="24"/>
        </w:rPr>
        <w:t>a</w:t>
      </w:r>
      <w:r w:rsidR="007D1EC6">
        <w:rPr>
          <w:sz w:val="24"/>
          <w:szCs w:val="24"/>
        </w:rPr>
        <w:t>te</w:t>
      </w:r>
      <w:r w:rsidR="007D1EC6">
        <w:rPr>
          <w:spacing w:val="3"/>
          <w:sz w:val="24"/>
          <w:szCs w:val="24"/>
        </w:rPr>
        <w:t xml:space="preserve"> </w:t>
      </w:r>
      <w:r w:rsidR="007D1EC6">
        <w:rPr>
          <w:spacing w:val="-1"/>
          <w:sz w:val="24"/>
          <w:szCs w:val="24"/>
        </w:rPr>
        <w:t>a</w:t>
      </w:r>
      <w:r w:rsidR="007D1EC6">
        <w:rPr>
          <w:spacing w:val="2"/>
          <w:sz w:val="24"/>
          <w:szCs w:val="24"/>
        </w:rPr>
        <w:t>x</w:t>
      </w:r>
      <w:r w:rsidR="007D1EC6">
        <w:rPr>
          <w:sz w:val="24"/>
          <w:szCs w:val="24"/>
        </w:rPr>
        <w:t>is</w:t>
      </w:r>
      <w:r w:rsidR="007D1EC6">
        <w:rPr>
          <w:spacing w:val="2"/>
          <w:sz w:val="24"/>
          <w:szCs w:val="24"/>
        </w:rPr>
        <w:t xml:space="preserve"> </w:t>
      </w:r>
      <w:r w:rsidR="007D1EC6">
        <w:rPr>
          <w:spacing w:val="-2"/>
          <w:sz w:val="24"/>
          <w:szCs w:val="24"/>
        </w:rPr>
        <w:t>t</w:t>
      </w:r>
      <w:r w:rsidR="007D1EC6">
        <w:rPr>
          <w:sz w:val="24"/>
          <w:szCs w:val="24"/>
        </w:rPr>
        <w:t>h</w:t>
      </w:r>
      <w:r w:rsidR="007D1EC6">
        <w:rPr>
          <w:spacing w:val="-1"/>
          <w:sz w:val="24"/>
          <w:szCs w:val="24"/>
        </w:rPr>
        <w:t>a</w:t>
      </w:r>
      <w:r w:rsidR="007D1EC6">
        <w:rPr>
          <w:sz w:val="24"/>
          <w:szCs w:val="24"/>
        </w:rPr>
        <w:t>t ma</w:t>
      </w:r>
      <w:r w:rsidR="007D1EC6">
        <w:rPr>
          <w:spacing w:val="2"/>
          <w:sz w:val="24"/>
          <w:szCs w:val="24"/>
        </w:rPr>
        <w:t>x</w:t>
      </w:r>
      <w:r w:rsidR="007D1EC6">
        <w:rPr>
          <w:spacing w:val="1"/>
          <w:sz w:val="24"/>
          <w:szCs w:val="24"/>
        </w:rPr>
        <w:t>i</w:t>
      </w:r>
      <w:r w:rsidR="007D1EC6">
        <w:rPr>
          <w:sz w:val="24"/>
          <w:szCs w:val="24"/>
        </w:rPr>
        <w:t>m</w:t>
      </w:r>
      <w:r w:rsidR="007D1EC6">
        <w:rPr>
          <w:spacing w:val="-1"/>
          <w:sz w:val="24"/>
          <w:szCs w:val="24"/>
        </w:rPr>
        <w:t>i</w:t>
      </w:r>
      <w:r w:rsidR="007D1EC6">
        <w:rPr>
          <w:spacing w:val="1"/>
          <w:sz w:val="24"/>
          <w:szCs w:val="24"/>
        </w:rPr>
        <w:t>z</w:t>
      </w:r>
      <w:r w:rsidR="007D1EC6">
        <w:rPr>
          <w:spacing w:val="-1"/>
          <w:sz w:val="24"/>
          <w:szCs w:val="24"/>
        </w:rPr>
        <w:t>e</w:t>
      </w:r>
      <w:r w:rsidR="007D1EC6">
        <w:rPr>
          <w:sz w:val="24"/>
          <w:szCs w:val="24"/>
        </w:rPr>
        <w:t>s</w:t>
      </w:r>
      <w:r w:rsidR="007D1EC6">
        <w:rPr>
          <w:spacing w:val="-9"/>
          <w:sz w:val="24"/>
          <w:szCs w:val="24"/>
        </w:rPr>
        <w:t xml:space="preserve"> </w:t>
      </w:r>
      <w:r w:rsidR="007D1EC6">
        <w:rPr>
          <w:sz w:val="24"/>
          <w:szCs w:val="24"/>
        </w:rPr>
        <w:t>the</w:t>
      </w:r>
      <w:r w:rsidR="007D1EC6">
        <w:rPr>
          <w:spacing w:val="-10"/>
          <w:sz w:val="24"/>
          <w:szCs w:val="24"/>
        </w:rPr>
        <w:t xml:space="preserve"> </w:t>
      </w:r>
      <w:r w:rsidR="007D1EC6">
        <w:rPr>
          <w:sz w:val="24"/>
          <w:szCs w:val="24"/>
        </w:rPr>
        <w:t>v</w:t>
      </w:r>
      <w:r w:rsidR="007D1EC6">
        <w:rPr>
          <w:spacing w:val="-1"/>
          <w:sz w:val="24"/>
          <w:szCs w:val="24"/>
        </w:rPr>
        <w:t>a</w:t>
      </w:r>
      <w:r w:rsidR="007D1EC6">
        <w:rPr>
          <w:sz w:val="24"/>
          <w:szCs w:val="24"/>
        </w:rPr>
        <w:t>ri</w:t>
      </w:r>
      <w:r w:rsidR="007D1EC6">
        <w:rPr>
          <w:spacing w:val="-1"/>
          <w:sz w:val="24"/>
          <w:szCs w:val="24"/>
        </w:rPr>
        <w:t>a</w:t>
      </w:r>
      <w:r w:rsidR="007D1EC6">
        <w:rPr>
          <w:sz w:val="24"/>
          <w:szCs w:val="24"/>
        </w:rPr>
        <w:t>t</w:t>
      </w:r>
      <w:r w:rsidR="007D1EC6">
        <w:rPr>
          <w:spacing w:val="1"/>
          <w:sz w:val="24"/>
          <w:szCs w:val="24"/>
        </w:rPr>
        <w:t>i</w:t>
      </w:r>
      <w:r w:rsidR="007D1EC6">
        <w:rPr>
          <w:sz w:val="24"/>
          <w:szCs w:val="24"/>
        </w:rPr>
        <w:t>on</w:t>
      </w:r>
      <w:r w:rsidR="007D1EC6">
        <w:rPr>
          <w:spacing w:val="-10"/>
          <w:sz w:val="24"/>
          <w:szCs w:val="24"/>
        </w:rPr>
        <w:t xml:space="preserve"> </w:t>
      </w:r>
      <w:r w:rsidR="007D1EC6">
        <w:rPr>
          <w:sz w:val="24"/>
          <w:szCs w:val="24"/>
        </w:rPr>
        <w:t>of</w:t>
      </w:r>
      <w:r w:rsidR="007D1EC6">
        <w:rPr>
          <w:spacing w:val="-10"/>
          <w:sz w:val="24"/>
          <w:szCs w:val="24"/>
        </w:rPr>
        <w:t xml:space="preserve"> </w:t>
      </w:r>
      <w:r w:rsidR="007D1EC6">
        <w:rPr>
          <w:sz w:val="24"/>
          <w:szCs w:val="24"/>
        </w:rPr>
        <w:t>the</w:t>
      </w:r>
      <w:r w:rsidR="007D1EC6">
        <w:rPr>
          <w:spacing w:val="-10"/>
          <w:sz w:val="24"/>
          <w:szCs w:val="24"/>
        </w:rPr>
        <w:t xml:space="preserve"> </w:t>
      </w:r>
      <w:r w:rsidR="007D1EC6">
        <w:rPr>
          <w:sz w:val="24"/>
          <w:szCs w:val="24"/>
        </w:rPr>
        <w:t>proj</w:t>
      </w:r>
      <w:r w:rsidR="007D1EC6">
        <w:rPr>
          <w:spacing w:val="-1"/>
          <w:sz w:val="24"/>
          <w:szCs w:val="24"/>
        </w:rPr>
        <w:t>ec</w:t>
      </w:r>
      <w:r w:rsidR="007D1EC6">
        <w:rPr>
          <w:sz w:val="24"/>
          <w:szCs w:val="24"/>
        </w:rPr>
        <w:t>t</w:t>
      </w:r>
      <w:r w:rsidR="007D1EC6">
        <w:rPr>
          <w:spacing w:val="1"/>
          <w:sz w:val="24"/>
          <w:szCs w:val="24"/>
        </w:rPr>
        <w:t>i</w:t>
      </w:r>
      <w:r w:rsidR="007D1EC6">
        <w:rPr>
          <w:sz w:val="24"/>
          <w:szCs w:val="24"/>
        </w:rPr>
        <w:t>ons</w:t>
      </w:r>
      <w:r w:rsidR="007D1EC6">
        <w:rPr>
          <w:spacing w:val="-9"/>
          <w:sz w:val="24"/>
          <w:szCs w:val="24"/>
        </w:rPr>
        <w:t xml:space="preserve"> </w:t>
      </w:r>
      <w:r w:rsidR="007D1EC6">
        <w:rPr>
          <w:sz w:val="24"/>
          <w:szCs w:val="24"/>
        </w:rPr>
        <w:t>of</w:t>
      </w:r>
      <w:r w:rsidR="007D1EC6">
        <w:rPr>
          <w:spacing w:val="-10"/>
          <w:sz w:val="24"/>
          <w:szCs w:val="24"/>
        </w:rPr>
        <w:t xml:space="preserve"> </w:t>
      </w:r>
      <w:r w:rsidR="007D1EC6">
        <w:rPr>
          <w:sz w:val="24"/>
          <w:szCs w:val="24"/>
        </w:rPr>
        <w:t>the</w:t>
      </w:r>
      <w:r w:rsidR="007D1EC6">
        <w:rPr>
          <w:spacing w:val="-10"/>
          <w:sz w:val="24"/>
          <w:szCs w:val="24"/>
        </w:rPr>
        <w:t xml:space="preserve"> </w:t>
      </w:r>
      <w:r w:rsidR="007D1EC6">
        <w:rPr>
          <w:spacing w:val="2"/>
          <w:sz w:val="24"/>
          <w:szCs w:val="24"/>
        </w:rPr>
        <w:t>d</w:t>
      </w:r>
      <w:r w:rsidR="007D1EC6">
        <w:rPr>
          <w:spacing w:val="-1"/>
          <w:sz w:val="24"/>
          <w:szCs w:val="24"/>
        </w:rPr>
        <w:t>a</w:t>
      </w:r>
      <w:r w:rsidR="007D1EC6">
        <w:rPr>
          <w:sz w:val="24"/>
          <w:szCs w:val="24"/>
        </w:rPr>
        <w:t>ta poin</w:t>
      </w:r>
      <w:r w:rsidR="007D1EC6">
        <w:rPr>
          <w:spacing w:val="1"/>
          <w:sz w:val="24"/>
          <w:szCs w:val="24"/>
        </w:rPr>
        <w:t>t</w:t>
      </w:r>
      <w:r w:rsidR="007D1EC6">
        <w:rPr>
          <w:sz w:val="24"/>
          <w:szCs w:val="24"/>
        </w:rPr>
        <w:t>s on the</w:t>
      </w:r>
      <w:r w:rsidR="007D1EC6">
        <w:rPr>
          <w:spacing w:val="-1"/>
          <w:sz w:val="24"/>
          <w:szCs w:val="24"/>
        </w:rPr>
        <w:t xml:space="preserve"> </w:t>
      </w:r>
      <w:r w:rsidR="007D1EC6">
        <w:rPr>
          <w:sz w:val="24"/>
          <w:szCs w:val="24"/>
        </w:rPr>
        <w:t>n</w:t>
      </w:r>
      <w:r w:rsidR="007D1EC6">
        <w:rPr>
          <w:spacing w:val="-1"/>
          <w:sz w:val="24"/>
          <w:szCs w:val="24"/>
        </w:rPr>
        <w:t>e</w:t>
      </w:r>
      <w:r w:rsidR="007D1EC6">
        <w:rPr>
          <w:sz w:val="24"/>
          <w:szCs w:val="24"/>
        </w:rPr>
        <w:t xml:space="preserve">w </w:t>
      </w:r>
      <w:r w:rsidR="007D1EC6">
        <w:rPr>
          <w:spacing w:val="-1"/>
          <w:sz w:val="24"/>
          <w:szCs w:val="24"/>
        </w:rPr>
        <w:t>c</w:t>
      </w:r>
      <w:r w:rsidR="007D1EC6">
        <w:rPr>
          <w:sz w:val="24"/>
          <w:szCs w:val="24"/>
        </w:rPr>
        <w:t>oord</w:t>
      </w:r>
      <w:r w:rsidR="007D1EC6">
        <w:rPr>
          <w:spacing w:val="2"/>
          <w:sz w:val="24"/>
          <w:szCs w:val="24"/>
        </w:rPr>
        <w:t>i</w:t>
      </w:r>
      <w:r w:rsidR="007D1EC6">
        <w:rPr>
          <w:sz w:val="24"/>
          <w:szCs w:val="24"/>
        </w:rPr>
        <w:t>n</w:t>
      </w:r>
      <w:r w:rsidR="007D1EC6">
        <w:rPr>
          <w:spacing w:val="-1"/>
          <w:sz w:val="24"/>
          <w:szCs w:val="24"/>
        </w:rPr>
        <w:t>a</w:t>
      </w:r>
      <w:r w:rsidR="007D1EC6">
        <w:rPr>
          <w:sz w:val="24"/>
          <w:szCs w:val="24"/>
        </w:rPr>
        <w:t xml:space="preserve">te </w:t>
      </w:r>
      <w:r w:rsidR="007D1EC6">
        <w:rPr>
          <w:spacing w:val="-1"/>
          <w:sz w:val="24"/>
          <w:szCs w:val="24"/>
        </w:rPr>
        <w:t>a</w:t>
      </w:r>
      <w:r w:rsidR="007D1EC6">
        <w:rPr>
          <w:spacing w:val="2"/>
          <w:sz w:val="24"/>
          <w:szCs w:val="24"/>
        </w:rPr>
        <w:t>x</w:t>
      </w:r>
      <w:r w:rsidR="007D1EC6">
        <w:rPr>
          <w:sz w:val="24"/>
          <w:szCs w:val="24"/>
        </w:rPr>
        <w:t>is.</w:t>
      </w:r>
    </w:p>
    <w:p w:rsidR="008D6668" w:rsidRDefault="008D6668">
      <w:pPr>
        <w:spacing w:line="200" w:lineRule="exact"/>
      </w:pPr>
    </w:p>
    <w:p w:rsidR="008D6668" w:rsidRDefault="008D6668">
      <w:pPr>
        <w:spacing w:before="19" w:line="200" w:lineRule="exact"/>
      </w:pPr>
    </w:p>
    <w:p w:rsidR="008D6668" w:rsidRDefault="007D1EC6">
      <w:pPr>
        <w:spacing w:line="359" w:lineRule="auto"/>
        <w:ind w:right="177"/>
        <w:rPr>
          <w:sz w:val="24"/>
          <w:szCs w:val="24"/>
        </w:rPr>
        <w:sectPr w:rsidR="008D6668">
          <w:type w:val="continuous"/>
          <w:pgSz w:w="12240" w:h="15840"/>
          <w:pgMar w:top="640" w:right="820" w:bottom="280" w:left="820" w:header="720" w:footer="720" w:gutter="0"/>
          <w:cols w:num="2" w:space="720" w:equalWidth="0">
            <w:col w:w="5159" w:space="286"/>
            <w:col w:w="5155"/>
          </w:cols>
        </w:sectPr>
      </w:pPr>
      <w:r>
        <w:rPr>
          <w:sz w:val="24"/>
          <w:szCs w:val="24"/>
        </w:rPr>
        <w:t>The</w:t>
      </w:r>
      <w:r>
        <w:rPr>
          <w:spacing w:val="-1"/>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z w:val="24"/>
          <w:szCs w:val="24"/>
        </w:rPr>
        <w:t>r</w:t>
      </w:r>
      <w:r>
        <w:rPr>
          <w:spacing w:val="-2"/>
          <w:sz w:val="24"/>
          <w:szCs w:val="24"/>
        </w:rPr>
        <w:t>a</w:t>
      </w:r>
      <w:r>
        <w:rPr>
          <w:sz w:val="24"/>
          <w:szCs w:val="24"/>
        </w:rPr>
        <w:t xml:space="preserve">l </w:t>
      </w:r>
      <w:r>
        <w:rPr>
          <w:spacing w:val="1"/>
          <w:sz w:val="24"/>
          <w:szCs w:val="24"/>
        </w:rPr>
        <w:t>i</w:t>
      </w:r>
      <w:r>
        <w:rPr>
          <w:sz w:val="24"/>
          <w:szCs w:val="24"/>
        </w:rPr>
        <w:t>d</w:t>
      </w:r>
      <w:r>
        <w:rPr>
          <w:spacing w:val="-1"/>
          <w:sz w:val="24"/>
          <w:szCs w:val="24"/>
        </w:rPr>
        <w:t>e</w:t>
      </w:r>
      <w:r>
        <w:rPr>
          <w:sz w:val="24"/>
          <w:szCs w:val="24"/>
        </w:rPr>
        <w:t>a</w:t>
      </w:r>
      <w:r>
        <w:rPr>
          <w:spacing w:val="-1"/>
          <w:sz w:val="24"/>
          <w:szCs w:val="24"/>
        </w:rPr>
        <w:t xml:space="preserve"> </w:t>
      </w:r>
      <w:r>
        <w:rPr>
          <w:spacing w:val="2"/>
          <w:sz w:val="24"/>
          <w:szCs w:val="24"/>
        </w:rPr>
        <w:t>o</w:t>
      </w:r>
      <w:r>
        <w:rPr>
          <w:sz w:val="24"/>
          <w:szCs w:val="24"/>
        </w:rPr>
        <w:t>f P</w:t>
      </w:r>
      <w:r>
        <w:rPr>
          <w:spacing w:val="1"/>
          <w:sz w:val="24"/>
          <w:szCs w:val="24"/>
        </w:rPr>
        <w:t>C</w:t>
      </w:r>
      <w:r>
        <w:rPr>
          <w:sz w:val="24"/>
          <w:szCs w:val="24"/>
        </w:rPr>
        <w:t xml:space="preserve">A is </w:t>
      </w:r>
      <w:r>
        <w:rPr>
          <w:spacing w:val="-1"/>
          <w:sz w:val="24"/>
          <w:szCs w:val="24"/>
        </w:rPr>
        <w:t>a</w:t>
      </w:r>
      <w:r>
        <w:rPr>
          <w:sz w:val="24"/>
          <w:szCs w:val="24"/>
        </w:rPr>
        <w:t xml:space="preserve">s follows: if </w:t>
      </w:r>
      <w:r>
        <w:rPr>
          <w:spacing w:val="-1"/>
          <w:sz w:val="24"/>
          <w:szCs w:val="24"/>
        </w:rPr>
        <w:t>w</w:t>
      </w:r>
      <w:r>
        <w:rPr>
          <w:sz w:val="24"/>
          <w:szCs w:val="24"/>
        </w:rPr>
        <w:t>e</w:t>
      </w:r>
      <w:r>
        <w:rPr>
          <w:spacing w:val="-1"/>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a s</w:t>
      </w:r>
      <w:r>
        <w:rPr>
          <w:spacing w:val="-1"/>
          <w:sz w:val="24"/>
          <w:szCs w:val="24"/>
        </w:rPr>
        <w:t>e</w:t>
      </w:r>
      <w:r>
        <w:rPr>
          <w:sz w:val="24"/>
          <w:szCs w:val="24"/>
        </w:rPr>
        <w:t>t of mod</w:t>
      </w:r>
      <w:r>
        <w:rPr>
          <w:spacing w:val="-1"/>
          <w:sz w:val="24"/>
          <w:szCs w:val="24"/>
        </w:rPr>
        <w:t>e</w:t>
      </w:r>
      <w:r>
        <w:rPr>
          <w:sz w:val="24"/>
          <w:szCs w:val="24"/>
        </w:rPr>
        <w:t>r</w:t>
      </w:r>
      <w:r>
        <w:rPr>
          <w:spacing w:val="-2"/>
          <w:sz w:val="24"/>
          <w:szCs w:val="24"/>
        </w:rPr>
        <w:t>a</w:t>
      </w:r>
      <w:r>
        <w:rPr>
          <w:sz w:val="24"/>
          <w:szCs w:val="24"/>
        </w:rPr>
        <w:t>te</w:t>
      </w:r>
      <w:r>
        <w:rPr>
          <w:spacing w:val="5"/>
          <w:sz w:val="24"/>
          <w:szCs w:val="24"/>
        </w:rPr>
        <w:t>l</w:t>
      </w:r>
      <w:r>
        <w:rPr>
          <w:sz w:val="24"/>
          <w:szCs w:val="24"/>
        </w:rPr>
        <w:t>y</w:t>
      </w:r>
      <w:r>
        <w:rPr>
          <w:spacing w:val="-5"/>
          <w:sz w:val="24"/>
          <w:szCs w:val="24"/>
        </w:rPr>
        <w:t xml:space="preserve"> </w:t>
      </w:r>
      <w:r>
        <w:rPr>
          <w:spacing w:val="2"/>
          <w:sz w:val="24"/>
          <w:szCs w:val="24"/>
        </w:rPr>
        <w:t>o</w:t>
      </w:r>
      <w:r>
        <w:rPr>
          <w:sz w:val="24"/>
          <w:szCs w:val="24"/>
        </w:rPr>
        <w:t>r str</w:t>
      </w:r>
      <w:r>
        <w:rPr>
          <w:spacing w:val="1"/>
          <w:sz w:val="24"/>
          <w:szCs w:val="24"/>
        </w:rPr>
        <w:t>o</w:t>
      </w:r>
      <w:r>
        <w:rPr>
          <w:sz w:val="24"/>
          <w:szCs w:val="24"/>
        </w:rPr>
        <w:t>n</w:t>
      </w:r>
      <w:r>
        <w:rPr>
          <w:spacing w:val="-2"/>
          <w:sz w:val="24"/>
          <w:szCs w:val="24"/>
        </w:rPr>
        <w:t>g</w:t>
      </w:r>
      <w:r>
        <w:rPr>
          <w:spacing w:val="5"/>
          <w:sz w:val="24"/>
          <w:szCs w:val="24"/>
        </w:rPr>
        <w:t>l</w:t>
      </w:r>
      <w:r>
        <w:rPr>
          <w:sz w:val="24"/>
          <w:szCs w:val="24"/>
        </w:rPr>
        <w:t>y</w:t>
      </w:r>
      <w:r>
        <w:rPr>
          <w:spacing w:val="-5"/>
          <w:sz w:val="24"/>
          <w:szCs w:val="24"/>
        </w:rPr>
        <w:t xml:space="preserve"> </w:t>
      </w:r>
      <w:r>
        <w:rPr>
          <w:spacing w:val="-1"/>
          <w:sz w:val="24"/>
          <w:szCs w:val="24"/>
        </w:rPr>
        <w:t>c</w:t>
      </w:r>
      <w:r>
        <w:rPr>
          <w:sz w:val="24"/>
          <w:szCs w:val="24"/>
        </w:rPr>
        <w:t>o</w:t>
      </w:r>
      <w:r>
        <w:rPr>
          <w:spacing w:val="1"/>
          <w:sz w:val="24"/>
          <w:szCs w:val="24"/>
        </w:rPr>
        <w:t>r</w:t>
      </w:r>
      <w:r>
        <w:rPr>
          <w:sz w:val="24"/>
          <w:szCs w:val="24"/>
        </w:rPr>
        <w:t>r</w:t>
      </w:r>
      <w:r>
        <w:rPr>
          <w:spacing w:val="-2"/>
          <w:sz w:val="24"/>
          <w:szCs w:val="24"/>
        </w:rPr>
        <w:t>e</w:t>
      </w:r>
      <w:r>
        <w:rPr>
          <w:sz w:val="24"/>
          <w:szCs w:val="24"/>
        </w:rPr>
        <w:t>la</w:t>
      </w:r>
      <w:r>
        <w:rPr>
          <w:spacing w:val="2"/>
          <w:sz w:val="24"/>
          <w:szCs w:val="24"/>
        </w:rPr>
        <w:t>t</w:t>
      </w:r>
      <w:r>
        <w:rPr>
          <w:spacing w:val="-1"/>
          <w:sz w:val="24"/>
          <w:szCs w:val="24"/>
        </w:rPr>
        <w:t>e</w:t>
      </w:r>
      <w:r>
        <w:rPr>
          <w:sz w:val="24"/>
          <w:szCs w:val="24"/>
        </w:rPr>
        <w:t>d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 (i.</w:t>
      </w:r>
      <w:r>
        <w:rPr>
          <w:spacing w:val="-1"/>
          <w:sz w:val="24"/>
          <w:szCs w:val="24"/>
        </w:rPr>
        <w:t>e</w:t>
      </w:r>
      <w:r>
        <w:rPr>
          <w:sz w:val="24"/>
          <w:szCs w:val="24"/>
        </w:rPr>
        <w:t>. the v</w:t>
      </w:r>
      <w:r>
        <w:rPr>
          <w:spacing w:val="-1"/>
          <w:sz w:val="24"/>
          <w:szCs w:val="24"/>
        </w:rPr>
        <w:t>a</w:t>
      </w:r>
      <w:r>
        <w:rPr>
          <w:sz w:val="24"/>
          <w:szCs w:val="24"/>
        </w:rPr>
        <w:t>r</w:t>
      </w:r>
      <w:r>
        <w:rPr>
          <w:spacing w:val="2"/>
          <w:sz w:val="24"/>
          <w:szCs w:val="24"/>
        </w:rPr>
        <w:t>i</w:t>
      </w:r>
      <w:r>
        <w:rPr>
          <w:spacing w:val="-1"/>
          <w:sz w:val="24"/>
          <w:szCs w:val="24"/>
        </w:rPr>
        <w:t>a</w:t>
      </w:r>
      <w:r>
        <w:rPr>
          <w:sz w:val="24"/>
          <w:szCs w:val="24"/>
        </w:rPr>
        <w:t>bles sh</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 xml:space="preserve">much </w:t>
      </w:r>
      <w:r>
        <w:rPr>
          <w:spacing w:val="-1"/>
          <w:sz w:val="24"/>
          <w:szCs w:val="24"/>
        </w:rPr>
        <w:t>c</w:t>
      </w:r>
      <w:r>
        <w:rPr>
          <w:sz w:val="24"/>
          <w:szCs w:val="24"/>
        </w:rPr>
        <w:t>om</w:t>
      </w:r>
      <w:r>
        <w:rPr>
          <w:spacing w:val="1"/>
          <w:sz w:val="24"/>
          <w:szCs w:val="24"/>
        </w:rPr>
        <w:t>m</w:t>
      </w:r>
      <w:r>
        <w:rPr>
          <w:sz w:val="24"/>
          <w:szCs w:val="24"/>
        </w:rPr>
        <w:t>on info</w:t>
      </w:r>
      <w:r>
        <w:rPr>
          <w:spacing w:val="-1"/>
          <w:sz w:val="24"/>
          <w:szCs w:val="24"/>
        </w:rPr>
        <w:t>r</w:t>
      </w:r>
      <w:r>
        <w:rPr>
          <w:sz w:val="24"/>
          <w:szCs w:val="24"/>
        </w:rPr>
        <w:t xml:space="preserve">mation), it </w:t>
      </w:r>
      <w:r>
        <w:rPr>
          <w:spacing w:val="1"/>
          <w:sz w:val="24"/>
          <w:szCs w:val="24"/>
        </w:rPr>
        <w:t>ma</w:t>
      </w:r>
      <w:r>
        <w:rPr>
          <w:sz w:val="24"/>
          <w:szCs w:val="24"/>
        </w:rPr>
        <w:t>y</w:t>
      </w:r>
      <w:r>
        <w:rPr>
          <w:spacing w:val="-5"/>
          <w:sz w:val="24"/>
          <w:szCs w:val="24"/>
        </w:rPr>
        <w:t xml:space="preserve"> </w:t>
      </w:r>
      <w:r>
        <w:rPr>
          <w:sz w:val="24"/>
          <w:szCs w:val="24"/>
        </w:rPr>
        <w:t>then</w:t>
      </w:r>
      <w:r>
        <w:rPr>
          <w:spacing w:val="2"/>
          <w:sz w:val="24"/>
          <w:szCs w:val="24"/>
        </w:rPr>
        <w:t xml:space="preserve"> </w:t>
      </w:r>
      <w:r>
        <w:rPr>
          <w:sz w:val="24"/>
          <w:szCs w:val="24"/>
        </w:rPr>
        <w:t>be poss</w:t>
      </w:r>
      <w:r>
        <w:rPr>
          <w:spacing w:val="1"/>
          <w:sz w:val="24"/>
          <w:szCs w:val="24"/>
        </w:rPr>
        <w:t>i</w:t>
      </w:r>
      <w:r>
        <w:rPr>
          <w:sz w:val="24"/>
          <w:szCs w:val="24"/>
        </w:rPr>
        <w:t xml:space="preserve">ble to </w:t>
      </w:r>
      <w:r>
        <w:rPr>
          <w:spacing w:val="-1"/>
          <w:sz w:val="24"/>
          <w:szCs w:val="24"/>
        </w:rPr>
        <w:t>c</w:t>
      </w:r>
      <w:r>
        <w:rPr>
          <w:sz w:val="24"/>
          <w:szCs w:val="24"/>
        </w:rPr>
        <w:t>onstru</w:t>
      </w:r>
      <w:r>
        <w:rPr>
          <w:spacing w:val="-2"/>
          <w:sz w:val="24"/>
          <w:szCs w:val="24"/>
        </w:rPr>
        <w:t>c</w:t>
      </w:r>
      <w:r>
        <w:rPr>
          <w:sz w:val="24"/>
          <w:szCs w:val="24"/>
        </w:rPr>
        <w:t>t</w:t>
      </w:r>
    </w:p>
    <w:p w:rsidR="008D6668" w:rsidRDefault="008D6668">
      <w:pPr>
        <w:spacing w:before="2" w:line="120" w:lineRule="exact"/>
        <w:rPr>
          <w:sz w:val="12"/>
          <w:szCs w:val="12"/>
        </w:rPr>
      </w:pPr>
    </w:p>
    <w:p w:rsidR="008D6668" w:rsidRDefault="008D6668">
      <w:pPr>
        <w:spacing w:line="200" w:lineRule="exact"/>
        <w:sectPr w:rsidR="008D6668">
          <w:pgSz w:w="12240" w:h="15840"/>
          <w:pgMar w:top="640" w:right="820" w:bottom="280" w:left="820" w:header="451" w:footer="0" w:gutter="0"/>
          <w:cols w:space="720"/>
        </w:sectPr>
      </w:pPr>
    </w:p>
    <w:p w:rsidR="008D6668" w:rsidRDefault="007D1EC6">
      <w:pPr>
        <w:spacing w:before="29" w:line="360" w:lineRule="auto"/>
        <w:ind w:left="116" w:right="-27"/>
        <w:rPr>
          <w:sz w:val="24"/>
          <w:szCs w:val="24"/>
        </w:rPr>
      </w:pPr>
      <w:r>
        <w:rPr>
          <w:sz w:val="24"/>
          <w:szCs w:val="24"/>
        </w:rPr>
        <w:t>n</w:t>
      </w:r>
      <w:r>
        <w:rPr>
          <w:spacing w:val="-1"/>
          <w:sz w:val="24"/>
          <w:szCs w:val="24"/>
        </w:rPr>
        <w:t>e</w:t>
      </w:r>
      <w:r>
        <w:rPr>
          <w:sz w:val="24"/>
          <w:szCs w:val="24"/>
        </w:rPr>
        <w:t>w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w:t>
      </w:r>
      <w:r>
        <w:rPr>
          <w:spacing w:val="1"/>
          <w:sz w:val="24"/>
          <w:szCs w:val="24"/>
        </w:rPr>
        <w:t xml:space="preserve"> </w:t>
      </w:r>
      <w:r>
        <w:rPr>
          <w:sz w:val="24"/>
          <w:szCs w:val="24"/>
        </w:rPr>
        <w:t xml:space="preserve">that </w:t>
      </w:r>
      <w:r>
        <w:rPr>
          <w:spacing w:val="-1"/>
          <w:sz w:val="24"/>
          <w:szCs w:val="24"/>
        </w:rPr>
        <w:t>a</w:t>
      </w:r>
      <w:r>
        <w:rPr>
          <w:spacing w:val="1"/>
          <w:sz w:val="24"/>
          <w:szCs w:val="24"/>
        </w:rPr>
        <w:t>r</w:t>
      </w:r>
      <w:r>
        <w:rPr>
          <w:sz w:val="24"/>
          <w:szCs w:val="24"/>
        </w:rPr>
        <w:t>e</w:t>
      </w:r>
      <w:r>
        <w:rPr>
          <w:spacing w:val="-1"/>
          <w:sz w:val="24"/>
          <w:szCs w:val="24"/>
        </w:rPr>
        <w:t xml:space="preserve"> c</w:t>
      </w:r>
      <w:r>
        <w:rPr>
          <w:spacing w:val="2"/>
          <w:sz w:val="24"/>
          <w:szCs w:val="24"/>
        </w:rPr>
        <w:t>o</w:t>
      </w:r>
      <w:r>
        <w:rPr>
          <w:sz w:val="24"/>
          <w:szCs w:val="24"/>
        </w:rPr>
        <w:t>mb</w:t>
      </w:r>
      <w:r>
        <w:rPr>
          <w:spacing w:val="1"/>
          <w:sz w:val="24"/>
          <w:szCs w:val="24"/>
        </w:rPr>
        <w:t>i</w:t>
      </w:r>
      <w:r>
        <w:rPr>
          <w:sz w:val="24"/>
          <w:szCs w:val="24"/>
        </w:rPr>
        <w:t>n</w:t>
      </w:r>
      <w:r>
        <w:rPr>
          <w:spacing w:val="-1"/>
          <w:sz w:val="24"/>
          <w:szCs w:val="24"/>
        </w:rPr>
        <w:t>a</w:t>
      </w:r>
      <w:r>
        <w:rPr>
          <w:sz w:val="24"/>
          <w:szCs w:val="24"/>
        </w:rPr>
        <w:t>t</w:t>
      </w:r>
      <w:r>
        <w:rPr>
          <w:spacing w:val="1"/>
          <w:sz w:val="24"/>
          <w:szCs w:val="24"/>
        </w:rPr>
        <w:t>i</w:t>
      </w:r>
      <w:r>
        <w:rPr>
          <w:sz w:val="24"/>
          <w:szCs w:val="24"/>
        </w:rPr>
        <w:t>ons of th</w:t>
      </w:r>
      <w:r>
        <w:rPr>
          <w:spacing w:val="-1"/>
          <w:sz w:val="24"/>
          <w:szCs w:val="24"/>
        </w:rPr>
        <w:t>e</w:t>
      </w:r>
      <w:r>
        <w:rPr>
          <w:sz w:val="24"/>
          <w:szCs w:val="24"/>
        </w:rPr>
        <w:t>se v</w:t>
      </w:r>
      <w:r>
        <w:rPr>
          <w:spacing w:val="-1"/>
          <w:sz w:val="24"/>
          <w:szCs w:val="24"/>
        </w:rPr>
        <w:t>a</w:t>
      </w:r>
      <w:r>
        <w:rPr>
          <w:sz w:val="24"/>
          <w:szCs w:val="24"/>
        </w:rPr>
        <w:t>ri</w:t>
      </w:r>
      <w:r>
        <w:rPr>
          <w:spacing w:val="-1"/>
          <w:sz w:val="24"/>
          <w:szCs w:val="24"/>
        </w:rPr>
        <w:t>a</w:t>
      </w:r>
      <w:r>
        <w:rPr>
          <w:sz w:val="24"/>
          <w:szCs w:val="24"/>
        </w:rPr>
        <w:t>bles th</w:t>
      </w:r>
      <w:r>
        <w:rPr>
          <w:spacing w:val="-1"/>
          <w:sz w:val="24"/>
          <w:szCs w:val="24"/>
        </w:rPr>
        <w:t>a</w:t>
      </w:r>
      <w:r>
        <w:rPr>
          <w:sz w:val="24"/>
          <w:szCs w:val="24"/>
        </w:rPr>
        <w:t xml:space="preserve">t </w:t>
      </w:r>
      <w:r>
        <w:rPr>
          <w:spacing w:val="2"/>
          <w:sz w:val="24"/>
          <w:szCs w:val="24"/>
        </w:rPr>
        <w:t>a</w:t>
      </w:r>
      <w:r>
        <w:rPr>
          <w:spacing w:val="-1"/>
          <w:sz w:val="24"/>
          <w:szCs w:val="24"/>
        </w:rPr>
        <w:t>cc</w:t>
      </w:r>
      <w:r>
        <w:rPr>
          <w:sz w:val="24"/>
          <w:szCs w:val="24"/>
        </w:rPr>
        <w:t>ount f</w:t>
      </w:r>
      <w:r>
        <w:rPr>
          <w:spacing w:val="2"/>
          <w:sz w:val="24"/>
          <w:szCs w:val="24"/>
        </w:rPr>
        <w:t>o</w:t>
      </w:r>
      <w:r>
        <w:rPr>
          <w:sz w:val="24"/>
          <w:szCs w:val="24"/>
        </w:rPr>
        <w:t>r</w:t>
      </w:r>
      <w:r>
        <w:rPr>
          <w:spacing w:val="1"/>
          <w:sz w:val="24"/>
          <w:szCs w:val="24"/>
        </w:rPr>
        <w:t xml:space="preserve"> </w:t>
      </w:r>
      <w:r>
        <w:rPr>
          <w:sz w:val="24"/>
          <w:szCs w:val="24"/>
        </w:rPr>
        <w:t>much of</w:t>
      </w:r>
      <w:r>
        <w:rPr>
          <w:spacing w:val="-1"/>
          <w:sz w:val="24"/>
          <w:szCs w:val="24"/>
        </w:rPr>
        <w:t xml:space="preserve"> </w:t>
      </w:r>
      <w:r>
        <w:rPr>
          <w:sz w:val="24"/>
          <w:szCs w:val="24"/>
        </w:rPr>
        <w:t>the o</w:t>
      </w:r>
      <w:r>
        <w:rPr>
          <w:spacing w:val="-1"/>
          <w:sz w:val="24"/>
          <w:szCs w:val="24"/>
        </w:rPr>
        <w:t>r</w:t>
      </w:r>
      <w:r>
        <w:rPr>
          <w:spacing w:val="3"/>
          <w:sz w:val="24"/>
          <w:szCs w:val="24"/>
        </w:rPr>
        <w:t>i</w:t>
      </w:r>
      <w:r>
        <w:rPr>
          <w:spacing w:val="-2"/>
          <w:sz w:val="24"/>
          <w:szCs w:val="24"/>
        </w:rPr>
        <w:t>g</w:t>
      </w:r>
      <w:r>
        <w:rPr>
          <w:sz w:val="24"/>
          <w:szCs w:val="24"/>
        </w:rPr>
        <w:t>inal info</w:t>
      </w:r>
      <w:r>
        <w:rPr>
          <w:spacing w:val="-1"/>
          <w:sz w:val="24"/>
          <w:szCs w:val="24"/>
        </w:rPr>
        <w:t>r</w:t>
      </w:r>
      <w:r>
        <w:rPr>
          <w:sz w:val="24"/>
          <w:szCs w:val="24"/>
        </w:rPr>
        <w:t>mation cont</w:t>
      </w:r>
      <w:r>
        <w:rPr>
          <w:spacing w:val="-1"/>
          <w:sz w:val="24"/>
          <w:szCs w:val="24"/>
        </w:rPr>
        <w:t>a</w:t>
      </w:r>
      <w:r>
        <w:rPr>
          <w:sz w:val="24"/>
          <w:szCs w:val="24"/>
        </w:rPr>
        <w:t>ined in</w:t>
      </w:r>
      <w:r>
        <w:rPr>
          <w:spacing w:val="2"/>
          <w:sz w:val="24"/>
          <w:szCs w:val="24"/>
        </w:rPr>
        <w:t xml:space="preserve"> </w:t>
      </w:r>
      <w:r>
        <w:rPr>
          <w:sz w:val="24"/>
          <w:szCs w:val="24"/>
        </w:rPr>
        <w:t>the d</w:t>
      </w:r>
      <w:r>
        <w:rPr>
          <w:spacing w:val="-1"/>
          <w:sz w:val="24"/>
          <w:szCs w:val="24"/>
        </w:rPr>
        <w:t>a</w:t>
      </w:r>
      <w:r>
        <w:rPr>
          <w:sz w:val="24"/>
          <w:szCs w:val="24"/>
        </w:rPr>
        <w:t>ta. T</w:t>
      </w:r>
      <w:r>
        <w:rPr>
          <w:spacing w:val="-1"/>
          <w:sz w:val="24"/>
          <w:szCs w:val="24"/>
        </w:rPr>
        <w:t>he</w:t>
      </w:r>
      <w:r>
        <w:rPr>
          <w:spacing w:val="2"/>
          <w:sz w:val="24"/>
          <w:szCs w:val="24"/>
        </w:rPr>
        <w:t>s</w:t>
      </w:r>
      <w:r>
        <w:rPr>
          <w:sz w:val="24"/>
          <w:szCs w:val="24"/>
        </w:rPr>
        <w:t>e</w:t>
      </w:r>
      <w:r>
        <w:rPr>
          <w:spacing w:val="-1"/>
          <w:sz w:val="24"/>
          <w:szCs w:val="24"/>
        </w:rPr>
        <w:t xml:space="preserve"> </w:t>
      </w:r>
      <w:r>
        <w:rPr>
          <w:sz w:val="24"/>
          <w:szCs w:val="24"/>
        </w:rPr>
        <w:t>l</w:t>
      </w:r>
      <w:r>
        <w:rPr>
          <w:spacing w:val="1"/>
          <w:sz w:val="24"/>
          <w:szCs w:val="24"/>
        </w:rPr>
        <w:t>i</w:t>
      </w:r>
      <w:r>
        <w:rPr>
          <w:sz w:val="24"/>
          <w:szCs w:val="24"/>
        </w:rPr>
        <w:t>n</w:t>
      </w:r>
      <w:r>
        <w:rPr>
          <w:spacing w:val="-1"/>
          <w:sz w:val="24"/>
          <w:szCs w:val="24"/>
        </w:rPr>
        <w:t>ea</w:t>
      </w:r>
      <w:r>
        <w:rPr>
          <w:sz w:val="24"/>
          <w:szCs w:val="24"/>
        </w:rPr>
        <w:t>r</w:t>
      </w:r>
      <w:r>
        <w:rPr>
          <w:spacing w:val="4"/>
          <w:sz w:val="24"/>
          <w:szCs w:val="24"/>
        </w:rPr>
        <w:t>l</w:t>
      </w:r>
      <w:r>
        <w:rPr>
          <w:sz w:val="24"/>
          <w:szCs w:val="24"/>
        </w:rPr>
        <w:t>y un</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ted v</w:t>
      </w:r>
      <w:r>
        <w:rPr>
          <w:spacing w:val="-1"/>
          <w:sz w:val="24"/>
          <w:szCs w:val="24"/>
        </w:rPr>
        <w:t>a</w:t>
      </w:r>
      <w:r>
        <w:rPr>
          <w:sz w:val="24"/>
          <w:szCs w:val="24"/>
        </w:rPr>
        <w:t>r</w:t>
      </w:r>
      <w:r>
        <w:rPr>
          <w:spacing w:val="2"/>
          <w:sz w:val="24"/>
          <w:szCs w:val="24"/>
        </w:rPr>
        <w:t>i</w:t>
      </w:r>
      <w:r>
        <w:rPr>
          <w:spacing w:val="-1"/>
          <w:sz w:val="24"/>
          <w:szCs w:val="24"/>
        </w:rPr>
        <w:t>a</w:t>
      </w:r>
      <w:r>
        <w:rPr>
          <w:sz w:val="24"/>
          <w:szCs w:val="24"/>
        </w:rPr>
        <w:t xml:space="preserve">bles </w:t>
      </w:r>
      <w:r>
        <w:rPr>
          <w:spacing w:val="-1"/>
          <w:sz w:val="24"/>
          <w:szCs w:val="24"/>
        </w:rPr>
        <w:t>a</w:t>
      </w:r>
      <w:r>
        <w:rPr>
          <w:spacing w:val="1"/>
          <w:sz w:val="24"/>
          <w:szCs w:val="24"/>
        </w:rPr>
        <w:t>r</w:t>
      </w:r>
      <w:r>
        <w:rPr>
          <w:sz w:val="24"/>
          <w:szCs w:val="24"/>
        </w:rPr>
        <w:t>e</w:t>
      </w:r>
      <w:r>
        <w:rPr>
          <w:spacing w:val="-1"/>
          <w:sz w:val="24"/>
          <w:szCs w:val="24"/>
        </w:rPr>
        <w:t xml:space="preserve"> ca</w:t>
      </w:r>
      <w:r>
        <w:rPr>
          <w:sz w:val="24"/>
          <w:szCs w:val="24"/>
        </w:rPr>
        <w:t>l</w:t>
      </w:r>
      <w:r>
        <w:rPr>
          <w:spacing w:val="1"/>
          <w:sz w:val="24"/>
          <w:szCs w:val="24"/>
        </w:rPr>
        <w:t>l</w:t>
      </w:r>
      <w:r>
        <w:rPr>
          <w:spacing w:val="-1"/>
          <w:sz w:val="24"/>
          <w:szCs w:val="24"/>
        </w:rPr>
        <w:t>e</w:t>
      </w:r>
      <w:r>
        <w:rPr>
          <w:sz w:val="24"/>
          <w:szCs w:val="24"/>
        </w:rPr>
        <w:t xml:space="preserve">d </w:t>
      </w:r>
      <w:r>
        <w:rPr>
          <w:spacing w:val="1"/>
          <w:sz w:val="24"/>
          <w:szCs w:val="24"/>
        </w:rPr>
        <w:t>P</w:t>
      </w:r>
      <w:r>
        <w:rPr>
          <w:sz w:val="24"/>
          <w:szCs w:val="24"/>
        </w:rPr>
        <w:t>rin</w:t>
      </w:r>
      <w:r>
        <w:rPr>
          <w:spacing w:val="-1"/>
          <w:sz w:val="24"/>
          <w:szCs w:val="24"/>
        </w:rPr>
        <w:t>c</w:t>
      </w:r>
      <w:r>
        <w:rPr>
          <w:sz w:val="24"/>
          <w:szCs w:val="24"/>
        </w:rPr>
        <w:t>ip</w:t>
      </w:r>
      <w:r>
        <w:rPr>
          <w:spacing w:val="1"/>
          <w:sz w:val="24"/>
          <w:szCs w:val="24"/>
        </w:rPr>
        <w:t>l</w:t>
      </w:r>
      <w:r>
        <w:rPr>
          <w:sz w:val="24"/>
          <w:szCs w:val="24"/>
        </w:rPr>
        <w:t>e Components. The</w:t>
      </w:r>
      <w:r>
        <w:rPr>
          <w:spacing w:val="-1"/>
          <w:sz w:val="24"/>
          <w:szCs w:val="24"/>
        </w:rPr>
        <w:t xml:space="preserve"> </w:t>
      </w:r>
      <w:r>
        <w:rPr>
          <w:sz w:val="24"/>
          <w:szCs w:val="24"/>
        </w:rPr>
        <w:t>output</w:t>
      </w:r>
      <w:r>
        <w:rPr>
          <w:spacing w:val="1"/>
          <w:sz w:val="24"/>
          <w:szCs w:val="24"/>
        </w:rPr>
        <w:t xml:space="preserve"> </w:t>
      </w:r>
      <w:r>
        <w:rPr>
          <w:sz w:val="24"/>
          <w:szCs w:val="24"/>
        </w:rPr>
        <w:t>of P</w:t>
      </w:r>
      <w:r>
        <w:rPr>
          <w:spacing w:val="1"/>
          <w:sz w:val="24"/>
          <w:szCs w:val="24"/>
        </w:rPr>
        <w:t>C</w:t>
      </w:r>
      <w:r>
        <w:rPr>
          <w:sz w:val="24"/>
          <w:szCs w:val="24"/>
        </w:rPr>
        <w:t xml:space="preserve">A </w:t>
      </w:r>
      <w:r>
        <w:rPr>
          <w:spacing w:val="-1"/>
          <w:sz w:val="24"/>
          <w:szCs w:val="24"/>
        </w:rPr>
        <w:t>c</w:t>
      </w:r>
      <w:r>
        <w:rPr>
          <w:sz w:val="24"/>
          <w:szCs w:val="24"/>
        </w:rPr>
        <w:t>onsists</w:t>
      </w:r>
      <w:r>
        <w:rPr>
          <w:spacing w:val="1"/>
          <w:sz w:val="24"/>
          <w:szCs w:val="24"/>
        </w:rPr>
        <w:t xml:space="preserve"> </w:t>
      </w:r>
      <w:r>
        <w:rPr>
          <w:sz w:val="24"/>
          <w:szCs w:val="24"/>
        </w:rPr>
        <w:t xml:space="preserve">of </w:t>
      </w:r>
      <w:r>
        <w:rPr>
          <w:spacing w:val="-1"/>
          <w:sz w:val="24"/>
          <w:szCs w:val="24"/>
        </w:rPr>
        <w:t>c</w:t>
      </w:r>
      <w:r>
        <w:rPr>
          <w:sz w:val="24"/>
          <w:szCs w:val="24"/>
        </w:rPr>
        <w:t>o</w:t>
      </w:r>
      <w:r>
        <w:rPr>
          <w:spacing w:val="-1"/>
          <w:sz w:val="24"/>
          <w:szCs w:val="24"/>
        </w:rPr>
        <w:t>e</w:t>
      </w:r>
      <w:r>
        <w:rPr>
          <w:sz w:val="24"/>
          <w:szCs w:val="24"/>
        </w:rPr>
        <w:t>ff</w:t>
      </w:r>
      <w:r>
        <w:rPr>
          <w:spacing w:val="2"/>
          <w:sz w:val="24"/>
          <w:szCs w:val="24"/>
        </w:rPr>
        <w:t>i</w:t>
      </w:r>
      <w:r>
        <w:rPr>
          <w:spacing w:val="-1"/>
          <w:sz w:val="24"/>
          <w:szCs w:val="24"/>
        </w:rPr>
        <w:t>c</w:t>
      </w:r>
      <w:r>
        <w:rPr>
          <w:sz w:val="24"/>
          <w:szCs w:val="24"/>
        </w:rPr>
        <w:t>ients th</w:t>
      </w:r>
      <w:r>
        <w:rPr>
          <w:spacing w:val="-1"/>
          <w:sz w:val="24"/>
          <w:szCs w:val="24"/>
        </w:rPr>
        <w:t>a</w:t>
      </w:r>
      <w:r>
        <w:rPr>
          <w:sz w:val="24"/>
          <w:szCs w:val="24"/>
        </w:rPr>
        <w:t>t de</w:t>
      </w:r>
      <w:r>
        <w:rPr>
          <w:spacing w:val="-1"/>
          <w:sz w:val="24"/>
          <w:szCs w:val="24"/>
        </w:rPr>
        <w:t>f</w:t>
      </w:r>
      <w:r>
        <w:rPr>
          <w:sz w:val="24"/>
          <w:szCs w:val="24"/>
        </w:rPr>
        <w:t>ine t</w:t>
      </w:r>
      <w:r>
        <w:rPr>
          <w:spacing w:val="2"/>
          <w:sz w:val="24"/>
          <w:szCs w:val="24"/>
        </w:rPr>
        <w:t>h</w:t>
      </w:r>
      <w:r>
        <w:rPr>
          <w:sz w:val="24"/>
          <w:szCs w:val="24"/>
        </w:rPr>
        <w:t>e</w:t>
      </w:r>
      <w:r>
        <w:rPr>
          <w:spacing w:val="-1"/>
          <w:sz w:val="24"/>
          <w:szCs w:val="24"/>
        </w:rPr>
        <w:t xml:space="preserve"> </w:t>
      </w:r>
      <w:r>
        <w:rPr>
          <w:sz w:val="24"/>
          <w:szCs w:val="24"/>
        </w:rPr>
        <w:t>l</w:t>
      </w:r>
      <w:r>
        <w:rPr>
          <w:spacing w:val="1"/>
          <w:sz w:val="24"/>
          <w:szCs w:val="24"/>
        </w:rPr>
        <w:t>i</w:t>
      </w:r>
      <w:r>
        <w:rPr>
          <w:sz w:val="24"/>
          <w:szCs w:val="24"/>
        </w:rPr>
        <w:t>n</w:t>
      </w:r>
      <w:r>
        <w:rPr>
          <w:spacing w:val="-1"/>
          <w:sz w:val="24"/>
          <w:szCs w:val="24"/>
        </w:rPr>
        <w:t>ea</w:t>
      </w:r>
      <w:r>
        <w:rPr>
          <w:sz w:val="24"/>
          <w:szCs w:val="24"/>
        </w:rPr>
        <w:t xml:space="preserve">r </w:t>
      </w:r>
      <w:r>
        <w:rPr>
          <w:spacing w:val="-2"/>
          <w:sz w:val="24"/>
          <w:szCs w:val="24"/>
        </w:rPr>
        <w:t>c</w:t>
      </w:r>
      <w:r>
        <w:rPr>
          <w:sz w:val="24"/>
          <w:szCs w:val="24"/>
        </w:rPr>
        <w:t>omb</w:t>
      </w:r>
      <w:r>
        <w:rPr>
          <w:spacing w:val="1"/>
          <w:sz w:val="24"/>
          <w:szCs w:val="24"/>
        </w:rPr>
        <w:t>i</w:t>
      </w:r>
      <w:r>
        <w:rPr>
          <w:sz w:val="24"/>
          <w:szCs w:val="24"/>
        </w:rPr>
        <w:t>n</w:t>
      </w:r>
      <w:r>
        <w:rPr>
          <w:spacing w:val="-1"/>
          <w:sz w:val="24"/>
          <w:szCs w:val="24"/>
        </w:rPr>
        <w:t>a</w:t>
      </w:r>
      <w:r>
        <w:rPr>
          <w:sz w:val="24"/>
          <w:szCs w:val="24"/>
        </w:rPr>
        <w:t>t</w:t>
      </w:r>
      <w:r>
        <w:rPr>
          <w:spacing w:val="1"/>
          <w:sz w:val="24"/>
          <w:szCs w:val="24"/>
        </w:rPr>
        <w:t>i</w:t>
      </w:r>
      <w:r>
        <w:rPr>
          <w:sz w:val="24"/>
          <w:szCs w:val="24"/>
        </w:rPr>
        <w:t>ons us</w:t>
      </w:r>
      <w:r>
        <w:rPr>
          <w:spacing w:val="2"/>
          <w:sz w:val="24"/>
          <w:szCs w:val="24"/>
        </w:rPr>
        <w:t>e</w:t>
      </w:r>
      <w:r>
        <w:rPr>
          <w:sz w:val="24"/>
          <w:szCs w:val="24"/>
        </w:rPr>
        <w:t>d to ob</w:t>
      </w:r>
      <w:r>
        <w:rPr>
          <w:spacing w:val="1"/>
          <w:sz w:val="24"/>
          <w:szCs w:val="24"/>
        </w:rPr>
        <w:t>t</w:t>
      </w:r>
      <w:r>
        <w:rPr>
          <w:spacing w:val="-1"/>
          <w:sz w:val="24"/>
          <w:szCs w:val="24"/>
        </w:rPr>
        <w:t>a</w:t>
      </w:r>
      <w:r>
        <w:rPr>
          <w:sz w:val="24"/>
          <w:szCs w:val="24"/>
        </w:rPr>
        <w:t xml:space="preserve">in </w:t>
      </w:r>
      <w:r>
        <w:rPr>
          <w:spacing w:val="1"/>
          <w:sz w:val="24"/>
          <w:szCs w:val="24"/>
        </w:rPr>
        <w:t>t</w:t>
      </w:r>
      <w:r>
        <w:rPr>
          <w:sz w:val="24"/>
          <w:szCs w:val="24"/>
        </w:rPr>
        <w:t>he</w:t>
      </w:r>
      <w:r>
        <w:rPr>
          <w:spacing w:val="-1"/>
          <w:sz w:val="24"/>
          <w:szCs w:val="24"/>
        </w:rPr>
        <w:t xml:space="preserve"> </w:t>
      </w:r>
      <w:r>
        <w:rPr>
          <w:sz w:val="24"/>
          <w:szCs w:val="24"/>
        </w:rPr>
        <w:t>n</w:t>
      </w:r>
      <w:r>
        <w:rPr>
          <w:spacing w:val="-1"/>
          <w:sz w:val="24"/>
          <w:szCs w:val="24"/>
        </w:rPr>
        <w:t>e</w:t>
      </w:r>
      <w:r>
        <w:rPr>
          <w:sz w:val="24"/>
          <w:szCs w:val="24"/>
        </w:rPr>
        <w:t>w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 (PC</w:t>
      </w:r>
      <w:r>
        <w:rPr>
          <w:spacing w:val="1"/>
          <w:sz w:val="24"/>
          <w:szCs w:val="24"/>
        </w:rPr>
        <w:t xml:space="preserve"> </w:t>
      </w:r>
      <w:r>
        <w:rPr>
          <w:sz w:val="24"/>
          <w:szCs w:val="24"/>
        </w:rPr>
        <w:t>loadin</w:t>
      </w:r>
      <w:r>
        <w:rPr>
          <w:spacing w:val="-2"/>
          <w:sz w:val="24"/>
          <w:szCs w:val="24"/>
        </w:rPr>
        <w:t>g</w:t>
      </w:r>
      <w:r>
        <w:rPr>
          <w:sz w:val="24"/>
          <w:szCs w:val="24"/>
        </w:rPr>
        <w:t>s)</w:t>
      </w:r>
      <w:r>
        <w:rPr>
          <w:spacing w:val="2"/>
          <w:sz w:val="24"/>
          <w:szCs w:val="24"/>
        </w:rPr>
        <w:t xml:space="preserve"> </w:t>
      </w:r>
      <w:r>
        <w:rPr>
          <w:spacing w:val="-1"/>
          <w:sz w:val="24"/>
          <w:szCs w:val="24"/>
        </w:rPr>
        <w:t>a</w:t>
      </w:r>
      <w:r>
        <w:rPr>
          <w:sz w:val="24"/>
          <w:szCs w:val="24"/>
        </w:rPr>
        <w:t>nd the n</w:t>
      </w:r>
      <w:r>
        <w:rPr>
          <w:spacing w:val="-1"/>
          <w:sz w:val="24"/>
          <w:szCs w:val="24"/>
        </w:rPr>
        <w:t>e</w:t>
      </w:r>
      <w:r>
        <w:rPr>
          <w:sz w:val="24"/>
          <w:szCs w:val="24"/>
        </w:rPr>
        <w:t>w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 (P</w:t>
      </w:r>
      <w:r>
        <w:rPr>
          <w:spacing w:val="1"/>
          <w:sz w:val="24"/>
          <w:szCs w:val="24"/>
        </w:rPr>
        <w:t>C</w:t>
      </w:r>
      <w:r>
        <w:rPr>
          <w:sz w:val="24"/>
          <w:szCs w:val="24"/>
        </w:rPr>
        <w:t>s) th</w:t>
      </w:r>
      <w:r>
        <w:rPr>
          <w:spacing w:val="1"/>
          <w:sz w:val="24"/>
          <w:szCs w:val="24"/>
        </w:rPr>
        <w:t>e</w:t>
      </w:r>
      <w:r>
        <w:rPr>
          <w:sz w:val="24"/>
          <w:szCs w:val="24"/>
        </w:rPr>
        <w:t>mselv</w:t>
      </w:r>
      <w:r>
        <w:rPr>
          <w:spacing w:val="-1"/>
          <w:sz w:val="24"/>
          <w:szCs w:val="24"/>
        </w:rPr>
        <w:t>e</w:t>
      </w:r>
      <w:r>
        <w:rPr>
          <w:sz w:val="24"/>
          <w:szCs w:val="24"/>
        </w:rPr>
        <w:t>s. E</w:t>
      </w:r>
      <w:r>
        <w:rPr>
          <w:spacing w:val="2"/>
          <w:sz w:val="24"/>
          <w:szCs w:val="24"/>
        </w:rPr>
        <w:t>x</w:t>
      </w:r>
      <w:r>
        <w:rPr>
          <w:spacing w:val="-1"/>
          <w:sz w:val="24"/>
          <w:szCs w:val="24"/>
        </w:rPr>
        <w:t>a</w:t>
      </w:r>
      <w:r>
        <w:rPr>
          <w:sz w:val="24"/>
          <w:szCs w:val="24"/>
        </w:rPr>
        <w:t>m</w:t>
      </w:r>
      <w:r>
        <w:rPr>
          <w:spacing w:val="1"/>
          <w:sz w:val="24"/>
          <w:szCs w:val="24"/>
        </w:rPr>
        <w:t>i</w:t>
      </w:r>
      <w:r>
        <w:rPr>
          <w:sz w:val="24"/>
          <w:szCs w:val="24"/>
        </w:rPr>
        <w:t>ning</w:t>
      </w:r>
      <w:r>
        <w:rPr>
          <w:spacing w:val="-2"/>
          <w:sz w:val="24"/>
          <w:szCs w:val="24"/>
        </w:rPr>
        <w:t xml:space="preserve"> </w:t>
      </w:r>
      <w:r>
        <w:rPr>
          <w:sz w:val="24"/>
          <w:szCs w:val="24"/>
        </w:rPr>
        <w:t>the PC loadin</w:t>
      </w:r>
      <w:r>
        <w:rPr>
          <w:spacing w:val="-2"/>
          <w:sz w:val="24"/>
          <w:szCs w:val="24"/>
        </w:rPr>
        <w:t>g</w:t>
      </w:r>
      <w:r>
        <w:rPr>
          <w:sz w:val="24"/>
          <w:szCs w:val="24"/>
        </w:rPr>
        <w:t xml:space="preserve">s </w:t>
      </w:r>
      <w:r>
        <w:rPr>
          <w:spacing w:val="-1"/>
          <w:sz w:val="24"/>
          <w:szCs w:val="24"/>
        </w:rPr>
        <w:t>a</w:t>
      </w:r>
      <w:r>
        <w:rPr>
          <w:sz w:val="24"/>
          <w:szCs w:val="24"/>
        </w:rPr>
        <w:t>nd plo</w:t>
      </w:r>
      <w:r>
        <w:rPr>
          <w:spacing w:val="1"/>
          <w:sz w:val="24"/>
          <w:szCs w:val="24"/>
        </w:rPr>
        <w:t>t</w:t>
      </w:r>
      <w:r>
        <w:rPr>
          <w:sz w:val="24"/>
          <w:szCs w:val="24"/>
        </w:rPr>
        <w:t>t</w:t>
      </w:r>
      <w:r>
        <w:rPr>
          <w:spacing w:val="1"/>
          <w:sz w:val="24"/>
          <w:szCs w:val="24"/>
        </w:rPr>
        <w:t>i</w:t>
      </w:r>
      <w:r>
        <w:rPr>
          <w:sz w:val="24"/>
          <w:szCs w:val="24"/>
        </w:rPr>
        <w:t>ng</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P</w:t>
      </w:r>
      <w:r>
        <w:rPr>
          <w:sz w:val="24"/>
          <w:szCs w:val="24"/>
        </w:rPr>
        <w:t xml:space="preserve">Cs </w:t>
      </w:r>
      <w:r>
        <w:rPr>
          <w:spacing w:val="-1"/>
          <w:sz w:val="24"/>
          <w:szCs w:val="24"/>
        </w:rPr>
        <w:t>ca</w:t>
      </w:r>
      <w:r>
        <w:rPr>
          <w:sz w:val="24"/>
          <w:szCs w:val="24"/>
        </w:rPr>
        <w:t xml:space="preserve">n </w:t>
      </w:r>
      <w:r>
        <w:rPr>
          <w:spacing w:val="-1"/>
          <w:sz w:val="24"/>
          <w:szCs w:val="24"/>
        </w:rPr>
        <w:t>a</w:t>
      </w:r>
      <w:r>
        <w:rPr>
          <w:sz w:val="24"/>
          <w:szCs w:val="24"/>
        </w:rPr>
        <w:t xml:space="preserve">id </w:t>
      </w:r>
      <w:r>
        <w:rPr>
          <w:spacing w:val="1"/>
          <w:sz w:val="24"/>
          <w:szCs w:val="24"/>
        </w:rPr>
        <w:t>i</w:t>
      </w:r>
      <w:r>
        <w:rPr>
          <w:sz w:val="24"/>
          <w:szCs w:val="24"/>
        </w:rPr>
        <w:t>n d</w:t>
      </w:r>
      <w:r>
        <w:rPr>
          <w:spacing w:val="-1"/>
          <w:sz w:val="24"/>
          <w:szCs w:val="24"/>
        </w:rPr>
        <w:t>a</w:t>
      </w:r>
      <w:r>
        <w:rPr>
          <w:sz w:val="24"/>
          <w:szCs w:val="24"/>
        </w:rPr>
        <w:t>ta in</w:t>
      </w:r>
      <w:r>
        <w:rPr>
          <w:spacing w:val="1"/>
          <w:sz w:val="24"/>
          <w:szCs w:val="24"/>
        </w:rPr>
        <w:t>t</w:t>
      </w:r>
      <w:r>
        <w:rPr>
          <w:spacing w:val="-1"/>
          <w:sz w:val="24"/>
          <w:szCs w:val="24"/>
        </w:rPr>
        <w:t>e</w:t>
      </w:r>
      <w:r>
        <w:rPr>
          <w:sz w:val="24"/>
          <w:szCs w:val="24"/>
        </w:rPr>
        <w:t>rp</w:t>
      </w:r>
      <w:r>
        <w:rPr>
          <w:spacing w:val="-1"/>
          <w:sz w:val="24"/>
          <w:szCs w:val="24"/>
        </w:rPr>
        <w:t>re</w:t>
      </w:r>
      <w:r>
        <w:rPr>
          <w:sz w:val="24"/>
          <w:szCs w:val="24"/>
        </w:rPr>
        <w:t>tation, pa</w:t>
      </w:r>
      <w:r>
        <w:rPr>
          <w:spacing w:val="-1"/>
          <w:sz w:val="24"/>
          <w:szCs w:val="24"/>
        </w:rPr>
        <w:t>r</w:t>
      </w:r>
      <w:r>
        <w:rPr>
          <w:sz w:val="24"/>
          <w:szCs w:val="24"/>
        </w:rPr>
        <w:t>t</w:t>
      </w:r>
      <w:r>
        <w:rPr>
          <w:spacing w:val="1"/>
          <w:sz w:val="24"/>
          <w:szCs w:val="24"/>
        </w:rPr>
        <w:t>i</w:t>
      </w:r>
      <w:r>
        <w:rPr>
          <w:spacing w:val="-1"/>
          <w:sz w:val="24"/>
          <w:szCs w:val="24"/>
        </w:rPr>
        <w:t>c</w:t>
      </w:r>
      <w:r>
        <w:rPr>
          <w:sz w:val="24"/>
          <w:szCs w:val="24"/>
        </w:rPr>
        <w:t>u</w:t>
      </w:r>
      <w:r>
        <w:rPr>
          <w:spacing w:val="3"/>
          <w:sz w:val="24"/>
          <w:szCs w:val="24"/>
        </w:rPr>
        <w:t>l</w:t>
      </w:r>
      <w:r>
        <w:rPr>
          <w:spacing w:val="-1"/>
          <w:sz w:val="24"/>
          <w:szCs w:val="24"/>
        </w:rPr>
        <w:t>a</w:t>
      </w:r>
      <w:r>
        <w:rPr>
          <w:sz w:val="24"/>
          <w:szCs w:val="24"/>
        </w:rPr>
        <w:t>r</w:t>
      </w:r>
      <w:r>
        <w:rPr>
          <w:spacing w:val="2"/>
          <w:sz w:val="24"/>
          <w:szCs w:val="24"/>
        </w:rPr>
        <w:t>l</w:t>
      </w:r>
      <w:r>
        <w:rPr>
          <w:sz w:val="24"/>
          <w:szCs w:val="24"/>
        </w:rPr>
        <w:t>y</w:t>
      </w:r>
      <w:r>
        <w:rPr>
          <w:spacing w:val="-3"/>
          <w:sz w:val="24"/>
          <w:szCs w:val="24"/>
        </w:rPr>
        <w:t xml:space="preserve"> </w:t>
      </w:r>
      <w:r>
        <w:rPr>
          <w:sz w:val="24"/>
          <w:szCs w:val="24"/>
        </w:rPr>
        <w:t>with h</w:t>
      </w:r>
      <w:r>
        <w:rPr>
          <w:spacing w:val="3"/>
          <w:sz w:val="24"/>
          <w:szCs w:val="24"/>
        </w:rPr>
        <w:t>i</w:t>
      </w:r>
      <w:r>
        <w:rPr>
          <w:spacing w:val="-2"/>
          <w:sz w:val="24"/>
          <w:szCs w:val="24"/>
        </w:rPr>
        <w:t>g</w:t>
      </w:r>
      <w:r>
        <w:rPr>
          <w:sz w:val="24"/>
          <w:szCs w:val="24"/>
        </w:rPr>
        <w:t>h</w:t>
      </w:r>
      <w:r>
        <w:rPr>
          <w:spacing w:val="-1"/>
          <w:sz w:val="24"/>
          <w:szCs w:val="24"/>
        </w:rPr>
        <w:t>e</w:t>
      </w:r>
      <w:r>
        <w:rPr>
          <w:sz w:val="24"/>
          <w:szCs w:val="24"/>
        </w:rPr>
        <w:t>r dim</w:t>
      </w:r>
      <w:r>
        <w:rPr>
          <w:spacing w:val="-1"/>
          <w:sz w:val="24"/>
          <w:szCs w:val="24"/>
        </w:rPr>
        <w:t>e</w:t>
      </w:r>
      <w:r>
        <w:rPr>
          <w:sz w:val="24"/>
          <w:szCs w:val="24"/>
        </w:rPr>
        <w:t>nsion</w:t>
      </w:r>
      <w:r>
        <w:rPr>
          <w:spacing w:val="1"/>
          <w:sz w:val="24"/>
          <w:szCs w:val="24"/>
        </w:rPr>
        <w:t>a</w:t>
      </w:r>
      <w:r>
        <w:rPr>
          <w:sz w:val="24"/>
          <w:szCs w:val="24"/>
        </w:rPr>
        <w:t>l d</w:t>
      </w:r>
      <w:r>
        <w:rPr>
          <w:spacing w:val="-1"/>
          <w:sz w:val="24"/>
          <w:szCs w:val="24"/>
        </w:rPr>
        <w:t>a</w:t>
      </w:r>
      <w:r>
        <w:rPr>
          <w:sz w:val="24"/>
          <w:szCs w:val="24"/>
        </w:rPr>
        <w:t>ta.</w:t>
      </w:r>
    </w:p>
    <w:p w:rsidR="008D6668" w:rsidRDefault="007D1EC6">
      <w:pPr>
        <w:spacing w:before="8"/>
        <w:ind w:left="116"/>
        <w:rPr>
          <w:sz w:val="24"/>
          <w:szCs w:val="24"/>
        </w:rPr>
      </w:pPr>
      <w:r>
        <w:rPr>
          <w:b/>
          <w:spacing w:val="-3"/>
          <w:sz w:val="24"/>
          <w:szCs w:val="24"/>
        </w:rPr>
        <w:t>P</w:t>
      </w:r>
      <w:r>
        <w:rPr>
          <w:b/>
          <w:spacing w:val="2"/>
          <w:sz w:val="24"/>
          <w:szCs w:val="24"/>
        </w:rPr>
        <w:t>C</w:t>
      </w:r>
      <w:r>
        <w:rPr>
          <w:b/>
          <w:sz w:val="24"/>
          <w:szCs w:val="24"/>
        </w:rPr>
        <w:t xml:space="preserve">A </w:t>
      </w:r>
      <w:r>
        <w:rPr>
          <w:b/>
          <w:spacing w:val="-1"/>
          <w:sz w:val="24"/>
          <w:szCs w:val="24"/>
        </w:rPr>
        <w:t>A</w:t>
      </w:r>
      <w:r>
        <w:rPr>
          <w:b/>
          <w:sz w:val="24"/>
          <w:szCs w:val="24"/>
        </w:rPr>
        <w:t>lgori</w:t>
      </w:r>
      <w:r>
        <w:rPr>
          <w:b/>
          <w:spacing w:val="-1"/>
          <w:sz w:val="24"/>
          <w:szCs w:val="24"/>
        </w:rPr>
        <w:t>t</w:t>
      </w:r>
      <w:r>
        <w:rPr>
          <w:b/>
          <w:spacing w:val="3"/>
          <w:sz w:val="24"/>
          <w:szCs w:val="24"/>
        </w:rPr>
        <w:t>h</w:t>
      </w:r>
      <w:r>
        <w:rPr>
          <w:b/>
          <w:sz w:val="24"/>
          <w:szCs w:val="24"/>
        </w:rPr>
        <w:t>m</w:t>
      </w:r>
    </w:p>
    <w:p w:rsidR="008D6668" w:rsidRDefault="008D6668">
      <w:pPr>
        <w:spacing w:before="4" w:line="120" w:lineRule="exact"/>
        <w:rPr>
          <w:sz w:val="13"/>
          <w:szCs w:val="13"/>
        </w:rPr>
      </w:pPr>
    </w:p>
    <w:p w:rsidR="008D6668" w:rsidRDefault="007D1EC6">
      <w:pPr>
        <w:spacing w:line="359" w:lineRule="auto"/>
        <w:ind w:left="116" w:right="101"/>
        <w:rPr>
          <w:sz w:val="24"/>
          <w:szCs w:val="24"/>
        </w:rPr>
      </w:pPr>
      <w:r>
        <w:rPr>
          <w:sz w:val="24"/>
          <w:szCs w:val="24"/>
        </w:rPr>
        <w:t>Giv</w:t>
      </w:r>
      <w:r>
        <w:rPr>
          <w:spacing w:val="-1"/>
          <w:sz w:val="24"/>
          <w:szCs w:val="24"/>
        </w:rPr>
        <w:t>e</w:t>
      </w:r>
      <w:r>
        <w:rPr>
          <w:sz w:val="24"/>
          <w:szCs w:val="24"/>
        </w:rPr>
        <w:t>n a</w:t>
      </w:r>
      <w:r>
        <w:rPr>
          <w:spacing w:val="-1"/>
          <w:sz w:val="24"/>
          <w:szCs w:val="24"/>
        </w:rPr>
        <w:t xml:space="preserve"> </w:t>
      </w:r>
      <w:r>
        <w:rPr>
          <w:sz w:val="24"/>
          <w:szCs w:val="24"/>
        </w:rPr>
        <w:t>d</w:t>
      </w:r>
      <w:r>
        <w:rPr>
          <w:spacing w:val="-1"/>
          <w:sz w:val="24"/>
          <w:szCs w:val="24"/>
        </w:rPr>
        <w:t>a</w:t>
      </w:r>
      <w:r>
        <w:rPr>
          <w:sz w:val="24"/>
          <w:szCs w:val="24"/>
        </w:rPr>
        <w:t xml:space="preserve">ta </w:t>
      </w:r>
      <w:r>
        <w:rPr>
          <w:spacing w:val="2"/>
          <w:sz w:val="24"/>
          <w:szCs w:val="24"/>
        </w:rPr>
        <w:t>m</w:t>
      </w:r>
      <w:r>
        <w:rPr>
          <w:spacing w:val="-1"/>
          <w:sz w:val="24"/>
          <w:szCs w:val="24"/>
        </w:rPr>
        <w:t>a</w:t>
      </w:r>
      <w:r>
        <w:rPr>
          <w:sz w:val="24"/>
          <w:szCs w:val="24"/>
        </w:rPr>
        <w:t>trix</w:t>
      </w:r>
      <w:r>
        <w:rPr>
          <w:spacing w:val="2"/>
          <w:sz w:val="24"/>
          <w:szCs w:val="24"/>
        </w:rPr>
        <w:t xml:space="preserve"> </w:t>
      </w:r>
      <w:r>
        <w:rPr>
          <w:sz w:val="24"/>
          <w:szCs w:val="24"/>
        </w:rPr>
        <w:t>X, t</w:t>
      </w:r>
      <w:r>
        <w:rPr>
          <w:spacing w:val="-2"/>
          <w:sz w:val="24"/>
          <w:szCs w:val="24"/>
        </w:rPr>
        <w:t>h</w:t>
      </w:r>
      <w:r>
        <w:rPr>
          <w:sz w:val="24"/>
          <w:szCs w:val="24"/>
        </w:rPr>
        <w:t>e</w:t>
      </w:r>
      <w:r>
        <w:rPr>
          <w:spacing w:val="-1"/>
          <w:sz w:val="24"/>
          <w:szCs w:val="24"/>
        </w:rPr>
        <w:t xml:space="preserve"> </w:t>
      </w:r>
      <w:r>
        <w:rPr>
          <w:spacing w:val="1"/>
          <w:sz w:val="24"/>
          <w:szCs w:val="24"/>
        </w:rPr>
        <w:t>P</w:t>
      </w:r>
      <w:r>
        <w:rPr>
          <w:sz w:val="24"/>
          <w:szCs w:val="24"/>
        </w:rPr>
        <w:t xml:space="preserve">CA </w:t>
      </w:r>
      <w:r>
        <w:rPr>
          <w:spacing w:val="-1"/>
          <w:sz w:val="24"/>
          <w:szCs w:val="24"/>
        </w:rPr>
        <w:t>a</w:t>
      </w:r>
      <w:r>
        <w:rPr>
          <w:sz w:val="24"/>
          <w:szCs w:val="24"/>
        </w:rPr>
        <w:t>l</w:t>
      </w:r>
      <w:r>
        <w:rPr>
          <w:spacing w:val="-2"/>
          <w:sz w:val="24"/>
          <w:szCs w:val="24"/>
        </w:rPr>
        <w:t>g</w:t>
      </w:r>
      <w:r>
        <w:rPr>
          <w:sz w:val="24"/>
          <w:szCs w:val="24"/>
        </w:rPr>
        <w:t xml:space="preserve">orithm </w:t>
      </w:r>
      <w:r>
        <w:rPr>
          <w:spacing w:val="-1"/>
          <w:sz w:val="24"/>
          <w:szCs w:val="24"/>
        </w:rPr>
        <w:t>c</w:t>
      </w:r>
      <w:r>
        <w:rPr>
          <w:sz w:val="24"/>
          <w:szCs w:val="24"/>
        </w:rPr>
        <w:t xml:space="preserve">onsists of </w:t>
      </w:r>
      <w:r>
        <w:rPr>
          <w:spacing w:val="-1"/>
          <w:sz w:val="24"/>
          <w:szCs w:val="24"/>
        </w:rPr>
        <w:t>f</w:t>
      </w:r>
      <w:r>
        <w:rPr>
          <w:sz w:val="24"/>
          <w:szCs w:val="24"/>
        </w:rPr>
        <w:t>our m</w:t>
      </w:r>
      <w:r>
        <w:rPr>
          <w:spacing w:val="-1"/>
          <w:sz w:val="24"/>
          <w:szCs w:val="24"/>
        </w:rPr>
        <w:t>a</w:t>
      </w:r>
      <w:r>
        <w:rPr>
          <w:sz w:val="24"/>
          <w:szCs w:val="24"/>
        </w:rPr>
        <w:t>in s</w:t>
      </w:r>
      <w:r>
        <w:rPr>
          <w:spacing w:val="1"/>
          <w:sz w:val="24"/>
          <w:szCs w:val="24"/>
        </w:rPr>
        <w:t>t</w:t>
      </w:r>
      <w:r>
        <w:rPr>
          <w:spacing w:val="-1"/>
          <w:sz w:val="24"/>
          <w:szCs w:val="24"/>
        </w:rPr>
        <w:t>e</w:t>
      </w:r>
      <w:r>
        <w:rPr>
          <w:sz w:val="24"/>
          <w:szCs w:val="24"/>
        </w:rPr>
        <w:t>ps:</w:t>
      </w:r>
    </w:p>
    <w:p w:rsidR="004174FF" w:rsidRPr="004174FF" w:rsidRDefault="004174FF" w:rsidP="004174FF">
      <w:pPr>
        <w:pStyle w:val="Default"/>
        <w:numPr>
          <w:ilvl w:val="0"/>
          <w:numId w:val="6"/>
        </w:numPr>
      </w:pPr>
      <w:r w:rsidRPr="004174FF">
        <w:t>Compute the centered data matrix by subtracting off</w:t>
      </w:r>
      <w:r w:rsidRPr="004174FF">
        <w:rPr>
          <w:rFonts w:ascii="Cambria Math" w:hAnsi="Cambria Math" w:cs="Cambria Math"/>
        </w:rPr>
        <w:t>‐</w:t>
      </w:r>
      <w:r w:rsidRPr="004174FF">
        <w:t xml:space="preserve">column means </w:t>
      </w:r>
    </w:p>
    <w:p w:rsidR="004174FF" w:rsidRPr="004174FF" w:rsidRDefault="004174FF" w:rsidP="004174FF">
      <w:pPr>
        <w:pStyle w:val="Default"/>
        <w:numPr>
          <w:ilvl w:val="0"/>
          <w:numId w:val="6"/>
        </w:numPr>
      </w:pPr>
      <w:r w:rsidRPr="004174FF">
        <w:t xml:space="preserve">Compute the covariance matrix of the centered data matrix </w:t>
      </w:r>
    </w:p>
    <w:p w:rsidR="004174FF" w:rsidRPr="004174FF" w:rsidRDefault="004174FF" w:rsidP="004174FF">
      <w:pPr>
        <w:pStyle w:val="Default"/>
        <w:numPr>
          <w:ilvl w:val="0"/>
          <w:numId w:val="6"/>
        </w:numPr>
      </w:pPr>
      <w:r w:rsidRPr="004174FF">
        <w:t>Compute the eigenvectors and eigenvalues using Eigen</w:t>
      </w:r>
      <w:r w:rsidRPr="004174FF">
        <w:rPr>
          <w:rFonts w:ascii="Cambria Math" w:hAnsi="Cambria Math" w:cs="Cambria Math"/>
        </w:rPr>
        <w:t>‐</w:t>
      </w:r>
      <w:r w:rsidRPr="004174FF">
        <w:t xml:space="preserve">decomposition </w:t>
      </w:r>
    </w:p>
    <w:p w:rsidR="008D6668" w:rsidRPr="004174FF" w:rsidRDefault="004174FF" w:rsidP="004174FF">
      <w:pPr>
        <w:pStyle w:val="ListParagraph"/>
        <w:numPr>
          <w:ilvl w:val="0"/>
          <w:numId w:val="6"/>
        </w:numPr>
        <w:spacing w:line="200" w:lineRule="exact"/>
        <w:rPr>
          <w:sz w:val="24"/>
          <w:szCs w:val="24"/>
        </w:rPr>
      </w:pPr>
      <w:r w:rsidRPr="004174FF">
        <w:rPr>
          <w:sz w:val="24"/>
          <w:szCs w:val="24"/>
        </w:rPr>
        <w:t>Compute the transformed data matrix which contains the coordinates of the original data in the new coordinate system defined by the PCs. This matrix will have the correspondence of observations and PC scores.</w:t>
      </w:r>
    </w:p>
    <w:p w:rsidR="008D6668" w:rsidRDefault="008D6668">
      <w:pPr>
        <w:spacing w:before="5" w:line="220" w:lineRule="exact"/>
        <w:rPr>
          <w:sz w:val="22"/>
          <w:szCs w:val="22"/>
        </w:rPr>
      </w:pPr>
    </w:p>
    <w:p w:rsidR="008D6668" w:rsidRDefault="007D1EC6">
      <w:pPr>
        <w:ind w:left="116"/>
        <w:rPr>
          <w:sz w:val="24"/>
          <w:szCs w:val="24"/>
        </w:rPr>
      </w:pPr>
      <w:r>
        <w:rPr>
          <w:b/>
          <w:spacing w:val="-3"/>
          <w:sz w:val="24"/>
          <w:szCs w:val="24"/>
        </w:rPr>
        <w:t>F</w:t>
      </w:r>
      <w:r>
        <w:rPr>
          <w:b/>
          <w:sz w:val="24"/>
          <w:szCs w:val="24"/>
        </w:rPr>
        <w:t>a</w:t>
      </w:r>
      <w:r>
        <w:rPr>
          <w:b/>
          <w:spacing w:val="1"/>
          <w:sz w:val="24"/>
          <w:szCs w:val="24"/>
        </w:rPr>
        <w:t>c</w:t>
      </w:r>
      <w:r>
        <w:rPr>
          <w:b/>
          <w:sz w:val="24"/>
          <w:szCs w:val="24"/>
        </w:rPr>
        <w:t>tor</w:t>
      </w:r>
      <w:r>
        <w:rPr>
          <w:b/>
          <w:spacing w:val="-1"/>
          <w:sz w:val="24"/>
          <w:szCs w:val="24"/>
        </w:rPr>
        <w:t xml:space="preserve"> </w:t>
      </w:r>
      <w:r>
        <w:rPr>
          <w:b/>
          <w:sz w:val="24"/>
          <w:szCs w:val="24"/>
        </w:rPr>
        <w:t>Ana</w:t>
      </w:r>
      <w:r>
        <w:rPr>
          <w:b/>
          <w:spacing w:val="1"/>
          <w:sz w:val="24"/>
          <w:szCs w:val="24"/>
        </w:rPr>
        <w:t>l</w:t>
      </w:r>
      <w:r>
        <w:rPr>
          <w:b/>
          <w:sz w:val="24"/>
          <w:szCs w:val="24"/>
        </w:rPr>
        <w:t>ysis</w:t>
      </w:r>
    </w:p>
    <w:p w:rsidR="008D6668" w:rsidRDefault="008D6668">
      <w:pPr>
        <w:spacing w:line="200" w:lineRule="exact"/>
      </w:pPr>
    </w:p>
    <w:p w:rsidR="008D6668" w:rsidRDefault="007D1EC6" w:rsidP="004174FF">
      <w:pPr>
        <w:spacing w:line="360" w:lineRule="auto"/>
        <w:ind w:right="26"/>
        <w:jc w:val="both"/>
        <w:rPr>
          <w:sz w:val="24"/>
          <w:szCs w:val="24"/>
        </w:rPr>
      </w:pPr>
      <w:r>
        <w:rPr>
          <w:spacing w:val="-1"/>
          <w:sz w:val="24"/>
          <w:szCs w:val="24"/>
        </w:rPr>
        <w:t>Fac</w:t>
      </w:r>
      <w:r>
        <w:rPr>
          <w:sz w:val="24"/>
          <w:szCs w:val="24"/>
        </w:rPr>
        <w:t>tor</w:t>
      </w:r>
      <w:r>
        <w:rPr>
          <w:spacing w:val="2"/>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1"/>
          <w:sz w:val="24"/>
          <w:szCs w:val="24"/>
        </w:rPr>
        <w:t xml:space="preserve"> </w:t>
      </w:r>
      <w:r>
        <w:rPr>
          <w:sz w:val="24"/>
          <w:szCs w:val="24"/>
        </w:rPr>
        <w:t>is a statist</w:t>
      </w:r>
      <w:r>
        <w:rPr>
          <w:spacing w:val="1"/>
          <w:sz w:val="24"/>
          <w:szCs w:val="24"/>
        </w:rPr>
        <w:t>i</w:t>
      </w:r>
      <w:r>
        <w:rPr>
          <w:spacing w:val="-1"/>
          <w:sz w:val="24"/>
          <w:szCs w:val="24"/>
        </w:rPr>
        <w:t>ca</w:t>
      </w:r>
      <w:r>
        <w:rPr>
          <w:sz w:val="24"/>
          <w:szCs w:val="24"/>
        </w:rPr>
        <w:t xml:space="preserve">l </w:t>
      </w:r>
      <w:r>
        <w:rPr>
          <w:spacing w:val="1"/>
          <w:sz w:val="24"/>
          <w:szCs w:val="24"/>
        </w:rPr>
        <w:t>te</w:t>
      </w:r>
      <w:r>
        <w:rPr>
          <w:spacing w:val="-1"/>
          <w:sz w:val="24"/>
          <w:szCs w:val="24"/>
        </w:rPr>
        <w:t>c</w:t>
      </w:r>
      <w:r>
        <w:rPr>
          <w:sz w:val="24"/>
          <w:szCs w:val="24"/>
        </w:rPr>
        <w:t>hnique us</w:t>
      </w:r>
      <w:r>
        <w:rPr>
          <w:spacing w:val="-1"/>
          <w:sz w:val="24"/>
          <w:szCs w:val="24"/>
        </w:rPr>
        <w:t>e</w:t>
      </w:r>
      <w:r>
        <w:rPr>
          <w:sz w:val="24"/>
          <w:szCs w:val="24"/>
        </w:rPr>
        <w:t>d to d</w:t>
      </w:r>
      <w:r>
        <w:rPr>
          <w:spacing w:val="-1"/>
          <w:sz w:val="24"/>
          <w:szCs w:val="24"/>
        </w:rPr>
        <w:t>e</w:t>
      </w:r>
      <w:r>
        <w:rPr>
          <w:sz w:val="24"/>
          <w:szCs w:val="24"/>
        </w:rPr>
        <w:t>s</w:t>
      </w:r>
      <w:r>
        <w:rPr>
          <w:spacing w:val="-1"/>
          <w:sz w:val="24"/>
          <w:szCs w:val="24"/>
        </w:rPr>
        <w:t>c</w:t>
      </w:r>
      <w:r>
        <w:rPr>
          <w:sz w:val="24"/>
          <w:szCs w:val="24"/>
        </w:rPr>
        <w:t>ribe</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3"/>
          <w:sz w:val="24"/>
          <w:szCs w:val="24"/>
        </w:rPr>
        <w:t xml:space="preserve"> </w:t>
      </w:r>
      <w:r>
        <w:rPr>
          <w:spacing w:val="-1"/>
          <w:sz w:val="24"/>
          <w:szCs w:val="24"/>
        </w:rPr>
        <w:t>a</w:t>
      </w:r>
      <w:r>
        <w:rPr>
          <w:sz w:val="24"/>
          <w:szCs w:val="24"/>
        </w:rPr>
        <w:t>mong</w:t>
      </w:r>
      <w:r>
        <w:rPr>
          <w:spacing w:val="-2"/>
          <w:sz w:val="24"/>
          <w:szCs w:val="24"/>
        </w:rPr>
        <w:t xml:space="preserve"> </w:t>
      </w:r>
      <w:r>
        <w:rPr>
          <w:sz w:val="24"/>
          <w:szCs w:val="24"/>
        </w:rPr>
        <w:t>obs</w:t>
      </w:r>
      <w:r>
        <w:rPr>
          <w:spacing w:val="1"/>
          <w:sz w:val="24"/>
          <w:szCs w:val="24"/>
        </w:rPr>
        <w:t>e</w:t>
      </w:r>
      <w:r>
        <w:rPr>
          <w:sz w:val="24"/>
          <w:szCs w:val="24"/>
        </w:rPr>
        <w:t>rv</w:t>
      </w:r>
      <w:r>
        <w:rPr>
          <w:spacing w:val="-2"/>
          <w:sz w:val="24"/>
          <w:szCs w:val="24"/>
        </w:rPr>
        <w:t>e</w:t>
      </w:r>
      <w:r>
        <w:rPr>
          <w:sz w:val="24"/>
          <w:szCs w:val="24"/>
        </w:rPr>
        <w:t xml:space="preserve">d, </w:t>
      </w:r>
      <w:r>
        <w:rPr>
          <w:spacing w:val="-1"/>
          <w:sz w:val="24"/>
          <w:szCs w:val="24"/>
        </w:rPr>
        <w:t>c</w:t>
      </w:r>
      <w:r>
        <w:rPr>
          <w:spacing w:val="2"/>
          <w:sz w:val="24"/>
          <w:szCs w:val="24"/>
        </w:rPr>
        <w:t>o</w:t>
      </w:r>
      <w:r>
        <w:rPr>
          <w:sz w:val="24"/>
          <w:szCs w:val="24"/>
        </w:rPr>
        <w:t>r</w:t>
      </w:r>
      <w:r>
        <w:rPr>
          <w:spacing w:val="-1"/>
          <w:sz w:val="24"/>
          <w:szCs w:val="24"/>
        </w:rPr>
        <w:t>re</w:t>
      </w:r>
      <w:r>
        <w:rPr>
          <w:spacing w:val="3"/>
          <w:sz w:val="24"/>
          <w:szCs w:val="24"/>
        </w:rPr>
        <w:t>l</w:t>
      </w:r>
      <w:r>
        <w:rPr>
          <w:spacing w:val="-1"/>
          <w:sz w:val="24"/>
          <w:szCs w:val="24"/>
        </w:rPr>
        <w:t>a</w:t>
      </w:r>
      <w:r>
        <w:rPr>
          <w:sz w:val="24"/>
          <w:szCs w:val="24"/>
        </w:rPr>
        <w:t>ted v</w:t>
      </w:r>
      <w:r>
        <w:rPr>
          <w:spacing w:val="-1"/>
          <w:sz w:val="24"/>
          <w:szCs w:val="24"/>
        </w:rPr>
        <w:t>a</w:t>
      </w:r>
      <w:r>
        <w:rPr>
          <w:sz w:val="24"/>
          <w:szCs w:val="24"/>
        </w:rPr>
        <w:t>ri</w:t>
      </w:r>
      <w:r>
        <w:rPr>
          <w:spacing w:val="-1"/>
          <w:sz w:val="24"/>
          <w:szCs w:val="24"/>
        </w:rPr>
        <w:t>a</w:t>
      </w:r>
      <w:r>
        <w:rPr>
          <w:sz w:val="24"/>
          <w:szCs w:val="24"/>
        </w:rPr>
        <w:t>bles in t</w:t>
      </w:r>
      <w:r>
        <w:rPr>
          <w:spacing w:val="-1"/>
          <w:sz w:val="24"/>
          <w:szCs w:val="24"/>
        </w:rPr>
        <w:t>e</w:t>
      </w:r>
      <w:r>
        <w:rPr>
          <w:sz w:val="24"/>
          <w:szCs w:val="24"/>
        </w:rPr>
        <w:t>rms of</w:t>
      </w:r>
      <w:r>
        <w:rPr>
          <w:spacing w:val="1"/>
          <w:sz w:val="24"/>
          <w:szCs w:val="24"/>
        </w:rPr>
        <w:t xml:space="preserve"> </w:t>
      </w:r>
      <w:r>
        <w:rPr>
          <w:sz w:val="24"/>
          <w:szCs w:val="24"/>
        </w:rPr>
        <w:t>a</w:t>
      </w:r>
      <w:r>
        <w:rPr>
          <w:spacing w:val="-1"/>
          <w:sz w:val="24"/>
          <w:szCs w:val="24"/>
        </w:rPr>
        <w:t xml:space="preserve"> </w:t>
      </w:r>
      <w:r>
        <w:rPr>
          <w:sz w:val="24"/>
          <w:szCs w:val="24"/>
        </w:rPr>
        <w:t>p</w:t>
      </w:r>
      <w:r>
        <w:rPr>
          <w:spacing w:val="2"/>
          <w:sz w:val="24"/>
          <w:szCs w:val="24"/>
        </w:rPr>
        <w:t>o</w:t>
      </w:r>
      <w:r>
        <w:rPr>
          <w:sz w:val="24"/>
          <w:szCs w:val="24"/>
        </w:rPr>
        <w:t>tential</w:t>
      </w:r>
      <w:r>
        <w:rPr>
          <w:spacing w:val="3"/>
          <w:sz w:val="24"/>
          <w:szCs w:val="24"/>
        </w:rPr>
        <w:t>l</w:t>
      </w:r>
      <w:r>
        <w:rPr>
          <w:sz w:val="24"/>
          <w:szCs w:val="24"/>
        </w:rPr>
        <w:t>y</w:t>
      </w:r>
      <w:r>
        <w:rPr>
          <w:spacing w:val="-5"/>
          <w:sz w:val="24"/>
          <w:szCs w:val="24"/>
        </w:rPr>
        <w:t xml:space="preserve"> </w:t>
      </w:r>
      <w:r>
        <w:rPr>
          <w:sz w:val="24"/>
          <w:szCs w:val="24"/>
        </w:rPr>
        <w:t>low</w:t>
      </w:r>
      <w:r>
        <w:rPr>
          <w:spacing w:val="-1"/>
          <w:sz w:val="24"/>
          <w:szCs w:val="24"/>
        </w:rPr>
        <w:t>e</w:t>
      </w:r>
      <w:r>
        <w:rPr>
          <w:sz w:val="24"/>
          <w:szCs w:val="24"/>
        </w:rPr>
        <w:t>r num</w:t>
      </w:r>
      <w:r>
        <w:rPr>
          <w:spacing w:val="2"/>
          <w:sz w:val="24"/>
          <w:szCs w:val="24"/>
        </w:rPr>
        <w:t>b</w:t>
      </w:r>
      <w:r>
        <w:rPr>
          <w:spacing w:val="-1"/>
          <w:sz w:val="24"/>
          <w:szCs w:val="24"/>
        </w:rPr>
        <w:t>e</w:t>
      </w:r>
      <w:r>
        <w:rPr>
          <w:sz w:val="24"/>
          <w:szCs w:val="24"/>
        </w:rPr>
        <w:t>r of unobs</w:t>
      </w:r>
      <w:r>
        <w:rPr>
          <w:spacing w:val="-1"/>
          <w:sz w:val="24"/>
          <w:szCs w:val="24"/>
        </w:rPr>
        <w:t>e</w:t>
      </w:r>
      <w:r>
        <w:rPr>
          <w:sz w:val="24"/>
          <w:szCs w:val="24"/>
        </w:rPr>
        <w:t>rv</w:t>
      </w:r>
      <w:r>
        <w:rPr>
          <w:spacing w:val="-2"/>
          <w:sz w:val="24"/>
          <w:szCs w:val="24"/>
        </w:rPr>
        <w:t>e</w:t>
      </w:r>
      <w:r>
        <w:rPr>
          <w:sz w:val="24"/>
          <w:szCs w:val="24"/>
        </w:rPr>
        <w:t>d v</w:t>
      </w:r>
      <w:r>
        <w:rPr>
          <w:spacing w:val="1"/>
          <w:sz w:val="24"/>
          <w:szCs w:val="24"/>
        </w:rPr>
        <w:t>a</w:t>
      </w:r>
      <w:r>
        <w:rPr>
          <w:sz w:val="24"/>
          <w:szCs w:val="24"/>
        </w:rPr>
        <w:t>ri</w:t>
      </w:r>
      <w:r>
        <w:rPr>
          <w:spacing w:val="-1"/>
          <w:sz w:val="24"/>
          <w:szCs w:val="24"/>
        </w:rPr>
        <w:t>a</w:t>
      </w:r>
      <w:r>
        <w:rPr>
          <w:sz w:val="24"/>
          <w:szCs w:val="24"/>
        </w:rPr>
        <w:t xml:space="preserve">bles </w:t>
      </w:r>
      <w:r>
        <w:rPr>
          <w:spacing w:val="1"/>
          <w:sz w:val="24"/>
          <w:szCs w:val="24"/>
        </w:rPr>
        <w:t>c</w:t>
      </w:r>
      <w:r>
        <w:rPr>
          <w:spacing w:val="-1"/>
          <w:sz w:val="24"/>
          <w:szCs w:val="24"/>
        </w:rPr>
        <w:t>a</w:t>
      </w:r>
      <w:r>
        <w:rPr>
          <w:sz w:val="24"/>
          <w:szCs w:val="24"/>
        </w:rPr>
        <w:t>l</w:t>
      </w:r>
      <w:r>
        <w:rPr>
          <w:spacing w:val="1"/>
          <w:sz w:val="24"/>
          <w:szCs w:val="24"/>
        </w:rPr>
        <w:t>l</w:t>
      </w:r>
      <w:r>
        <w:rPr>
          <w:spacing w:val="-1"/>
          <w:sz w:val="24"/>
          <w:szCs w:val="24"/>
        </w:rPr>
        <w:t>e</w:t>
      </w:r>
      <w:r>
        <w:rPr>
          <w:sz w:val="24"/>
          <w:szCs w:val="24"/>
        </w:rPr>
        <w:t>d f</w:t>
      </w:r>
      <w:r>
        <w:rPr>
          <w:spacing w:val="-2"/>
          <w:sz w:val="24"/>
          <w:szCs w:val="24"/>
        </w:rPr>
        <w:t>a</w:t>
      </w:r>
      <w:r>
        <w:rPr>
          <w:spacing w:val="-1"/>
          <w:sz w:val="24"/>
          <w:szCs w:val="24"/>
        </w:rPr>
        <w:t>c</w:t>
      </w:r>
      <w:r>
        <w:rPr>
          <w:sz w:val="24"/>
          <w:szCs w:val="24"/>
        </w:rPr>
        <w:t>t</w:t>
      </w:r>
      <w:r>
        <w:rPr>
          <w:spacing w:val="3"/>
          <w:sz w:val="24"/>
          <w:szCs w:val="24"/>
        </w:rPr>
        <w:t>o</w:t>
      </w:r>
      <w:r>
        <w:rPr>
          <w:sz w:val="24"/>
          <w:szCs w:val="24"/>
        </w:rPr>
        <w:t>rs.</w:t>
      </w:r>
      <w:r>
        <w:rPr>
          <w:spacing w:val="2"/>
          <w:sz w:val="24"/>
          <w:szCs w:val="24"/>
        </w:rPr>
        <w:t xml:space="preserve"> </w:t>
      </w:r>
      <w:r>
        <w:rPr>
          <w:spacing w:val="-3"/>
          <w:sz w:val="24"/>
          <w:szCs w:val="24"/>
        </w:rPr>
        <w:t>I</w:t>
      </w:r>
      <w:r>
        <w:rPr>
          <w:sz w:val="24"/>
          <w:szCs w:val="24"/>
        </w:rPr>
        <w:t>n other</w:t>
      </w:r>
      <w:r>
        <w:rPr>
          <w:spacing w:val="1"/>
          <w:sz w:val="24"/>
          <w:szCs w:val="24"/>
        </w:rPr>
        <w:t xml:space="preserve"> </w:t>
      </w:r>
      <w:r>
        <w:rPr>
          <w:sz w:val="24"/>
          <w:szCs w:val="24"/>
        </w:rPr>
        <w:t>wo</w:t>
      </w:r>
      <w:r>
        <w:rPr>
          <w:spacing w:val="-1"/>
          <w:sz w:val="24"/>
          <w:szCs w:val="24"/>
        </w:rPr>
        <w:t>r</w:t>
      </w:r>
      <w:r>
        <w:rPr>
          <w:spacing w:val="2"/>
          <w:sz w:val="24"/>
          <w:szCs w:val="24"/>
        </w:rPr>
        <w:t>d</w:t>
      </w:r>
      <w:r>
        <w:rPr>
          <w:sz w:val="24"/>
          <w:szCs w:val="24"/>
        </w:rPr>
        <w:t>s,</w:t>
      </w:r>
    </w:p>
    <w:p w:rsidR="008D6668" w:rsidRDefault="007D1EC6" w:rsidP="004174FF">
      <w:pPr>
        <w:spacing w:before="29" w:line="360" w:lineRule="auto"/>
        <w:ind w:right="102"/>
        <w:jc w:val="both"/>
        <w:rPr>
          <w:sz w:val="24"/>
          <w:szCs w:val="24"/>
        </w:rPr>
      </w:pPr>
      <w:r>
        <w:rPr>
          <w:sz w:val="24"/>
          <w:szCs w:val="24"/>
        </w:rPr>
        <w:t>it</w:t>
      </w:r>
      <w:r>
        <w:rPr>
          <w:spacing w:val="1"/>
          <w:sz w:val="24"/>
          <w:szCs w:val="24"/>
        </w:rPr>
        <w:t xml:space="preserve"> </w:t>
      </w:r>
      <w:r>
        <w:rPr>
          <w:sz w:val="24"/>
          <w:szCs w:val="24"/>
        </w:rPr>
        <w:t>is poss</w:t>
      </w:r>
      <w:r>
        <w:rPr>
          <w:spacing w:val="1"/>
          <w:sz w:val="24"/>
          <w:szCs w:val="24"/>
        </w:rPr>
        <w:t>i</w:t>
      </w:r>
      <w:r>
        <w:rPr>
          <w:sz w:val="24"/>
          <w:szCs w:val="24"/>
        </w:rPr>
        <w:t xml:space="preserve">ble, </w:t>
      </w:r>
      <w:r>
        <w:rPr>
          <w:spacing w:val="-1"/>
          <w:sz w:val="24"/>
          <w:szCs w:val="24"/>
        </w:rPr>
        <w:t>f</w:t>
      </w:r>
      <w:r>
        <w:rPr>
          <w:sz w:val="24"/>
          <w:szCs w:val="24"/>
        </w:rPr>
        <w:t xml:space="preserve">or </w:t>
      </w:r>
      <w:r>
        <w:rPr>
          <w:spacing w:val="-2"/>
          <w:sz w:val="24"/>
          <w:szCs w:val="24"/>
        </w:rPr>
        <w:t>e</w:t>
      </w:r>
      <w:r>
        <w:rPr>
          <w:spacing w:val="2"/>
          <w:sz w:val="24"/>
          <w:szCs w:val="24"/>
        </w:rPr>
        <w:t>x</w:t>
      </w:r>
      <w:r>
        <w:rPr>
          <w:spacing w:val="-1"/>
          <w:sz w:val="24"/>
          <w:szCs w:val="24"/>
        </w:rPr>
        <w:t>a</w:t>
      </w:r>
      <w:r>
        <w:rPr>
          <w:sz w:val="24"/>
          <w:szCs w:val="24"/>
        </w:rPr>
        <w:t>mp</w:t>
      </w:r>
      <w:r>
        <w:rPr>
          <w:spacing w:val="-1"/>
          <w:sz w:val="24"/>
          <w:szCs w:val="24"/>
        </w:rPr>
        <w:t>le</w:t>
      </w:r>
      <w:r>
        <w:rPr>
          <w:sz w:val="24"/>
          <w:szCs w:val="24"/>
        </w:rPr>
        <w:t>, that v</w:t>
      </w:r>
      <w:r>
        <w:rPr>
          <w:spacing w:val="-1"/>
          <w:sz w:val="24"/>
          <w:szCs w:val="24"/>
        </w:rPr>
        <w:t>a</w:t>
      </w:r>
      <w:r>
        <w:rPr>
          <w:sz w:val="24"/>
          <w:szCs w:val="24"/>
        </w:rPr>
        <w:t>ri</w:t>
      </w:r>
      <w:r>
        <w:rPr>
          <w:spacing w:val="-1"/>
          <w:sz w:val="24"/>
          <w:szCs w:val="24"/>
        </w:rPr>
        <w:t>a</w:t>
      </w:r>
      <w:r>
        <w:rPr>
          <w:sz w:val="24"/>
          <w:szCs w:val="24"/>
        </w:rPr>
        <w:t>t</w:t>
      </w:r>
      <w:r>
        <w:rPr>
          <w:spacing w:val="1"/>
          <w:sz w:val="24"/>
          <w:szCs w:val="24"/>
        </w:rPr>
        <w:t>i</w:t>
      </w:r>
      <w:r>
        <w:rPr>
          <w:spacing w:val="2"/>
          <w:sz w:val="24"/>
          <w:szCs w:val="24"/>
        </w:rPr>
        <w:t>o</w:t>
      </w:r>
      <w:r>
        <w:rPr>
          <w:sz w:val="24"/>
          <w:szCs w:val="24"/>
        </w:rPr>
        <w:t>ns in thr</w:t>
      </w:r>
      <w:r>
        <w:rPr>
          <w:spacing w:val="-1"/>
          <w:sz w:val="24"/>
          <w:szCs w:val="24"/>
        </w:rPr>
        <w:t>e</w:t>
      </w:r>
      <w:r>
        <w:rPr>
          <w:sz w:val="24"/>
          <w:szCs w:val="24"/>
        </w:rPr>
        <w:t>e</w:t>
      </w:r>
      <w:r>
        <w:rPr>
          <w:spacing w:val="1"/>
          <w:sz w:val="24"/>
          <w:szCs w:val="24"/>
        </w:rPr>
        <w:t xml:space="preserve"> </w:t>
      </w:r>
      <w:r>
        <w:rPr>
          <w:sz w:val="24"/>
          <w:szCs w:val="24"/>
        </w:rPr>
        <w:t>or four</w:t>
      </w:r>
      <w:r>
        <w:rPr>
          <w:spacing w:val="-1"/>
          <w:sz w:val="24"/>
          <w:szCs w:val="24"/>
        </w:rPr>
        <w:t xml:space="preserve"> </w:t>
      </w:r>
      <w:r>
        <w:rPr>
          <w:sz w:val="24"/>
          <w:szCs w:val="24"/>
        </w:rPr>
        <w:t>obs</w:t>
      </w:r>
      <w:r>
        <w:rPr>
          <w:spacing w:val="-1"/>
          <w:sz w:val="24"/>
          <w:szCs w:val="24"/>
        </w:rPr>
        <w:t>e</w:t>
      </w:r>
      <w:r>
        <w:rPr>
          <w:sz w:val="24"/>
          <w:szCs w:val="24"/>
        </w:rPr>
        <w:t>r</w:t>
      </w:r>
      <w:r>
        <w:rPr>
          <w:spacing w:val="1"/>
          <w:sz w:val="24"/>
          <w:szCs w:val="24"/>
        </w:rPr>
        <w:t>v</w:t>
      </w:r>
      <w:r>
        <w:rPr>
          <w:spacing w:val="-1"/>
          <w:sz w:val="24"/>
          <w:szCs w:val="24"/>
        </w:rPr>
        <w:t>e</w:t>
      </w:r>
      <w:r>
        <w:rPr>
          <w:sz w:val="24"/>
          <w:szCs w:val="24"/>
        </w:rPr>
        <w:t>d v</w:t>
      </w:r>
      <w:r>
        <w:rPr>
          <w:spacing w:val="-1"/>
          <w:sz w:val="24"/>
          <w:szCs w:val="24"/>
        </w:rPr>
        <w:t>a</w:t>
      </w:r>
      <w:r>
        <w:rPr>
          <w:sz w:val="24"/>
          <w:szCs w:val="24"/>
        </w:rPr>
        <w:t>r</w:t>
      </w:r>
      <w:r>
        <w:rPr>
          <w:spacing w:val="2"/>
          <w:sz w:val="24"/>
          <w:szCs w:val="24"/>
        </w:rPr>
        <w:t>i</w:t>
      </w:r>
      <w:r>
        <w:rPr>
          <w:spacing w:val="-1"/>
          <w:sz w:val="24"/>
          <w:szCs w:val="24"/>
        </w:rPr>
        <w:t>a</w:t>
      </w:r>
      <w:r>
        <w:rPr>
          <w:sz w:val="24"/>
          <w:szCs w:val="24"/>
        </w:rPr>
        <w:t>bles</w:t>
      </w:r>
      <w:r>
        <w:rPr>
          <w:spacing w:val="2"/>
          <w:sz w:val="24"/>
          <w:szCs w:val="24"/>
        </w:rPr>
        <w:t xml:space="preserve"> </w:t>
      </w:r>
      <w:r>
        <w:rPr>
          <w:sz w:val="24"/>
          <w:szCs w:val="24"/>
        </w:rPr>
        <w:t>main</w:t>
      </w:r>
      <w:r>
        <w:rPr>
          <w:spacing w:val="3"/>
          <w:sz w:val="24"/>
          <w:szCs w:val="24"/>
        </w:rPr>
        <w:t>l</w:t>
      </w:r>
      <w:r>
        <w:rPr>
          <w:sz w:val="24"/>
          <w:szCs w:val="24"/>
        </w:rPr>
        <w:t>y</w:t>
      </w:r>
      <w:r>
        <w:rPr>
          <w:spacing w:val="-5"/>
          <w:sz w:val="24"/>
          <w:szCs w:val="24"/>
        </w:rPr>
        <w:t xml:space="preserve"> </w:t>
      </w:r>
      <w:r>
        <w:rPr>
          <w:sz w:val="24"/>
          <w:szCs w:val="24"/>
        </w:rPr>
        <w:t>refl</w:t>
      </w:r>
      <w:r>
        <w:rPr>
          <w:spacing w:val="-1"/>
          <w:sz w:val="24"/>
          <w:szCs w:val="24"/>
        </w:rPr>
        <w:t>ec</w:t>
      </w:r>
      <w:r>
        <w:rPr>
          <w:sz w:val="24"/>
          <w:szCs w:val="24"/>
        </w:rPr>
        <w:t xml:space="preserve">t </w:t>
      </w:r>
      <w:r>
        <w:rPr>
          <w:spacing w:val="1"/>
          <w:sz w:val="24"/>
          <w:szCs w:val="24"/>
        </w:rPr>
        <w:t>t</w:t>
      </w:r>
      <w:r>
        <w:rPr>
          <w:sz w:val="24"/>
          <w:szCs w:val="24"/>
        </w:rPr>
        <w:t>he</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t</w:t>
      </w:r>
      <w:r>
        <w:rPr>
          <w:spacing w:val="3"/>
          <w:sz w:val="24"/>
          <w:szCs w:val="24"/>
        </w:rPr>
        <w:t>i</w:t>
      </w:r>
      <w:r>
        <w:rPr>
          <w:sz w:val="24"/>
          <w:szCs w:val="24"/>
        </w:rPr>
        <w:t>ons in f</w:t>
      </w:r>
      <w:r>
        <w:rPr>
          <w:spacing w:val="-1"/>
          <w:sz w:val="24"/>
          <w:szCs w:val="24"/>
        </w:rPr>
        <w:t>e</w:t>
      </w:r>
      <w:r>
        <w:rPr>
          <w:sz w:val="24"/>
          <w:szCs w:val="24"/>
        </w:rPr>
        <w:t>w</w:t>
      </w:r>
      <w:r>
        <w:rPr>
          <w:spacing w:val="-1"/>
          <w:sz w:val="24"/>
          <w:szCs w:val="24"/>
        </w:rPr>
        <w:t>e</w:t>
      </w:r>
      <w:r>
        <w:rPr>
          <w:sz w:val="24"/>
          <w:szCs w:val="24"/>
        </w:rPr>
        <w:t>r un</w:t>
      </w:r>
      <w:r>
        <w:rPr>
          <w:spacing w:val="-1"/>
          <w:sz w:val="24"/>
          <w:szCs w:val="24"/>
        </w:rPr>
        <w:t>o</w:t>
      </w:r>
      <w:r>
        <w:rPr>
          <w:sz w:val="24"/>
          <w:szCs w:val="24"/>
        </w:rPr>
        <w:t>b</w:t>
      </w:r>
      <w:r>
        <w:rPr>
          <w:spacing w:val="2"/>
          <w:sz w:val="24"/>
          <w:szCs w:val="24"/>
        </w:rPr>
        <w:t>s</w:t>
      </w:r>
      <w:r>
        <w:rPr>
          <w:spacing w:val="-1"/>
          <w:sz w:val="24"/>
          <w:szCs w:val="24"/>
        </w:rPr>
        <w:t>e</w:t>
      </w:r>
      <w:r>
        <w:rPr>
          <w:sz w:val="24"/>
          <w:szCs w:val="24"/>
        </w:rPr>
        <w:t>rv</w:t>
      </w:r>
      <w:r>
        <w:rPr>
          <w:spacing w:val="-2"/>
          <w:sz w:val="24"/>
          <w:szCs w:val="24"/>
        </w:rPr>
        <w:t>e</w:t>
      </w:r>
      <w:r>
        <w:rPr>
          <w:sz w:val="24"/>
          <w:szCs w:val="24"/>
        </w:rPr>
        <w:t xml:space="preserve">d </w:t>
      </w:r>
      <w:r>
        <w:rPr>
          <w:spacing w:val="2"/>
          <w:sz w:val="24"/>
          <w:szCs w:val="24"/>
        </w:rPr>
        <w:t>v</w:t>
      </w:r>
      <w:r>
        <w:rPr>
          <w:spacing w:val="-1"/>
          <w:sz w:val="24"/>
          <w:szCs w:val="24"/>
        </w:rPr>
        <w:t>a</w:t>
      </w:r>
      <w:r>
        <w:rPr>
          <w:sz w:val="24"/>
          <w:szCs w:val="24"/>
        </w:rPr>
        <w:t>r</w:t>
      </w:r>
      <w:r>
        <w:rPr>
          <w:spacing w:val="2"/>
          <w:sz w:val="24"/>
          <w:szCs w:val="24"/>
        </w:rPr>
        <w:t>i</w:t>
      </w:r>
      <w:r>
        <w:rPr>
          <w:spacing w:val="-1"/>
          <w:sz w:val="24"/>
          <w:szCs w:val="24"/>
        </w:rPr>
        <w:t>a</w:t>
      </w:r>
      <w:r>
        <w:rPr>
          <w:sz w:val="24"/>
          <w:szCs w:val="24"/>
        </w:rPr>
        <w:t xml:space="preserve">bles. </w:t>
      </w:r>
      <w:r>
        <w:rPr>
          <w:spacing w:val="-2"/>
          <w:sz w:val="24"/>
          <w:szCs w:val="24"/>
        </w:rPr>
        <w:t>F</w:t>
      </w:r>
      <w:r>
        <w:rPr>
          <w:spacing w:val="1"/>
          <w:sz w:val="24"/>
          <w:szCs w:val="24"/>
        </w:rPr>
        <w:t>a</w:t>
      </w:r>
      <w:r>
        <w:rPr>
          <w:spacing w:val="-1"/>
          <w:sz w:val="24"/>
          <w:szCs w:val="24"/>
        </w:rPr>
        <w:t>c</w:t>
      </w:r>
      <w:r>
        <w:rPr>
          <w:sz w:val="24"/>
          <w:szCs w:val="24"/>
        </w:rPr>
        <w:t xml:space="preserve">tor </w:t>
      </w:r>
      <w:r>
        <w:rPr>
          <w:spacing w:val="-1"/>
          <w:sz w:val="24"/>
          <w:szCs w:val="24"/>
        </w:rPr>
        <w:t>a</w:t>
      </w:r>
      <w:r>
        <w:rPr>
          <w:spacing w:val="2"/>
          <w:sz w:val="24"/>
          <w:szCs w:val="24"/>
        </w:rPr>
        <w:t>n</w:t>
      </w:r>
      <w:r>
        <w:rPr>
          <w:spacing w:val="-1"/>
          <w:sz w:val="24"/>
          <w:szCs w:val="24"/>
        </w:rPr>
        <w:t>a</w:t>
      </w:r>
      <w:r>
        <w:rPr>
          <w:spacing w:val="5"/>
          <w:sz w:val="24"/>
          <w:szCs w:val="24"/>
        </w:rPr>
        <w:t>l</w:t>
      </w:r>
      <w:r>
        <w:rPr>
          <w:spacing w:val="-7"/>
          <w:sz w:val="24"/>
          <w:szCs w:val="24"/>
        </w:rPr>
        <w:t>y</w:t>
      </w:r>
      <w:r>
        <w:rPr>
          <w:sz w:val="24"/>
          <w:szCs w:val="24"/>
        </w:rPr>
        <w:t>sis s</w:t>
      </w:r>
      <w:r>
        <w:rPr>
          <w:spacing w:val="-1"/>
          <w:sz w:val="24"/>
          <w:szCs w:val="24"/>
        </w:rPr>
        <w:t>ea</w:t>
      </w:r>
      <w:r>
        <w:rPr>
          <w:sz w:val="24"/>
          <w:szCs w:val="24"/>
        </w:rPr>
        <w:t>r</w:t>
      </w:r>
      <w:r>
        <w:rPr>
          <w:spacing w:val="-2"/>
          <w:sz w:val="24"/>
          <w:szCs w:val="24"/>
        </w:rPr>
        <w:t>c</w:t>
      </w:r>
      <w:r>
        <w:rPr>
          <w:spacing w:val="2"/>
          <w:sz w:val="24"/>
          <w:szCs w:val="24"/>
        </w:rPr>
        <w:t>h</w:t>
      </w:r>
      <w:r>
        <w:rPr>
          <w:spacing w:val="-1"/>
          <w:sz w:val="24"/>
          <w:szCs w:val="24"/>
        </w:rPr>
        <w:t>e</w:t>
      </w:r>
      <w:r>
        <w:rPr>
          <w:sz w:val="24"/>
          <w:szCs w:val="24"/>
        </w:rPr>
        <w:t>s for</w:t>
      </w:r>
      <w:r>
        <w:rPr>
          <w:spacing w:val="-1"/>
          <w:sz w:val="24"/>
          <w:szCs w:val="24"/>
        </w:rPr>
        <w:t xml:space="preserve"> </w:t>
      </w:r>
      <w:r>
        <w:rPr>
          <w:sz w:val="24"/>
          <w:szCs w:val="24"/>
        </w:rPr>
        <w:t>s</w:t>
      </w:r>
      <w:r>
        <w:rPr>
          <w:spacing w:val="2"/>
          <w:sz w:val="24"/>
          <w:szCs w:val="24"/>
        </w:rPr>
        <w:t>u</w:t>
      </w:r>
      <w:r>
        <w:rPr>
          <w:spacing w:val="-1"/>
          <w:sz w:val="24"/>
          <w:szCs w:val="24"/>
        </w:rPr>
        <w:t>c</w:t>
      </w:r>
      <w:r>
        <w:rPr>
          <w:sz w:val="24"/>
          <w:szCs w:val="24"/>
        </w:rPr>
        <w:t>h jo</w:t>
      </w:r>
      <w:r>
        <w:rPr>
          <w:spacing w:val="1"/>
          <w:sz w:val="24"/>
          <w:szCs w:val="24"/>
        </w:rPr>
        <w:t>i</w:t>
      </w:r>
      <w:r>
        <w:rPr>
          <w:sz w:val="24"/>
          <w:szCs w:val="24"/>
        </w:rPr>
        <w:t>nt va</w:t>
      </w:r>
      <w:r>
        <w:rPr>
          <w:spacing w:val="-1"/>
          <w:sz w:val="24"/>
          <w:szCs w:val="24"/>
        </w:rPr>
        <w:t>r</w:t>
      </w:r>
      <w:r>
        <w:rPr>
          <w:sz w:val="24"/>
          <w:szCs w:val="24"/>
        </w:rPr>
        <w:t>iations in r</w:t>
      </w:r>
      <w:r>
        <w:rPr>
          <w:spacing w:val="-1"/>
          <w:sz w:val="24"/>
          <w:szCs w:val="24"/>
        </w:rPr>
        <w:t>e</w:t>
      </w:r>
      <w:r>
        <w:rPr>
          <w:sz w:val="24"/>
          <w:szCs w:val="24"/>
        </w:rPr>
        <w:t>s</w:t>
      </w:r>
      <w:r>
        <w:rPr>
          <w:spacing w:val="2"/>
          <w:sz w:val="24"/>
          <w:szCs w:val="24"/>
        </w:rPr>
        <w:t>p</w:t>
      </w:r>
      <w:r>
        <w:rPr>
          <w:sz w:val="24"/>
          <w:szCs w:val="24"/>
        </w:rPr>
        <w:t>onse</w:t>
      </w:r>
      <w:r>
        <w:rPr>
          <w:spacing w:val="-1"/>
          <w:sz w:val="24"/>
          <w:szCs w:val="24"/>
        </w:rPr>
        <w:t xml:space="preserve"> </w:t>
      </w:r>
      <w:r>
        <w:rPr>
          <w:sz w:val="24"/>
          <w:szCs w:val="24"/>
        </w:rPr>
        <w:t>to unobs</w:t>
      </w:r>
      <w:r>
        <w:rPr>
          <w:spacing w:val="-1"/>
          <w:sz w:val="24"/>
          <w:szCs w:val="24"/>
        </w:rPr>
        <w:t>e</w:t>
      </w:r>
      <w:r>
        <w:rPr>
          <w:sz w:val="24"/>
          <w:szCs w:val="24"/>
        </w:rPr>
        <w:t>rv</w:t>
      </w:r>
      <w:r>
        <w:rPr>
          <w:spacing w:val="-2"/>
          <w:sz w:val="24"/>
          <w:szCs w:val="24"/>
        </w:rPr>
        <w:t>e</w:t>
      </w:r>
      <w:r>
        <w:rPr>
          <w:sz w:val="24"/>
          <w:szCs w:val="24"/>
        </w:rPr>
        <w:t>d lat</w:t>
      </w:r>
      <w:r>
        <w:rPr>
          <w:spacing w:val="-1"/>
          <w:sz w:val="24"/>
          <w:szCs w:val="24"/>
        </w:rPr>
        <w:t>e</w:t>
      </w:r>
      <w:r>
        <w:rPr>
          <w:sz w:val="24"/>
          <w:szCs w:val="24"/>
        </w:rPr>
        <w:t xml:space="preserve">nt </w:t>
      </w:r>
      <w:r>
        <w:rPr>
          <w:spacing w:val="2"/>
          <w:sz w:val="24"/>
          <w:szCs w:val="24"/>
        </w:rPr>
        <w:t>f</w:t>
      </w:r>
      <w:r>
        <w:rPr>
          <w:spacing w:val="-1"/>
          <w:sz w:val="24"/>
          <w:szCs w:val="24"/>
        </w:rPr>
        <w:t>ac</w:t>
      </w:r>
      <w:r>
        <w:rPr>
          <w:sz w:val="24"/>
          <w:szCs w:val="24"/>
        </w:rPr>
        <w:t>to</w:t>
      </w:r>
      <w:r>
        <w:rPr>
          <w:spacing w:val="1"/>
          <w:sz w:val="24"/>
          <w:szCs w:val="24"/>
        </w:rPr>
        <w:t>r</w:t>
      </w:r>
      <w:r>
        <w:rPr>
          <w:spacing w:val="2"/>
          <w:sz w:val="24"/>
          <w:szCs w:val="24"/>
        </w:rPr>
        <w:t>s</w:t>
      </w:r>
      <w:r>
        <w:rPr>
          <w:sz w:val="24"/>
          <w:szCs w:val="24"/>
        </w:rPr>
        <w:t>. The</w:t>
      </w:r>
      <w:r>
        <w:rPr>
          <w:spacing w:val="-1"/>
          <w:sz w:val="24"/>
          <w:szCs w:val="24"/>
        </w:rPr>
        <w:t xml:space="preserve"> </w:t>
      </w:r>
      <w:r>
        <w:rPr>
          <w:sz w:val="24"/>
          <w:szCs w:val="24"/>
        </w:rPr>
        <w:t>obs</w:t>
      </w:r>
      <w:r>
        <w:rPr>
          <w:spacing w:val="-1"/>
          <w:sz w:val="24"/>
          <w:szCs w:val="24"/>
        </w:rPr>
        <w:t>e</w:t>
      </w:r>
      <w:r>
        <w:rPr>
          <w:sz w:val="24"/>
          <w:szCs w:val="24"/>
        </w:rPr>
        <w:t>rved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w:t>
      </w:r>
    </w:p>
    <w:p w:rsidR="008D6668" w:rsidRDefault="007D1EC6" w:rsidP="004174FF">
      <w:pPr>
        <w:spacing w:before="4" w:line="360" w:lineRule="auto"/>
        <w:ind w:right="199"/>
        <w:jc w:val="both"/>
        <w:rPr>
          <w:sz w:val="24"/>
          <w:szCs w:val="24"/>
        </w:rPr>
      </w:pPr>
      <w:r>
        <w:rPr>
          <w:spacing w:val="-1"/>
          <w:sz w:val="24"/>
          <w:szCs w:val="24"/>
        </w:rPr>
        <w:t>a</w:t>
      </w:r>
      <w:r>
        <w:rPr>
          <w:sz w:val="24"/>
          <w:szCs w:val="24"/>
        </w:rPr>
        <w:t>re</w:t>
      </w:r>
      <w:r>
        <w:rPr>
          <w:spacing w:val="-2"/>
          <w:sz w:val="24"/>
          <w:szCs w:val="24"/>
        </w:rPr>
        <w:t xml:space="preserve"> </w:t>
      </w:r>
      <w:r>
        <w:rPr>
          <w:sz w:val="24"/>
          <w:szCs w:val="24"/>
        </w:rPr>
        <w:t>model</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s l</w:t>
      </w:r>
      <w:r>
        <w:rPr>
          <w:spacing w:val="1"/>
          <w:sz w:val="24"/>
          <w:szCs w:val="24"/>
        </w:rPr>
        <w:t>i</w:t>
      </w:r>
      <w:r>
        <w:rPr>
          <w:sz w:val="24"/>
          <w:szCs w:val="24"/>
        </w:rPr>
        <w:t>n</w:t>
      </w:r>
      <w:r>
        <w:rPr>
          <w:spacing w:val="-1"/>
          <w:sz w:val="24"/>
          <w:szCs w:val="24"/>
        </w:rPr>
        <w:t>ea</w:t>
      </w:r>
      <w:r>
        <w:rPr>
          <w:sz w:val="24"/>
          <w:szCs w:val="24"/>
        </w:rPr>
        <w:t>r</w:t>
      </w:r>
      <w:r>
        <w:rPr>
          <w:spacing w:val="1"/>
          <w:sz w:val="24"/>
          <w:szCs w:val="24"/>
        </w:rPr>
        <w:t xml:space="preserve"> </w:t>
      </w:r>
      <w:r>
        <w:rPr>
          <w:spacing w:val="-1"/>
          <w:sz w:val="24"/>
          <w:szCs w:val="24"/>
        </w:rPr>
        <w:t>c</w:t>
      </w:r>
      <w:r>
        <w:rPr>
          <w:spacing w:val="2"/>
          <w:sz w:val="24"/>
          <w:szCs w:val="24"/>
        </w:rPr>
        <w:t>o</w:t>
      </w:r>
      <w:r>
        <w:rPr>
          <w:sz w:val="24"/>
          <w:szCs w:val="24"/>
        </w:rPr>
        <w:t>mb</w:t>
      </w:r>
      <w:r>
        <w:rPr>
          <w:spacing w:val="1"/>
          <w:sz w:val="24"/>
          <w:szCs w:val="24"/>
        </w:rPr>
        <w:t>i</w:t>
      </w:r>
      <w:r>
        <w:rPr>
          <w:sz w:val="24"/>
          <w:szCs w:val="24"/>
        </w:rPr>
        <w:t>n</w:t>
      </w:r>
      <w:r>
        <w:rPr>
          <w:spacing w:val="-1"/>
          <w:sz w:val="24"/>
          <w:szCs w:val="24"/>
        </w:rPr>
        <w:t>a</w:t>
      </w:r>
      <w:r>
        <w:rPr>
          <w:sz w:val="24"/>
          <w:szCs w:val="24"/>
        </w:rPr>
        <w:t>t</w:t>
      </w:r>
      <w:r>
        <w:rPr>
          <w:spacing w:val="1"/>
          <w:sz w:val="24"/>
          <w:szCs w:val="24"/>
        </w:rPr>
        <w:t>i</w:t>
      </w:r>
      <w:r>
        <w:rPr>
          <w:sz w:val="24"/>
          <w:szCs w:val="24"/>
        </w:rPr>
        <w:t>ons of t</w:t>
      </w:r>
      <w:r>
        <w:rPr>
          <w:spacing w:val="2"/>
          <w:sz w:val="24"/>
          <w:szCs w:val="24"/>
        </w:rPr>
        <w:t>h</w:t>
      </w:r>
      <w:r>
        <w:rPr>
          <w:sz w:val="24"/>
          <w:szCs w:val="24"/>
        </w:rPr>
        <w:t>e</w:t>
      </w:r>
      <w:r>
        <w:rPr>
          <w:spacing w:val="-1"/>
          <w:sz w:val="24"/>
          <w:szCs w:val="24"/>
        </w:rPr>
        <w:t xml:space="preserve"> </w:t>
      </w:r>
      <w:r>
        <w:rPr>
          <w:sz w:val="24"/>
          <w:szCs w:val="24"/>
        </w:rPr>
        <w:t>potential f</w:t>
      </w:r>
      <w:r>
        <w:rPr>
          <w:spacing w:val="-2"/>
          <w:sz w:val="24"/>
          <w:szCs w:val="24"/>
        </w:rPr>
        <w:t>a</w:t>
      </w:r>
      <w:r>
        <w:rPr>
          <w:spacing w:val="-1"/>
          <w:sz w:val="24"/>
          <w:szCs w:val="24"/>
        </w:rPr>
        <w:t>c</w:t>
      </w:r>
      <w:r>
        <w:rPr>
          <w:sz w:val="24"/>
          <w:szCs w:val="24"/>
        </w:rPr>
        <w:t>tors, plus</w:t>
      </w:r>
      <w:r>
        <w:rPr>
          <w:spacing w:val="3"/>
          <w:sz w:val="24"/>
          <w:szCs w:val="24"/>
        </w:rPr>
        <w:t xml:space="preserve"> </w:t>
      </w:r>
      <w:r>
        <w:rPr>
          <w:spacing w:val="-2"/>
          <w:sz w:val="24"/>
          <w:szCs w:val="24"/>
        </w:rPr>
        <w:t>"</w:t>
      </w:r>
      <w:r>
        <w:rPr>
          <w:spacing w:val="-1"/>
          <w:sz w:val="24"/>
          <w:szCs w:val="24"/>
        </w:rPr>
        <w:t>e</w:t>
      </w:r>
      <w:r>
        <w:rPr>
          <w:spacing w:val="1"/>
          <w:sz w:val="24"/>
          <w:szCs w:val="24"/>
        </w:rPr>
        <w:t>r</w:t>
      </w:r>
      <w:r>
        <w:rPr>
          <w:sz w:val="24"/>
          <w:szCs w:val="24"/>
        </w:rPr>
        <w:t>ro</w:t>
      </w:r>
      <w:r>
        <w:rPr>
          <w:spacing w:val="1"/>
          <w:sz w:val="24"/>
          <w:szCs w:val="24"/>
        </w:rPr>
        <w:t>r</w:t>
      </w:r>
      <w:r>
        <w:rPr>
          <w:sz w:val="24"/>
          <w:szCs w:val="24"/>
        </w:rPr>
        <w:t>"</w:t>
      </w:r>
      <w:r>
        <w:rPr>
          <w:spacing w:val="-2"/>
          <w:sz w:val="24"/>
          <w:szCs w:val="24"/>
        </w:rPr>
        <w:t xml:space="preserve"> </w:t>
      </w:r>
      <w:r>
        <w:rPr>
          <w:sz w:val="24"/>
          <w:szCs w:val="24"/>
        </w:rPr>
        <w:t>te</w:t>
      </w:r>
      <w:r>
        <w:rPr>
          <w:spacing w:val="-1"/>
          <w:sz w:val="24"/>
          <w:szCs w:val="24"/>
        </w:rPr>
        <w:t>r</w:t>
      </w:r>
      <w:r>
        <w:rPr>
          <w:spacing w:val="3"/>
          <w:sz w:val="24"/>
          <w:szCs w:val="24"/>
        </w:rPr>
        <w:t>m</w:t>
      </w:r>
      <w:r>
        <w:rPr>
          <w:sz w:val="24"/>
          <w:szCs w:val="24"/>
        </w:rPr>
        <w:t>s. The</w:t>
      </w:r>
      <w:r>
        <w:rPr>
          <w:spacing w:val="-1"/>
          <w:sz w:val="24"/>
          <w:szCs w:val="24"/>
        </w:rPr>
        <w:t xml:space="preserve"> </w:t>
      </w:r>
      <w:r>
        <w:rPr>
          <w:sz w:val="24"/>
          <w:szCs w:val="24"/>
        </w:rPr>
        <w:t>info</w:t>
      </w:r>
      <w:r>
        <w:rPr>
          <w:spacing w:val="-1"/>
          <w:sz w:val="24"/>
          <w:szCs w:val="24"/>
        </w:rPr>
        <w:t>r</w:t>
      </w:r>
      <w:r>
        <w:rPr>
          <w:sz w:val="24"/>
          <w:szCs w:val="24"/>
        </w:rPr>
        <w:t>mation</w:t>
      </w:r>
      <w:r>
        <w:rPr>
          <w:spacing w:val="3"/>
          <w:sz w:val="24"/>
          <w:szCs w:val="24"/>
        </w:rPr>
        <w:t xml:space="preserve"> </w:t>
      </w:r>
      <w:r>
        <w:rPr>
          <w:spacing w:val="-2"/>
          <w:sz w:val="24"/>
          <w:szCs w:val="24"/>
        </w:rPr>
        <w:t>g</w:t>
      </w:r>
      <w:r>
        <w:rPr>
          <w:spacing w:val="-1"/>
          <w:sz w:val="24"/>
          <w:szCs w:val="24"/>
        </w:rPr>
        <w:t>a</w:t>
      </w:r>
      <w:r>
        <w:rPr>
          <w:sz w:val="24"/>
          <w:szCs w:val="24"/>
        </w:rPr>
        <w:t>in</w:t>
      </w:r>
      <w:r>
        <w:rPr>
          <w:spacing w:val="2"/>
          <w:sz w:val="24"/>
          <w:szCs w:val="24"/>
        </w:rPr>
        <w:t>e</w:t>
      </w:r>
      <w:r>
        <w:rPr>
          <w:sz w:val="24"/>
          <w:szCs w:val="24"/>
        </w:rPr>
        <w:t xml:space="preserve">d </w:t>
      </w:r>
      <w:r>
        <w:rPr>
          <w:spacing w:val="-1"/>
          <w:sz w:val="24"/>
          <w:szCs w:val="24"/>
        </w:rPr>
        <w:t>a</w:t>
      </w:r>
      <w:r>
        <w:rPr>
          <w:sz w:val="24"/>
          <w:szCs w:val="24"/>
        </w:rPr>
        <w:t xml:space="preserve">bout </w:t>
      </w:r>
      <w:r>
        <w:rPr>
          <w:spacing w:val="1"/>
          <w:sz w:val="24"/>
          <w:szCs w:val="24"/>
        </w:rPr>
        <w:t>t</w:t>
      </w:r>
      <w:r>
        <w:rPr>
          <w:sz w:val="24"/>
          <w:szCs w:val="24"/>
        </w:rPr>
        <w:t>he</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rd</w:t>
      </w:r>
      <w:r>
        <w:rPr>
          <w:spacing w:val="-2"/>
          <w:sz w:val="24"/>
          <w:szCs w:val="24"/>
        </w:rPr>
        <w:t>e</w:t>
      </w:r>
      <w:r>
        <w:rPr>
          <w:sz w:val="24"/>
          <w:szCs w:val="24"/>
        </w:rPr>
        <w:t>p</w:t>
      </w:r>
      <w:r>
        <w:rPr>
          <w:spacing w:val="-1"/>
          <w:sz w:val="24"/>
          <w:szCs w:val="24"/>
        </w:rPr>
        <w:t>e</w:t>
      </w:r>
      <w:r>
        <w:rPr>
          <w:sz w:val="24"/>
          <w:szCs w:val="24"/>
        </w:rPr>
        <w:t>n</w:t>
      </w:r>
      <w:r>
        <w:rPr>
          <w:spacing w:val="2"/>
          <w:sz w:val="24"/>
          <w:szCs w:val="24"/>
        </w:rPr>
        <w:t>d</w:t>
      </w:r>
      <w:r>
        <w:rPr>
          <w:spacing w:val="-1"/>
          <w:sz w:val="24"/>
          <w:szCs w:val="24"/>
        </w:rPr>
        <w:t>e</w:t>
      </w:r>
      <w:r>
        <w:rPr>
          <w:sz w:val="24"/>
          <w:szCs w:val="24"/>
        </w:rPr>
        <w:t>n</w:t>
      </w:r>
      <w:r>
        <w:rPr>
          <w:spacing w:val="1"/>
          <w:sz w:val="24"/>
          <w:szCs w:val="24"/>
        </w:rPr>
        <w:t>c</w:t>
      </w:r>
      <w:r>
        <w:rPr>
          <w:sz w:val="24"/>
          <w:szCs w:val="24"/>
        </w:rPr>
        <w:t>ies b</w:t>
      </w:r>
      <w:r>
        <w:rPr>
          <w:spacing w:val="-1"/>
          <w:sz w:val="24"/>
          <w:szCs w:val="24"/>
        </w:rPr>
        <w:t>e</w:t>
      </w:r>
      <w:r>
        <w:rPr>
          <w:sz w:val="24"/>
          <w:szCs w:val="24"/>
        </w:rPr>
        <w:t>tw</w:t>
      </w:r>
      <w:r>
        <w:rPr>
          <w:spacing w:val="-1"/>
          <w:sz w:val="24"/>
          <w:szCs w:val="24"/>
        </w:rPr>
        <w:t>ee</w:t>
      </w:r>
      <w:r>
        <w:rPr>
          <w:sz w:val="24"/>
          <w:szCs w:val="24"/>
        </w:rPr>
        <w:t>n ob</w:t>
      </w:r>
      <w:r>
        <w:rPr>
          <w:spacing w:val="2"/>
          <w:sz w:val="24"/>
          <w:szCs w:val="24"/>
        </w:rPr>
        <w:t>s</w:t>
      </w:r>
      <w:r>
        <w:rPr>
          <w:spacing w:val="-1"/>
          <w:sz w:val="24"/>
          <w:szCs w:val="24"/>
        </w:rPr>
        <w:t>e</w:t>
      </w:r>
      <w:r>
        <w:rPr>
          <w:sz w:val="24"/>
          <w:szCs w:val="24"/>
        </w:rPr>
        <w:t>rv</w:t>
      </w:r>
      <w:r>
        <w:rPr>
          <w:spacing w:val="-2"/>
          <w:sz w:val="24"/>
          <w:szCs w:val="24"/>
        </w:rPr>
        <w:t>e</w:t>
      </w:r>
      <w:r>
        <w:rPr>
          <w:sz w:val="24"/>
          <w:szCs w:val="24"/>
        </w:rPr>
        <w:t xml:space="preserve">d </w:t>
      </w:r>
      <w:r>
        <w:rPr>
          <w:sz w:val="24"/>
          <w:szCs w:val="24"/>
        </w:rPr>
        <w:t>v</w:t>
      </w:r>
      <w:r>
        <w:rPr>
          <w:spacing w:val="-1"/>
          <w:sz w:val="24"/>
          <w:szCs w:val="24"/>
        </w:rPr>
        <w:t>a</w:t>
      </w:r>
      <w:r>
        <w:rPr>
          <w:sz w:val="24"/>
          <w:szCs w:val="24"/>
        </w:rPr>
        <w:t>ri</w:t>
      </w:r>
      <w:r>
        <w:rPr>
          <w:spacing w:val="-1"/>
          <w:sz w:val="24"/>
          <w:szCs w:val="24"/>
        </w:rPr>
        <w:t>a</w:t>
      </w:r>
      <w:r>
        <w:rPr>
          <w:sz w:val="24"/>
          <w:szCs w:val="24"/>
        </w:rPr>
        <w:t xml:space="preserve">bles </w:t>
      </w:r>
      <w:r>
        <w:rPr>
          <w:spacing w:val="1"/>
          <w:sz w:val="24"/>
          <w:szCs w:val="24"/>
        </w:rPr>
        <w:t>c</w:t>
      </w:r>
      <w:r>
        <w:rPr>
          <w:spacing w:val="-1"/>
          <w:sz w:val="24"/>
          <w:szCs w:val="24"/>
        </w:rPr>
        <w:t>a</w:t>
      </w:r>
      <w:r>
        <w:rPr>
          <w:sz w:val="24"/>
          <w:szCs w:val="24"/>
        </w:rPr>
        <w:t>n be</w:t>
      </w:r>
      <w:r>
        <w:rPr>
          <w:spacing w:val="-1"/>
          <w:sz w:val="24"/>
          <w:szCs w:val="24"/>
        </w:rPr>
        <w:t xml:space="preserve"> </w:t>
      </w:r>
      <w:r>
        <w:rPr>
          <w:sz w:val="24"/>
          <w:szCs w:val="24"/>
        </w:rPr>
        <w:t>us</w:t>
      </w:r>
      <w:r>
        <w:rPr>
          <w:spacing w:val="-1"/>
          <w:sz w:val="24"/>
          <w:szCs w:val="24"/>
        </w:rPr>
        <w:t>e</w:t>
      </w:r>
      <w:r>
        <w:rPr>
          <w:sz w:val="24"/>
          <w:szCs w:val="24"/>
        </w:rPr>
        <w:t xml:space="preserve">d </w:t>
      </w:r>
      <w:r>
        <w:rPr>
          <w:spacing w:val="3"/>
          <w:sz w:val="24"/>
          <w:szCs w:val="24"/>
        </w:rPr>
        <w:t>l</w:t>
      </w:r>
      <w:r>
        <w:rPr>
          <w:spacing w:val="-1"/>
          <w:sz w:val="24"/>
          <w:szCs w:val="24"/>
        </w:rPr>
        <w:t>a</w:t>
      </w:r>
      <w:r>
        <w:rPr>
          <w:sz w:val="24"/>
          <w:szCs w:val="24"/>
        </w:rPr>
        <w:t>t</w:t>
      </w:r>
      <w:r>
        <w:rPr>
          <w:spacing w:val="2"/>
          <w:sz w:val="24"/>
          <w:szCs w:val="24"/>
        </w:rPr>
        <w:t>e</w:t>
      </w:r>
      <w:r>
        <w:rPr>
          <w:sz w:val="24"/>
          <w:szCs w:val="24"/>
        </w:rPr>
        <w:t xml:space="preserve">r to </w:t>
      </w:r>
      <w:r>
        <w:rPr>
          <w:spacing w:val="-1"/>
          <w:sz w:val="24"/>
          <w:szCs w:val="24"/>
        </w:rPr>
        <w:t>re</w:t>
      </w:r>
      <w:r>
        <w:rPr>
          <w:sz w:val="24"/>
          <w:szCs w:val="24"/>
        </w:rPr>
        <w:t>du</w:t>
      </w:r>
      <w:r>
        <w:rPr>
          <w:spacing w:val="1"/>
          <w:sz w:val="24"/>
          <w:szCs w:val="24"/>
        </w:rPr>
        <w:t>c</w:t>
      </w:r>
      <w:r>
        <w:rPr>
          <w:sz w:val="24"/>
          <w:szCs w:val="24"/>
        </w:rPr>
        <w:t>e</w:t>
      </w:r>
      <w:r>
        <w:rPr>
          <w:spacing w:val="-1"/>
          <w:sz w:val="24"/>
          <w:szCs w:val="24"/>
        </w:rPr>
        <w:t xml:space="preserve"> </w:t>
      </w:r>
      <w:r>
        <w:rPr>
          <w:sz w:val="24"/>
          <w:szCs w:val="24"/>
        </w:rPr>
        <w:t>the s</w:t>
      </w:r>
      <w:r>
        <w:rPr>
          <w:spacing w:val="-1"/>
          <w:sz w:val="24"/>
          <w:szCs w:val="24"/>
        </w:rPr>
        <w:t>e</w:t>
      </w:r>
      <w:r>
        <w:rPr>
          <w:sz w:val="24"/>
          <w:szCs w:val="24"/>
        </w:rPr>
        <w:t>t of v</w:t>
      </w:r>
      <w:r>
        <w:rPr>
          <w:spacing w:val="-1"/>
          <w:sz w:val="24"/>
          <w:szCs w:val="24"/>
        </w:rPr>
        <w:t>a</w:t>
      </w:r>
      <w:r>
        <w:rPr>
          <w:sz w:val="24"/>
          <w:szCs w:val="24"/>
        </w:rPr>
        <w:t>ri</w:t>
      </w:r>
      <w:r>
        <w:rPr>
          <w:spacing w:val="-1"/>
          <w:sz w:val="24"/>
          <w:szCs w:val="24"/>
        </w:rPr>
        <w:t>a</w:t>
      </w:r>
      <w:r>
        <w:rPr>
          <w:sz w:val="24"/>
          <w:szCs w:val="24"/>
        </w:rPr>
        <w:t>bles in a</w:t>
      </w:r>
      <w:r>
        <w:rPr>
          <w:spacing w:val="-1"/>
          <w:sz w:val="24"/>
          <w:szCs w:val="24"/>
        </w:rPr>
        <w:t xml:space="preserve"> </w:t>
      </w:r>
      <w:r>
        <w:rPr>
          <w:spacing w:val="2"/>
          <w:sz w:val="24"/>
          <w:szCs w:val="24"/>
        </w:rPr>
        <w:t>d</w:t>
      </w:r>
      <w:r>
        <w:rPr>
          <w:spacing w:val="-1"/>
          <w:sz w:val="24"/>
          <w:szCs w:val="24"/>
        </w:rPr>
        <w:t>a</w:t>
      </w:r>
      <w:r>
        <w:rPr>
          <w:sz w:val="24"/>
          <w:szCs w:val="24"/>
        </w:rPr>
        <w:t>tas</w:t>
      </w:r>
      <w:r>
        <w:rPr>
          <w:spacing w:val="-1"/>
          <w:sz w:val="24"/>
          <w:szCs w:val="24"/>
        </w:rPr>
        <w:t>e</w:t>
      </w:r>
      <w:r>
        <w:rPr>
          <w:sz w:val="24"/>
          <w:szCs w:val="24"/>
        </w:rPr>
        <w:t>t.</w:t>
      </w:r>
    </w:p>
    <w:p w:rsidR="008D6668" w:rsidRDefault="007D1EC6" w:rsidP="004174FF">
      <w:pPr>
        <w:spacing w:before="7" w:line="360" w:lineRule="auto"/>
        <w:ind w:right="195"/>
        <w:jc w:val="both"/>
        <w:rPr>
          <w:sz w:val="24"/>
          <w:szCs w:val="24"/>
        </w:rPr>
      </w:pPr>
      <w:r>
        <w:rPr>
          <w:sz w:val="24"/>
          <w:szCs w:val="24"/>
        </w:rPr>
        <w:t>Th</w:t>
      </w:r>
      <w:r>
        <w:rPr>
          <w:spacing w:val="-1"/>
          <w:sz w:val="24"/>
          <w:szCs w:val="24"/>
        </w:rPr>
        <w:t>e</w:t>
      </w:r>
      <w:r>
        <w:rPr>
          <w:sz w:val="24"/>
          <w:szCs w:val="24"/>
        </w:rPr>
        <w:t xml:space="preserve">re </w:t>
      </w:r>
      <w:r>
        <w:rPr>
          <w:spacing w:val="-1"/>
          <w:sz w:val="24"/>
          <w:szCs w:val="24"/>
        </w:rPr>
        <w:t>a</w:t>
      </w:r>
      <w:r>
        <w:rPr>
          <w:sz w:val="24"/>
          <w:szCs w:val="24"/>
        </w:rPr>
        <w:t>re</w:t>
      </w:r>
      <w:r>
        <w:rPr>
          <w:spacing w:val="-2"/>
          <w:sz w:val="24"/>
          <w:szCs w:val="24"/>
        </w:rPr>
        <w:t xml:space="preserve"> </w:t>
      </w:r>
      <w:r>
        <w:rPr>
          <w:sz w:val="24"/>
          <w:szCs w:val="24"/>
        </w:rPr>
        <w:t xml:space="preserve">two </w:t>
      </w:r>
      <w:r>
        <w:rPr>
          <w:spacing w:val="5"/>
          <w:sz w:val="24"/>
          <w:szCs w:val="24"/>
        </w:rPr>
        <w:t>t</w:t>
      </w:r>
      <w:r>
        <w:rPr>
          <w:spacing w:val="-5"/>
          <w:sz w:val="24"/>
          <w:szCs w:val="24"/>
        </w:rPr>
        <w:t>y</w:t>
      </w:r>
      <w:r>
        <w:rPr>
          <w:sz w:val="24"/>
          <w:szCs w:val="24"/>
        </w:rPr>
        <w:t>p</w:t>
      </w:r>
      <w:r>
        <w:rPr>
          <w:spacing w:val="-1"/>
          <w:sz w:val="24"/>
          <w:szCs w:val="24"/>
        </w:rPr>
        <w:t>e</w:t>
      </w:r>
      <w:r>
        <w:rPr>
          <w:sz w:val="24"/>
          <w:szCs w:val="24"/>
        </w:rPr>
        <w:t xml:space="preserve">s </w:t>
      </w:r>
      <w:r>
        <w:rPr>
          <w:spacing w:val="2"/>
          <w:sz w:val="24"/>
          <w:szCs w:val="24"/>
        </w:rPr>
        <w:t>o</w:t>
      </w:r>
      <w:r>
        <w:rPr>
          <w:sz w:val="24"/>
          <w:szCs w:val="24"/>
        </w:rPr>
        <w:t>f Fa</w:t>
      </w:r>
      <w:r>
        <w:rPr>
          <w:spacing w:val="-2"/>
          <w:sz w:val="24"/>
          <w:szCs w:val="24"/>
        </w:rPr>
        <w:t>c</w:t>
      </w:r>
      <w:r>
        <w:rPr>
          <w:sz w:val="24"/>
          <w:szCs w:val="24"/>
        </w:rPr>
        <w:t>tor</w:t>
      </w:r>
      <w:r>
        <w:rPr>
          <w:spacing w:val="1"/>
          <w:sz w:val="24"/>
          <w:szCs w:val="24"/>
        </w:rPr>
        <w:t xml:space="preserve"> </w:t>
      </w:r>
      <w:r>
        <w:rPr>
          <w:sz w:val="24"/>
          <w:szCs w:val="24"/>
        </w:rPr>
        <w:t>An</w:t>
      </w:r>
      <w:r>
        <w:rPr>
          <w:spacing w:val="-1"/>
          <w:sz w:val="24"/>
          <w:szCs w:val="24"/>
        </w:rPr>
        <w:t>a</w:t>
      </w:r>
      <w:r>
        <w:rPr>
          <w:spacing w:val="5"/>
          <w:sz w:val="24"/>
          <w:szCs w:val="24"/>
        </w:rPr>
        <w:t>l</w:t>
      </w:r>
      <w:r>
        <w:rPr>
          <w:spacing w:val="-5"/>
          <w:sz w:val="24"/>
          <w:szCs w:val="24"/>
        </w:rPr>
        <w:t>y</w:t>
      </w:r>
      <w:r>
        <w:rPr>
          <w:sz w:val="24"/>
          <w:szCs w:val="24"/>
        </w:rPr>
        <w:t>si</w:t>
      </w:r>
      <w:r>
        <w:rPr>
          <w:spacing w:val="1"/>
          <w:sz w:val="24"/>
          <w:szCs w:val="24"/>
        </w:rPr>
        <w:t>s</w:t>
      </w:r>
      <w:r>
        <w:rPr>
          <w:sz w:val="24"/>
          <w:szCs w:val="24"/>
        </w:rPr>
        <w:t xml:space="preserve">; </w:t>
      </w:r>
      <w:r>
        <w:rPr>
          <w:b/>
          <w:sz w:val="24"/>
          <w:szCs w:val="24"/>
        </w:rPr>
        <w:t>Ex</w:t>
      </w:r>
      <w:r>
        <w:rPr>
          <w:b/>
          <w:spacing w:val="1"/>
          <w:sz w:val="24"/>
          <w:szCs w:val="24"/>
        </w:rPr>
        <w:t>p</w:t>
      </w:r>
      <w:r>
        <w:rPr>
          <w:b/>
          <w:sz w:val="24"/>
          <w:szCs w:val="24"/>
        </w:rPr>
        <w:t>lora</w:t>
      </w:r>
      <w:r>
        <w:rPr>
          <w:b/>
          <w:spacing w:val="-1"/>
          <w:sz w:val="24"/>
          <w:szCs w:val="24"/>
        </w:rPr>
        <w:t>t</w:t>
      </w:r>
      <w:r>
        <w:rPr>
          <w:b/>
          <w:sz w:val="24"/>
          <w:szCs w:val="24"/>
        </w:rPr>
        <w:t>o</w:t>
      </w:r>
      <w:r>
        <w:rPr>
          <w:b/>
          <w:spacing w:val="-1"/>
          <w:sz w:val="24"/>
          <w:szCs w:val="24"/>
        </w:rPr>
        <w:t>r</w:t>
      </w:r>
      <w:r>
        <w:rPr>
          <w:b/>
          <w:sz w:val="24"/>
          <w:szCs w:val="24"/>
        </w:rPr>
        <w:t xml:space="preserve">y </w:t>
      </w:r>
      <w:r>
        <w:rPr>
          <w:b/>
          <w:spacing w:val="1"/>
          <w:sz w:val="24"/>
          <w:szCs w:val="24"/>
        </w:rPr>
        <w:t>f</w:t>
      </w:r>
      <w:r>
        <w:rPr>
          <w:b/>
          <w:sz w:val="24"/>
          <w:szCs w:val="24"/>
        </w:rPr>
        <w:t>a</w:t>
      </w:r>
      <w:r>
        <w:rPr>
          <w:b/>
          <w:spacing w:val="-1"/>
          <w:sz w:val="24"/>
          <w:szCs w:val="24"/>
        </w:rPr>
        <w:t>c</w:t>
      </w:r>
      <w:r>
        <w:rPr>
          <w:b/>
          <w:sz w:val="24"/>
          <w:szCs w:val="24"/>
        </w:rPr>
        <w:t>tor</w:t>
      </w:r>
      <w:r>
        <w:rPr>
          <w:b/>
          <w:spacing w:val="-2"/>
          <w:sz w:val="24"/>
          <w:szCs w:val="24"/>
        </w:rPr>
        <w:t xml:space="preserve"> </w:t>
      </w:r>
      <w:r>
        <w:rPr>
          <w:b/>
          <w:sz w:val="24"/>
          <w:szCs w:val="24"/>
        </w:rPr>
        <w:t>a</w:t>
      </w:r>
      <w:r>
        <w:rPr>
          <w:b/>
          <w:spacing w:val="1"/>
          <w:sz w:val="24"/>
          <w:szCs w:val="24"/>
        </w:rPr>
        <w:t>n</w:t>
      </w:r>
      <w:r>
        <w:rPr>
          <w:b/>
          <w:sz w:val="24"/>
          <w:szCs w:val="24"/>
        </w:rPr>
        <w:t>alys</w:t>
      </w:r>
      <w:r>
        <w:rPr>
          <w:b/>
          <w:spacing w:val="1"/>
          <w:sz w:val="24"/>
          <w:szCs w:val="24"/>
        </w:rPr>
        <w:t>i</w:t>
      </w:r>
      <w:r>
        <w:rPr>
          <w:b/>
          <w:sz w:val="24"/>
          <w:szCs w:val="24"/>
        </w:rPr>
        <w:t>s (E</w:t>
      </w:r>
      <w:r>
        <w:rPr>
          <w:b/>
          <w:spacing w:val="-2"/>
          <w:sz w:val="24"/>
          <w:szCs w:val="24"/>
        </w:rPr>
        <w:t>F</w:t>
      </w:r>
      <w:r>
        <w:rPr>
          <w:b/>
          <w:sz w:val="24"/>
          <w:szCs w:val="24"/>
        </w:rPr>
        <w:t>A</w:t>
      </w:r>
      <w:r>
        <w:rPr>
          <w:b/>
          <w:spacing w:val="1"/>
          <w:sz w:val="24"/>
          <w:szCs w:val="24"/>
        </w:rPr>
        <w:t>)</w:t>
      </w:r>
      <w:r>
        <w:rPr>
          <w:b/>
          <w:sz w:val="24"/>
          <w:szCs w:val="24"/>
        </w:rPr>
        <w:t>:</w:t>
      </w:r>
      <w:r>
        <w:rPr>
          <w:b/>
          <w:spacing w:val="4"/>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 used to un</w:t>
      </w:r>
      <w:r>
        <w:rPr>
          <w:spacing w:val="-1"/>
          <w:sz w:val="24"/>
          <w:szCs w:val="24"/>
        </w:rPr>
        <w:t>c</w:t>
      </w:r>
      <w:r>
        <w:rPr>
          <w:sz w:val="24"/>
          <w:szCs w:val="24"/>
        </w:rPr>
        <w:t>ov</w:t>
      </w:r>
      <w:r>
        <w:rPr>
          <w:spacing w:val="-1"/>
          <w:sz w:val="24"/>
          <w:szCs w:val="24"/>
        </w:rPr>
        <w:t>e</w:t>
      </w:r>
      <w:r>
        <w:rPr>
          <w:sz w:val="24"/>
          <w:szCs w:val="24"/>
        </w:rPr>
        <w:t>r the</w:t>
      </w:r>
      <w:r>
        <w:rPr>
          <w:spacing w:val="-1"/>
          <w:sz w:val="24"/>
          <w:szCs w:val="24"/>
        </w:rPr>
        <w:t xml:space="preserve"> </w:t>
      </w:r>
      <w:r>
        <w:rPr>
          <w:sz w:val="24"/>
          <w:szCs w:val="24"/>
        </w:rPr>
        <w:t>un</w:t>
      </w:r>
      <w:r>
        <w:rPr>
          <w:spacing w:val="2"/>
          <w:sz w:val="24"/>
          <w:szCs w:val="24"/>
        </w:rPr>
        <w:t>d</w:t>
      </w:r>
      <w:r>
        <w:rPr>
          <w:spacing w:val="-1"/>
          <w:sz w:val="24"/>
          <w:szCs w:val="24"/>
        </w:rPr>
        <w:t>e</w:t>
      </w:r>
      <w:r>
        <w:rPr>
          <w:sz w:val="24"/>
          <w:szCs w:val="24"/>
        </w:rPr>
        <w:t>r</w:t>
      </w:r>
      <w:r>
        <w:rPr>
          <w:spacing w:val="4"/>
          <w:sz w:val="24"/>
          <w:szCs w:val="24"/>
        </w:rPr>
        <w:t>l</w:t>
      </w:r>
      <w:r>
        <w:rPr>
          <w:spacing w:val="-5"/>
          <w:sz w:val="24"/>
          <w:szCs w:val="24"/>
        </w:rPr>
        <w:t>y</w:t>
      </w:r>
      <w:r>
        <w:rPr>
          <w:sz w:val="24"/>
          <w:szCs w:val="24"/>
        </w:rPr>
        <w:t>i</w:t>
      </w:r>
      <w:r>
        <w:rPr>
          <w:spacing w:val="3"/>
          <w:sz w:val="24"/>
          <w:szCs w:val="24"/>
        </w:rPr>
        <w:t>n</w:t>
      </w:r>
      <w:r>
        <w:rPr>
          <w:sz w:val="24"/>
          <w:szCs w:val="24"/>
        </w:rPr>
        <w:t>g</w:t>
      </w:r>
      <w:r>
        <w:rPr>
          <w:spacing w:val="-2"/>
          <w:sz w:val="24"/>
          <w:szCs w:val="24"/>
        </w:rPr>
        <w:t xml:space="preserve"> </w:t>
      </w:r>
      <w:r>
        <w:rPr>
          <w:sz w:val="24"/>
          <w:szCs w:val="24"/>
        </w:rPr>
        <w:t>stru</w:t>
      </w:r>
      <w:r>
        <w:rPr>
          <w:spacing w:val="-1"/>
          <w:sz w:val="24"/>
          <w:szCs w:val="24"/>
        </w:rPr>
        <w:t>c</w:t>
      </w:r>
      <w:r>
        <w:rPr>
          <w:sz w:val="24"/>
          <w:szCs w:val="24"/>
        </w:rPr>
        <w:t>ture</w:t>
      </w:r>
      <w:r>
        <w:rPr>
          <w:spacing w:val="-1"/>
          <w:sz w:val="24"/>
          <w:szCs w:val="24"/>
        </w:rPr>
        <w:t xml:space="preserve"> </w:t>
      </w:r>
      <w:r>
        <w:rPr>
          <w:sz w:val="24"/>
          <w:szCs w:val="24"/>
        </w:rPr>
        <w:t>of</w:t>
      </w:r>
      <w:r>
        <w:rPr>
          <w:spacing w:val="1"/>
          <w:sz w:val="24"/>
          <w:szCs w:val="24"/>
        </w:rPr>
        <w:t xml:space="preserve"> </w:t>
      </w:r>
      <w:r>
        <w:rPr>
          <w:sz w:val="24"/>
          <w:szCs w:val="24"/>
        </w:rPr>
        <w:t>a</w:t>
      </w:r>
      <w:r>
        <w:rPr>
          <w:spacing w:val="-1"/>
          <w:sz w:val="24"/>
          <w:szCs w:val="24"/>
        </w:rPr>
        <w:t xml:space="preserve"> </w:t>
      </w:r>
      <w:r>
        <w:rPr>
          <w:spacing w:val="1"/>
          <w:sz w:val="24"/>
          <w:szCs w:val="24"/>
        </w:rPr>
        <w:t>r</w:t>
      </w:r>
      <w:r>
        <w:rPr>
          <w:spacing w:val="-1"/>
          <w:sz w:val="24"/>
          <w:szCs w:val="24"/>
        </w:rPr>
        <w:t>e</w:t>
      </w:r>
      <w:r>
        <w:rPr>
          <w:sz w:val="24"/>
          <w:szCs w:val="24"/>
        </w:rPr>
        <w:t>lative</w:t>
      </w:r>
      <w:r>
        <w:rPr>
          <w:spacing w:val="2"/>
          <w:sz w:val="24"/>
          <w:szCs w:val="24"/>
        </w:rPr>
        <w:t>l</w:t>
      </w:r>
      <w:r>
        <w:rPr>
          <w:sz w:val="24"/>
          <w:szCs w:val="24"/>
        </w:rPr>
        <w:t>y la</w:t>
      </w:r>
      <w:r>
        <w:rPr>
          <w:spacing w:val="-1"/>
          <w:sz w:val="24"/>
          <w:szCs w:val="24"/>
        </w:rPr>
        <w:t>r</w:t>
      </w:r>
      <w:r>
        <w:rPr>
          <w:sz w:val="24"/>
          <w:szCs w:val="24"/>
        </w:rPr>
        <w:t>ge</w:t>
      </w:r>
      <w:r>
        <w:rPr>
          <w:spacing w:val="-1"/>
          <w:sz w:val="24"/>
          <w:szCs w:val="24"/>
        </w:rPr>
        <w:t xml:space="preserve"> </w:t>
      </w:r>
      <w:r>
        <w:rPr>
          <w:sz w:val="24"/>
          <w:szCs w:val="24"/>
        </w:rPr>
        <w:t>s</w:t>
      </w:r>
      <w:r>
        <w:rPr>
          <w:spacing w:val="-1"/>
          <w:sz w:val="24"/>
          <w:szCs w:val="24"/>
        </w:rPr>
        <w:t>e</w:t>
      </w:r>
      <w:r>
        <w:rPr>
          <w:sz w:val="24"/>
          <w:szCs w:val="24"/>
        </w:rPr>
        <w:t xml:space="preserve">t of </w:t>
      </w:r>
      <w:r>
        <w:rPr>
          <w:spacing w:val="2"/>
          <w:sz w:val="24"/>
          <w:szCs w:val="24"/>
        </w:rPr>
        <w:t>v</w:t>
      </w:r>
      <w:r>
        <w:rPr>
          <w:spacing w:val="-1"/>
          <w:sz w:val="24"/>
          <w:szCs w:val="24"/>
        </w:rPr>
        <w:t>a</w:t>
      </w:r>
      <w:r>
        <w:rPr>
          <w:sz w:val="24"/>
          <w:szCs w:val="24"/>
        </w:rPr>
        <w:t>ri</w:t>
      </w:r>
      <w:r>
        <w:rPr>
          <w:spacing w:val="-1"/>
          <w:sz w:val="24"/>
          <w:szCs w:val="24"/>
        </w:rPr>
        <w:t>a</w:t>
      </w:r>
      <w:r>
        <w:rPr>
          <w:sz w:val="24"/>
          <w:szCs w:val="24"/>
        </w:rPr>
        <w:t>bles. A</w:t>
      </w:r>
      <w:r>
        <w:rPr>
          <w:spacing w:val="1"/>
          <w:sz w:val="24"/>
          <w:szCs w:val="24"/>
        </w:rPr>
        <w:t xml:space="preserve"> </w:t>
      </w:r>
      <w:r>
        <w:rPr>
          <w:sz w:val="24"/>
          <w:szCs w:val="24"/>
        </w:rPr>
        <w:t>prio</w:t>
      </w:r>
      <w:r>
        <w:rPr>
          <w:spacing w:val="-1"/>
          <w:sz w:val="24"/>
          <w:szCs w:val="24"/>
        </w:rPr>
        <w:t>r</w:t>
      </w:r>
      <w:r>
        <w:rPr>
          <w:sz w:val="24"/>
          <w:szCs w:val="24"/>
        </w:rPr>
        <w:t>i assump</w:t>
      </w:r>
      <w:r>
        <w:rPr>
          <w:spacing w:val="1"/>
          <w:sz w:val="24"/>
          <w:szCs w:val="24"/>
        </w:rPr>
        <w:t>t</w:t>
      </w:r>
      <w:r>
        <w:rPr>
          <w:sz w:val="24"/>
          <w:szCs w:val="24"/>
        </w:rPr>
        <w:t xml:space="preserve">ion </w:t>
      </w:r>
      <w:r>
        <w:rPr>
          <w:spacing w:val="1"/>
          <w:sz w:val="24"/>
          <w:szCs w:val="24"/>
        </w:rPr>
        <w:t>i</w:t>
      </w:r>
      <w:r>
        <w:rPr>
          <w:sz w:val="24"/>
          <w:szCs w:val="24"/>
        </w:rPr>
        <w:t xml:space="preserve">s that </w:t>
      </w:r>
      <w:r>
        <w:rPr>
          <w:spacing w:val="-1"/>
          <w:sz w:val="24"/>
          <w:szCs w:val="24"/>
        </w:rPr>
        <w:t>a</w:t>
      </w:r>
      <w:r>
        <w:rPr>
          <w:spacing w:val="2"/>
          <w:sz w:val="24"/>
          <w:szCs w:val="24"/>
        </w:rPr>
        <w:t>n</w:t>
      </w:r>
      <w:r>
        <w:rPr>
          <w:sz w:val="24"/>
          <w:szCs w:val="24"/>
        </w:rPr>
        <w:t>y</w:t>
      </w:r>
      <w:r>
        <w:rPr>
          <w:spacing w:val="-5"/>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 xml:space="preserve">ble </w:t>
      </w:r>
      <w:r>
        <w:rPr>
          <w:spacing w:val="2"/>
          <w:sz w:val="24"/>
          <w:szCs w:val="24"/>
        </w:rPr>
        <w:t>m</w:t>
      </w:r>
      <w:r>
        <w:rPr>
          <w:spacing w:val="4"/>
          <w:sz w:val="24"/>
          <w:szCs w:val="24"/>
        </w:rPr>
        <w:t>a</w:t>
      </w:r>
      <w:r>
        <w:rPr>
          <w:sz w:val="24"/>
          <w:szCs w:val="24"/>
        </w:rPr>
        <w:t>y</w:t>
      </w:r>
      <w:r>
        <w:rPr>
          <w:spacing w:val="-5"/>
          <w:sz w:val="24"/>
          <w:szCs w:val="24"/>
        </w:rPr>
        <w:t xml:space="preserve"> </w:t>
      </w:r>
      <w:r>
        <w:rPr>
          <w:sz w:val="24"/>
          <w:szCs w:val="24"/>
        </w:rPr>
        <w:t>be</w:t>
      </w:r>
      <w:r>
        <w:rPr>
          <w:spacing w:val="-1"/>
          <w:sz w:val="24"/>
          <w:szCs w:val="24"/>
        </w:rPr>
        <w:t xml:space="preserve"> a</w:t>
      </w:r>
      <w:r>
        <w:rPr>
          <w:sz w:val="24"/>
          <w:szCs w:val="24"/>
        </w:rPr>
        <w:t>ss</w:t>
      </w:r>
      <w:r>
        <w:rPr>
          <w:spacing w:val="3"/>
          <w:sz w:val="24"/>
          <w:szCs w:val="24"/>
        </w:rPr>
        <w:t>o</w:t>
      </w:r>
      <w:r>
        <w:rPr>
          <w:spacing w:val="-1"/>
          <w:sz w:val="24"/>
          <w:szCs w:val="24"/>
        </w:rPr>
        <w:t>c</w:t>
      </w:r>
      <w:r>
        <w:rPr>
          <w:sz w:val="24"/>
          <w:szCs w:val="24"/>
        </w:rPr>
        <w:t>iat</w:t>
      </w:r>
      <w:r>
        <w:rPr>
          <w:spacing w:val="-1"/>
          <w:sz w:val="24"/>
          <w:szCs w:val="24"/>
        </w:rPr>
        <w:t>e</w:t>
      </w:r>
      <w:r>
        <w:rPr>
          <w:sz w:val="24"/>
          <w:szCs w:val="24"/>
        </w:rPr>
        <w:t>d with a</w:t>
      </w:r>
      <w:r>
        <w:rPr>
          <w:spacing w:val="4"/>
          <w:sz w:val="24"/>
          <w:szCs w:val="24"/>
        </w:rPr>
        <w:t>n</w:t>
      </w:r>
      <w:r>
        <w:rPr>
          <w:sz w:val="24"/>
          <w:szCs w:val="24"/>
        </w:rPr>
        <w:t>y</w:t>
      </w:r>
      <w:r>
        <w:rPr>
          <w:spacing w:val="-5"/>
          <w:sz w:val="24"/>
          <w:szCs w:val="24"/>
        </w:rPr>
        <w:t xml:space="preserve"> </w:t>
      </w:r>
      <w:r>
        <w:rPr>
          <w:spacing w:val="1"/>
          <w:sz w:val="24"/>
          <w:szCs w:val="24"/>
        </w:rPr>
        <w:t>f</w:t>
      </w:r>
      <w:r>
        <w:rPr>
          <w:spacing w:val="-1"/>
          <w:sz w:val="24"/>
          <w:szCs w:val="24"/>
        </w:rPr>
        <w:t>ac</w:t>
      </w:r>
      <w:r>
        <w:rPr>
          <w:sz w:val="24"/>
          <w:szCs w:val="24"/>
        </w:rPr>
        <w:t xml:space="preserve">tor. This </w:t>
      </w:r>
      <w:r>
        <w:rPr>
          <w:spacing w:val="1"/>
          <w:sz w:val="24"/>
          <w:szCs w:val="24"/>
        </w:rPr>
        <w:t>i</w:t>
      </w:r>
      <w:r>
        <w:rPr>
          <w:sz w:val="24"/>
          <w:szCs w:val="24"/>
        </w:rPr>
        <w:t>s the most</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on</w:t>
      </w:r>
      <w:r>
        <w:rPr>
          <w:spacing w:val="-2"/>
          <w:sz w:val="24"/>
          <w:szCs w:val="24"/>
        </w:rPr>
        <w:t xml:space="preserve"> </w:t>
      </w:r>
      <w:r>
        <w:rPr>
          <w:sz w:val="24"/>
          <w:szCs w:val="24"/>
        </w:rPr>
        <w:t>fo</w:t>
      </w:r>
      <w:r>
        <w:rPr>
          <w:spacing w:val="-1"/>
          <w:sz w:val="24"/>
          <w:szCs w:val="24"/>
        </w:rPr>
        <w:t>r</w:t>
      </w:r>
      <w:r>
        <w:rPr>
          <w:sz w:val="24"/>
          <w:szCs w:val="24"/>
        </w:rPr>
        <w:t xml:space="preserve">m of </w:t>
      </w:r>
      <w:r>
        <w:rPr>
          <w:spacing w:val="-1"/>
          <w:sz w:val="24"/>
          <w:szCs w:val="24"/>
        </w:rPr>
        <w:t>f</w:t>
      </w:r>
      <w:r>
        <w:rPr>
          <w:spacing w:val="1"/>
          <w:sz w:val="24"/>
          <w:szCs w:val="24"/>
        </w:rPr>
        <w:t>a</w:t>
      </w:r>
      <w:r>
        <w:rPr>
          <w:spacing w:val="-1"/>
          <w:sz w:val="24"/>
          <w:szCs w:val="24"/>
        </w:rPr>
        <w:t>c</w:t>
      </w:r>
      <w:r>
        <w:rPr>
          <w:sz w:val="24"/>
          <w:szCs w:val="24"/>
        </w:rPr>
        <w:t xml:space="preserve">tor </w:t>
      </w:r>
      <w:r>
        <w:rPr>
          <w:spacing w:val="-1"/>
          <w:sz w:val="24"/>
          <w:szCs w:val="24"/>
        </w:rPr>
        <w:t>a</w:t>
      </w:r>
      <w:r>
        <w:rPr>
          <w:spacing w:val="2"/>
          <w:sz w:val="24"/>
          <w:szCs w:val="24"/>
        </w:rPr>
        <w:t>n</w:t>
      </w:r>
      <w:r>
        <w:rPr>
          <w:spacing w:val="-1"/>
          <w:sz w:val="24"/>
          <w:szCs w:val="24"/>
        </w:rPr>
        <w:t>a</w:t>
      </w:r>
      <w:r>
        <w:rPr>
          <w:spacing w:val="3"/>
          <w:sz w:val="24"/>
          <w:szCs w:val="24"/>
        </w:rPr>
        <w:t>l</w:t>
      </w:r>
      <w:r>
        <w:rPr>
          <w:spacing w:val="-5"/>
          <w:sz w:val="24"/>
          <w:szCs w:val="24"/>
        </w:rPr>
        <w:t>y</w:t>
      </w:r>
      <w:r>
        <w:rPr>
          <w:sz w:val="24"/>
          <w:szCs w:val="24"/>
        </w:rPr>
        <w:t>si</w:t>
      </w:r>
      <w:r>
        <w:rPr>
          <w:spacing w:val="1"/>
          <w:sz w:val="24"/>
          <w:szCs w:val="24"/>
        </w:rPr>
        <w:t>s</w:t>
      </w:r>
      <w:r>
        <w:rPr>
          <w:sz w:val="24"/>
          <w:szCs w:val="24"/>
        </w:rPr>
        <w:t>. Th</w:t>
      </w:r>
      <w:r>
        <w:rPr>
          <w:spacing w:val="-1"/>
          <w:sz w:val="24"/>
          <w:szCs w:val="24"/>
        </w:rPr>
        <w:t>e</w:t>
      </w:r>
      <w:r>
        <w:rPr>
          <w:sz w:val="24"/>
          <w:szCs w:val="24"/>
        </w:rPr>
        <w:t>re</w:t>
      </w:r>
      <w:r>
        <w:rPr>
          <w:spacing w:val="-2"/>
          <w:sz w:val="24"/>
          <w:szCs w:val="24"/>
        </w:rPr>
        <w:t xml:space="preserve"> </w:t>
      </w:r>
      <w:r>
        <w:rPr>
          <w:sz w:val="24"/>
          <w:szCs w:val="24"/>
        </w:rPr>
        <w:t>is no prior</w:t>
      </w:r>
      <w:r>
        <w:rPr>
          <w:spacing w:val="-1"/>
          <w:sz w:val="24"/>
          <w:szCs w:val="24"/>
        </w:rPr>
        <w:t xml:space="preserve"> </w:t>
      </w:r>
      <w:r>
        <w:rPr>
          <w:sz w:val="24"/>
          <w:szCs w:val="24"/>
        </w:rPr>
        <w:t>the</w:t>
      </w:r>
      <w:r>
        <w:rPr>
          <w:spacing w:val="2"/>
          <w:sz w:val="24"/>
          <w:szCs w:val="24"/>
        </w:rPr>
        <w:t>o</w:t>
      </w:r>
      <w:r>
        <w:rPr>
          <w:spacing w:val="4"/>
          <w:sz w:val="24"/>
          <w:szCs w:val="24"/>
        </w:rPr>
        <w:t>r</w:t>
      </w:r>
      <w:r>
        <w:rPr>
          <w:sz w:val="24"/>
          <w:szCs w:val="24"/>
        </w:rPr>
        <w:t>y</w:t>
      </w:r>
      <w:r>
        <w:rPr>
          <w:spacing w:val="-5"/>
          <w:sz w:val="24"/>
          <w:szCs w:val="24"/>
        </w:rPr>
        <w:t xml:space="preserve"> </w:t>
      </w:r>
      <w:r>
        <w:rPr>
          <w:spacing w:val="1"/>
          <w:sz w:val="24"/>
          <w:szCs w:val="24"/>
        </w:rPr>
        <w:t>a</w:t>
      </w:r>
      <w:r>
        <w:rPr>
          <w:sz w:val="24"/>
          <w:szCs w:val="24"/>
        </w:rPr>
        <w:t>nd one</w:t>
      </w:r>
      <w:r>
        <w:rPr>
          <w:spacing w:val="-1"/>
          <w:sz w:val="24"/>
          <w:szCs w:val="24"/>
        </w:rPr>
        <w:t xml:space="preserve"> </w:t>
      </w:r>
      <w:r>
        <w:rPr>
          <w:sz w:val="24"/>
          <w:szCs w:val="24"/>
        </w:rPr>
        <w:t>us</w:t>
      </w:r>
      <w:r>
        <w:rPr>
          <w:spacing w:val="-1"/>
          <w:sz w:val="24"/>
          <w:szCs w:val="24"/>
        </w:rPr>
        <w:t>e</w:t>
      </w:r>
      <w:r>
        <w:rPr>
          <w:sz w:val="24"/>
          <w:szCs w:val="24"/>
        </w:rPr>
        <w:t>s f</w:t>
      </w:r>
      <w:r>
        <w:rPr>
          <w:spacing w:val="1"/>
          <w:sz w:val="24"/>
          <w:szCs w:val="24"/>
        </w:rPr>
        <w:t>a</w:t>
      </w:r>
      <w:r>
        <w:rPr>
          <w:spacing w:val="-1"/>
          <w:sz w:val="24"/>
          <w:szCs w:val="24"/>
        </w:rPr>
        <w:t>c</w:t>
      </w:r>
      <w:r>
        <w:rPr>
          <w:sz w:val="24"/>
          <w:szCs w:val="24"/>
        </w:rPr>
        <w:t>t</w:t>
      </w:r>
      <w:r>
        <w:rPr>
          <w:spacing w:val="3"/>
          <w:sz w:val="24"/>
          <w:szCs w:val="24"/>
        </w:rPr>
        <w:t>o</w:t>
      </w:r>
      <w:r>
        <w:rPr>
          <w:sz w:val="24"/>
          <w:szCs w:val="24"/>
        </w:rPr>
        <w:t>r loadin</w:t>
      </w:r>
      <w:r>
        <w:rPr>
          <w:spacing w:val="-2"/>
          <w:sz w:val="24"/>
          <w:szCs w:val="24"/>
        </w:rPr>
        <w:t>g</w:t>
      </w:r>
      <w:r>
        <w:rPr>
          <w:sz w:val="24"/>
          <w:szCs w:val="24"/>
        </w:rPr>
        <w:t xml:space="preserve">s to </w:t>
      </w:r>
      <w:r>
        <w:rPr>
          <w:spacing w:val="1"/>
          <w:sz w:val="24"/>
          <w:szCs w:val="24"/>
        </w:rPr>
        <w:t>i</w:t>
      </w:r>
      <w:r>
        <w:rPr>
          <w:sz w:val="24"/>
          <w:szCs w:val="24"/>
        </w:rPr>
        <w:t>ntu</w:t>
      </w:r>
      <w:r>
        <w:rPr>
          <w:spacing w:val="1"/>
          <w:sz w:val="24"/>
          <w:szCs w:val="24"/>
        </w:rPr>
        <w:t>i</w:t>
      </w:r>
      <w:r>
        <w:rPr>
          <w:sz w:val="24"/>
          <w:szCs w:val="24"/>
        </w:rPr>
        <w:t>t</w:t>
      </w:r>
      <w:r>
        <w:rPr>
          <w:spacing w:val="2"/>
          <w:sz w:val="24"/>
          <w:szCs w:val="24"/>
        </w:rPr>
        <w:t xml:space="preserve"> </w:t>
      </w:r>
      <w:r>
        <w:rPr>
          <w:sz w:val="24"/>
          <w:szCs w:val="24"/>
        </w:rPr>
        <w:t xml:space="preserve">the </w:t>
      </w:r>
      <w:r>
        <w:rPr>
          <w:spacing w:val="-1"/>
          <w:sz w:val="24"/>
          <w:szCs w:val="24"/>
        </w:rPr>
        <w:t>fac</w:t>
      </w:r>
      <w:r>
        <w:rPr>
          <w:spacing w:val="3"/>
          <w:sz w:val="24"/>
          <w:szCs w:val="24"/>
        </w:rPr>
        <w:t>t</w:t>
      </w:r>
      <w:r>
        <w:rPr>
          <w:sz w:val="24"/>
          <w:szCs w:val="24"/>
        </w:rPr>
        <w:t>or st</w:t>
      </w:r>
      <w:r>
        <w:rPr>
          <w:spacing w:val="-1"/>
          <w:sz w:val="24"/>
          <w:szCs w:val="24"/>
        </w:rPr>
        <w:t>r</w:t>
      </w:r>
      <w:r>
        <w:rPr>
          <w:sz w:val="24"/>
          <w:szCs w:val="24"/>
        </w:rPr>
        <w:t>u</w:t>
      </w:r>
      <w:r>
        <w:rPr>
          <w:spacing w:val="-1"/>
          <w:sz w:val="24"/>
          <w:szCs w:val="24"/>
        </w:rPr>
        <w:t>c</w:t>
      </w:r>
      <w:r>
        <w:rPr>
          <w:sz w:val="24"/>
          <w:szCs w:val="24"/>
        </w:rPr>
        <w:t>ture</w:t>
      </w:r>
      <w:r>
        <w:rPr>
          <w:spacing w:val="-1"/>
          <w:sz w:val="24"/>
          <w:szCs w:val="24"/>
        </w:rPr>
        <w:t xml:space="preserve"> </w:t>
      </w:r>
      <w:r>
        <w:rPr>
          <w:sz w:val="24"/>
          <w:szCs w:val="24"/>
        </w:rPr>
        <w:t>of</w:t>
      </w:r>
      <w:r>
        <w:rPr>
          <w:spacing w:val="1"/>
          <w:sz w:val="24"/>
          <w:szCs w:val="24"/>
        </w:rPr>
        <w:t xml:space="preserve"> </w:t>
      </w:r>
      <w:r>
        <w:rPr>
          <w:sz w:val="24"/>
          <w:szCs w:val="24"/>
        </w:rPr>
        <w:t>the d</w:t>
      </w:r>
      <w:r>
        <w:rPr>
          <w:spacing w:val="-1"/>
          <w:sz w:val="24"/>
          <w:szCs w:val="24"/>
        </w:rPr>
        <w:t>a</w:t>
      </w:r>
      <w:r>
        <w:rPr>
          <w:sz w:val="24"/>
          <w:szCs w:val="24"/>
        </w:rPr>
        <w:t xml:space="preserve">ta. </w:t>
      </w:r>
      <w:r>
        <w:rPr>
          <w:b/>
          <w:sz w:val="24"/>
          <w:szCs w:val="24"/>
        </w:rPr>
        <w:t>Con</w:t>
      </w:r>
      <w:r>
        <w:rPr>
          <w:b/>
          <w:spacing w:val="2"/>
          <w:sz w:val="24"/>
          <w:szCs w:val="24"/>
        </w:rPr>
        <w:t>f</w:t>
      </w:r>
      <w:r>
        <w:rPr>
          <w:b/>
          <w:sz w:val="24"/>
          <w:szCs w:val="24"/>
        </w:rPr>
        <w:t>ir</w:t>
      </w:r>
      <w:r>
        <w:rPr>
          <w:b/>
          <w:spacing w:val="-4"/>
          <w:sz w:val="24"/>
          <w:szCs w:val="24"/>
        </w:rPr>
        <w:t>m</w:t>
      </w:r>
      <w:r>
        <w:rPr>
          <w:b/>
          <w:sz w:val="24"/>
          <w:szCs w:val="24"/>
        </w:rPr>
        <w:t>ato</w:t>
      </w:r>
      <w:r>
        <w:rPr>
          <w:b/>
          <w:spacing w:val="-2"/>
          <w:sz w:val="24"/>
          <w:szCs w:val="24"/>
        </w:rPr>
        <w:t>r</w:t>
      </w:r>
      <w:r>
        <w:rPr>
          <w:b/>
          <w:sz w:val="24"/>
          <w:szCs w:val="24"/>
        </w:rPr>
        <w:t xml:space="preserve">y </w:t>
      </w:r>
      <w:r>
        <w:rPr>
          <w:b/>
          <w:spacing w:val="1"/>
          <w:sz w:val="24"/>
          <w:szCs w:val="24"/>
        </w:rPr>
        <w:t>f</w:t>
      </w:r>
      <w:r>
        <w:rPr>
          <w:b/>
          <w:sz w:val="24"/>
          <w:szCs w:val="24"/>
        </w:rPr>
        <w:t>a</w:t>
      </w:r>
      <w:r>
        <w:rPr>
          <w:b/>
          <w:spacing w:val="-1"/>
          <w:sz w:val="24"/>
          <w:szCs w:val="24"/>
        </w:rPr>
        <w:t>c</w:t>
      </w:r>
      <w:r>
        <w:rPr>
          <w:b/>
          <w:sz w:val="24"/>
          <w:szCs w:val="24"/>
        </w:rPr>
        <w:t>t</w:t>
      </w:r>
      <w:r>
        <w:rPr>
          <w:b/>
          <w:spacing w:val="1"/>
          <w:sz w:val="24"/>
          <w:szCs w:val="24"/>
        </w:rPr>
        <w:t>o</w:t>
      </w:r>
      <w:r>
        <w:rPr>
          <w:b/>
          <w:sz w:val="24"/>
          <w:szCs w:val="24"/>
        </w:rPr>
        <w:t>r</w:t>
      </w:r>
      <w:r>
        <w:rPr>
          <w:b/>
          <w:spacing w:val="-1"/>
          <w:sz w:val="24"/>
          <w:szCs w:val="24"/>
        </w:rPr>
        <w:t xml:space="preserve"> </w:t>
      </w:r>
      <w:r>
        <w:rPr>
          <w:b/>
          <w:sz w:val="24"/>
          <w:szCs w:val="24"/>
        </w:rPr>
        <w:t>a</w:t>
      </w:r>
      <w:r>
        <w:rPr>
          <w:b/>
          <w:spacing w:val="1"/>
          <w:sz w:val="24"/>
          <w:szCs w:val="24"/>
        </w:rPr>
        <w:t>n</w:t>
      </w:r>
      <w:r>
        <w:rPr>
          <w:b/>
          <w:sz w:val="24"/>
          <w:szCs w:val="24"/>
        </w:rPr>
        <w:t>alys</w:t>
      </w:r>
      <w:r>
        <w:rPr>
          <w:b/>
          <w:spacing w:val="1"/>
          <w:sz w:val="24"/>
          <w:szCs w:val="24"/>
        </w:rPr>
        <w:t>i</w:t>
      </w:r>
      <w:r>
        <w:rPr>
          <w:b/>
          <w:sz w:val="24"/>
          <w:szCs w:val="24"/>
        </w:rPr>
        <w:t>s (</w:t>
      </w:r>
      <w:r>
        <w:rPr>
          <w:b/>
          <w:spacing w:val="-1"/>
          <w:sz w:val="24"/>
          <w:szCs w:val="24"/>
        </w:rPr>
        <w:t>C</w:t>
      </w:r>
      <w:r>
        <w:rPr>
          <w:b/>
          <w:spacing w:val="-3"/>
          <w:sz w:val="24"/>
          <w:szCs w:val="24"/>
        </w:rPr>
        <w:t>F</w:t>
      </w:r>
      <w:r>
        <w:rPr>
          <w:b/>
          <w:spacing w:val="2"/>
          <w:sz w:val="24"/>
          <w:szCs w:val="24"/>
        </w:rPr>
        <w:t>A</w:t>
      </w:r>
      <w:r>
        <w:rPr>
          <w:b/>
          <w:sz w:val="24"/>
          <w:szCs w:val="24"/>
        </w:rPr>
        <w:t>):</w:t>
      </w:r>
      <w:r>
        <w:rPr>
          <w:b/>
          <w:spacing w:val="3"/>
          <w:sz w:val="24"/>
          <w:szCs w:val="24"/>
        </w:rPr>
        <w:t xml:space="preserve"> </w:t>
      </w:r>
      <w:r>
        <w:rPr>
          <w:spacing w:val="-3"/>
          <w:sz w:val="24"/>
          <w:szCs w:val="24"/>
        </w:rPr>
        <w:t>I</w:t>
      </w:r>
      <w:r>
        <w:rPr>
          <w:sz w:val="24"/>
          <w:szCs w:val="24"/>
        </w:rPr>
        <w:t>t s</w:t>
      </w:r>
      <w:r>
        <w:rPr>
          <w:spacing w:val="2"/>
          <w:sz w:val="24"/>
          <w:szCs w:val="24"/>
        </w:rPr>
        <w:t>e</w:t>
      </w:r>
      <w:r>
        <w:rPr>
          <w:spacing w:val="-1"/>
          <w:sz w:val="24"/>
          <w:szCs w:val="24"/>
        </w:rPr>
        <w:t>e</w:t>
      </w:r>
      <w:r>
        <w:rPr>
          <w:sz w:val="24"/>
          <w:szCs w:val="24"/>
        </w:rPr>
        <w:t>ks to 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ne</w:t>
      </w:r>
      <w:r>
        <w:rPr>
          <w:spacing w:val="-1"/>
          <w:sz w:val="24"/>
          <w:szCs w:val="24"/>
        </w:rPr>
        <w:t xml:space="preserve"> </w:t>
      </w:r>
      <w:r>
        <w:rPr>
          <w:sz w:val="24"/>
          <w:szCs w:val="24"/>
        </w:rPr>
        <w:t>if the</w:t>
      </w:r>
      <w:r>
        <w:rPr>
          <w:spacing w:val="-1"/>
          <w:sz w:val="24"/>
          <w:szCs w:val="24"/>
        </w:rPr>
        <w:t xml:space="preserve"> </w:t>
      </w:r>
      <w:r>
        <w:rPr>
          <w:sz w:val="24"/>
          <w:szCs w:val="24"/>
        </w:rPr>
        <w:t>numb</w:t>
      </w:r>
      <w:r>
        <w:rPr>
          <w:spacing w:val="2"/>
          <w:sz w:val="24"/>
          <w:szCs w:val="24"/>
        </w:rPr>
        <w:t>e</w:t>
      </w:r>
      <w:r>
        <w:rPr>
          <w:sz w:val="24"/>
          <w:szCs w:val="24"/>
        </w:rPr>
        <w:t>r</w:t>
      </w:r>
      <w:r>
        <w:rPr>
          <w:spacing w:val="1"/>
          <w:sz w:val="24"/>
          <w:szCs w:val="24"/>
        </w:rPr>
        <w:t xml:space="preserve"> </w:t>
      </w:r>
      <w:r>
        <w:rPr>
          <w:sz w:val="24"/>
          <w:szCs w:val="24"/>
        </w:rPr>
        <w:t xml:space="preserve">of </w:t>
      </w:r>
      <w:r>
        <w:rPr>
          <w:spacing w:val="-1"/>
          <w:sz w:val="24"/>
          <w:szCs w:val="24"/>
        </w:rPr>
        <w:t>fac</w:t>
      </w:r>
      <w:r>
        <w:rPr>
          <w:sz w:val="24"/>
          <w:szCs w:val="24"/>
        </w:rPr>
        <w:t>tors</w:t>
      </w:r>
      <w:r>
        <w:rPr>
          <w:spacing w:val="2"/>
          <w:sz w:val="24"/>
          <w:szCs w:val="24"/>
        </w:rPr>
        <w:t xml:space="preserve"> </w:t>
      </w:r>
      <w:r>
        <w:rPr>
          <w:spacing w:val="-1"/>
          <w:sz w:val="24"/>
          <w:szCs w:val="24"/>
        </w:rPr>
        <w:t>a</w:t>
      </w:r>
      <w:r>
        <w:rPr>
          <w:sz w:val="24"/>
          <w:szCs w:val="24"/>
        </w:rPr>
        <w:t>nd the lo</w:t>
      </w:r>
      <w:r>
        <w:rPr>
          <w:spacing w:val="-1"/>
          <w:sz w:val="24"/>
          <w:szCs w:val="24"/>
        </w:rPr>
        <w:t>a</w:t>
      </w:r>
      <w:r>
        <w:rPr>
          <w:sz w:val="24"/>
          <w:szCs w:val="24"/>
        </w:rPr>
        <w:t>di</w:t>
      </w:r>
      <w:r>
        <w:rPr>
          <w:spacing w:val="3"/>
          <w:sz w:val="24"/>
          <w:szCs w:val="24"/>
        </w:rPr>
        <w:t>n</w:t>
      </w:r>
      <w:r>
        <w:rPr>
          <w:sz w:val="24"/>
          <w:szCs w:val="24"/>
        </w:rPr>
        <w:t>gs of m</w:t>
      </w:r>
      <w:r>
        <w:rPr>
          <w:spacing w:val="-1"/>
          <w:sz w:val="24"/>
          <w:szCs w:val="24"/>
        </w:rPr>
        <w:t>ea</w:t>
      </w:r>
      <w:r>
        <w:rPr>
          <w:sz w:val="24"/>
          <w:szCs w:val="24"/>
        </w:rPr>
        <w:t>sur</w:t>
      </w:r>
      <w:r>
        <w:rPr>
          <w:spacing w:val="-1"/>
          <w:sz w:val="24"/>
          <w:szCs w:val="24"/>
        </w:rPr>
        <w:t>e</w:t>
      </w:r>
      <w:r>
        <w:rPr>
          <w:sz w:val="24"/>
          <w:szCs w:val="24"/>
        </w:rPr>
        <w:t xml:space="preserve">d </w:t>
      </w:r>
      <w:r>
        <w:rPr>
          <w:spacing w:val="2"/>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 on th</w:t>
      </w:r>
      <w:r>
        <w:rPr>
          <w:spacing w:val="-1"/>
          <w:sz w:val="24"/>
          <w:szCs w:val="24"/>
        </w:rPr>
        <w:t>e</w:t>
      </w:r>
      <w:r>
        <w:rPr>
          <w:sz w:val="24"/>
          <w:szCs w:val="24"/>
        </w:rPr>
        <w:t>m con</w:t>
      </w:r>
      <w:r>
        <w:rPr>
          <w:spacing w:val="-1"/>
          <w:sz w:val="24"/>
          <w:szCs w:val="24"/>
        </w:rPr>
        <w:t>f</w:t>
      </w:r>
      <w:r>
        <w:rPr>
          <w:sz w:val="24"/>
          <w:szCs w:val="24"/>
        </w:rPr>
        <w:t>orm to wh</w:t>
      </w:r>
      <w:r>
        <w:rPr>
          <w:spacing w:val="-1"/>
          <w:sz w:val="24"/>
          <w:szCs w:val="24"/>
        </w:rPr>
        <w:t>a</w:t>
      </w:r>
      <w:r>
        <w:rPr>
          <w:sz w:val="24"/>
          <w:szCs w:val="24"/>
        </w:rPr>
        <w:t xml:space="preserve">t </w:t>
      </w:r>
      <w:r>
        <w:rPr>
          <w:spacing w:val="1"/>
          <w:sz w:val="24"/>
          <w:szCs w:val="24"/>
        </w:rPr>
        <w:t>i</w:t>
      </w:r>
      <w:r>
        <w:rPr>
          <w:sz w:val="24"/>
          <w:szCs w:val="24"/>
        </w:rPr>
        <w:t xml:space="preserve">s </w:t>
      </w:r>
      <w:r>
        <w:rPr>
          <w:spacing w:val="-1"/>
          <w:sz w:val="24"/>
          <w:szCs w:val="24"/>
        </w:rPr>
        <w:t>e</w:t>
      </w:r>
      <w:r>
        <w:rPr>
          <w:spacing w:val="2"/>
          <w:sz w:val="24"/>
          <w:szCs w:val="24"/>
        </w:rPr>
        <w:t>x</w:t>
      </w:r>
      <w:r>
        <w:rPr>
          <w:sz w:val="24"/>
          <w:szCs w:val="24"/>
        </w:rPr>
        <w:t>p</w:t>
      </w:r>
      <w:r>
        <w:rPr>
          <w:spacing w:val="-1"/>
          <w:sz w:val="24"/>
          <w:szCs w:val="24"/>
        </w:rPr>
        <w:t>ec</w:t>
      </w:r>
      <w:r>
        <w:rPr>
          <w:sz w:val="24"/>
          <w:szCs w:val="24"/>
        </w:rPr>
        <w:t>ted on the</w:t>
      </w:r>
      <w:r>
        <w:rPr>
          <w:spacing w:val="-1"/>
          <w:sz w:val="24"/>
          <w:szCs w:val="24"/>
        </w:rPr>
        <w:t xml:space="preserve"> </w:t>
      </w:r>
      <w:r>
        <w:rPr>
          <w:sz w:val="24"/>
          <w:szCs w:val="24"/>
        </w:rPr>
        <w:t>b</w:t>
      </w:r>
      <w:r>
        <w:rPr>
          <w:spacing w:val="-1"/>
          <w:sz w:val="24"/>
          <w:szCs w:val="24"/>
        </w:rPr>
        <w:t>a</w:t>
      </w:r>
      <w:r>
        <w:rPr>
          <w:sz w:val="24"/>
          <w:szCs w:val="24"/>
        </w:rPr>
        <w:t>sis</w:t>
      </w:r>
      <w:r>
        <w:rPr>
          <w:spacing w:val="1"/>
          <w:sz w:val="24"/>
          <w:szCs w:val="24"/>
        </w:rPr>
        <w:t xml:space="preserve"> </w:t>
      </w:r>
      <w:r>
        <w:rPr>
          <w:sz w:val="24"/>
          <w:szCs w:val="24"/>
        </w:rPr>
        <w:t>of</w:t>
      </w:r>
      <w:r>
        <w:rPr>
          <w:spacing w:val="1"/>
          <w:sz w:val="24"/>
          <w:szCs w:val="24"/>
        </w:rPr>
        <w:t xml:space="preserve"> </w:t>
      </w:r>
      <w:r>
        <w:rPr>
          <w:sz w:val="24"/>
          <w:szCs w:val="24"/>
        </w:rPr>
        <w:t>pre</w:t>
      </w:r>
      <w:r>
        <w:rPr>
          <w:spacing w:val="-1"/>
          <w:sz w:val="24"/>
          <w:szCs w:val="24"/>
        </w:rPr>
        <w:t>-e</w:t>
      </w:r>
      <w:r>
        <w:rPr>
          <w:sz w:val="24"/>
          <w:szCs w:val="24"/>
        </w:rPr>
        <w:t>stabli</w:t>
      </w:r>
      <w:r>
        <w:rPr>
          <w:spacing w:val="1"/>
          <w:sz w:val="24"/>
          <w:szCs w:val="24"/>
        </w:rPr>
        <w:t>s</w:t>
      </w:r>
      <w:r>
        <w:rPr>
          <w:sz w:val="24"/>
          <w:szCs w:val="24"/>
        </w:rPr>
        <w:t>h</w:t>
      </w:r>
      <w:r>
        <w:rPr>
          <w:spacing w:val="-1"/>
          <w:sz w:val="24"/>
          <w:szCs w:val="24"/>
        </w:rPr>
        <w:t>e</w:t>
      </w:r>
      <w:r>
        <w:rPr>
          <w:sz w:val="24"/>
          <w:szCs w:val="24"/>
        </w:rPr>
        <w:t>d t</w:t>
      </w:r>
      <w:r>
        <w:rPr>
          <w:spacing w:val="3"/>
          <w:sz w:val="24"/>
          <w:szCs w:val="24"/>
        </w:rPr>
        <w:t>h</w:t>
      </w:r>
      <w:r>
        <w:rPr>
          <w:spacing w:val="-1"/>
          <w:sz w:val="24"/>
          <w:szCs w:val="24"/>
        </w:rPr>
        <w:t>e</w:t>
      </w:r>
      <w:r>
        <w:rPr>
          <w:sz w:val="24"/>
          <w:szCs w:val="24"/>
        </w:rPr>
        <w:t>o</w:t>
      </w:r>
      <w:r>
        <w:rPr>
          <w:spacing w:val="4"/>
          <w:sz w:val="24"/>
          <w:szCs w:val="24"/>
        </w:rPr>
        <w:t>r</w:t>
      </w:r>
      <w:r>
        <w:rPr>
          <w:spacing w:val="-5"/>
          <w:sz w:val="24"/>
          <w:szCs w:val="24"/>
        </w:rPr>
        <w:t>y</w:t>
      </w:r>
      <w:r>
        <w:rPr>
          <w:sz w:val="24"/>
          <w:szCs w:val="24"/>
        </w:rPr>
        <w:t>.</w:t>
      </w:r>
    </w:p>
    <w:p w:rsidR="008D6668" w:rsidRDefault="007D1EC6" w:rsidP="004174FF">
      <w:pPr>
        <w:spacing w:before="6" w:line="360" w:lineRule="auto"/>
        <w:ind w:right="158"/>
        <w:jc w:val="both"/>
        <w:rPr>
          <w:sz w:val="24"/>
          <w:szCs w:val="24"/>
        </w:rPr>
      </w:pPr>
      <w:r>
        <w:rPr>
          <w:spacing w:val="-3"/>
          <w:sz w:val="24"/>
          <w:szCs w:val="24"/>
        </w:rPr>
        <w:t>I</w:t>
      </w:r>
      <w:r>
        <w:rPr>
          <w:sz w:val="24"/>
          <w:szCs w:val="24"/>
        </w:rPr>
        <w:t>ndi</w:t>
      </w:r>
      <w:r>
        <w:rPr>
          <w:spacing w:val="2"/>
          <w:sz w:val="24"/>
          <w:szCs w:val="24"/>
        </w:rPr>
        <w:t>c</w:t>
      </w:r>
      <w:r>
        <w:rPr>
          <w:spacing w:val="-1"/>
          <w:sz w:val="24"/>
          <w:szCs w:val="24"/>
        </w:rPr>
        <w:t>a</w:t>
      </w:r>
      <w:r>
        <w:rPr>
          <w:sz w:val="24"/>
          <w:szCs w:val="24"/>
        </w:rPr>
        <w:t>tor v</w:t>
      </w:r>
      <w:r>
        <w:rPr>
          <w:spacing w:val="1"/>
          <w:sz w:val="24"/>
          <w:szCs w:val="24"/>
        </w:rPr>
        <w:t>a</w:t>
      </w:r>
      <w:r>
        <w:rPr>
          <w:sz w:val="24"/>
          <w:szCs w:val="24"/>
        </w:rPr>
        <w:t>ri</w:t>
      </w:r>
      <w:r>
        <w:rPr>
          <w:spacing w:val="-1"/>
          <w:sz w:val="24"/>
          <w:szCs w:val="24"/>
        </w:rPr>
        <w:t>a</w:t>
      </w:r>
      <w:r>
        <w:rPr>
          <w:sz w:val="24"/>
          <w:szCs w:val="24"/>
        </w:rPr>
        <w:t xml:space="preserve">bles </w:t>
      </w:r>
      <w:r>
        <w:rPr>
          <w:spacing w:val="1"/>
          <w:sz w:val="24"/>
          <w:szCs w:val="24"/>
        </w:rPr>
        <w:t>a</w:t>
      </w:r>
      <w:r>
        <w:rPr>
          <w:sz w:val="24"/>
          <w:szCs w:val="24"/>
        </w:rPr>
        <w:t>re</w:t>
      </w:r>
      <w:r>
        <w:rPr>
          <w:spacing w:val="-2"/>
          <w:sz w:val="24"/>
          <w:szCs w:val="24"/>
        </w:rPr>
        <w:t xml:space="preserve"> </w:t>
      </w:r>
      <w:r>
        <w:rPr>
          <w:sz w:val="24"/>
          <w:szCs w:val="24"/>
        </w:rPr>
        <w:t>s</w:t>
      </w:r>
      <w:r>
        <w:rPr>
          <w:spacing w:val="1"/>
          <w:sz w:val="24"/>
          <w:szCs w:val="24"/>
        </w:rPr>
        <w:t>e</w:t>
      </w:r>
      <w:r>
        <w:rPr>
          <w:sz w:val="24"/>
          <w:szCs w:val="24"/>
        </w:rPr>
        <w:t>le</w:t>
      </w:r>
      <w:r>
        <w:rPr>
          <w:spacing w:val="-1"/>
          <w:sz w:val="24"/>
          <w:szCs w:val="24"/>
        </w:rPr>
        <w:t>c</w:t>
      </w:r>
      <w:r>
        <w:rPr>
          <w:sz w:val="24"/>
          <w:szCs w:val="24"/>
        </w:rPr>
        <w:t>ted on the</w:t>
      </w:r>
      <w:r>
        <w:rPr>
          <w:spacing w:val="-1"/>
          <w:sz w:val="24"/>
          <w:szCs w:val="24"/>
        </w:rPr>
        <w:t xml:space="preserve"> </w:t>
      </w:r>
      <w:r>
        <w:rPr>
          <w:sz w:val="24"/>
          <w:szCs w:val="24"/>
        </w:rPr>
        <w:t>b</w:t>
      </w:r>
      <w:r>
        <w:rPr>
          <w:spacing w:val="-1"/>
          <w:sz w:val="24"/>
          <w:szCs w:val="24"/>
        </w:rPr>
        <w:t>a</w:t>
      </w:r>
      <w:r>
        <w:rPr>
          <w:sz w:val="24"/>
          <w:szCs w:val="24"/>
        </w:rPr>
        <w:t>sis</w:t>
      </w:r>
      <w:r>
        <w:rPr>
          <w:spacing w:val="1"/>
          <w:sz w:val="24"/>
          <w:szCs w:val="24"/>
        </w:rPr>
        <w:t xml:space="preserve"> </w:t>
      </w:r>
      <w:r>
        <w:rPr>
          <w:sz w:val="24"/>
          <w:szCs w:val="24"/>
        </w:rPr>
        <w:t xml:space="preserve">of </w:t>
      </w:r>
      <w:r>
        <w:rPr>
          <w:spacing w:val="1"/>
          <w:sz w:val="24"/>
          <w:szCs w:val="24"/>
        </w:rPr>
        <w:t>p</w:t>
      </w:r>
      <w:r>
        <w:rPr>
          <w:sz w:val="24"/>
          <w:szCs w:val="24"/>
        </w:rPr>
        <w:t>rior theo</w:t>
      </w:r>
      <w:r>
        <w:rPr>
          <w:spacing w:val="1"/>
          <w:sz w:val="24"/>
          <w:szCs w:val="24"/>
        </w:rPr>
        <w:t>r</w:t>
      </w:r>
      <w:r>
        <w:rPr>
          <w:sz w:val="24"/>
          <w:szCs w:val="24"/>
        </w:rPr>
        <w:t>y</w:t>
      </w:r>
      <w:r>
        <w:rPr>
          <w:spacing w:val="-3"/>
          <w:sz w:val="24"/>
          <w:szCs w:val="24"/>
        </w:rPr>
        <w:t xml:space="preserve"> </w:t>
      </w:r>
      <w:r>
        <w:rPr>
          <w:spacing w:val="-1"/>
          <w:sz w:val="24"/>
          <w:szCs w:val="24"/>
        </w:rPr>
        <w:t>a</w:t>
      </w:r>
      <w:r>
        <w:rPr>
          <w:sz w:val="24"/>
          <w:szCs w:val="24"/>
        </w:rPr>
        <w:t xml:space="preserve">nd </w:t>
      </w:r>
      <w:r>
        <w:rPr>
          <w:spacing w:val="1"/>
          <w:sz w:val="24"/>
          <w:szCs w:val="24"/>
        </w:rPr>
        <w:t>f</w:t>
      </w:r>
      <w:r>
        <w:rPr>
          <w:spacing w:val="-1"/>
          <w:sz w:val="24"/>
          <w:szCs w:val="24"/>
        </w:rPr>
        <w:t>ac</w:t>
      </w:r>
      <w:r>
        <w:rPr>
          <w:sz w:val="24"/>
          <w:szCs w:val="24"/>
        </w:rPr>
        <w:t xml:space="preserve">tor </w:t>
      </w:r>
      <w:r>
        <w:rPr>
          <w:spacing w:val="-1"/>
          <w:sz w:val="24"/>
          <w:szCs w:val="24"/>
        </w:rPr>
        <w:t>a</w:t>
      </w:r>
      <w:r>
        <w:rPr>
          <w:spacing w:val="2"/>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1"/>
          <w:sz w:val="24"/>
          <w:szCs w:val="24"/>
        </w:rPr>
        <w:t xml:space="preserve"> </w:t>
      </w:r>
      <w:r>
        <w:rPr>
          <w:sz w:val="24"/>
          <w:szCs w:val="24"/>
        </w:rPr>
        <w:t>is u</w:t>
      </w:r>
      <w:r>
        <w:rPr>
          <w:spacing w:val="1"/>
          <w:sz w:val="24"/>
          <w:szCs w:val="24"/>
        </w:rPr>
        <w:t>s</w:t>
      </w:r>
      <w:r>
        <w:rPr>
          <w:spacing w:val="-1"/>
          <w:sz w:val="24"/>
          <w:szCs w:val="24"/>
        </w:rPr>
        <w:t>e</w:t>
      </w:r>
      <w:r>
        <w:rPr>
          <w:sz w:val="24"/>
          <w:szCs w:val="24"/>
        </w:rPr>
        <w:t>d to s</w:t>
      </w:r>
      <w:r>
        <w:rPr>
          <w:spacing w:val="-1"/>
          <w:sz w:val="24"/>
          <w:szCs w:val="24"/>
        </w:rPr>
        <w:t>e</w:t>
      </w:r>
      <w:r>
        <w:rPr>
          <w:sz w:val="24"/>
          <w:szCs w:val="24"/>
        </w:rPr>
        <w:t>e</w:t>
      </w:r>
      <w:r>
        <w:rPr>
          <w:spacing w:val="-1"/>
          <w:sz w:val="24"/>
          <w:szCs w:val="24"/>
        </w:rPr>
        <w:t xml:space="preserve"> </w:t>
      </w:r>
      <w:r>
        <w:rPr>
          <w:sz w:val="24"/>
          <w:szCs w:val="24"/>
        </w:rPr>
        <w:t>if th</w:t>
      </w:r>
      <w:r>
        <w:rPr>
          <w:spacing w:val="4"/>
          <w:sz w:val="24"/>
          <w:szCs w:val="24"/>
        </w:rPr>
        <w:t>e</w:t>
      </w:r>
      <w:r>
        <w:rPr>
          <w:sz w:val="24"/>
          <w:szCs w:val="24"/>
        </w:rPr>
        <w:t>y</w:t>
      </w:r>
      <w:r>
        <w:rPr>
          <w:spacing w:val="-5"/>
          <w:sz w:val="24"/>
          <w:szCs w:val="24"/>
        </w:rPr>
        <w:t xml:space="preserve"> </w:t>
      </w:r>
      <w:r>
        <w:rPr>
          <w:sz w:val="24"/>
          <w:szCs w:val="24"/>
        </w:rPr>
        <w:t xml:space="preserve">load </w:t>
      </w:r>
      <w:r>
        <w:rPr>
          <w:spacing w:val="-1"/>
          <w:sz w:val="24"/>
          <w:szCs w:val="24"/>
        </w:rPr>
        <w:t>a</w:t>
      </w:r>
      <w:r>
        <w:rPr>
          <w:sz w:val="24"/>
          <w:szCs w:val="24"/>
        </w:rPr>
        <w:t>s pr</w:t>
      </w:r>
      <w:r>
        <w:rPr>
          <w:spacing w:val="-1"/>
          <w:sz w:val="24"/>
          <w:szCs w:val="24"/>
        </w:rPr>
        <w:t>e</w:t>
      </w:r>
      <w:r>
        <w:rPr>
          <w:sz w:val="24"/>
          <w:szCs w:val="24"/>
        </w:rPr>
        <w:t>dict</w:t>
      </w:r>
      <w:r>
        <w:rPr>
          <w:spacing w:val="-1"/>
          <w:sz w:val="24"/>
          <w:szCs w:val="24"/>
        </w:rPr>
        <w:t>e</w:t>
      </w:r>
      <w:r>
        <w:rPr>
          <w:sz w:val="24"/>
          <w:szCs w:val="24"/>
        </w:rPr>
        <w:t>d on t</w:t>
      </w:r>
      <w:r>
        <w:rPr>
          <w:spacing w:val="3"/>
          <w:sz w:val="24"/>
          <w:szCs w:val="24"/>
        </w:rPr>
        <w:t>h</w:t>
      </w:r>
      <w:r>
        <w:rPr>
          <w:sz w:val="24"/>
          <w:szCs w:val="24"/>
        </w:rPr>
        <w:t>e</w:t>
      </w:r>
      <w:r>
        <w:rPr>
          <w:spacing w:val="-1"/>
          <w:sz w:val="24"/>
          <w:szCs w:val="24"/>
        </w:rPr>
        <w:t xml:space="preserve"> e</w:t>
      </w:r>
      <w:r>
        <w:rPr>
          <w:spacing w:val="2"/>
          <w:sz w:val="24"/>
          <w:szCs w:val="24"/>
        </w:rPr>
        <w:t>x</w:t>
      </w:r>
      <w:r>
        <w:rPr>
          <w:sz w:val="24"/>
          <w:szCs w:val="24"/>
        </w:rPr>
        <w:t>p</w:t>
      </w:r>
      <w:r>
        <w:rPr>
          <w:spacing w:val="-1"/>
          <w:sz w:val="24"/>
          <w:szCs w:val="24"/>
        </w:rPr>
        <w:t>e</w:t>
      </w:r>
      <w:r>
        <w:rPr>
          <w:spacing w:val="1"/>
          <w:sz w:val="24"/>
          <w:szCs w:val="24"/>
        </w:rPr>
        <w:t>c</w:t>
      </w:r>
      <w:r>
        <w:rPr>
          <w:sz w:val="24"/>
          <w:szCs w:val="24"/>
        </w:rPr>
        <w:t>ted numb</w:t>
      </w:r>
      <w:r>
        <w:rPr>
          <w:spacing w:val="-1"/>
          <w:sz w:val="24"/>
          <w:szCs w:val="24"/>
        </w:rPr>
        <w:t>e</w:t>
      </w:r>
      <w:r>
        <w:rPr>
          <w:sz w:val="24"/>
          <w:szCs w:val="24"/>
        </w:rPr>
        <w:t>r of</w:t>
      </w:r>
      <w:r>
        <w:rPr>
          <w:spacing w:val="-1"/>
          <w:sz w:val="24"/>
          <w:szCs w:val="24"/>
        </w:rPr>
        <w:t xml:space="preserve"> </w:t>
      </w:r>
      <w:r>
        <w:rPr>
          <w:spacing w:val="1"/>
          <w:sz w:val="24"/>
          <w:szCs w:val="24"/>
        </w:rPr>
        <w:t>f</w:t>
      </w:r>
      <w:r>
        <w:rPr>
          <w:spacing w:val="-1"/>
          <w:sz w:val="24"/>
          <w:szCs w:val="24"/>
        </w:rPr>
        <w:t>ac</w:t>
      </w:r>
      <w:r>
        <w:rPr>
          <w:sz w:val="24"/>
          <w:szCs w:val="24"/>
        </w:rPr>
        <w:t>tors.</w:t>
      </w:r>
      <w:r>
        <w:rPr>
          <w:spacing w:val="2"/>
          <w:sz w:val="24"/>
          <w:szCs w:val="24"/>
        </w:rPr>
        <w:t xml:space="preserve"> </w:t>
      </w:r>
      <w:r>
        <w:rPr>
          <w:spacing w:val="-3"/>
          <w:sz w:val="24"/>
          <w:szCs w:val="24"/>
        </w:rPr>
        <w:t>I</w:t>
      </w:r>
      <w:r>
        <w:rPr>
          <w:sz w:val="24"/>
          <w:szCs w:val="24"/>
        </w:rPr>
        <w:t>n th</w:t>
      </w:r>
      <w:r>
        <w:rPr>
          <w:spacing w:val="1"/>
          <w:sz w:val="24"/>
          <w:szCs w:val="24"/>
        </w:rPr>
        <w:t>i</w:t>
      </w:r>
      <w:r>
        <w:rPr>
          <w:sz w:val="24"/>
          <w:szCs w:val="24"/>
        </w:rPr>
        <w:t>s proj</w:t>
      </w:r>
      <w:r>
        <w:rPr>
          <w:spacing w:val="-1"/>
          <w:sz w:val="24"/>
          <w:szCs w:val="24"/>
        </w:rPr>
        <w:t>ec</w:t>
      </w:r>
      <w:r>
        <w:rPr>
          <w:sz w:val="24"/>
          <w:szCs w:val="24"/>
        </w:rPr>
        <w:t>t,</w:t>
      </w:r>
      <w:r>
        <w:rPr>
          <w:spacing w:val="1"/>
          <w:sz w:val="24"/>
          <w:szCs w:val="24"/>
        </w:rPr>
        <w:t xml:space="preserve"> </w:t>
      </w:r>
      <w:r>
        <w:rPr>
          <w:spacing w:val="-1"/>
          <w:sz w:val="24"/>
          <w:szCs w:val="24"/>
        </w:rPr>
        <w:t>e</w:t>
      </w:r>
      <w:r>
        <w:rPr>
          <w:spacing w:val="2"/>
          <w:sz w:val="24"/>
          <w:szCs w:val="24"/>
        </w:rPr>
        <w:t>x</w:t>
      </w:r>
      <w:r>
        <w:rPr>
          <w:sz w:val="24"/>
          <w:szCs w:val="24"/>
        </w:rPr>
        <w:t>plor</w:t>
      </w:r>
      <w:r>
        <w:rPr>
          <w:spacing w:val="-1"/>
          <w:sz w:val="24"/>
          <w:szCs w:val="24"/>
        </w:rPr>
        <w:t>a</w:t>
      </w:r>
      <w:r>
        <w:rPr>
          <w:sz w:val="24"/>
          <w:szCs w:val="24"/>
        </w:rPr>
        <w:t>to</w:t>
      </w:r>
      <w:r>
        <w:rPr>
          <w:spacing w:val="2"/>
          <w:sz w:val="24"/>
          <w:szCs w:val="24"/>
        </w:rPr>
        <w:t>r</w:t>
      </w:r>
      <w:r>
        <w:rPr>
          <w:sz w:val="24"/>
          <w:szCs w:val="24"/>
        </w:rPr>
        <w:t>y</w:t>
      </w:r>
      <w:r>
        <w:rPr>
          <w:spacing w:val="-4"/>
          <w:sz w:val="24"/>
          <w:szCs w:val="24"/>
        </w:rPr>
        <w:t xml:space="preserve"> </w:t>
      </w:r>
      <w:r>
        <w:rPr>
          <w:spacing w:val="1"/>
          <w:sz w:val="24"/>
          <w:szCs w:val="24"/>
        </w:rPr>
        <w:t>f</w:t>
      </w:r>
      <w:r>
        <w:rPr>
          <w:spacing w:val="-1"/>
          <w:sz w:val="24"/>
          <w:szCs w:val="24"/>
        </w:rPr>
        <w:t>ac</w:t>
      </w:r>
      <w:r>
        <w:rPr>
          <w:sz w:val="24"/>
          <w:szCs w:val="24"/>
        </w:rPr>
        <w:t xml:space="preserve">tor </w:t>
      </w:r>
      <w:r>
        <w:rPr>
          <w:spacing w:val="-1"/>
          <w:sz w:val="24"/>
          <w:szCs w:val="24"/>
        </w:rPr>
        <w:t>a</w:t>
      </w:r>
      <w:r>
        <w:rPr>
          <w:spacing w:val="2"/>
          <w:sz w:val="24"/>
          <w:szCs w:val="24"/>
        </w:rPr>
        <w:t>n</w:t>
      </w:r>
      <w:r>
        <w:rPr>
          <w:spacing w:val="-1"/>
          <w:sz w:val="24"/>
          <w:szCs w:val="24"/>
        </w:rPr>
        <w:t>a</w:t>
      </w:r>
      <w:r>
        <w:rPr>
          <w:spacing w:val="3"/>
          <w:sz w:val="24"/>
          <w:szCs w:val="24"/>
        </w:rPr>
        <w:t>l</w:t>
      </w:r>
      <w:r>
        <w:rPr>
          <w:spacing w:val="-5"/>
          <w:sz w:val="24"/>
          <w:szCs w:val="24"/>
        </w:rPr>
        <w:t>y</w:t>
      </w:r>
      <w:r>
        <w:rPr>
          <w:sz w:val="24"/>
          <w:szCs w:val="24"/>
        </w:rPr>
        <w:t>sis</w:t>
      </w:r>
      <w:r>
        <w:rPr>
          <w:spacing w:val="1"/>
          <w:sz w:val="24"/>
          <w:szCs w:val="24"/>
        </w:rPr>
        <w:t xml:space="preserve"> </w:t>
      </w:r>
      <w:r>
        <w:rPr>
          <w:sz w:val="24"/>
          <w:szCs w:val="24"/>
        </w:rPr>
        <w:t>(</w:t>
      </w:r>
      <w:r>
        <w:rPr>
          <w:spacing w:val="1"/>
          <w:sz w:val="24"/>
          <w:szCs w:val="24"/>
        </w:rPr>
        <w:t>E</w:t>
      </w:r>
      <w:r>
        <w:rPr>
          <w:spacing w:val="-1"/>
          <w:sz w:val="24"/>
          <w:szCs w:val="24"/>
        </w:rPr>
        <w:t>F</w:t>
      </w:r>
      <w:r>
        <w:rPr>
          <w:spacing w:val="2"/>
          <w:sz w:val="24"/>
          <w:szCs w:val="24"/>
        </w:rPr>
        <w:t>A</w:t>
      </w:r>
      <w:r>
        <w:rPr>
          <w:sz w:val="24"/>
          <w:szCs w:val="24"/>
        </w:rPr>
        <w:t>) is i</w:t>
      </w:r>
      <w:r>
        <w:rPr>
          <w:spacing w:val="1"/>
          <w:sz w:val="24"/>
          <w:szCs w:val="24"/>
        </w:rPr>
        <w:t>m</w:t>
      </w:r>
      <w:r>
        <w:rPr>
          <w:sz w:val="24"/>
          <w:szCs w:val="24"/>
        </w:rPr>
        <w:t>plem</w:t>
      </w:r>
      <w:r>
        <w:rPr>
          <w:spacing w:val="-1"/>
          <w:sz w:val="24"/>
          <w:szCs w:val="24"/>
        </w:rPr>
        <w:t>e</w:t>
      </w:r>
      <w:r>
        <w:rPr>
          <w:sz w:val="24"/>
          <w:szCs w:val="24"/>
        </w:rPr>
        <w:t xml:space="preserve">nted to </w:t>
      </w:r>
      <w:r>
        <w:rPr>
          <w:spacing w:val="-1"/>
          <w:sz w:val="24"/>
          <w:szCs w:val="24"/>
        </w:rPr>
        <w:t>a</w:t>
      </w:r>
      <w:r>
        <w:rPr>
          <w:sz w:val="24"/>
          <w:szCs w:val="24"/>
        </w:rPr>
        <w:t>n</w:t>
      </w:r>
      <w:r>
        <w:rPr>
          <w:spacing w:val="-1"/>
          <w:sz w:val="24"/>
          <w:szCs w:val="24"/>
        </w:rPr>
        <w:t>a</w:t>
      </w:r>
      <w:r>
        <w:rPr>
          <w:spacing w:val="3"/>
          <w:sz w:val="24"/>
          <w:szCs w:val="24"/>
        </w:rPr>
        <w:t>l</w:t>
      </w:r>
      <w:r>
        <w:rPr>
          <w:spacing w:val="-5"/>
          <w:sz w:val="24"/>
          <w:szCs w:val="24"/>
        </w:rPr>
        <w:t>y</w:t>
      </w:r>
      <w:r>
        <w:rPr>
          <w:spacing w:val="1"/>
          <w:sz w:val="24"/>
          <w:szCs w:val="24"/>
        </w:rPr>
        <w:t>z</w:t>
      </w:r>
      <w:r>
        <w:rPr>
          <w:sz w:val="24"/>
          <w:szCs w:val="24"/>
        </w:rPr>
        <w:t>e</w:t>
      </w:r>
      <w:r>
        <w:rPr>
          <w:spacing w:val="3"/>
          <w:sz w:val="24"/>
          <w:szCs w:val="24"/>
        </w:rPr>
        <w:t xml:space="preserve"> </w:t>
      </w:r>
      <w:r>
        <w:rPr>
          <w:sz w:val="24"/>
          <w:szCs w:val="24"/>
        </w:rPr>
        <w:t>w</w:t>
      </w:r>
      <w:r>
        <w:rPr>
          <w:spacing w:val="1"/>
          <w:sz w:val="24"/>
          <w:szCs w:val="24"/>
        </w:rPr>
        <w:t>a</w:t>
      </w:r>
      <w:r>
        <w:rPr>
          <w:spacing w:val="-2"/>
          <w:sz w:val="24"/>
          <w:szCs w:val="24"/>
        </w:rPr>
        <w:t>g</w:t>
      </w:r>
      <w:r>
        <w:rPr>
          <w:spacing w:val="-1"/>
          <w:sz w:val="24"/>
          <w:szCs w:val="24"/>
        </w:rPr>
        <w:t>e</w:t>
      </w:r>
      <w:r>
        <w:rPr>
          <w:sz w:val="24"/>
          <w:szCs w:val="24"/>
        </w:rPr>
        <w:t>s of m</w:t>
      </w:r>
      <w:r>
        <w:rPr>
          <w:spacing w:val="-1"/>
          <w:sz w:val="24"/>
          <w:szCs w:val="24"/>
        </w:rPr>
        <w:t>a</w:t>
      </w:r>
      <w:r>
        <w:rPr>
          <w:spacing w:val="3"/>
          <w:sz w:val="24"/>
          <w:szCs w:val="24"/>
        </w:rPr>
        <w:t>l</w:t>
      </w:r>
      <w:r>
        <w:rPr>
          <w:sz w:val="24"/>
          <w:szCs w:val="24"/>
        </w:rPr>
        <w:t>e</w:t>
      </w:r>
      <w:r>
        <w:rPr>
          <w:spacing w:val="-1"/>
          <w:sz w:val="24"/>
          <w:szCs w:val="24"/>
        </w:rPr>
        <w:t xml:space="preserve"> a</w:t>
      </w:r>
      <w:r>
        <w:rPr>
          <w:sz w:val="24"/>
          <w:szCs w:val="24"/>
        </w:rPr>
        <w:t xml:space="preserve">nd </w:t>
      </w:r>
      <w:r>
        <w:rPr>
          <w:spacing w:val="1"/>
          <w:sz w:val="24"/>
          <w:szCs w:val="24"/>
        </w:rPr>
        <w:t>f</w:t>
      </w:r>
      <w:r>
        <w:rPr>
          <w:spacing w:val="-1"/>
          <w:sz w:val="24"/>
          <w:szCs w:val="24"/>
        </w:rPr>
        <w:t>e</w:t>
      </w:r>
      <w:r>
        <w:rPr>
          <w:sz w:val="24"/>
          <w:szCs w:val="24"/>
        </w:rPr>
        <w:t>ma</w:t>
      </w:r>
      <w:r>
        <w:rPr>
          <w:spacing w:val="2"/>
          <w:sz w:val="24"/>
          <w:szCs w:val="24"/>
        </w:rPr>
        <w:t>l</w:t>
      </w:r>
      <w:r>
        <w:rPr>
          <w:sz w:val="24"/>
          <w:szCs w:val="24"/>
        </w:rPr>
        <w:t>e wo</w:t>
      </w:r>
      <w:r>
        <w:rPr>
          <w:spacing w:val="-1"/>
          <w:sz w:val="24"/>
          <w:szCs w:val="24"/>
        </w:rPr>
        <w:t>r</w:t>
      </w:r>
      <w:r>
        <w:rPr>
          <w:sz w:val="24"/>
          <w:szCs w:val="24"/>
        </w:rPr>
        <w:t>k</w:t>
      </w:r>
      <w:r>
        <w:rPr>
          <w:spacing w:val="-1"/>
          <w:sz w:val="24"/>
          <w:szCs w:val="24"/>
        </w:rPr>
        <w:t>e</w:t>
      </w:r>
      <w:r>
        <w:rPr>
          <w:sz w:val="24"/>
          <w:szCs w:val="24"/>
        </w:rPr>
        <w:t>rs.Gi</w:t>
      </w:r>
      <w:r>
        <w:rPr>
          <w:spacing w:val="2"/>
          <w:sz w:val="24"/>
          <w:szCs w:val="24"/>
        </w:rPr>
        <w:t>v</w:t>
      </w:r>
      <w:r>
        <w:rPr>
          <w:spacing w:val="-1"/>
          <w:sz w:val="24"/>
          <w:szCs w:val="24"/>
        </w:rPr>
        <w:t>e</w:t>
      </w:r>
      <w:r>
        <w:rPr>
          <w:sz w:val="24"/>
          <w:szCs w:val="24"/>
        </w:rPr>
        <w:t>n a</w:t>
      </w:r>
      <w:r>
        <w:rPr>
          <w:spacing w:val="-1"/>
          <w:sz w:val="24"/>
          <w:szCs w:val="24"/>
        </w:rPr>
        <w:t xml:space="preserve"> </w:t>
      </w:r>
      <w:r>
        <w:rPr>
          <w:sz w:val="24"/>
          <w:szCs w:val="24"/>
        </w:rPr>
        <w:t>d</w:t>
      </w:r>
      <w:r>
        <w:rPr>
          <w:spacing w:val="-1"/>
          <w:sz w:val="24"/>
          <w:szCs w:val="24"/>
        </w:rPr>
        <w:t>a</w:t>
      </w:r>
      <w:r>
        <w:rPr>
          <w:spacing w:val="3"/>
          <w:sz w:val="24"/>
          <w:szCs w:val="24"/>
        </w:rPr>
        <w:t>t</w:t>
      </w:r>
      <w:r>
        <w:rPr>
          <w:sz w:val="24"/>
          <w:szCs w:val="24"/>
        </w:rPr>
        <w:t>a</w:t>
      </w:r>
      <w:r>
        <w:rPr>
          <w:spacing w:val="-1"/>
          <w:sz w:val="24"/>
          <w:szCs w:val="24"/>
        </w:rPr>
        <w:t xml:space="preserve"> </w:t>
      </w:r>
      <w:r>
        <w:rPr>
          <w:sz w:val="24"/>
          <w:szCs w:val="24"/>
        </w:rPr>
        <w:t>m</w:t>
      </w:r>
      <w:r>
        <w:rPr>
          <w:spacing w:val="2"/>
          <w:sz w:val="24"/>
          <w:szCs w:val="24"/>
        </w:rPr>
        <w:t>a</w:t>
      </w:r>
      <w:r>
        <w:rPr>
          <w:sz w:val="24"/>
          <w:szCs w:val="24"/>
        </w:rPr>
        <w:t>trix</w:t>
      </w:r>
      <w:r>
        <w:rPr>
          <w:spacing w:val="2"/>
          <w:sz w:val="24"/>
          <w:szCs w:val="24"/>
        </w:rPr>
        <w:t xml:space="preserve"> </w:t>
      </w:r>
      <w:r>
        <w:rPr>
          <w:sz w:val="24"/>
          <w:szCs w:val="24"/>
        </w:rPr>
        <w:t>X, the</w:t>
      </w:r>
      <w:r>
        <w:rPr>
          <w:spacing w:val="-1"/>
          <w:sz w:val="24"/>
          <w:szCs w:val="24"/>
        </w:rPr>
        <w:t xml:space="preserve"> </w:t>
      </w:r>
      <w:r>
        <w:rPr>
          <w:sz w:val="24"/>
          <w:szCs w:val="24"/>
        </w:rPr>
        <w:t>E</w:t>
      </w:r>
      <w:r>
        <w:rPr>
          <w:spacing w:val="-2"/>
          <w:sz w:val="24"/>
          <w:szCs w:val="24"/>
        </w:rPr>
        <w:t>F</w:t>
      </w:r>
      <w:r>
        <w:rPr>
          <w:sz w:val="24"/>
          <w:szCs w:val="24"/>
        </w:rPr>
        <w:t xml:space="preserve">A </w:t>
      </w:r>
      <w:r>
        <w:rPr>
          <w:spacing w:val="-1"/>
          <w:sz w:val="24"/>
          <w:szCs w:val="24"/>
        </w:rPr>
        <w:t>a</w:t>
      </w:r>
      <w:r>
        <w:rPr>
          <w:sz w:val="24"/>
          <w:szCs w:val="24"/>
        </w:rPr>
        <w:t>l</w:t>
      </w:r>
      <w:r>
        <w:rPr>
          <w:spacing w:val="-2"/>
          <w:sz w:val="24"/>
          <w:szCs w:val="24"/>
        </w:rPr>
        <w:t>g</w:t>
      </w:r>
      <w:r>
        <w:rPr>
          <w:spacing w:val="2"/>
          <w:sz w:val="24"/>
          <w:szCs w:val="24"/>
        </w:rPr>
        <w:t>o</w:t>
      </w:r>
      <w:r>
        <w:rPr>
          <w:sz w:val="24"/>
          <w:szCs w:val="24"/>
        </w:rPr>
        <w:t xml:space="preserve">rithm </w:t>
      </w:r>
      <w:r>
        <w:rPr>
          <w:spacing w:val="-1"/>
          <w:sz w:val="24"/>
          <w:szCs w:val="24"/>
        </w:rPr>
        <w:t>c</w:t>
      </w:r>
      <w:r>
        <w:rPr>
          <w:sz w:val="24"/>
          <w:szCs w:val="24"/>
        </w:rPr>
        <w:t>onsists</w:t>
      </w:r>
      <w:r>
        <w:rPr>
          <w:spacing w:val="1"/>
          <w:sz w:val="24"/>
          <w:szCs w:val="24"/>
        </w:rPr>
        <w:t xml:space="preserve"> </w:t>
      </w:r>
      <w:r>
        <w:rPr>
          <w:sz w:val="24"/>
          <w:szCs w:val="24"/>
        </w:rPr>
        <w:t xml:space="preserve">of </w:t>
      </w:r>
      <w:r>
        <w:rPr>
          <w:spacing w:val="-1"/>
          <w:sz w:val="24"/>
          <w:szCs w:val="24"/>
        </w:rPr>
        <w:t>f</w:t>
      </w:r>
      <w:r>
        <w:rPr>
          <w:sz w:val="24"/>
          <w:szCs w:val="24"/>
        </w:rPr>
        <w:t>our m</w:t>
      </w:r>
      <w:r>
        <w:rPr>
          <w:spacing w:val="-1"/>
          <w:sz w:val="24"/>
          <w:szCs w:val="24"/>
        </w:rPr>
        <w:t>a</w:t>
      </w:r>
      <w:r>
        <w:rPr>
          <w:sz w:val="24"/>
          <w:szCs w:val="24"/>
        </w:rPr>
        <w:t>in s</w:t>
      </w:r>
      <w:r>
        <w:rPr>
          <w:spacing w:val="1"/>
          <w:sz w:val="24"/>
          <w:szCs w:val="24"/>
        </w:rPr>
        <w:t>te</w:t>
      </w:r>
      <w:r>
        <w:rPr>
          <w:sz w:val="24"/>
          <w:szCs w:val="24"/>
        </w:rPr>
        <w:t>ps:</w:t>
      </w:r>
    </w:p>
    <w:p w:rsidR="008D6668" w:rsidRPr="00EB35D4" w:rsidRDefault="007D1EC6" w:rsidP="004174FF">
      <w:pPr>
        <w:spacing w:before="4" w:line="360" w:lineRule="auto"/>
        <w:ind w:right="259"/>
        <w:jc w:val="both"/>
        <w:rPr>
          <w:sz w:val="24"/>
          <w:szCs w:val="24"/>
        </w:rPr>
      </w:pPr>
      <w:r>
        <w:rPr>
          <w:spacing w:val="1"/>
          <w:sz w:val="24"/>
          <w:szCs w:val="24"/>
        </w:rPr>
        <w:t>S</w:t>
      </w:r>
      <w:r>
        <w:rPr>
          <w:sz w:val="24"/>
          <w:szCs w:val="24"/>
        </w:rPr>
        <w:t>tep 1: Compu</w:t>
      </w:r>
      <w:r>
        <w:rPr>
          <w:spacing w:val="1"/>
          <w:sz w:val="24"/>
          <w:szCs w:val="24"/>
        </w:rPr>
        <w:t>t</w:t>
      </w:r>
      <w:r>
        <w:rPr>
          <w:sz w:val="24"/>
          <w:szCs w:val="24"/>
        </w:rPr>
        <w:t>e</w:t>
      </w:r>
      <w:r>
        <w:rPr>
          <w:spacing w:val="-1"/>
          <w:sz w:val="24"/>
          <w:szCs w:val="24"/>
        </w:rPr>
        <w:t xml:space="preserve"> </w:t>
      </w:r>
      <w:r>
        <w:rPr>
          <w:sz w:val="24"/>
          <w:szCs w:val="24"/>
        </w:rPr>
        <w:t xml:space="preserve">the </w:t>
      </w:r>
      <w:r>
        <w:rPr>
          <w:spacing w:val="-1"/>
          <w:sz w:val="24"/>
          <w:szCs w:val="24"/>
        </w:rPr>
        <w:t>c</w:t>
      </w:r>
      <w:r>
        <w:rPr>
          <w:sz w:val="24"/>
          <w:szCs w:val="24"/>
        </w:rPr>
        <w:t>or</w:t>
      </w:r>
      <w:r>
        <w:rPr>
          <w:spacing w:val="-1"/>
          <w:sz w:val="24"/>
          <w:szCs w:val="24"/>
        </w:rPr>
        <w:t>r</w:t>
      </w:r>
      <w:r>
        <w:rPr>
          <w:sz w:val="24"/>
          <w:szCs w:val="24"/>
        </w:rPr>
        <w:t xml:space="preserve">elation </w:t>
      </w:r>
      <w:r>
        <w:rPr>
          <w:spacing w:val="1"/>
          <w:sz w:val="24"/>
          <w:szCs w:val="24"/>
        </w:rPr>
        <w:t>m</w:t>
      </w:r>
      <w:r>
        <w:rPr>
          <w:spacing w:val="-1"/>
          <w:sz w:val="24"/>
          <w:szCs w:val="24"/>
        </w:rPr>
        <w:t>a</w:t>
      </w:r>
      <w:r>
        <w:rPr>
          <w:sz w:val="24"/>
          <w:szCs w:val="24"/>
        </w:rPr>
        <w:t>trix</w:t>
      </w:r>
      <w:r>
        <w:rPr>
          <w:spacing w:val="2"/>
          <w:sz w:val="24"/>
          <w:szCs w:val="24"/>
        </w:rPr>
        <w:t xml:space="preserve"> </w:t>
      </w:r>
      <w:r>
        <w:rPr>
          <w:sz w:val="24"/>
          <w:szCs w:val="24"/>
        </w:rPr>
        <w:t>for</w:t>
      </w:r>
      <w:r>
        <w:rPr>
          <w:spacing w:val="-1"/>
          <w:sz w:val="24"/>
          <w:szCs w:val="24"/>
        </w:rPr>
        <w:t xml:space="preserve"> a</w:t>
      </w:r>
      <w:r>
        <w:rPr>
          <w:sz w:val="24"/>
          <w:szCs w:val="24"/>
        </w:rPr>
        <w:t>ll v</w:t>
      </w:r>
      <w:r>
        <w:rPr>
          <w:spacing w:val="-1"/>
          <w:sz w:val="24"/>
          <w:szCs w:val="24"/>
        </w:rPr>
        <w:t>a</w:t>
      </w:r>
      <w:r>
        <w:rPr>
          <w:sz w:val="24"/>
          <w:szCs w:val="24"/>
        </w:rPr>
        <w:t>ri</w:t>
      </w:r>
      <w:r>
        <w:rPr>
          <w:spacing w:val="-1"/>
          <w:sz w:val="24"/>
          <w:szCs w:val="24"/>
        </w:rPr>
        <w:t>a</w:t>
      </w:r>
      <w:r>
        <w:rPr>
          <w:sz w:val="24"/>
          <w:szCs w:val="24"/>
        </w:rPr>
        <w:t xml:space="preserve">bles </w:t>
      </w:r>
      <w:r>
        <w:rPr>
          <w:spacing w:val="-1"/>
          <w:sz w:val="24"/>
          <w:szCs w:val="24"/>
        </w:rPr>
        <w:t>a</w:t>
      </w:r>
      <w:r>
        <w:rPr>
          <w:sz w:val="24"/>
          <w:szCs w:val="24"/>
        </w:rPr>
        <w:t>nd i</w:t>
      </w:r>
      <w:r>
        <w:rPr>
          <w:spacing w:val="3"/>
          <w:sz w:val="24"/>
          <w:szCs w:val="24"/>
        </w:rPr>
        <w:t>d</w:t>
      </w:r>
      <w:r>
        <w:rPr>
          <w:spacing w:val="-1"/>
          <w:sz w:val="24"/>
          <w:szCs w:val="24"/>
        </w:rPr>
        <w:t>e</w:t>
      </w:r>
      <w:r>
        <w:rPr>
          <w:sz w:val="24"/>
          <w:szCs w:val="24"/>
        </w:rPr>
        <w:t>nt</w:t>
      </w:r>
      <w:r>
        <w:rPr>
          <w:spacing w:val="1"/>
          <w:sz w:val="24"/>
          <w:szCs w:val="24"/>
        </w:rPr>
        <w:t>if</w:t>
      </w:r>
      <w:r>
        <w:rPr>
          <w:sz w:val="24"/>
          <w:szCs w:val="24"/>
        </w:rPr>
        <w:t>y</w:t>
      </w:r>
      <w:r>
        <w:rPr>
          <w:spacing w:val="-5"/>
          <w:sz w:val="24"/>
          <w:szCs w:val="24"/>
        </w:rPr>
        <w:t xml:space="preserve"> </w:t>
      </w:r>
      <w:r>
        <w:rPr>
          <w:spacing w:val="2"/>
          <w:sz w:val="24"/>
          <w:szCs w:val="24"/>
        </w:rPr>
        <w:t>v</w:t>
      </w:r>
      <w:r>
        <w:rPr>
          <w:spacing w:val="-1"/>
          <w:sz w:val="24"/>
          <w:szCs w:val="24"/>
        </w:rPr>
        <w:t>a</w:t>
      </w:r>
      <w:r>
        <w:rPr>
          <w:spacing w:val="1"/>
          <w:sz w:val="24"/>
          <w:szCs w:val="24"/>
        </w:rPr>
        <w:t>r</w:t>
      </w:r>
      <w:r>
        <w:rPr>
          <w:sz w:val="24"/>
          <w:szCs w:val="24"/>
        </w:rPr>
        <w:t>iabl</w:t>
      </w:r>
      <w:r>
        <w:rPr>
          <w:spacing w:val="-1"/>
          <w:sz w:val="24"/>
          <w:szCs w:val="24"/>
        </w:rPr>
        <w:t>e</w:t>
      </w:r>
      <w:r>
        <w:rPr>
          <w:sz w:val="24"/>
          <w:szCs w:val="24"/>
        </w:rPr>
        <w:t xml:space="preserve">s that </w:t>
      </w:r>
      <w:r>
        <w:rPr>
          <w:spacing w:val="-1"/>
          <w:sz w:val="24"/>
          <w:szCs w:val="24"/>
        </w:rPr>
        <w:t>a</w:t>
      </w:r>
      <w:r>
        <w:rPr>
          <w:sz w:val="24"/>
          <w:szCs w:val="24"/>
        </w:rPr>
        <w:t>re</w:t>
      </w:r>
      <w:r>
        <w:rPr>
          <w:spacing w:val="-2"/>
          <w:sz w:val="24"/>
          <w:szCs w:val="24"/>
        </w:rPr>
        <w:t xml:space="preserve"> </w:t>
      </w:r>
      <w:r>
        <w:rPr>
          <w:sz w:val="24"/>
          <w:szCs w:val="24"/>
        </w:rPr>
        <w:t xml:space="preserve">not </w:t>
      </w:r>
      <w:r>
        <w:rPr>
          <w:spacing w:val="2"/>
          <w:sz w:val="24"/>
          <w:szCs w:val="24"/>
        </w:rPr>
        <w:t>r</w:t>
      </w:r>
      <w:r>
        <w:rPr>
          <w:spacing w:val="-1"/>
          <w:sz w:val="24"/>
          <w:szCs w:val="24"/>
        </w:rPr>
        <w:t>e</w:t>
      </w:r>
      <w:r>
        <w:rPr>
          <w:sz w:val="24"/>
          <w:szCs w:val="24"/>
        </w:rPr>
        <w:t>lat</w:t>
      </w:r>
      <w:r>
        <w:rPr>
          <w:spacing w:val="-1"/>
          <w:sz w:val="24"/>
          <w:szCs w:val="24"/>
        </w:rPr>
        <w:t>e</w:t>
      </w:r>
      <w:r>
        <w:rPr>
          <w:sz w:val="24"/>
          <w:szCs w:val="24"/>
        </w:rPr>
        <w:t xml:space="preserve">d </w:t>
      </w:r>
      <w:r w:rsidRPr="00EB35D4">
        <w:rPr>
          <w:sz w:val="24"/>
          <w:szCs w:val="24"/>
        </w:rPr>
        <w:t>to o</w:t>
      </w:r>
      <w:r w:rsidRPr="00EB35D4">
        <w:rPr>
          <w:spacing w:val="1"/>
          <w:sz w:val="24"/>
          <w:szCs w:val="24"/>
        </w:rPr>
        <w:t>t</w:t>
      </w:r>
      <w:r w:rsidRPr="00EB35D4">
        <w:rPr>
          <w:sz w:val="24"/>
          <w:szCs w:val="24"/>
        </w:rPr>
        <w:t>h</w:t>
      </w:r>
      <w:r w:rsidRPr="00EB35D4">
        <w:rPr>
          <w:spacing w:val="-1"/>
          <w:sz w:val="24"/>
          <w:szCs w:val="24"/>
        </w:rPr>
        <w:t>e</w:t>
      </w:r>
      <w:r w:rsidRPr="00EB35D4">
        <w:rPr>
          <w:sz w:val="24"/>
          <w:szCs w:val="24"/>
        </w:rPr>
        <w:t>r v</w:t>
      </w:r>
      <w:r w:rsidRPr="00EB35D4">
        <w:rPr>
          <w:spacing w:val="-2"/>
          <w:sz w:val="24"/>
          <w:szCs w:val="24"/>
        </w:rPr>
        <w:t>a</w:t>
      </w:r>
      <w:r w:rsidRPr="00EB35D4">
        <w:rPr>
          <w:sz w:val="24"/>
          <w:szCs w:val="24"/>
        </w:rPr>
        <w:t>ri</w:t>
      </w:r>
      <w:r w:rsidRPr="00EB35D4">
        <w:rPr>
          <w:spacing w:val="-1"/>
          <w:sz w:val="24"/>
          <w:szCs w:val="24"/>
        </w:rPr>
        <w:t>a</w:t>
      </w:r>
      <w:r w:rsidR="004174FF" w:rsidRPr="00EB35D4">
        <w:rPr>
          <w:sz w:val="24"/>
          <w:szCs w:val="24"/>
        </w:rPr>
        <w:t>bles</w:t>
      </w:r>
    </w:p>
    <w:p w:rsidR="00EB35D4" w:rsidRPr="00EB35D4" w:rsidRDefault="00EB35D4" w:rsidP="00EB35D4">
      <w:pPr>
        <w:pStyle w:val="Default"/>
      </w:pPr>
      <w:r w:rsidRPr="00EB35D4">
        <w:t xml:space="preserve">Step 2: Extract Factors (loadings, scores and specific variance). </w:t>
      </w:r>
    </w:p>
    <w:p w:rsidR="00EB35D4" w:rsidRPr="00EB35D4" w:rsidRDefault="00EB35D4" w:rsidP="00EB35D4">
      <w:pPr>
        <w:pStyle w:val="Default"/>
      </w:pPr>
      <w:r w:rsidRPr="00EB35D4">
        <w:t xml:space="preserve">X1 = a11F1 + :::: + a1mFm + e1 </w:t>
      </w:r>
    </w:p>
    <w:p w:rsidR="00EB35D4" w:rsidRPr="00EB35D4" w:rsidRDefault="00EB35D4" w:rsidP="00EB35D4">
      <w:pPr>
        <w:pStyle w:val="Default"/>
      </w:pPr>
      <w:r w:rsidRPr="00EB35D4">
        <w:t xml:space="preserve">X2 = a21F1 + :::: + a2mFm + e2 </w:t>
      </w:r>
    </w:p>
    <w:p w:rsidR="00EB35D4" w:rsidRPr="00EB35D4" w:rsidRDefault="00EB35D4" w:rsidP="00EB35D4">
      <w:pPr>
        <w:pStyle w:val="Default"/>
      </w:pPr>
      <w:r w:rsidRPr="00EB35D4">
        <w:t xml:space="preserve">: </w:t>
      </w:r>
    </w:p>
    <w:p w:rsidR="00EB35D4" w:rsidRPr="00EB35D4" w:rsidRDefault="00EB35D4" w:rsidP="00EB35D4">
      <w:pPr>
        <w:pStyle w:val="Default"/>
      </w:pPr>
      <w:r w:rsidRPr="00EB35D4">
        <w:t xml:space="preserve">Xp = ap1F1 +:::: + apmFm + ep </w:t>
      </w:r>
    </w:p>
    <w:p w:rsidR="00EB35D4" w:rsidRPr="00EB35D4" w:rsidRDefault="00EB35D4" w:rsidP="00EB35D4">
      <w:pPr>
        <w:pStyle w:val="Default"/>
      </w:pPr>
      <w:r w:rsidRPr="00EB35D4">
        <w:t xml:space="preserve">In matrix form it can be presented as; </w:t>
      </w:r>
    </w:p>
    <w:p w:rsidR="00EB35D4" w:rsidRPr="00EB35D4" w:rsidRDefault="00EB35D4" w:rsidP="00EB35D4">
      <w:pPr>
        <w:pStyle w:val="Default"/>
      </w:pPr>
      <w:r w:rsidRPr="00EB35D4">
        <w:t xml:space="preserve">Xpx1 = ApxmFmx1 + epx1 </w:t>
      </w:r>
    </w:p>
    <w:p w:rsidR="00EB35D4" w:rsidRPr="00EB35D4" w:rsidRDefault="00EB35D4" w:rsidP="00EB35D4">
      <w:pPr>
        <w:pStyle w:val="Default"/>
      </w:pPr>
      <w:r w:rsidRPr="00EB35D4">
        <w:t xml:space="preserve">Where, </w:t>
      </w:r>
    </w:p>
    <w:p w:rsidR="00EB35D4" w:rsidRPr="00EB35D4" w:rsidRDefault="00EB35D4" w:rsidP="00EB35D4">
      <w:pPr>
        <w:pStyle w:val="Default"/>
      </w:pPr>
      <w:r w:rsidRPr="00EB35D4">
        <w:t xml:space="preserve">X = V ariables </w:t>
      </w:r>
    </w:p>
    <w:p w:rsidR="00EB35D4" w:rsidRPr="00EB35D4" w:rsidRDefault="00EB35D4" w:rsidP="00EB35D4">
      <w:pPr>
        <w:pStyle w:val="Default"/>
      </w:pPr>
      <w:r w:rsidRPr="00EB35D4">
        <w:t xml:space="preserve">F = Latent Factors </w:t>
      </w:r>
    </w:p>
    <w:p w:rsidR="00EB35D4" w:rsidRPr="00EB35D4" w:rsidRDefault="00EB35D4" w:rsidP="00EB35D4">
      <w:pPr>
        <w:pStyle w:val="Default"/>
      </w:pPr>
      <w:r w:rsidRPr="00EB35D4">
        <w:t xml:space="preserve">a = Factors Loadings </w:t>
      </w:r>
    </w:p>
    <w:p w:rsidR="004174FF" w:rsidRPr="00EB35D4" w:rsidRDefault="00EB35D4" w:rsidP="00EB35D4">
      <w:pPr>
        <w:spacing w:before="4" w:line="360" w:lineRule="auto"/>
        <w:ind w:right="259"/>
        <w:jc w:val="both"/>
        <w:rPr>
          <w:sz w:val="24"/>
          <w:szCs w:val="24"/>
        </w:rPr>
      </w:pPr>
      <w:r w:rsidRPr="00EB35D4">
        <w:rPr>
          <w:sz w:val="24"/>
          <w:szCs w:val="24"/>
        </w:rPr>
        <w:t>e = SpecificErrors</w:t>
      </w:r>
    </w:p>
    <w:p w:rsidR="004174FF" w:rsidRDefault="004174FF" w:rsidP="004174FF">
      <w:pPr>
        <w:spacing w:before="4" w:line="360" w:lineRule="auto"/>
        <w:ind w:right="259"/>
        <w:jc w:val="both"/>
        <w:rPr>
          <w:sz w:val="24"/>
          <w:szCs w:val="24"/>
        </w:rPr>
      </w:pPr>
    </w:p>
    <w:p w:rsidR="004174FF" w:rsidRDefault="004174FF" w:rsidP="004174FF">
      <w:pPr>
        <w:spacing w:before="4" w:line="360" w:lineRule="auto"/>
        <w:ind w:right="259"/>
        <w:jc w:val="both"/>
        <w:rPr>
          <w:sz w:val="24"/>
          <w:szCs w:val="24"/>
        </w:rPr>
        <w:sectPr w:rsidR="004174FF">
          <w:type w:val="continuous"/>
          <w:pgSz w:w="12240" w:h="15840"/>
          <w:pgMar w:top="640" w:right="820" w:bottom="280" w:left="820" w:header="720" w:footer="720" w:gutter="0"/>
          <w:cols w:num="2" w:space="720" w:equalWidth="0">
            <w:col w:w="5140" w:space="305"/>
            <w:col w:w="5155"/>
          </w:cols>
        </w:sectPr>
      </w:pPr>
    </w:p>
    <w:p w:rsidR="008D6668" w:rsidRDefault="008D6668">
      <w:pPr>
        <w:spacing w:line="200" w:lineRule="exact"/>
        <w:sectPr w:rsidR="008D6668">
          <w:headerReference w:type="default" r:id="rId9"/>
          <w:pgSz w:w="12240" w:h="15840"/>
          <w:pgMar w:top="640" w:right="820" w:bottom="280" w:left="820" w:header="451" w:footer="0" w:gutter="0"/>
          <w:cols w:space="720"/>
        </w:sectPr>
      </w:pPr>
    </w:p>
    <w:p w:rsidR="008D6668" w:rsidRDefault="007D1EC6" w:rsidP="004174FF">
      <w:pPr>
        <w:spacing w:line="360" w:lineRule="auto"/>
        <w:ind w:right="-36"/>
        <w:rPr>
          <w:sz w:val="24"/>
          <w:szCs w:val="24"/>
        </w:rPr>
      </w:pPr>
      <w:r>
        <w:rPr>
          <w:spacing w:val="1"/>
          <w:sz w:val="24"/>
          <w:szCs w:val="24"/>
        </w:rPr>
        <w:t>S</w:t>
      </w:r>
      <w:r>
        <w:rPr>
          <w:sz w:val="24"/>
          <w:szCs w:val="24"/>
        </w:rPr>
        <w:t>tep</w:t>
      </w:r>
      <w:r>
        <w:rPr>
          <w:spacing w:val="11"/>
          <w:sz w:val="24"/>
          <w:szCs w:val="24"/>
        </w:rPr>
        <w:t xml:space="preserve"> </w:t>
      </w:r>
      <w:r>
        <w:rPr>
          <w:sz w:val="24"/>
          <w:szCs w:val="24"/>
        </w:rPr>
        <w:t>3:</w:t>
      </w:r>
      <w:r>
        <w:rPr>
          <w:spacing w:val="12"/>
          <w:sz w:val="24"/>
          <w:szCs w:val="24"/>
        </w:rPr>
        <w:t xml:space="preserve"> </w:t>
      </w:r>
      <w:r>
        <w:rPr>
          <w:sz w:val="24"/>
          <w:szCs w:val="24"/>
        </w:rPr>
        <w:t>An</w:t>
      </w:r>
      <w:r>
        <w:rPr>
          <w:spacing w:val="-1"/>
          <w:sz w:val="24"/>
          <w:szCs w:val="24"/>
        </w:rPr>
        <w:t>a</w:t>
      </w:r>
      <w:r>
        <w:rPr>
          <w:spacing w:val="3"/>
          <w:sz w:val="24"/>
          <w:szCs w:val="24"/>
        </w:rPr>
        <w:t>l</w:t>
      </w:r>
      <w:r>
        <w:rPr>
          <w:spacing w:val="-7"/>
          <w:sz w:val="24"/>
          <w:szCs w:val="24"/>
        </w:rPr>
        <w:t>y</w:t>
      </w:r>
      <w:r>
        <w:rPr>
          <w:spacing w:val="1"/>
          <w:sz w:val="24"/>
          <w:szCs w:val="24"/>
        </w:rPr>
        <w:t>z</w:t>
      </w:r>
      <w:r>
        <w:rPr>
          <w:sz w:val="24"/>
          <w:szCs w:val="24"/>
        </w:rPr>
        <w:t>e</w:t>
      </w:r>
      <w:r>
        <w:rPr>
          <w:spacing w:val="13"/>
          <w:sz w:val="24"/>
          <w:szCs w:val="24"/>
        </w:rPr>
        <w:t xml:space="preserve"> </w:t>
      </w:r>
      <w:r>
        <w:rPr>
          <w:sz w:val="24"/>
          <w:szCs w:val="24"/>
        </w:rPr>
        <w:t>f</w:t>
      </w:r>
      <w:r>
        <w:rPr>
          <w:spacing w:val="-2"/>
          <w:sz w:val="24"/>
          <w:szCs w:val="24"/>
        </w:rPr>
        <w:t>a</w:t>
      </w:r>
      <w:r>
        <w:rPr>
          <w:spacing w:val="-1"/>
          <w:sz w:val="24"/>
          <w:szCs w:val="24"/>
        </w:rPr>
        <w:t>c</w:t>
      </w:r>
      <w:r>
        <w:rPr>
          <w:sz w:val="24"/>
          <w:szCs w:val="24"/>
        </w:rPr>
        <w:t>t</w:t>
      </w:r>
      <w:r>
        <w:rPr>
          <w:spacing w:val="3"/>
          <w:sz w:val="24"/>
          <w:szCs w:val="24"/>
        </w:rPr>
        <w:t>o</w:t>
      </w:r>
      <w:r>
        <w:rPr>
          <w:sz w:val="24"/>
          <w:szCs w:val="24"/>
        </w:rPr>
        <w:t>r</w:t>
      </w:r>
      <w:r>
        <w:rPr>
          <w:spacing w:val="11"/>
          <w:sz w:val="24"/>
          <w:szCs w:val="24"/>
        </w:rPr>
        <w:t xml:space="preserve"> </w:t>
      </w:r>
      <w:r>
        <w:rPr>
          <w:sz w:val="24"/>
          <w:szCs w:val="24"/>
        </w:rPr>
        <w:t>loadin</w:t>
      </w:r>
      <w:r>
        <w:rPr>
          <w:spacing w:val="-2"/>
          <w:sz w:val="24"/>
          <w:szCs w:val="24"/>
        </w:rPr>
        <w:t>g</w:t>
      </w:r>
      <w:r>
        <w:rPr>
          <w:sz w:val="24"/>
          <w:szCs w:val="24"/>
        </w:rPr>
        <w:t>s,</w:t>
      </w:r>
      <w:r>
        <w:rPr>
          <w:spacing w:val="12"/>
          <w:sz w:val="24"/>
          <w:szCs w:val="24"/>
        </w:rPr>
        <w:t xml:space="preserve"> </w:t>
      </w:r>
      <w:r>
        <w:rPr>
          <w:sz w:val="24"/>
          <w:szCs w:val="24"/>
        </w:rPr>
        <w:t>s</w:t>
      </w:r>
      <w:r>
        <w:rPr>
          <w:spacing w:val="-1"/>
          <w:sz w:val="24"/>
          <w:szCs w:val="24"/>
        </w:rPr>
        <w:t>c</w:t>
      </w:r>
      <w:r>
        <w:rPr>
          <w:spacing w:val="2"/>
          <w:sz w:val="24"/>
          <w:szCs w:val="24"/>
        </w:rPr>
        <w:t>o</w:t>
      </w:r>
      <w:r>
        <w:rPr>
          <w:sz w:val="24"/>
          <w:szCs w:val="24"/>
        </w:rPr>
        <w:t>r</w:t>
      </w:r>
      <w:r>
        <w:rPr>
          <w:spacing w:val="-2"/>
          <w:sz w:val="24"/>
          <w:szCs w:val="24"/>
        </w:rPr>
        <w:t>e</w:t>
      </w:r>
      <w:r>
        <w:rPr>
          <w:sz w:val="24"/>
          <w:szCs w:val="24"/>
        </w:rPr>
        <w:t>s</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z w:val="24"/>
          <w:szCs w:val="24"/>
        </w:rPr>
        <w:t>sp</w:t>
      </w:r>
      <w:r>
        <w:rPr>
          <w:spacing w:val="1"/>
          <w:sz w:val="24"/>
          <w:szCs w:val="24"/>
        </w:rPr>
        <w:t>e</w:t>
      </w:r>
      <w:r>
        <w:rPr>
          <w:spacing w:val="-1"/>
          <w:sz w:val="24"/>
          <w:szCs w:val="24"/>
        </w:rPr>
        <w:t>c</w:t>
      </w:r>
      <w:r>
        <w:rPr>
          <w:sz w:val="24"/>
          <w:szCs w:val="24"/>
        </w:rPr>
        <w:t>i</w:t>
      </w:r>
      <w:r>
        <w:rPr>
          <w:spacing w:val="2"/>
          <w:sz w:val="24"/>
          <w:szCs w:val="24"/>
        </w:rPr>
        <w:t>f</w:t>
      </w:r>
      <w:r>
        <w:rPr>
          <w:sz w:val="24"/>
          <w:szCs w:val="24"/>
        </w:rPr>
        <w:t>ic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pacing w:val="-1"/>
          <w:sz w:val="24"/>
          <w:szCs w:val="24"/>
        </w:rPr>
        <w:t>e</w:t>
      </w:r>
      <w:r>
        <w:rPr>
          <w:sz w:val="24"/>
          <w:szCs w:val="24"/>
        </w:rPr>
        <w:t>.</w:t>
      </w:r>
    </w:p>
    <w:p w:rsidR="008D6668" w:rsidRDefault="008D6668">
      <w:pPr>
        <w:spacing w:line="200" w:lineRule="exact"/>
      </w:pPr>
    </w:p>
    <w:p w:rsidR="008D6668" w:rsidRDefault="008D6668">
      <w:pPr>
        <w:spacing w:before="18" w:line="200" w:lineRule="exact"/>
      </w:pPr>
    </w:p>
    <w:p w:rsidR="008D6668" w:rsidRDefault="007D1EC6">
      <w:pPr>
        <w:spacing w:line="360" w:lineRule="auto"/>
        <w:ind w:left="116" w:right="-41"/>
        <w:jc w:val="both"/>
        <w:rPr>
          <w:sz w:val="24"/>
          <w:szCs w:val="24"/>
        </w:rPr>
      </w:pPr>
      <w:r>
        <w:rPr>
          <w:spacing w:val="1"/>
          <w:sz w:val="24"/>
          <w:szCs w:val="24"/>
        </w:rPr>
        <w:t>S</w:t>
      </w:r>
      <w:r>
        <w:rPr>
          <w:sz w:val="24"/>
          <w:szCs w:val="24"/>
        </w:rPr>
        <w:t>tep</w:t>
      </w:r>
      <w:r>
        <w:rPr>
          <w:spacing w:val="1"/>
          <w:sz w:val="24"/>
          <w:szCs w:val="24"/>
        </w:rPr>
        <w:t xml:space="preserve"> </w:t>
      </w:r>
      <w:r>
        <w:rPr>
          <w:sz w:val="24"/>
          <w:szCs w:val="24"/>
        </w:rPr>
        <w:t>4:</w:t>
      </w:r>
      <w:r>
        <w:rPr>
          <w:spacing w:val="1"/>
          <w:sz w:val="24"/>
          <w:szCs w:val="24"/>
        </w:rPr>
        <w:t xml:space="preserve"> </w:t>
      </w:r>
      <w:r>
        <w:rPr>
          <w:sz w:val="24"/>
          <w:szCs w:val="24"/>
        </w:rPr>
        <w:t xml:space="preserve">Rotate </w:t>
      </w:r>
      <w:r>
        <w:rPr>
          <w:spacing w:val="1"/>
          <w:sz w:val="24"/>
          <w:szCs w:val="24"/>
        </w:rPr>
        <w:t>f</w:t>
      </w:r>
      <w:r>
        <w:rPr>
          <w:spacing w:val="-1"/>
          <w:sz w:val="24"/>
          <w:szCs w:val="24"/>
        </w:rPr>
        <w:t>ac</w:t>
      </w:r>
      <w:r>
        <w:rPr>
          <w:sz w:val="24"/>
          <w:szCs w:val="24"/>
        </w:rPr>
        <w:t>tors</w:t>
      </w:r>
      <w:r>
        <w:rPr>
          <w:spacing w:val="5"/>
          <w:sz w:val="24"/>
          <w:szCs w:val="24"/>
        </w:rPr>
        <w:t xml:space="preserve"> </w:t>
      </w:r>
      <w:r>
        <w:rPr>
          <w:sz w:val="24"/>
          <w:szCs w:val="24"/>
        </w:rPr>
        <w:t>(lo</w:t>
      </w:r>
      <w:r>
        <w:rPr>
          <w:spacing w:val="-1"/>
          <w:sz w:val="24"/>
          <w:szCs w:val="24"/>
        </w:rPr>
        <w:t>a</w:t>
      </w:r>
      <w:r>
        <w:rPr>
          <w:sz w:val="24"/>
          <w:szCs w:val="24"/>
        </w:rPr>
        <w:t>din</w:t>
      </w:r>
      <w:r>
        <w:rPr>
          <w:spacing w:val="-2"/>
          <w:sz w:val="24"/>
          <w:szCs w:val="24"/>
        </w:rPr>
        <w:t>g</w:t>
      </w:r>
      <w:r>
        <w:rPr>
          <w:sz w:val="24"/>
          <w:szCs w:val="24"/>
        </w:rPr>
        <w:t>s</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s</w:t>
      </w:r>
      <w:r>
        <w:rPr>
          <w:spacing w:val="-1"/>
          <w:sz w:val="24"/>
          <w:szCs w:val="24"/>
        </w:rPr>
        <w:t>c</w:t>
      </w:r>
      <w:r>
        <w:rPr>
          <w:sz w:val="24"/>
          <w:szCs w:val="24"/>
        </w:rPr>
        <w:t>o</w:t>
      </w:r>
      <w:r>
        <w:rPr>
          <w:spacing w:val="1"/>
          <w:sz w:val="24"/>
          <w:szCs w:val="24"/>
        </w:rPr>
        <w:t>r</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n</w:t>
      </w:r>
      <w:r>
        <w:rPr>
          <w:spacing w:val="-1"/>
          <w:sz w:val="24"/>
          <w:szCs w:val="24"/>
        </w:rPr>
        <w:t>a</w:t>
      </w:r>
      <w:r>
        <w:rPr>
          <w:spacing w:val="5"/>
          <w:sz w:val="24"/>
          <w:szCs w:val="24"/>
        </w:rPr>
        <w:t>l</w:t>
      </w:r>
      <w:r>
        <w:rPr>
          <w:spacing w:val="-7"/>
          <w:sz w:val="24"/>
          <w:szCs w:val="24"/>
        </w:rPr>
        <w:t>y</w:t>
      </w:r>
      <w:r>
        <w:rPr>
          <w:spacing w:val="1"/>
          <w:sz w:val="24"/>
          <w:szCs w:val="24"/>
        </w:rPr>
        <w:t>z</w:t>
      </w:r>
      <w:r>
        <w:rPr>
          <w:sz w:val="24"/>
          <w:szCs w:val="24"/>
        </w:rPr>
        <w:t>e</w:t>
      </w:r>
      <w:r>
        <w:rPr>
          <w:spacing w:val="-6"/>
          <w:sz w:val="24"/>
          <w:szCs w:val="24"/>
        </w:rPr>
        <w:t xml:space="preserve"> </w:t>
      </w:r>
      <w:r>
        <w:rPr>
          <w:sz w:val="24"/>
          <w:szCs w:val="24"/>
        </w:rPr>
        <w:t>the</w:t>
      </w:r>
      <w:r>
        <w:rPr>
          <w:spacing w:val="-5"/>
          <w:sz w:val="24"/>
          <w:szCs w:val="24"/>
        </w:rPr>
        <w:t xml:space="preserve"> </w:t>
      </w:r>
      <w:r>
        <w:rPr>
          <w:sz w:val="24"/>
          <w:szCs w:val="24"/>
        </w:rPr>
        <w:t>si</w:t>
      </w:r>
      <w:r>
        <w:rPr>
          <w:spacing w:val="1"/>
          <w:sz w:val="24"/>
          <w:szCs w:val="24"/>
        </w:rPr>
        <w:t>m</w:t>
      </w:r>
      <w:r>
        <w:rPr>
          <w:sz w:val="24"/>
          <w:szCs w:val="24"/>
        </w:rPr>
        <w:t>pl</w:t>
      </w:r>
      <w:r>
        <w:rPr>
          <w:spacing w:val="1"/>
          <w:sz w:val="24"/>
          <w:szCs w:val="24"/>
        </w:rPr>
        <w:t>i</w:t>
      </w:r>
      <w:r>
        <w:rPr>
          <w:sz w:val="24"/>
          <w:szCs w:val="24"/>
        </w:rPr>
        <w:t>fi</w:t>
      </w:r>
      <w:r>
        <w:rPr>
          <w:spacing w:val="-1"/>
          <w:sz w:val="24"/>
          <w:szCs w:val="24"/>
        </w:rPr>
        <w:t>e</w:t>
      </w:r>
      <w:r>
        <w:rPr>
          <w:sz w:val="24"/>
          <w:szCs w:val="24"/>
        </w:rPr>
        <w:t>d</w:t>
      </w:r>
      <w:r>
        <w:rPr>
          <w:spacing w:val="-5"/>
          <w:sz w:val="24"/>
          <w:szCs w:val="24"/>
        </w:rPr>
        <w:t xml:space="preserve"> </w:t>
      </w:r>
      <w:r>
        <w:rPr>
          <w:sz w:val="24"/>
          <w:szCs w:val="24"/>
        </w:rPr>
        <w:t>r</w:t>
      </w:r>
      <w:r>
        <w:rPr>
          <w:spacing w:val="-2"/>
          <w:sz w:val="24"/>
          <w:szCs w:val="24"/>
        </w:rPr>
        <w:t>e</w:t>
      </w:r>
      <w:r>
        <w:rPr>
          <w:spacing w:val="2"/>
          <w:sz w:val="24"/>
          <w:szCs w:val="24"/>
        </w:rPr>
        <w:t>s</w:t>
      </w:r>
      <w:r>
        <w:rPr>
          <w:sz w:val="24"/>
          <w:szCs w:val="24"/>
        </w:rPr>
        <w:t>ul</w:t>
      </w:r>
      <w:r>
        <w:rPr>
          <w:spacing w:val="1"/>
          <w:sz w:val="24"/>
          <w:szCs w:val="24"/>
        </w:rPr>
        <w:t>t</w:t>
      </w:r>
      <w:r>
        <w:rPr>
          <w:sz w:val="24"/>
          <w:szCs w:val="24"/>
        </w:rPr>
        <w:t>s.</w:t>
      </w:r>
      <w:r>
        <w:rPr>
          <w:spacing w:val="-5"/>
          <w:sz w:val="24"/>
          <w:szCs w:val="24"/>
        </w:rPr>
        <w:t xml:space="preserve"> </w:t>
      </w:r>
      <w:r>
        <w:rPr>
          <w:sz w:val="24"/>
          <w:szCs w:val="24"/>
        </w:rPr>
        <w:t>A</w:t>
      </w:r>
      <w:r>
        <w:rPr>
          <w:spacing w:val="-1"/>
          <w:sz w:val="24"/>
          <w:szCs w:val="24"/>
        </w:rPr>
        <w:t>f</w:t>
      </w:r>
      <w:r>
        <w:rPr>
          <w:sz w:val="24"/>
          <w:szCs w:val="24"/>
        </w:rPr>
        <w:t>ter</w:t>
      </w:r>
      <w:r>
        <w:rPr>
          <w:spacing w:val="-6"/>
          <w:sz w:val="24"/>
          <w:szCs w:val="24"/>
        </w:rPr>
        <w:t xml:space="preserve"> </w:t>
      </w:r>
      <w:r>
        <w:rPr>
          <w:sz w:val="24"/>
          <w:szCs w:val="24"/>
        </w:rPr>
        <w:t>f</w:t>
      </w:r>
      <w:r>
        <w:rPr>
          <w:spacing w:val="-2"/>
          <w:sz w:val="24"/>
          <w:szCs w:val="24"/>
        </w:rPr>
        <w:t>a</w:t>
      </w:r>
      <w:r>
        <w:rPr>
          <w:spacing w:val="-1"/>
          <w:sz w:val="24"/>
          <w:szCs w:val="24"/>
        </w:rPr>
        <w:t>c</w:t>
      </w:r>
      <w:r>
        <w:rPr>
          <w:sz w:val="24"/>
          <w:szCs w:val="24"/>
        </w:rPr>
        <w:t>tor</w:t>
      </w:r>
      <w:r>
        <w:rPr>
          <w:spacing w:val="-3"/>
          <w:sz w:val="24"/>
          <w:szCs w:val="24"/>
        </w:rPr>
        <w:t xml:space="preserve"> </w:t>
      </w:r>
      <w:r>
        <w:rPr>
          <w:spacing w:val="-1"/>
          <w:sz w:val="24"/>
          <w:szCs w:val="24"/>
        </w:rPr>
        <w:t>e</w:t>
      </w:r>
      <w:r>
        <w:rPr>
          <w:spacing w:val="2"/>
          <w:sz w:val="24"/>
          <w:szCs w:val="24"/>
        </w:rPr>
        <w:t>x</w:t>
      </w:r>
      <w:r>
        <w:rPr>
          <w:sz w:val="24"/>
          <w:szCs w:val="24"/>
        </w:rPr>
        <w:t>tr</w:t>
      </w:r>
      <w:r>
        <w:rPr>
          <w:spacing w:val="-1"/>
          <w:sz w:val="24"/>
          <w:szCs w:val="24"/>
        </w:rPr>
        <w:t>ac</w:t>
      </w:r>
      <w:r>
        <w:rPr>
          <w:sz w:val="24"/>
          <w:szCs w:val="24"/>
        </w:rPr>
        <w:t>t</w:t>
      </w:r>
      <w:r>
        <w:rPr>
          <w:spacing w:val="1"/>
          <w:sz w:val="24"/>
          <w:szCs w:val="24"/>
        </w:rPr>
        <w:t>i</w:t>
      </w:r>
      <w:r>
        <w:rPr>
          <w:sz w:val="24"/>
          <w:szCs w:val="24"/>
        </w:rPr>
        <w:t>on it</w:t>
      </w:r>
      <w:r>
        <w:rPr>
          <w:spacing w:val="1"/>
          <w:sz w:val="24"/>
          <w:szCs w:val="24"/>
        </w:rPr>
        <w:t xml:space="preserve"> </w:t>
      </w:r>
      <w:r>
        <w:rPr>
          <w:sz w:val="24"/>
          <w:szCs w:val="24"/>
        </w:rPr>
        <w:t>m</w:t>
      </w:r>
      <w:r>
        <w:rPr>
          <w:spacing w:val="1"/>
          <w:sz w:val="24"/>
          <w:szCs w:val="24"/>
        </w:rPr>
        <w:t>i</w:t>
      </w:r>
      <w:r>
        <w:rPr>
          <w:spacing w:val="-2"/>
          <w:sz w:val="24"/>
          <w:szCs w:val="24"/>
        </w:rPr>
        <w:t>g</w:t>
      </w:r>
      <w:r>
        <w:rPr>
          <w:sz w:val="24"/>
          <w:szCs w:val="24"/>
        </w:rPr>
        <w:t>ht</w:t>
      </w:r>
      <w:r>
        <w:rPr>
          <w:spacing w:val="1"/>
          <w:sz w:val="24"/>
          <w:szCs w:val="24"/>
        </w:rPr>
        <w:t xml:space="preserve"> </w:t>
      </w:r>
      <w:r>
        <w:rPr>
          <w:sz w:val="24"/>
          <w:szCs w:val="24"/>
        </w:rPr>
        <w:t>be dif</w:t>
      </w:r>
      <w:r>
        <w:rPr>
          <w:spacing w:val="-1"/>
          <w:sz w:val="24"/>
          <w:szCs w:val="24"/>
        </w:rPr>
        <w:t>f</w:t>
      </w:r>
      <w:r>
        <w:rPr>
          <w:sz w:val="24"/>
          <w:szCs w:val="24"/>
        </w:rPr>
        <w:t>icult</w:t>
      </w:r>
      <w:r>
        <w:rPr>
          <w:spacing w:val="1"/>
          <w:sz w:val="24"/>
          <w:szCs w:val="24"/>
        </w:rPr>
        <w:t xml:space="preserve"> </w:t>
      </w:r>
      <w:r>
        <w:rPr>
          <w:sz w:val="24"/>
          <w:szCs w:val="24"/>
        </w:rPr>
        <w:t>to</w:t>
      </w:r>
      <w:r>
        <w:rPr>
          <w:spacing w:val="1"/>
          <w:sz w:val="24"/>
          <w:szCs w:val="24"/>
        </w:rPr>
        <w:t xml:space="preserve"> </w:t>
      </w:r>
      <w:r>
        <w:rPr>
          <w:spacing w:val="3"/>
          <w:sz w:val="24"/>
          <w:szCs w:val="24"/>
        </w:rPr>
        <w:t>i</w:t>
      </w:r>
      <w:r>
        <w:rPr>
          <w:sz w:val="24"/>
          <w:szCs w:val="24"/>
        </w:rPr>
        <w:t>nte</w:t>
      </w:r>
      <w:r>
        <w:rPr>
          <w:spacing w:val="-1"/>
          <w:sz w:val="24"/>
          <w:szCs w:val="24"/>
        </w:rPr>
        <w:t>r</w:t>
      </w:r>
      <w:r>
        <w:rPr>
          <w:sz w:val="24"/>
          <w:szCs w:val="24"/>
        </w:rPr>
        <w:t>pr</w:t>
      </w:r>
      <w:r>
        <w:rPr>
          <w:spacing w:val="-2"/>
          <w:sz w:val="24"/>
          <w:szCs w:val="24"/>
        </w:rPr>
        <w:t>e</w:t>
      </w:r>
      <w:r>
        <w:rPr>
          <w:sz w:val="24"/>
          <w:szCs w:val="24"/>
        </w:rPr>
        <w:t>t</w:t>
      </w:r>
      <w:r>
        <w:rPr>
          <w:spacing w:val="1"/>
          <w:sz w:val="24"/>
          <w:szCs w:val="24"/>
        </w:rPr>
        <w:t xml:space="preserve"> </w:t>
      </w:r>
      <w:r>
        <w:rPr>
          <w:sz w:val="24"/>
          <w:szCs w:val="24"/>
        </w:rPr>
        <w:t>the</w:t>
      </w:r>
      <w:r>
        <w:rPr>
          <w:spacing w:val="2"/>
          <w:sz w:val="24"/>
          <w:szCs w:val="24"/>
        </w:rPr>
        <w:t xml:space="preserve"> </w:t>
      </w:r>
      <w:r>
        <w:rPr>
          <w:sz w:val="24"/>
          <w:szCs w:val="24"/>
        </w:rPr>
        <w:t>fa</w:t>
      </w:r>
      <w:r>
        <w:rPr>
          <w:spacing w:val="-1"/>
          <w:sz w:val="24"/>
          <w:szCs w:val="24"/>
        </w:rPr>
        <w:t>c</w:t>
      </w:r>
      <w:r>
        <w:rPr>
          <w:sz w:val="24"/>
          <w:szCs w:val="24"/>
        </w:rPr>
        <w:t>tors</w:t>
      </w:r>
      <w:r>
        <w:rPr>
          <w:spacing w:val="1"/>
          <w:sz w:val="24"/>
          <w:szCs w:val="24"/>
        </w:rPr>
        <w:t xml:space="preserve"> </w:t>
      </w:r>
      <w:r>
        <w:rPr>
          <w:sz w:val="24"/>
          <w:szCs w:val="24"/>
        </w:rPr>
        <w:t>on</w:t>
      </w:r>
      <w:r>
        <w:rPr>
          <w:spacing w:val="1"/>
          <w:sz w:val="24"/>
          <w:szCs w:val="24"/>
        </w:rPr>
        <w:t xml:space="preserve"> </w:t>
      </w:r>
      <w:r>
        <w:rPr>
          <w:spacing w:val="3"/>
          <w:sz w:val="24"/>
          <w:szCs w:val="24"/>
        </w:rPr>
        <w:t>t</w:t>
      </w:r>
      <w:r>
        <w:rPr>
          <w:sz w:val="24"/>
          <w:szCs w:val="24"/>
        </w:rPr>
        <w:t>he b</w:t>
      </w:r>
      <w:r>
        <w:rPr>
          <w:spacing w:val="-1"/>
          <w:sz w:val="24"/>
          <w:szCs w:val="24"/>
        </w:rPr>
        <w:t>a</w:t>
      </w:r>
      <w:r>
        <w:rPr>
          <w:sz w:val="24"/>
          <w:szCs w:val="24"/>
        </w:rPr>
        <w:t>sis</w:t>
      </w:r>
      <w:r>
        <w:rPr>
          <w:spacing w:val="1"/>
          <w:sz w:val="24"/>
          <w:szCs w:val="24"/>
        </w:rPr>
        <w:t xml:space="preserve"> </w:t>
      </w:r>
      <w:r>
        <w:rPr>
          <w:sz w:val="24"/>
          <w:szCs w:val="24"/>
        </w:rPr>
        <w:t>of their f</w:t>
      </w:r>
      <w:r>
        <w:rPr>
          <w:spacing w:val="2"/>
          <w:sz w:val="24"/>
          <w:szCs w:val="24"/>
        </w:rPr>
        <w:t>a</w:t>
      </w:r>
      <w:r>
        <w:rPr>
          <w:spacing w:val="-1"/>
          <w:sz w:val="24"/>
          <w:szCs w:val="24"/>
        </w:rPr>
        <w:t>c</w:t>
      </w:r>
      <w:r>
        <w:rPr>
          <w:sz w:val="24"/>
          <w:szCs w:val="24"/>
        </w:rPr>
        <w:t>tor loa</w:t>
      </w:r>
      <w:r>
        <w:rPr>
          <w:spacing w:val="2"/>
          <w:sz w:val="24"/>
          <w:szCs w:val="24"/>
        </w:rPr>
        <w:t>d</w:t>
      </w:r>
      <w:r>
        <w:rPr>
          <w:sz w:val="24"/>
          <w:szCs w:val="24"/>
        </w:rPr>
        <w:t>in</w:t>
      </w:r>
      <w:r>
        <w:rPr>
          <w:spacing w:val="-2"/>
          <w:sz w:val="24"/>
          <w:szCs w:val="24"/>
        </w:rPr>
        <w:t>g</w:t>
      </w:r>
      <w:r>
        <w:rPr>
          <w:sz w:val="24"/>
          <w:szCs w:val="24"/>
        </w:rPr>
        <w:t>s.</w:t>
      </w:r>
      <w:r>
        <w:rPr>
          <w:spacing w:val="1"/>
          <w:sz w:val="24"/>
          <w:szCs w:val="24"/>
        </w:rPr>
        <w:t xml:space="preserve"> S</w:t>
      </w:r>
      <w:r>
        <w:rPr>
          <w:sz w:val="24"/>
          <w:szCs w:val="24"/>
        </w:rPr>
        <w:t>o,</w:t>
      </w:r>
      <w:r>
        <w:rPr>
          <w:spacing w:val="1"/>
          <w:sz w:val="24"/>
          <w:szCs w:val="24"/>
        </w:rPr>
        <w:t xml:space="preserve"> </w:t>
      </w:r>
      <w:r>
        <w:rPr>
          <w:sz w:val="24"/>
          <w:szCs w:val="24"/>
        </w:rPr>
        <w:t>rot</w:t>
      </w:r>
      <w:r>
        <w:rPr>
          <w:spacing w:val="-1"/>
          <w:sz w:val="24"/>
          <w:szCs w:val="24"/>
        </w:rPr>
        <w:t>a</w:t>
      </w:r>
      <w:r>
        <w:rPr>
          <w:sz w:val="24"/>
          <w:szCs w:val="24"/>
        </w:rPr>
        <w:t>t</w:t>
      </w:r>
      <w:r>
        <w:rPr>
          <w:spacing w:val="1"/>
          <w:sz w:val="24"/>
          <w:szCs w:val="24"/>
        </w:rPr>
        <w:t>i</w:t>
      </w:r>
      <w:r>
        <w:rPr>
          <w:sz w:val="24"/>
          <w:szCs w:val="24"/>
        </w:rPr>
        <w:t>ng</w:t>
      </w:r>
      <w:r>
        <w:rPr>
          <w:spacing w:val="1"/>
          <w:sz w:val="24"/>
          <w:szCs w:val="24"/>
        </w:rPr>
        <w:t xml:space="preserve"> </w:t>
      </w:r>
      <w:r>
        <w:rPr>
          <w:sz w:val="24"/>
          <w:szCs w:val="24"/>
        </w:rPr>
        <w:t>f</w:t>
      </w:r>
      <w:r>
        <w:rPr>
          <w:spacing w:val="-2"/>
          <w:sz w:val="24"/>
          <w:szCs w:val="24"/>
        </w:rPr>
        <w:t>a</w:t>
      </w:r>
      <w:r>
        <w:rPr>
          <w:spacing w:val="-1"/>
          <w:sz w:val="24"/>
          <w:szCs w:val="24"/>
        </w:rPr>
        <w:t>c</w:t>
      </w:r>
      <w:r>
        <w:rPr>
          <w:sz w:val="24"/>
          <w:szCs w:val="24"/>
        </w:rPr>
        <w:t>t</w:t>
      </w:r>
      <w:r>
        <w:rPr>
          <w:spacing w:val="3"/>
          <w:sz w:val="24"/>
          <w:szCs w:val="24"/>
        </w:rPr>
        <w:t>o</w:t>
      </w:r>
      <w:r>
        <w:rPr>
          <w:sz w:val="24"/>
          <w:szCs w:val="24"/>
        </w:rPr>
        <w:t>rs</w:t>
      </w:r>
      <w:r>
        <w:rPr>
          <w:spacing w:val="2"/>
          <w:sz w:val="24"/>
          <w:szCs w:val="24"/>
        </w:rPr>
        <w:t xml:space="preserve"> </w:t>
      </w:r>
      <w:r>
        <w:rPr>
          <w:sz w:val="24"/>
          <w:szCs w:val="24"/>
        </w:rPr>
        <w:t>is b</w:t>
      </w:r>
      <w:r>
        <w:rPr>
          <w:spacing w:val="-1"/>
          <w:sz w:val="24"/>
          <w:szCs w:val="24"/>
        </w:rPr>
        <w:t>e</w:t>
      </w:r>
      <w:r>
        <w:rPr>
          <w:sz w:val="24"/>
          <w:szCs w:val="24"/>
        </w:rPr>
        <w:t>t</w:t>
      </w:r>
      <w:r>
        <w:rPr>
          <w:spacing w:val="1"/>
          <w:sz w:val="24"/>
          <w:szCs w:val="24"/>
        </w:rPr>
        <w:t>t</w:t>
      </w:r>
      <w:r>
        <w:rPr>
          <w:spacing w:val="-1"/>
          <w:sz w:val="24"/>
          <w:szCs w:val="24"/>
        </w:rPr>
        <w:t>e</w:t>
      </w:r>
      <w:r>
        <w:rPr>
          <w:sz w:val="24"/>
          <w:szCs w:val="24"/>
        </w:rPr>
        <w:t>r</w:t>
      </w:r>
      <w:r>
        <w:rPr>
          <w:spacing w:val="-8"/>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it</w:t>
      </w:r>
      <w:r>
        <w:rPr>
          <w:spacing w:val="-6"/>
          <w:sz w:val="24"/>
          <w:szCs w:val="24"/>
        </w:rPr>
        <w:t xml:space="preserve"> </w:t>
      </w:r>
      <w:r>
        <w:rPr>
          <w:sz w:val="24"/>
          <w:szCs w:val="24"/>
        </w:rPr>
        <w:t>make</w:t>
      </w:r>
      <w:r>
        <w:rPr>
          <w:spacing w:val="-9"/>
          <w:sz w:val="24"/>
          <w:szCs w:val="24"/>
        </w:rPr>
        <w:t xml:space="preserve"> </w:t>
      </w:r>
      <w:r>
        <w:rPr>
          <w:sz w:val="24"/>
          <w:szCs w:val="24"/>
        </w:rPr>
        <w:t>t</w:t>
      </w:r>
      <w:r>
        <w:rPr>
          <w:spacing w:val="3"/>
          <w:sz w:val="24"/>
          <w:szCs w:val="24"/>
        </w:rPr>
        <w:t>h</w:t>
      </w:r>
      <w:r>
        <w:rPr>
          <w:spacing w:val="-1"/>
          <w:sz w:val="24"/>
          <w:szCs w:val="24"/>
        </w:rPr>
        <w:t>e</w:t>
      </w:r>
      <w:r>
        <w:rPr>
          <w:sz w:val="24"/>
          <w:szCs w:val="24"/>
        </w:rPr>
        <w:t>m</w:t>
      </w:r>
      <w:r>
        <w:rPr>
          <w:spacing w:val="-7"/>
          <w:sz w:val="24"/>
          <w:szCs w:val="24"/>
        </w:rPr>
        <w:t xml:space="preserve"> </w:t>
      </w:r>
      <w:r>
        <w:rPr>
          <w:sz w:val="24"/>
          <w:szCs w:val="24"/>
        </w:rPr>
        <w:t>more</w:t>
      </w:r>
      <w:r>
        <w:rPr>
          <w:spacing w:val="-8"/>
          <w:sz w:val="24"/>
          <w:szCs w:val="24"/>
        </w:rPr>
        <w:t xml:space="preserve"> </w:t>
      </w:r>
      <w:r>
        <w:rPr>
          <w:sz w:val="24"/>
          <w:szCs w:val="24"/>
        </w:rPr>
        <w:t>m</w:t>
      </w:r>
      <w:r>
        <w:rPr>
          <w:spacing w:val="2"/>
          <w:sz w:val="24"/>
          <w:szCs w:val="24"/>
        </w:rPr>
        <w:t>e</w:t>
      </w:r>
      <w:r>
        <w:rPr>
          <w:spacing w:val="-1"/>
          <w:sz w:val="24"/>
          <w:szCs w:val="24"/>
        </w:rPr>
        <w:t>a</w:t>
      </w:r>
      <w:r>
        <w:rPr>
          <w:sz w:val="24"/>
          <w:szCs w:val="24"/>
        </w:rPr>
        <w:t>ningful</w:t>
      </w:r>
      <w:r>
        <w:rPr>
          <w:spacing w:val="-7"/>
          <w:sz w:val="24"/>
          <w:szCs w:val="24"/>
        </w:rPr>
        <w:t xml:space="preserve"> </w:t>
      </w:r>
      <w:r>
        <w:rPr>
          <w:spacing w:val="-1"/>
          <w:sz w:val="24"/>
          <w:szCs w:val="24"/>
        </w:rPr>
        <w:t>a</w:t>
      </w:r>
      <w:r>
        <w:rPr>
          <w:sz w:val="24"/>
          <w:szCs w:val="24"/>
        </w:rPr>
        <w:t>nd</w:t>
      </w:r>
      <w:r>
        <w:rPr>
          <w:spacing w:val="-5"/>
          <w:sz w:val="24"/>
          <w:szCs w:val="24"/>
        </w:rPr>
        <w:t xml:space="preserve"> </w:t>
      </w:r>
      <w:r>
        <w:rPr>
          <w:spacing w:val="-1"/>
          <w:sz w:val="24"/>
          <w:szCs w:val="24"/>
        </w:rPr>
        <w:t>ea</w:t>
      </w:r>
      <w:r>
        <w:rPr>
          <w:sz w:val="24"/>
          <w:szCs w:val="24"/>
        </w:rPr>
        <w:t>si</w:t>
      </w:r>
      <w:r>
        <w:rPr>
          <w:spacing w:val="2"/>
          <w:sz w:val="24"/>
          <w:szCs w:val="24"/>
        </w:rPr>
        <w:t>e</w:t>
      </w:r>
      <w:r>
        <w:rPr>
          <w:sz w:val="24"/>
          <w:szCs w:val="24"/>
        </w:rPr>
        <w:t>r</w:t>
      </w:r>
      <w:r>
        <w:rPr>
          <w:spacing w:val="-6"/>
          <w:sz w:val="24"/>
          <w:szCs w:val="24"/>
        </w:rPr>
        <w:t xml:space="preserve"> </w:t>
      </w:r>
      <w:r>
        <w:rPr>
          <w:sz w:val="24"/>
          <w:szCs w:val="24"/>
        </w:rPr>
        <w:t>to in</w:t>
      </w:r>
      <w:r>
        <w:rPr>
          <w:spacing w:val="1"/>
          <w:sz w:val="24"/>
          <w:szCs w:val="24"/>
        </w:rPr>
        <w:t>t</w:t>
      </w:r>
      <w:r>
        <w:rPr>
          <w:spacing w:val="-1"/>
          <w:sz w:val="24"/>
          <w:szCs w:val="24"/>
        </w:rPr>
        <w:t>e</w:t>
      </w:r>
      <w:r>
        <w:rPr>
          <w:sz w:val="24"/>
          <w:szCs w:val="24"/>
        </w:rPr>
        <w:t>rp</w:t>
      </w:r>
      <w:r>
        <w:rPr>
          <w:spacing w:val="-1"/>
          <w:sz w:val="24"/>
          <w:szCs w:val="24"/>
        </w:rPr>
        <w:t>re</w:t>
      </w:r>
      <w:r>
        <w:rPr>
          <w:sz w:val="24"/>
          <w:szCs w:val="24"/>
        </w:rPr>
        <w:t>t</w:t>
      </w:r>
      <w:r>
        <w:rPr>
          <w:spacing w:val="1"/>
          <w:sz w:val="24"/>
          <w:szCs w:val="24"/>
        </w:rPr>
        <w:t xml:space="preserve"> (</w:t>
      </w:r>
      <w:r>
        <w:rPr>
          <w:spacing w:val="-1"/>
          <w:sz w:val="24"/>
          <w:szCs w:val="24"/>
        </w:rPr>
        <w:t>eac</w:t>
      </w:r>
      <w:r>
        <w:rPr>
          <w:sz w:val="24"/>
          <w:szCs w:val="24"/>
        </w:rPr>
        <w:t>h</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2"/>
          <w:sz w:val="24"/>
          <w:szCs w:val="24"/>
        </w:rPr>
        <w:t xml:space="preserve"> </w:t>
      </w:r>
      <w:r>
        <w:rPr>
          <w:sz w:val="24"/>
          <w:szCs w:val="24"/>
        </w:rPr>
        <w:t>is</w:t>
      </w:r>
      <w:r>
        <w:rPr>
          <w:spacing w:val="1"/>
          <w:sz w:val="24"/>
          <w:szCs w:val="24"/>
        </w:rPr>
        <w:t xml:space="preserve"> </w:t>
      </w:r>
      <w:r>
        <w:rPr>
          <w:spacing w:val="-1"/>
          <w:sz w:val="24"/>
          <w:szCs w:val="24"/>
        </w:rPr>
        <w:t>a</w:t>
      </w:r>
      <w:r>
        <w:rPr>
          <w:sz w:val="24"/>
          <w:szCs w:val="24"/>
        </w:rPr>
        <w:t>ssoci</w:t>
      </w:r>
      <w:r>
        <w:rPr>
          <w:spacing w:val="-1"/>
          <w:sz w:val="24"/>
          <w:szCs w:val="24"/>
        </w:rPr>
        <w:t>a</w:t>
      </w:r>
      <w:r>
        <w:rPr>
          <w:sz w:val="24"/>
          <w:szCs w:val="24"/>
        </w:rPr>
        <w:t>ted with</w:t>
      </w:r>
      <w:r>
        <w:rPr>
          <w:spacing w:val="1"/>
          <w:sz w:val="24"/>
          <w:szCs w:val="24"/>
        </w:rPr>
        <w:t xml:space="preserve"> </w:t>
      </w:r>
      <w:r>
        <w:rPr>
          <w:sz w:val="24"/>
          <w:szCs w:val="24"/>
        </w:rPr>
        <w:t>a m</w:t>
      </w:r>
      <w:r>
        <w:rPr>
          <w:spacing w:val="1"/>
          <w:sz w:val="24"/>
          <w:szCs w:val="24"/>
        </w:rPr>
        <w:t>i</w:t>
      </w:r>
      <w:r>
        <w:rPr>
          <w:sz w:val="24"/>
          <w:szCs w:val="24"/>
        </w:rPr>
        <w:t>n</w:t>
      </w:r>
      <w:r>
        <w:rPr>
          <w:spacing w:val="3"/>
          <w:sz w:val="24"/>
          <w:szCs w:val="24"/>
        </w:rPr>
        <w:t>i</w:t>
      </w:r>
      <w:r>
        <w:rPr>
          <w:sz w:val="24"/>
          <w:szCs w:val="24"/>
        </w:rPr>
        <w:t>mal number</w:t>
      </w:r>
      <w:r>
        <w:rPr>
          <w:spacing w:val="-13"/>
          <w:sz w:val="24"/>
          <w:szCs w:val="24"/>
        </w:rPr>
        <w:t xml:space="preserve"> </w:t>
      </w:r>
      <w:r>
        <w:rPr>
          <w:sz w:val="24"/>
          <w:szCs w:val="24"/>
        </w:rPr>
        <w:t>of</w:t>
      </w:r>
      <w:r>
        <w:rPr>
          <w:spacing w:val="-11"/>
          <w:sz w:val="24"/>
          <w:szCs w:val="24"/>
        </w:rPr>
        <w:t xml:space="preserve"> </w:t>
      </w:r>
      <w:r>
        <w:rPr>
          <w:sz w:val="24"/>
          <w:szCs w:val="24"/>
        </w:rPr>
        <w:t>fa</w:t>
      </w:r>
      <w:r>
        <w:rPr>
          <w:spacing w:val="-1"/>
          <w:sz w:val="24"/>
          <w:szCs w:val="24"/>
        </w:rPr>
        <w:t>c</w:t>
      </w:r>
      <w:r>
        <w:rPr>
          <w:sz w:val="24"/>
          <w:szCs w:val="24"/>
        </w:rPr>
        <w:t>tors),</w:t>
      </w:r>
      <w:r>
        <w:rPr>
          <w:spacing w:val="-10"/>
          <w:sz w:val="24"/>
          <w:szCs w:val="24"/>
        </w:rPr>
        <w:t xml:space="preserve"> </w:t>
      </w:r>
      <w:r>
        <w:rPr>
          <w:spacing w:val="-1"/>
          <w:sz w:val="24"/>
          <w:szCs w:val="24"/>
        </w:rPr>
        <w:t>a</w:t>
      </w:r>
      <w:r>
        <w:rPr>
          <w:sz w:val="24"/>
          <w:szCs w:val="24"/>
        </w:rPr>
        <w:t>s</w:t>
      </w:r>
      <w:r>
        <w:rPr>
          <w:spacing w:val="-12"/>
          <w:sz w:val="24"/>
          <w:szCs w:val="24"/>
        </w:rPr>
        <w:t xml:space="preserve"> </w:t>
      </w:r>
      <w:r>
        <w:rPr>
          <w:sz w:val="24"/>
          <w:szCs w:val="24"/>
        </w:rPr>
        <w:t>u</w:t>
      </w:r>
      <w:r>
        <w:rPr>
          <w:spacing w:val="1"/>
          <w:sz w:val="24"/>
          <w:szCs w:val="24"/>
        </w:rPr>
        <w:t>n</w:t>
      </w:r>
      <w:r>
        <w:rPr>
          <w:spacing w:val="2"/>
          <w:sz w:val="24"/>
          <w:szCs w:val="24"/>
        </w:rPr>
        <w:t>-</w:t>
      </w:r>
      <w:r>
        <w:rPr>
          <w:sz w:val="24"/>
          <w:szCs w:val="24"/>
        </w:rPr>
        <w:t>rot</w:t>
      </w:r>
      <w:r>
        <w:rPr>
          <w:spacing w:val="-1"/>
          <w:sz w:val="24"/>
          <w:szCs w:val="24"/>
        </w:rPr>
        <w:t>a</w:t>
      </w:r>
      <w:r>
        <w:rPr>
          <w:sz w:val="24"/>
          <w:szCs w:val="24"/>
        </w:rPr>
        <w:t>ted</w:t>
      </w:r>
      <w:r>
        <w:rPr>
          <w:spacing w:val="-12"/>
          <w:sz w:val="24"/>
          <w:szCs w:val="24"/>
        </w:rPr>
        <w:t xml:space="preserve"> </w:t>
      </w:r>
      <w:r>
        <w:rPr>
          <w:spacing w:val="1"/>
          <w:sz w:val="24"/>
          <w:szCs w:val="24"/>
        </w:rPr>
        <w:t>f</w:t>
      </w:r>
      <w:r>
        <w:rPr>
          <w:spacing w:val="-1"/>
          <w:sz w:val="24"/>
          <w:szCs w:val="24"/>
        </w:rPr>
        <w:t>ac</w:t>
      </w:r>
      <w:r>
        <w:rPr>
          <w:sz w:val="24"/>
          <w:szCs w:val="24"/>
        </w:rPr>
        <w:t>tors</w:t>
      </w:r>
      <w:r>
        <w:rPr>
          <w:spacing w:val="-10"/>
          <w:sz w:val="24"/>
          <w:szCs w:val="24"/>
        </w:rPr>
        <w:t xml:space="preserve"> </w:t>
      </w:r>
      <w:r>
        <w:rPr>
          <w:spacing w:val="-1"/>
          <w:sz w:val="24"/>
          <w:szCs w:val="24"/>
        </w:rPr>
        <w:t>a</w:t>
      </w:r>
      <w:r>
        <w:rPr>
          <w:spacing w:val="1"/>
          <w:sz w:val="24"/>
          <w:szCs w:val="24"/>
        </w:rPr>
        <w:t>r</w:t>
      </w:r>
      <w:r>
        <w:rPr>
          <w:sz w:val="24"/>
          <w:szCs w:val="24"/>
        </w:rPr>
        <w:t>e</w:t>
      </w:r>
      <w:r>
        <w:rPr>
          <w:spacing w:val="-13"/>
          <w:sz w:val="24"/>
          <w:szCs w:val="24"/>
        </w:rPr>
        <w:t xml:space="preserve"> </w:t>
      </w:r>
      <w:r>
        <w:rPr>
          <w:spacing w:val="5"/>
          <w:sz w:val="24"/>
          <w:szCs w:val="24"/>
        </w:rPr>
        <w:t>t</w:t>
      </w:r>
      <w:r>
        <w:rPr>
          <w:spacing w:val="-5"/>
          <w:sz w:val="24"/>
          <w:szCs w:val="24"/>
        </w:rPr>
        <w:t>y</w:t>
      </w:r>
      <w:r>
        <w:rPr>
          <w:sz w:val="24"/>
          <w:szCs w:val="24"/>
        </w:rPr>
        <w:t>pic</w:t>
      </w:r>
      <w:r>
        <w:rPr>
          <w:spacing w:val="-1"/>
          <w:sz w:val="24"/>
          <w:szCs w:val="24"/>
        </w:rPr>
        <w:t>a</w:t>
      </w:r>
      <w:r>
        <w:rPr>
          <w:spacing w:val="3"/>
          <w:sz w:val="24"/>
          <w:szCs w:val="24"/>
        </w:rPr>
        <w:t>ll</w:t>
      </w:r>
      <w:r>
        <w:rPr>
          <w:sz w:val="24"/>
          <w:szCs w:val="24"/>
        </w:rPr>
        <w:t>y not</w:t>
      </w:r>
      <w:r>
        <w:rPr>
          <w:spacing w:val="4"/>
          <w:sz w:val="24"/>
          <w:szCs w:val="24"/>
        </w:rPr>
        <w:t xml:space="preserve"> </w:t>
      </w:r>
      <w:r>
        <w:rPr>
          <w:sz w:val="24"/>
          <w:szCs w:val="24"/>
        </w:rPr>
        <w:t>v</w:t>
      </w:r>
      <w:r>
        <w:rPr>
          <w:spacing w:val="-1"/>
          <w:sz w:val="24"/>
          <w:szCs w:val="24"/>
        </w:rPr>
        <w:t>e</w:t>
      </w:r>
      <w:r>
        <w:rPr>
          <w:spacing w:val="1"/>
          <w:sz w:val="24"/>
          <w:szCs w:val="24"/>
        </w:rPr>
        <w:t>r</w:t>
      </w:r>
      <w:r>
        <w:rPr>
          <w:sz w:val="24"/>
          <w:szCs w:val="24"/>
        </w:rPr>
        <w:t>y in</w:t>
      </w:r>
      <w:r>
        <w:rPr>
          <w:spacing w:val="1"/>
          <w:sz w:val="24"/>
          <w:szCs w:val="24"/>
        </w:rPr>
        <w:t>t</w:t>
      </w:r>
      <w:r>
        <w:rPr>
          <w:spacing w:val="-1"/>
          <w:sz w:val="24"/>
          <w:szCs w:val="24"/>
        </w:rPr>
        <w:t>e</w:t>
      </w:r>
      <w:r>
        <w:rPr>
          <w:sz w:val="24"/>
          <w:szCs w:val="24"/>
        </w:rPr>
        <w:t>rp</w:t>
      </w:r>
      <w:r>
        <w:rPr>
          <w:spacing w:val="1"/>
          <w:sz w:val="24"/>
          <w:szCs w:val="24"/>
        </w:rPr>
        <w:t>r</w:t>
      </w:r>
      <w:r>
        <w:rPr>
          <w:spacing w:val="-1"/>
          <w:sz w:val="24"/>
          <w:szCs w:val="24"/>
        </w:rPr>
        <w:t>e</w:t>
      </w:r>
      <w:r>
        <w:rPr>
          <w:sz w:val="24"/>
          <w:szCs w:val="24"/>
        </w:rPr>
        <w:t>table</w:t>
      </w:r>
      <w:r>
        <w:rPr>
          <w:spacing w:val="3"/>
          <w:sz w:val="24"/>
          <w:szCs w:val="24"/>
        </w:rPr>
        <w:t xml:space="preserve"> </w:t>
      </w:r>
      <w:r>
        <w:rPr>
          <w:spacing w:val="1"/>
          <w:sz w:val="24"/>
          <w:szCs w:val="24"/>
        </w:rPr>
        <w:t>(</w:t>
      </w:r>
      <w:r>
        <w:rPr>
          <w:sz w:val="24"/>
          <w:szCs w:val="24"/>
        </w:rPr>
        <w:t>most</w:t>
      </w:r>
      <w:r>
        <w:rPr>
          <w:spacing w:val="5"/>
          <w:sz w:val="24"/>
          <w:szCs w:val="24"/>
        </w:rPr>
        <w:t xml:space="preserve"> </w:t>
      </w:r>
      <w:r>
        <w:rPr>
          <w:sz w:val="24"/>
          <w:szCs w:val="24"/>
        </w:rPr>
        <w:t>f</w:t>
      </w:r>
      <w:r>
        <w:rPr>
          <w:spacing w:val="-2"/>
          <w:sz w:val="24"/>
          <w:szCs w:val="24"/>
        </w:rPr>
        <w:t>a</w:t>
      </w:r>
      <w:r>
        <w:rPr>
          <w:spacing w:val="-1"/>
          <w:sz w:val="24"/>
          <w:szCs w:val="24"/>
        </w:rPr>
        <w:t>c</w:t>
      </w:r>
      <w:r>
        <w:rPr>
          <w:sz w:val="24"/>
          <w:szCs w:val="24"/>
        </w:rPr>
        <w:t>tors</w:t>
      </w:r>
      <w:r>
        <w:rPr>
          <w:spacing w:val="4"/>
          <w:sz w:val="24"/>
          <w:szCs w:val="24"/>
        </w:rPr>
        <w:t xml:space="preserve"> </w:t>
      </w:r>
      <w:r>
        <w:rPr>
          <w:spacing w:val="-1"/>
          <w:sz w:val="24"/>
          <w:szCs w:val="24"/>
        </w:rPr>
        <w:t>a</w:t>
      </w:r>
      <w:r>
        <w:rPr>
          <w:sz w:val="24"/>
          <w:szCs w:val="24"/>
        </w:rPr>
        <w:t>re</w:t>
      </w:r>
      <w:r>
        <w:rPr>
          <w:spacing w:val="2"/>
          <w:sz w:val="24"/>
          <w:szCs w:val="24"/>
        </w:rPr>
        <w:t xml:space="preserve"> </w:t>
      </w:r>
      <w:r>
        <w:rPr>
          <w:spacing w:val="-1"/>
          <w:sz w:val="24"/>
          <w:szCs w:val="24"/>
        </w:rPr>
        <w:t>c</w:t>
      </w:r>
      <w:r>
        <w:rPr>
          <w:sz w:val="24"/>
          <w:szCs w:val="24"/>
        </w:rPr>
        <w:t>or</w:t>
      </w:r>
      <w:r>
        <w:rPr>
          <w:spacing w:val="1"/>
          <w:sz w:val="24"/>
          <w:szCs w:val="24"/>
        </w:rPr>
        <w:t>r</w:t>
      </w:r>
      <w:r>
        <w:rPr>
          <w:spacing w:val="-1"/>
          <w:sz w:val="24"/>
          <w:szCs w:val="24"/>
        </w:rPr>
        <w:t>e</w:t>
      </w:r>
      <w:r>
        <w:rPr>
          <w:sz w:val="24"/>
          <w:szCs w:val="24"/>
        </w:rPr>
        <w:t>l</w:t>
      </w:r>
      <w:r>
        <w:rPr>
          <w:spacing w:val="2"/>
          <w:sz w:val="24"/>
          <w:szCs w:val="24"/>
        </w:rPr>
        <w:t>a</w:t>
      </w:r>
      <w:r>
        <w:rPr>
          <w:sz w:val="24"/>
          <w:szCs w:val="24"/>
        </w:rPr>
        <w:t>ted w</w:t>
      </w:r>
      <w:r>
        <w:rPr>
          <w:spacing w:val="1"/>
          <w:sz w:val="24"/>
          <w:szCs w:val="24"/>
        </w:rPr>
        <w:t>i</w:t>
      </w:r>
      <w:r>
        <w:rPr>
          <w:sz w:val="24"/>
          <w:szCs w:val="24"/>
        </w:rPr>
        <w:t>th ma</w:t>
      </w:r>
      <w:r>
        <w:rPr>
          <w:spacing w:val="2"/>
          <w:sz w:val="24"/>
          <w:szCs w:val="24"/>
        </w:rPr>
        <w:t>n</w:t>
      </w:r>
      <w:r>
        <w:rPr>
          <w:sz w:val="24"/>
          <w:szCs w:val="24"/>
        </w:rPr>
        <w:t>y</w:t>
      </w:r>
      <w:r>
        <w:rPr>
          <w:spacing w:val="-5"/>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1"/>
          <w:sz w:val="24"/>
          <w:szCs w:val="24"/>
        </w:rPr>
        <w:t>)</w:t>
      </w:r>
      <w:r>
        <w:rPr>
          <w:sz w:val="24"/>
          <w:szCs w:val="24"/>
        </w:rPr>
        <w:t>.</w:t>
      </w:r>
    </w:p>
    <w:p w:rsidR="008D6668" w:rsidRDefault="007D1EC6">
      <w:pPr>
        <w:spacing w:before="2"/>
        <w:ind w:left="116" w:right="65"/>
        <w:jc w:val="both"/>
        <w:rPr>
          <w:sz w:val="28"/>
          <w:szCs w:val="28"/>
        </w:rPr>
      </w:pPr>
      <w:r>
        <w:rPr>
          <w:spacing w:val="-1"/>
          <w:sz w:val="28"/>
          <w:szCs w:val="28"/>
        </w:rPr>
        <w:t>D</w:t>
      </w:r>
      <w:r>
        <w:rPr>
          <w:sz w:val="28"/>
          <w:szCs w:val="28"/>
        </w:rPr>
        <w:t>.</w:t>
      </w:r>
      <w:r>
        <w:rPr>
          <w:spacing w:val="-1"/>
          <w:sz w:val="28"/>
          <w:szCs w:val="28"/>
        </w:rPr>
        <w:t xml:space="preserve"> </w:t>
      </w:r>
      <w:r>
        <w:rPr>
          <w:sz w:val="28"/>
          <w:szCs w:val="28"/>
        </w:rPr>
        <w:t>C</w:t>
      </w:r>
      <w:r>
        <w:rPr>
          <w:spacing w:val="3"/>
          <w:sz w:val="28"/>
          <w:szCs w:val="28"/>
        </w:rPr>
        <w:t>o</w:t>
      </w:r>
      <w:r>
        <w:rPr>
          <w:spacing w:val="-5"/>
          <w:sz w:val="28"/>
          <w:szCs w:val="28"/>
        </w:rPr>
        <w:t>m</w:t>
      </w:r>
      <w:r>
        <w:rPr>
          <w:spacing w:val="1"/>
          <w:sz w:val="28"/>
          <w:szCs w:val="28"/>
        </w:rPr>
        <w:t>p</w:t>
      </w:r>
      <w:r>
        <w:rPr>
          <w:sz w:val="28"/>
          <w:szCs w:val="28"/>
        </w:rPr>
        <w:t>ar</w:t>
      </w:r>
      <w:r>
        <w:rPr>
          <w:spacing w:val="-1"/>
          <w:sz w:val="28"/>
          <w:szCs w:val="28"/>
        </w:rPr>
        <w:t>i</w:t>
      </w:r>
      <w:r>
        <w:rPr>
          <w:spacing w:val="1"/>
          <w:sz w:val="28"/>
          <w:szCs w:val="28"/>
        </w:rPr>
        <w:t>s</w:t>
      </w:r>
      <w:r>
        <w:rPr>
          <w:spacing w:val="-1"/>
          <w:sz w:val="28"/>
          <w:szCs w:val="28"/>
        </w:rPr>
        <w:t>o</w:t>
      </w:r>
      <w:r>
        <w:rPr>
          <w:sz w:val="28"/>
          <w:szCs w:val="28"/>
        </w:rPr>
        <w:t>n</w:t>
      </w:r>
      <w:r>
        <w:rPr>
          <w:spacing w:val="-2"/>
          <w:sz w:val="28"/>
          <w:szCs w:val="28"/>
        </w:rPr>
        <w:t xml:space="preserve"> </w:t>
      </w:r>
      <w:r>
        <w:rPr>
          <w:spacing w:val="1"/>
          <w:sz w:val="28"/>
          <w:szCs w:val="28"/>
        </w:rPr>
        <w:t>o</w:t>
      </w:r>
      <w:r>
        <w:rPr>
          <w:sz w:val="28"/>
          <w:szCs w:val="28"/>
        </w:rPr>
        <w:t>f P</w:t>
      </w:r>
      <w:r>
        <w:rPr>
          <w:spacing w:val="-3"/>
          <w:sz w:val="28"/>
          <w:szCs w:val="28"/>
        </w:rPr>
        <w:t>C</w:t>
      </w:r>
      <w:r>
        <w:rPr>
          <w:sz w:val="28"/>
          <w:szCs w:val="28"/>
        </w:rPr>
        <w:t>A</w:t>
      </w:r>
      <w:r>
        <w:rPr>
          <w:spacing w:val="-1"/>
          <w:sz w:val="28"/>
          <w:szCs w:val="28"/>
        </w:rPr>
        <w:t xml:space="preserve"> </w:t>
      </w:r>
      <w:r>
        <w:rPr>
          <w:sz w:val="28"/>
          <w:szCs w:val="28"/>
        </w:rPr>
        <w:t>and</w:t>
      </w:r>
      <w:r>
        <w:rPr>
          <w:spacing w:val="2"/>
          <w:sz w:val="28"/>
          <w:szCs w:val="28"/>
        </w:rPr>
        <w:t xml:space="preserve"> </w:t>
      </w:r>
      <w:r>
        <w:rPr>
          <w:sz w:val="28"/>
          <w:szCs w:val="28"/>
        </w:rPr>
        <w:t>Fa</w:t>
      </w:r>
      <w:r>
        <w:rPr>
          <w:spacing w:val="-3"/>
          <w:sz w:val="28"/>
          <w:szCs w:val="28"/>
        </w:rPr>
        <w:t>c</w:t>
      </w:r>
      <w:r>
        <w:rPr>
          <w:spacing w:val="-1"/>
          <w:sz w:val="28"/>
          <w:szCs w:val="28"/>
        </w:rPr>
        <w:t>t</w:t>
      </w:r>
      <w:r>
        <w:rPr>
          <w:spacing w:val="1"/>
          <w:sz w:val="28"/>
          <w:szCs w:val="28"/>
        </w:rPr>
        <w:t>o</w:t>
      </w:r>
      <w:r>
        <w:rPr>
          <w:sz w:val="28"/>
          <w:szCs w:val="28"/>
        </w:rPr>
        <w:t xml:space="preserve">r </w:t>
      </w:r>
      <w:r>
        <w:rPr>
          <w:spacing w:val="-2"/>
          <w:sz w:val="28"/>
          <w:szCs w:val="28"/>
        </w:rPr>
        <w:t>A</w:t>
      </w:r>
      <w:r>
        <w:rPr>
          <w:spacing w:val="1"/>
          <w:sz w:val="28"/>
          <w:szCs w:val="28"/>
        </w:rPr>
        <w:t>n</w:t>
      </w:r>
      <w:r>
        <w:rPr>
          <w:spacing w:val="-2"/>
          <w:sz w:val="28"/>
          <w:szCs w:val="28"/>
        </w:rPr>
        <w:t>a</w:t>
      </w:r>
      <w:r>
        <w:rPr>
          <w:spacing w:val="1"/>
          <w:sz w:val="28"/>
          <w:szCs w:val="28"/>
        </w:rPr>
        <w:t>l</w:t>
      </w:r>
      <w:r>
        <w:rPr>
          <w:spacing w:val="-4"/>
          <w:sz w:val="28"/>
          <w:szCs w:val="28"/>
        </w:rPr>
        <w:t>y</w:t>
      </w:r>
      <w:r>
        <w:rPr>
          <w:spacing w:val="1"/>
          <w:sz w:val="28"/>
          <w:szCs w:val="28"/>
        </w:rPr>
        <w:t>s</w:t>
      </w:r>
      <w:r>
        <w:rPr>
          <w:spacing w:val="-1"/>
          <w:sz w:val="28"/>
          <w:szCs w:val="28"/>
        </w:rPr>
        <w:t>i</w:t>
      </w:r>
      <w:r>
        <w:rPr>
          <w:sz w:val="28"/>
          <w:szCs w:val="28"/>
        </w:rPr>
        <w:t>s</w:t>
      </w:r>
    </w:p>
    <w:p w:rsidR="008D6668" w:rsidRDefault="008D6668">
      <w:pPr>
        <w:spacing w:before="11" w:line="220" w:lineRule="exact"/>
        <w:rPr>
          <w:sz w:val="22"/>
          <w:szCs w:val="22"/>
        </w:rPr>
      </w:pPr>
    </w:p>
    <w:p w:rsidR="008D6668" w:rsidRPr="00EB35D4" w:rsidRDefault="007D1EC6" w:rsidP="00EB35D4">
      <w:pPr>
        <w:spacing w:line="360" w:lineRule="auto"/>
        <w:ind w:left="116" w:right="-39"/>
        <w:jc w:val="both"/>
        <w:rPr>
          <w:spacing w:val="2"/>
          <w:sz w:val="24"/>
          <w:szCs w:val="24"/>
        </w:rPr>
      </w:pPr>
      <w:r>
        <w:rPr>
          <w:spacing w:val="-2"/>
          <w:sz w:val="24"/>
          <w:szCs w:val="24"/>
        </w:rPr>
        <w:t>B</w:t>
      </w:r>
      <w:r>
        <w:rPr>
          <w:sz w:val="24"/>
          <w:szCs w:val="24"/>
        </w:rPr>
        <w:t>oth</w:t>
      </w:r>
      <w:r>
        <w:rPr>
          <w:spacing w:val="3"/>
          <w:sz w:val="24"/>
          <w:szCs w:val="24"/>
        </w:rPr>
        <w:t xml:space="preserve"> </w:t>
      </w:r>
      <w:r>
        <w:rPr>
          <w:spacing w:val="-1"/>
          <w:sz w:val="24"/>
          <w:szCs w:val="24"/>
        </w:rPr>
        <w:t>a</w:t>
      </w:r>
      <w:r>
        <w:rPr>
          <w:sz w:val="24"/>
          <w:szCs w:val="24"/>
        </w:rPr>
        <w:t>re di</w:t>
      </w:r>
      <w:r>
        <w:rPr>
          <w:spacing w:val="1"/>
          <w:sz w:val="24"/>
          <w:szCs w:val="24"/>
        </w:rPr>
        <w:t>m</w:t>
      </w:r>
      <w:r>
        <w:rPr>
          <w:spacing w:val="-1"/>
          <w:sz w:val="24"/>
          <w:szCs w:val="24"/>
        </w:rPr>
        <w:t>e</w:t>
      </w:r>
      <w:r>
        <w:rPr>
          <w:sz w:val="24"/>
          <w:szCs w:val="24"/>
        </w:rPr>
        <w:t>nsio</w:t>
      </w:r>
      <w:r>
        <w:rPr>
          <w:spacing w:val="2"/>
          <w:sz w:val="24"/>
          <w:szCs w:val="24"/>
        </w:rPr>
        <w:t>n</w:t>
      </w:r>
      <w:r>
        <w:rPr>
          <w:spacing w:val="-1"/>
          <w:sz w:val="24"/>
          <w:szCs w:val="24"/>
        </w:rPr>
        <w:t>-</w:t>
      </w:r>
      <w:r>
        <w:rPr>
          <w:spacing w:val="1"/>
          <w:sz w:val="24"/>
          <w:szCs w:val="24"/>
        </w:rPr>
        <w:t>r</w:t>
      </w:r>
      <w:r>
        <w:rPr>
          <w:spacing w:val="-1"/>
          <w:sz w:val="24"/>
          <w:szCs w:val="24"/>
        </w:rPr>
        <w:t>e</w:t>
      </w:r>
      <w:r>
        <w:rPr>
          <w:spacing w:val="2"/>
          <w:sz w:val="24"/>
          <w:szCs w:val="24"/>
        </w:rPr>
        <w:t>d</w:t>
      </w:r>
      <w:r>
        <w:rPr>
          <w:sz w:val="24"/>
          <w:szCs w:val="24"/>
        </w:rPr>
        <w:t>u</w:t>
      </w:r>
      <w:r>
        <w:rPr>
          <w:spacing w:val="-1"/>
          <w:sz w:val="24"/>
          <w:szCs w:val="24"/>
        </w:rPr>
        <w:t>c</w:t>
      </w:r>
      <w:r>
        <w:rPr>
          <w:sz w:val="24"/>
          <w:szCs w:val="24"/>
        </w:rPr>
        <w:t>t</w:t>
      </w:r>
      <w:r>
        <w:rPr>
          <w:spacing w:val="1"/>
          <w:sz w:val="24"/>
          <w:szCs w:val="24"/>
        </w:rPr>
        <w:t>i</w:t>
      </w:r>
      <w:r>
        <w:rPr>
          <w:sz w:val="24"/>
          <w:szCs w:val="24"/>
        </w:rPr>
        <w:t>on</w:t>
      </w:r>
      <w:r>
        <w:rPr>
          <w:spacing w:val="2"/>
          <w:sz w:val="24"/>
          <w:szCs w:val="24"/>
        </w:rPr>
        <w:t xml:space="preserve"> </w:t>
      </w:r>
      <w:r>
        <w:rPr>
          <w:sz w:val="24"/>
          <w:szCs w:val="24"/>
        </w:rPr>
        <w:t>te</w:t>
      </w:r>
      <w:r>
        <w:rPr>
          <w:spacing w:val="-1"/>
          <w:sz w:val="24"/>
          <w:szCs w:val="24"/>
        </w:rPr>
        <w:t>c</w:t>
      </w:r>
      <w:r>
        <w:rPr>
          <w:sz w:val="24"/>
          <w:szCs w:val="24"/>
        </w:rPr>
        <w:t>hniques,</w:t>
      </w:r>
      <w:r>
        <w:rPr>
          <w:spacing w:val="2"/>
          <w:sz w:val="24"/>
          <w:szCs w:val="24"/>
        </w:rPr>
        <w:t xml:space="preserve"> </w:t>
      </w:r>
      <w:r>
        <w:rPr>
          <w:sz w:val="24"/>
          <w:szCs w:val="24"/>
        </w:rPr>
        <w:t>in</w:t>
      </w:r>
      <w:r>
        <w:rPr>
          <w:spacing w:val="3"/>
          <w:sz w:val="24"/>
          <w:szCs w:val="24"/>
        </w:rPr>
        <w:t xml:space="preserve"> </w:t>
      </w:r>
      <w:r>
        <w:rPr>
          <w:spacing w:val="-2"/>
          <w:sz w:val="24"/>
          <w:szCs w:val="24"/>
        </w:rPr>
        <w:t>t</w:t>
      </w:r>
      <w:r>
        <w:rPr>
          <w:sz w:val="24"/>
          <w:szCs w:val="24"/>
        </w:rPr>
        <w:t>he s</w:t>
      </w:r>
      <w:r>
        <w:rPr>
          <w:spacing w:val="-1"/>
          <w:sz w:val="24"/>
          <w:szCs w:val="24"/>
        </w:rPr>
        <w:t>e</w:t>
      </w:r>
      <w:r>
        <w:rPr>
          <w:sz w:val="24"/>
          <w:szCs w:val="24"/>
        </w:rPr>
        <w:t>nse</w:t>
      </w:r>
      <w:r>
        <w:rPr>
          <w:spacing w:val="4"/>
          <w:sz w:val="24"/>
          <w:szCs w:val="24"/>
        </w:rPr>
        <w:t xml:space="preserve"> </w:t>
      </w:r>
      <w:r>
        <w:rPr>
          <w:sz w:val="24"/>
          <w:szCs w:val="24"/>
        </w:rPr>
        <w:t>that</w:t>
      </w:r>
      <w:r>
        <w:rPr>
          <w:spacing w:val="5"/>
          <w:sz w:val="24"/>
          <w:szCs w:val="24"/>
        </w:rPr>
        <w:t xml:space="preserve"> </w:t>
      </w:r>
      <w:r>
        <w:rPr>
          <w:sz w:val="24"/>
          <w:szCs w:val="24"/>
        </w:rPr>
        <w:t>th</w:t>
      </w:r>
      <w:r>
        <w:rPr>
          <w:spacing w:val="4"/>
          <w:sz w:val="24"/>
          <w:szCs w:val="24"/>
        </w:rPr>
        <w:t>e</w:t>
      </w:r>
      <w:r>
        <w:rPr>
          <w:sz w:val="24"/>
          <w:szCs w:val="24"/>
        </w:rPr>
        <w:t xml:space="preserve">y </w:t>
      </w:r>
      <w:r>
        <w:rPr>
          <w:spacing w:val="-1"/>
          <w:sz w:val="24"/>
          <w:szCs w:val="24"/>
        </w:rPr>
        <w:t>ca</w:t>
      </w:r>
      <w:r>
        <w:rPr>
          <w:sz w:val="24"/>
          <w:szCs w:val="24"/>
        </w:rPr>
        <w:t>n</w:t>
      </w:r>
      <w:r>
        <w:rPr>
          <w:spacing w:val="5"/>
          <w:sz w:val="24"/>
          <w:szCs w:val="24"/>
        </w:rPr>
        <w:t xml:space="preserve"> </w:t>
      </w:r>
      <w:r>
        <w:rPr>
          <w:spacing w:val="2"/>
          <w:sz w:val="24"/>
          <w:szCs w:val="24"/>
        </w:rPr>
        <w:t>b</w:t>
      </w:r>
      <w:r>
        <w:rPr>
          <w:sz w:val="24"/>
          <w:szCs w:val="24"/>
        </w:rPr>
        <w:t>e</w:t>
      </w:r>
      <w:r>
        <w:rPr>
          <w:spacing w:val="4"/>
          <w:sz w:val="24"/>
          <w:szCs w:val="24"/>
        </w:rPr>
        <w:t xml:space="preserve"> </w:t>
      </w:r>
      <w:r>
        <w:rPr>
          <w:sz w:val="24"/>
          <w:szCs w:val="24"/>
        </w:rPr>
        <w:t>us</w:t>
      </w:r>
      <w:r>
        <w:rPr>
          <w:spacing w:val="-1"/>
          <w:sz w:val="24"/>
          <w:szCs w:val="24"/>
        </w:rPr>
        <w:t>e</w:t>
      </w:r>
      <w:r>
        <w:rPr>
          <w:sz w:val="24"/>
          <w:szCs w:val="24"/>
        </w:rPr>
        <w:t>d</w:t>
      </w:r>
      <w:r>
        <w:rPr>
          <w:spacing w:val="5"/>
          <w:sz w:val="24"/>
          <w:szCs w:val="24"/>
        </w:rPr>
        <w:t xml:space="preserve"> </w:t>
      </w:r>
      <w:r>
        <w:rPr>
          <w:sz w:val="24"/>
          <w:szCs w:val="24"/>
        </w:rPr>
        <w:t>to</w:t>
      </w:r>
      <w:r>
        <w:rPr>
          <w:spacing w:val="6"/>
          <w:sz w:val="24"/>
          <w:szCs w:val="24"/>
        </w:rPr>
        <w:t xml:space="preserve"> </w:t>
      </w:r>
      <w:r>
        <w:rPr>
          <w:sz w:val="24"/>
          <w:szCs w:val="24"/>
        </w:rPr>
        <w:t>r</w:t>
      </w:r>
      <w:r>
        <w:rPr>
          <w:spacing w:val="-2"/>
          <w:sz w:val="24"/>
          <w:szCs w:val="24"/>
        </w:rPr>
        <w:t>e</w:t>
      </w:r>
      <w:r>
        <w:rPr>
          <w:sz w:val="24"/>
          <w:szCs w:val="24"/>
        </w:rPr>
        <w:t>pla</w:t>
      </w:r>
      <w:r>
        <w:rPr>
          <w:spacing w:val="1"/>
          <w:sz w:val="24"/>
          <w:szCs w:val="24"/>
        </w:rPr>
        <w:t>c</w:t>
      </w:r>
      <w:r>
        <w:rPr>
          <w:sz w:val="24"/>
          <w:szCs w:val="24"/>
        </w:rPr>
        <w:t>e</w:t>
      </w:r>
      <w:r>
        <w:rPr>
          <w:spacing w:val="4"/>
          <w:sz w:val="24"/>
          <w:szCs w:val="24"/>
        </w:rPr>
        <w:t xml:space="preserve"> </w:t>
      </w:r>
      <w:r>
        <w:rPr>
          <w:sz w:val="24"/>
          <w:szCs w:val="24"/>
        </w:rPr>
        <w:t>a</w:t>
      </w:r>
      <w:r>
        <w:rPr>
          <w:spacing w:val="4"/>
          <w:sz w:val="24"/>
          <w:szCs w:val="24"/>
        </w:rPr>
        <w:t xml:space="preserve"> </w:t>
      </w:r>
      <w:r>
        <w:rPr>
          <w:sz w:val="24"/>
          <w:szCs w:val="24"/>
        </w:rPr>
        <w:t>la</w:t>
      </w:r>
      <w:r>
        <w:rPr>
          <w:spacing w:val="1"/>
          <w:sz w:val="24"/>
          <w:szCs w:val="24"/>
        </w:rPr>
        <w:t>r</w:t>
      </w:r>
      <w:r>
        <w:rPr>
          <w:sz w:val="24"/>
          <w:szCs w:val="24"/>
        </w:rPr>
        <w:t>ge</w:t>
      </w:r>
      <w:r>
        <w:rPr>
          <w:spacing w:val="4"/>
          <w:sz w:val="24"/>
          <w:szCs w:val="24"/>
        </w:rPr>
        <w:t xml:space="preserve"> </w:t>
      </w:r>
      <w:r>
        <w:rPr>
          <w:sz w:val="24"/>
          <w:szCs w:val="24"/>
        </w:rPr>
        <w:t>s</w:t>
      </w:r>
      <w:r>
        <w:rPr>
          <w:spacing w:val="-1"/>
          <w:sz w:val="24"/>
          <w:szCs w:val="24"/>
        </w:rPr>
        <w:t>e</w:t>
      </w:r>
      <w:r>
        <w:rPr>
          <w:sz w:val="24"/>
          <w:szCs w:val="24"/>
        </w:rPr>
        <w:t>t</w:t>
      </w:r>
      <w:r>
        <w:rPr>
          <w:spacing w:val="8"/>
          <w:sz w:val="24"/>
          <w:szCs w:val="24"/>
        </w:rPr>
        <w:t xml:space="preserve"> </w:t>
      </w:r>
      <w:r>
        <w:rPr>
          <w:sz w:val="24"/>
          <w:szCs w:val="24"/>
        </w:rPr>
        <w:t>of obs</w:t>
      </w:r>
      <w:r>
        <w:rPr>
          <w:spacing w:val="-1"/>
          <w:sz w:val="24"/>
          <w:szCs w:val="24"/>
        </w:rPr>
        <w:t>e</w:t>
      </w:r>
      <w:r>
        <w:rPr>
          <w:sz w:val="24"/>
          <w:szCs w:val="24"/>
        </w:rPr>
        <w:t>rv</w:t>
      </w:r>
      <w:r>
        <w:rPr>
          <w:spacing w:val="-2"/>
          <w:sz w:val="24"/>
          <w:szCs w:val="24"/>
        </w:rPr>
        <w:t>e</w:t>
      </w:r>
      <w:r>
        <w:rPr>
          <w:sz w:val="24"/>
          <w:szCs w:val="24"/>
        </w:rPr>
        <w:t>d</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w:t>
      </w:r>
      <w:r>
        <w:rPr>
          <w:spacing w:val="1"/>
          <w:sz w:val="24"/>
          <w:szCs w:val="24"/>
        </w:rPr>
        <w:t xml:space="preserve"> </w:t>
      </w:r>
      <w:r>
        <w:rPr>
          <w:sz w:val="24"/>
          <w:szCs w:val="24"/>
        </w:rPr>
        <w:t>with</w:t>
      </w:r>
      <w:r>
        <w:rPr>
          <w:spacing w:val="1"/>
          <w:sz w:val="24"/>
          <w:szCs w:val="24"/>
        </w:rPr>
        <w:t xml:space="preserve"> </w:t>
      </w:r>
      <w:r>
        <w:rPr>
          <w:sz w:val="24"/>
          <w:szCs w:val="24"/>
        </w:rPr>
        <w:t>a smaller s</w:t>
      </w:r>
      <w:r>
        <w:rPr>
          <w:spacing w:val="-1"/>
          <w:sz w:val="24"/>
          <w:szCs w:val="24"/>
        </w:rPr>
        <w:t>e</w:t>
      </w:r>
      <w:r>
        <w:rPr>
          <w:sz w:val="24"/>
          <w:szCs w:val="24"/>
        </w:rPr>
        <w:t>t</w:t>
      </w:r>
      <w:r>
        <w:rPr>
          <w:spacing w:val="1"/>
          <w:sz w:val="24"/>
          <w:szCs w:val="24"/>
        </w:rPr>
        <w:t xml:space="preserve"> </w:t>
      </w:r>
      <w:r>
        <w:rPr>
          <w:sz w:val="24"/>
          <w:szCs w:val="24"/>
        </w:rPr>
        <w:t xml:space="preserve">of </w:t>
      </w:r>
      <w:r>
        <w:rPr>
          <w:spacing w:val="-2"/>
          <w:sz w:val="24"/>
          <w:szCs w:val="24"/>
        </w:rPr>
        <w:t>n</w:t>
      </w:r>
      <w:r>
        <w:rPr>
          <w:spacing w:val="-1"/>
          <w:sz w:val="24"/>
          <w:szCs w:val="24"/>
        </w:rPr>
        <w:t>e</w:t>
      </w:r>
      <w:r>
        <w:rPr>
          <w:sz w:val="24"/>
          <w:szCs w:val="24"/>
        </w:rPr>
        <w:t>w v</w:t>
      </w:r>
      <w:r>
        <w:rPr>
          <w:spacing w:val="-1"/>
          <w:sz w:val="24"/>
          <w:szCs w:val="24"/>
        </w:rPr>
        <w:t>a</w:t>
      </w:r>
      <w:r>
        <w:rPr>
          <w:sz w:val="24"/>
          <w:szCs w:val="24"/>
        </w:rPr>
        <w:t>ri</w:t>
      </w:r>
      <w:r>
        <w:rPr>
          <w:spacing w:val="-1"/>
          <w:sz w:val="24"/>
          <w:szCs w:val="24"/>
        </w:rPr>
        <w:t>a</w:t>
      </w:r>
      <w:r>
        <w:rPr>
          <w:sz w:val="24"/>
          <w:szCs w:val="24"/>
        </w:rPr>
        <w:t>bles.</w:t>
      </w:r>
      <w:r>
        <w:rPr>
          <w:spacing w:val="1"/>
          <w:sz w:val="24"/>
          <w:szCs w:val="24"/>
        </w:rPr>
        <w:t xml:space="preserve"> </w:t>
      </w:r>
      <w:r>
        <w:rPr>
          <w:sz w:val="24"/>
          <w:szCs w:val="24"/>
        </w:rPr>
        <w:t>The two</w:t>
      </w:r>
      <w:r>
        <w:rPr>
          <w:spacing w:val="1"/>
          <w:sz w:val="24"/>
          <w:szCs w:val="24"/>
        </w:rPr>
        <w:t xml:space="preserve"> </w:t>
      </w:r>
      <w:r>
        <w:rPr>
          <w:sz w:val="24"/>
          <w:szCs w:val="24"/>
        </w:rPr>
        <w:t>me</w:t>
      </w:r>
      <w:r>
        <w:rPr>
          <w:spacing w:val="2"/>
          <w:sz w:val="24"/>
          <w:szCs w:val="24"/>
        </w:rPr>
        <w:t>t</w:t>
      </w:r>
      <w:r>
        <w:rPr>
          <w:sz w:val="24"/>
          <w:szCs w:val="24"/>
        </w:rPr>
        <w:t>hods</w:t>
      </w:r>
      <w:r>
        <w:rPr>
          <w:spacing w:val="2"/>
          <w:sz w:val="24"/>
          <w:szCs w:val="24"/>
        </w:rPr>
        <w:t xml:space="preserve"> </w:t>
      </w:r>
      <w:r>
        <w:rPr>
          <w:spacing w:val="-1"/>
          <w:sz w:val="24"/>
          <w:szCs w:val="24"/>
        </w:rPr>
        <w:t>a</w:t>
      </w:r>
      <w:r>
        <w:rPr>
          <w:sz w:val="24"/>
          <w:szCs w:val="24"/>
        </w:rPr>
        <w:t>re dif</w:t>
      </w:r>
      <w:r>
        <w:rPr>
          <w:spacing w:val="1"/>
          <w:sz w:val="24"/>
          <w:szCs w:val="24"/>
        </w:rPr>
        <w:t>f</w:t>
      </w:r>
      <w:r>
        <w:rPr>
          <w:spacing w:val="-1"/>
          <w:sz w:val="24"/>
          <w:szCs w:val="24"/>
        </w:rPr>
        <w:t>e</w:t>
      </w:r>
      <w:r>
        <w:rPr>
          <w:sz w:val="24"/>
          <w:szCs w:val="24"/>
        </w:rPr>
        <w:t>r</w:t>
      </w:r>
      <w:r>
        <w:rPr>
          <w:spacing w:val="-2"/>
          <w:sz w:val="24"/>
          <w:szCs w:val="24"/>
        </w:rPr>
        <w:t>e</w:t>
      </w:r>
      <w:r>
        <w:rPr>
          <w:sz w:val="24"/>
          <w:szCs w:val="24"/>
        </w:rPr>
        <w:t>nt</w:t>
      </w:r>
      <w:r>
        <w:rPr>
          <w:spacing w:val="2"/>
          <w:sz w:val="24"/>
          <w:szCs w:val="24"/>
        </w:rPr>
        <w:t xml:space="preserve"> </w:t>
      </w:r>
      <w:r>
        <w:rPr>
          <w:sz w:val="24"/>
          <w:szCs w:val="24"/>
        </w:rPr>
        <w:t>in</w:t>
      </w:r>
      <w:r>
        <w:rPr>
          <w:spacing w:val="2"/>
          <w:sz w:val="24"/>
          <w:szCs w:val="24"/>
        </w:rPr>
        <w:t xml:space="preserve"> </w:t>
      </w:r>
      <w:r>
        <w:rPr>
          <w:sz w:val="24"/>
          <w:szCs w:val="24"/>
        </w:rPr>
        <w:t>t</w:t>
      </w:r>
      <w:r>
        <w:rPr>
          <w:spacing w:val="3"/>
          <w:sz w:val="24"/>
          <w:szCs w:val="24"/>
        </w:rPr>
        <w:t>h</w:t>
      </w:r>
      <w:r>
        <w:rPr>
          <w:spacing w:val="-1"/>
          <w:sz w:val="24"/>
          <w:szCs w:val="24"/>
        </w:rPr>
        <w:t>e</w:t>
      </w:r>
      <w:r>
        <w:rPr>
          <w:sz w:val="24"/>
          <w:szCs w:val="24"/>
        </w:rPr>
        <w:t xml:space="preserve">ir </w:t>
      </w:r>
      <w:r>
        <w:rPr>
          <w:spacing w:val="-2"/>
          <w:sz w:val="24"/>
          <w:szCs w:val="24"/>
        </w:rPr>
        <w:t>g</w:t>
      </w:r>
      <w:r>
        <w:rPr>
          <w:sz w:val="24"/>
          <w:szCs w:val="24"/>
        </w:rPr>
        <w:t>o</w:t>
      </w:r>
      <w:r>
        <w:rPr>
          <w:spacing w:val="-1"/>
          <w:sz w:val="24"/>
          <w:szCs w:val="24"/>
        </w:rPr>
        <w:t>a</w:t>
      </w:r>
      <w:r>
        <w:rPr>
          <w:sz w:val="24"/>
          <w:szCs w:val="24"/>
        </w:rPr>
        <w:t>ls</w:t>
      </w:r>
      <w:r>
        <w:rPr>
          <w:spacing w:val="17"/>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in</w:t>
      </w:r>
      <w:r>
        <w:rPr>
          <w:spacing w:val="17"/>
          <w:sz w:val="24"/>
          <w:szCs w:val="24"/>
        </w:rPr>
        <w:t xml:space="preserve"> </w:t>
      </w:r>
      <w:r>
        <w:rPr>
          <w:sz w:val="24"/>
          <w:szCs w:val="24"/>
        </w:rPr>
        <w:t>their</w:t>
      </w:r>
      <w:r>
        <w:rPr>
          <w:spacing w:val="13"/>
          <w:sz w:val="24"/>
          <w:szCs w:val="24"/>
        </w:rPr>
        <w:t xml:space="preserve"> </w:t>
      </w:r>
      <w:r>
        <w:rPr>
          <w:sz w:val="24"/>
          <w:szCs w:val="24"/>
        </w:rPr>
        <w:t>un</w:t>
      </w:r>
      <w:r>
        <w:rPr>
          <w:spacing w:val="2"/>
          <w:sz w:val="24"/>
          <w:szCs w:val="24"/>
        </w:rPr>
        <w:t>d</w:t>
      </w:r>
      <w:r>
        <w:rPr>
          <w:spacing w:val="-1"/>
          <w:sz w:val="24"/>
          <w:szCs w:val="24"/>
        </w:rPr>
        <w:t>e</w:t>
      </w:r>
      <w:r>
        <w:rPr>
          <w:sz w:val="24"/>
          <w:szCs w:val="24"/>
        </w:rPr>
        <w:t>r</w:t>
      </w:r>
      <w:r>
        <w:rPr>
          <w:spacing w:val="2"/>
          <w:sz w:val="24"/>
          <w:szCs w:val="24"/>
        </w:rPr>
        <w:t>l</w:t>
      </w:r>
      <w:r>
        <w:rPr>
          <w:spacing w:val="-5"/>
          <w:sz w:val="24"/>
          <w:szCs w:val="24"/>
        </w:rPr>
        <w:t>y</w:t>
      </w:r>
      <w:r>
        <w:rPr>
          <w:spacing w:val="3"/>
          <w:sz w:val="24"/>
          <w:szCs w:val="24"/>
        </w:rPr>
        <w:t>i</w:t>
      </w:r>
      <w:r>
        <w:rPr>
          <w:spacing w:val="2"/>
          <w:sz w:val="24"/>
          <w:szCs w:val="24"/>
        </w:rPr>
        <w:t>n</w:t>
      </w:r>
      <w:r>
        <w:rPr>
          <w:sz w:val="24"/>
          <w:szCs w:val="24"/>
        </w:rPr>
        <w:t>g</w:t>
      </w:r>
      <w:r>
        <w:rPr>
          <w:spacing w:val="12"/>
          <w:sz w:val="24"/>
          <w:szCs w:val="24"/>
        </w:rPr>
        <w:t xml:space="preserve"> </w:t>
      </w:r>
      <w:r>
        <w:rPr>
          <w:sz w:val="24"/>
          <w:szCs w:val="24"/>
        </w:rPr>
        <w:t>models</w:t>
      </w:r>
      <w:r>
        <w:rPr>
          <w:spacing w:val="17"/>
          <w:sz w:val="24"/>
          <w:szCs w:val="24"/>
        </w:rPr>
        <w:t xml:space="preserve"> </w:t>
      </w:r>
      <w:r>
        <w:rPr>
          <w:spacing w:val="2"/>
          <w:sz w:val="24"/>
          <w:szCs w:val="24"/>
        </w:rPr>
        <w:t>.</w:t>
      </w:r>
      <w:r>
        <w:rPr>
          <w:spacing w:val="-3"/>
          <w:sz w:val="24"/>
          <w:szCs w:val="24"/>
        </w:rPr>
        <w:t>I</w:t>
      </w:r>
      <w:r>
        <w:rPr>
          <w:sz w:val="24"/>
          <w:szCs w:val="24"/>
        </w:rPr>
        <w:t>n</w:t>
      </w:r>
      <w:r>
        <w:rPr>
          <w:spacing w:val="17"/>
          <w:sz w:val="24"/>
          <w:szCs w:val="24"/>
        </w:rPr>
        <w:t xml:space="preserve"> </w:t>
      </w:r>
      <w:r>
        <w:rPr>
          <w:spacing w:val="-1"/>
          <w:sz w:val="24"/>
          <w:szCs w:val="24"/>
        </w:rPr>
        <w:t>c</w:t>
      </w:r>
      <w:r>
        <w:rPr>
          <w:sz w:val="24"/>
          <w:szCs w:val="24"/>
        </w:rPr>
        <w:t>on</w:t>
      </w:r>
      <w:r>
        <w:rPr>
          <w:spacing w:val="-1"/>
          <w:sz w:val="24"/>
          <w:szCs w:val="24"/>
        </w:rPr>
        <w:t>ce</w:t>
      </w:r>
      <w:r>
        <w:rPr>
          <w:sz w:val="24"/>
          <w:szCs w:val="24"/>
        </w:rPr>
        <w:t>p</w:t>
      </w:r>
      <w:r>
        <w:rPr>
          <w:spacing w:val="3"/>
          <w:sz w:val="24"/>
          <w:szCs w:val="24"/>
        </w:rPr>
        <w:t>t</w:t>
      </w:r>
      <w:r>
        <w:rPr>
          <w:sz w:val="24"/>
          <w:szCs w:val="24"/>
        </w:rPr>
        <w:t>u</w:t>
      </w:r>
      <w:r>
        <w:rPr>
          <w:spacing w:val="-1"/>
          <w:sz w:val="24"/>
          <w:szCs w:val="24"/>
        </w:rPr>
        <w:t>a</w:t>
      </w:r>
      <w:r>
        <w:rPr>
          <w:sz w:val="24"/>
          <w:szCs w:val="24"/>
        </w:rPr>
        <w:t>l</w:t>
      </w:r>
    </w:p>
    <w:p w:rsidR="008D6668" w:rsidRDefault="007D1EC6">
      <w:pPr>
        <w:spacing w:before="29" w:line="360" w:lineRule="auto"/>
        <w:ind w:right="71"/>
        <w:jc w:val="both"/>
        <w:rPr>
          <w:sz w:val="24"/>
          <w:szCs w:val="24"/>
        </w:rPr>
      </w:pPr>
      <w:r>
        <w:rPr>
          <w:sz w:val="24"/>
          <w:szCs w:val="24"/>
        </w:rPr>
        <w:t>te</w:t>
      </w:r>
      <w:r>
        <w:rPr>
          <w:spacing w:val="-1"/>
          <w:sz w:val="24"/>
          <w:szCs w:val="24"/>
        </w:rPr>
        <w:t>r</w:t>
      </w:r>
      <w:r>
        <w:rPr>
          <w:sz w:val="24"/>
          <w:szCs w:val="24"/>
        </w:rPr>
        <w:t>ms,</w:t>
      </w:r>
      <w:r>
        <w:rPr>
          <w:spacing w:val="2"/>
          <w:sz w:val="24"/>
          <w:szCs w:val="24"/>
        </w:rPr>
        <w:t xml:space="preserve"> </w:t>
      </w:r>
      <w:r>
        <w:rPr>
          <w:sz w:val="24"/>
          <w:szCs w:val="24"/>
        </w:rPr>
        <w:t>the</w:t>
      </w:r>
      <w:r>
        <w:rPr>
          <w:spacing w:val="1"/>
          <w:sz w:val="24"/>
          <w:szCs w:val="24"/>
        </w:rPr>
        <w:t xml:space="preserve"> </w:t>
      </w:r>
      <w:r>
        <w:rPr>
          <w:sz w:val="24"/>
          <w:szCs w:val="24"/>
        </w:rPr>
        <w:t>dif</w:t>
      </w:r>
      <w:r>
        <w:rPr>
          <w:spacing w:val="-1"/>
          <w:sz w:val="24"/>
          <w:szCs w:val="24"/>
        </w:rPr>
        <w:t>fe</w:t>
      </w:r>
      <w:r>
        <w:rPr>
          <w:sz w:val="24"/>
          <w:szCs w:val="24"/>
        </w:rPr>
        <w:t>r</w:t>
      </w:r>
      <w:r>
        <w:rPr>
          <w:spacing w:val="-2"/>
          <w:sz w:val="24"/>
          <w:szCs w:val="24"/>
        </w:rPr>
        <w:t>e</w:t>
      </w:r>
      <w:r>
        <w:rPr>
          <w:spacing w:val="2"/>
          <w:sz w:val="24"/>
          <w:szCs w:val="24"/>
        </w:rPr>
        <w:t>n</w:t>
      </w:r>
      <w:r>
        <w:rPr>
          <w:spacing w:val="1"/>
          <w:sz w:val="24"/>
          <w:szCs w:val="24"/>
        </w:rPr>
        <w:t>c</w:t>
      </w:r>
      <w:r>
        <w:rPr>
          <w:sz w:val="24"/>
          <w:szCs w:val="24"/>
        </w:rPr>
        <w:t>e b</w:t>
      </w:r>
      <w:r>
        <w:rPr>
          <w:spacing w:val="-1"/>
          <w:sz w:val="24"/>
          <w:szCs w:val="24"/>
        </w:rPr>
        <w:t>e</w:t>
      </w:r>
      <w:r>
        <w:rPr>
          <w:sz w:val="24"/>
          <w:szCs w:val="24"/>
        </w:rPr>
        <w:t>tw</w:t>
      </w:r>
      <w:r>
        <w:rPr>
          <w:spacing w:val="-1"/>
          <w:sz w:val="24"/>
          <w:szCs w:val="24"/>
        </w:rPr>
        <w:t>ee</w:t>
      </w:r>
      <w:r>
        <w:rPr>
          <w:sz w:val="24"/>
          <w:szCs w:val="24"/>
        </w:rPr>
        <w:t>n</w:t>
      </w:r>
      <w:r>
        <w:rPr>
          <w:spacing w:val="1"/>
          <w:sz w:val="24"/>
          <w:szCs w:val="24"/>
        </w:rPr>
        <w:t xml:space="preserve"> P</w:t>
      </w:r>
      <w:r>
        <w:rPr>
          <w:sz w:val="24"/>
          <w:szCs w:val="24"/>
        </w:rPr>
        <w:t>CA</w:t>
      </w:r>
      <w:r>
        <w:rPr>
          <w:spacing w:val="1"/>
          <w:sz w:val="24"/>
          <w:szCs w:val="24"/>
        </w:rPr>
        <w:t xml:space="preserve"> a</w:t>
      </w:r>
      <w:r>
        <w:rPr>
          <w:sz w:val="24"/>
          <w:szCs w:val="24"/>
        </w:rPr>
        <w:t xml:space="preserve">nd </w:t>
      </w:r>
      <w:r w:rsidR="00EB35D4">
        <w:rPr>
          <w:spacing w:val="-1"/>
          <w:sz w:val="24"/>
          <w:szCs w:val="24"/>
        </w:rPr>
        <w:t>Fac</w:t>
      </w:r>
      <w:r w:rsidR="00EB35D4">
        <w:rPr>
          <w:sz w:val="24"/>
          <w:szCs w:val="24"/>
        </w:rPr>
        <w:t>to</w:t>
      </w:r>
      <w:r w:rsidR="00EB35D4">
        <w:rPr>
          <w:spacing w:val="2"/>
          <w:sz w:val="24"/>
          <w:szCs w:val="24"/>
        </w:rPr>
        <w:t>r</w:t>
      </w:r>
      <w:r w:rsidR="00EB35D4">
        <w:rPr>
          <w:sz w:val="24"/>
          <w:szCs w:val="24"/>
        </w:rPr>
        <w:t xml:space="preserve"> A</w:t>
      </w:r>
      <w:r w:rsidR="00EB35D4">
        <w:rPr>
          <w:spacing w:val="-1"/>
          <w:sz w:val="24"/>
          <w:szCs w:val="24"/>
        </w:rPr>
        <w:t>n</w:t>
      </w:r>
      <w:r w:rsidR="00EB35D4">
        <w:rPr>
          <w:spacing w:val="5"/>
          <w:sz w:val="24"/>
          <w:szCs w:val="24"/>
        </w:rPr>
        <w:t>a</w:t>
      </w:r>
      <w:r w:rsidR="00EB35D4">
        <w:rPr>
          <w:spacing w:val="-5"/>
          <w:sz w:val="24"/>
          <w:szCs w:val="24"/>
        </w:rPr>
        <w:t>l</w:t>
      </w:r>
      <w:r w:rsidR="00EB35D4">
        <w:rPr>
          <w:sz w:val="24"/>
          <w:szCs w:val="24"/>
        </w:rPr>
        <w:t>ysis</w:t>
      </w:r>
      <w:r>
        <w:rPr>
          <w:spacing w:val="2"/>
          <w:sz w:val="24"/>
          <w:szCs w:val="24"/>
        </w:rPr>
        <w:t xml:space="preserve"> </w:t>
      </w:r>
      <w:r>
        <w:rPr>
          <w:sz w:val="24"/>
          <w:szCs w:val="24"/>
        </w:rPr>
        <w:t>is</w:t>
      </w:r>
      <w:r>
        <w:rPr>
          <w:spacing w:val="2"/>
          <w:sz w:val="24"/>
          <w:szCs w:val="24"/>
        </w:rPr>
        <w:t xml:space="preserve"> </w:t>
      </w:r>
      <w:r>
        <w:rPr>
          <w:sz w:val="24"/>
          <w:szCs w:val="24"/>
        </w:rPr>
        <w:t>that</w:t>
      </w:r>
      <w:r>
        <w:rPr>
          <w:spacing w:val="1"/>
          <w:sz w:val="24"/>
          <w:szCs w:val="24"/>
        </w:rPr>
        <w:t xml:space="preserve"> </w:t>
      </w:r>
      <w:r>
        <w:rPr>
          <w:spacing w:val="-1"/>
          <w:sz w:val="24"/>
          <w:szCs w:val="24"/>
        </w:rPr>
        <w:t>P</w:t>
      </w:r>
      <w:r>
        <w:rPr>
          <w:sz w:val="24"/>
          <w:szCs w:val="24"/>
        </w:rPr>
        <w:t xml:space="preserve">CA </w:t>
      </w:r>
      <w:r>
        <w:rPr>
          <w:spacing w:val="-1"/>
          <w:sz w:val="24"/>
          <w:szCs w:val="24"/>
        </w:rPr>
        <w:t>a</w:t>
      </w:r>
      <w:r>
        <w:rPr>
          <w:sz w:val="24"/>
          <w:szCs w:val="24"/>
        </w:rPr>
        <w:t>n</w:t>
      </w:r>
      <w:r>
        <w:rPr>
          <w:spacing w:val="-1"/>
          <w:sz w:val="24"/>
          <w:szCs w:val="24"/>
        </w:rPr>
        <w:t>a</w:t>
      </w:r>
      <w:r>
        <w:rPr>
          <w:spacing w:val="3"/>
          <w:sz w:val="24"/>
          <w:szCs w:val="24"/>
        </w:rPr>
        <w:t>l</w:t>
      </w:r>
      <w:r>
        <w:rPr>
          <w:spacing w:val="-5"/>
          <w:sz w:val="24"/>
          <w:szCs w:val="24"/>
        </w:rPr>
        <w:t>y</w:t>
      </w:r>
      <w:r>
        <w:rPr>
          <w:spacing w:val="1"/>
          <w:sz w:val="24"/>
          <w:szCs w:val="24"/>
        </w:rPr>
        <w:t>z</w:t>
      </w:r>
      <w:r>
        <w:rPr>
          <w:spacing w:val="-1"/>
          <w:sz w:val="24"/>
          <w:szCs w:val="24"/>
        </w:rPr>
        <w:t>e</w:t>
      </w:r>
      <w:r>
        <w:rPr>
          <w:sz w:val="24"/>
          <w:szCs w:val="24"/>
        </w:rPr>
        <w:t>s</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 xml:space="preserve">e </w:t>
      </w:r>
      <w:r>
        <w:rPr>
          <w:spacing w:val="1"/>
          <w:sz w:val="24"/>
          <w:szCs w:val="24"/>
        </w:rPr>
        <w:t>a</w:t>
      </w:r>
      <w:r>
        <w:rPr>
          <w:sz w:val="24"/>
          <w:szCs w:val="24"/>
        </w:rPr>
        <w:t xml:space="preserve">nd </w:t>
      </w:r>
      <w:r>
        <w:rPr>
          <w:spacing w:val="-1"/>
          <w:sz w:val="24"/>
          <w:szCs w:val="24"/>
        </w:rPr>
        <w:t>Fac</w:t>
      </w:r>
      <w:r>
        <w:rPr>
          <w:sz w:val="24"/>
          <w:szCs w:val="24"/>
        </w:rPr>
        <w:t>tor</w:t>
      </w:r>
      <w:r>
        <w:rPr>
          <w:spacing w:val="2"/>
          <w:sz w:val="24"/>
          <w:szCs w:val="24"/>
        </w:rPr>
        <w:t xml:space="preserve"> </w:t>
      </w:r>
      <w:r>
        <w:rPr>
          <w:sz w:val="24"/>
          <w:szCs w:val="24"/>
        </w:rPr>
        <w:t>An</w:t>
      </w:r>
      <w:r>
        <w:rPr>
          <w:spacing w:val="-1"/>
          <w:sz w:val="24"/>
          <w:szCs w:val="24"/>
        </w:rPr>
        <w:t>a</w:t>
      </w:r>
      <w:r>
        <w:rPr>
          <w:spacing w:val="5"/>
          <w:sz w:val="24"/>
          <w:szCs w:val="24"/>
        </w:rPr>
        <w:t>l</w:t>
      </w:r>
      <w:r>
        <w:rPr>
          <w:spacing w:val="-5"/>
          <w:sz w:val="24"/>
          <w:szCs w:val="24"/>
        </w:rPr>
        <w:t>y</w:t>
      </w:r>
      <w:r>
        <w:rPr>
          <w:sz w:val="24"/>
          <w:szCs w:val="24"/>
        </w:rPr>
        <w:t>sis</w:t>
      </w:r>
      <w:r>
        <w:rPr>
          <w:spacing w:val="2"/>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pacing w:val="1"/>
          <w:sz w:val="24"/>
          <w:szCs w:val="24"/>
        </w:rPr>
        <w:t>ze</w:t>
      </w:r>
      <w:r>
        <w:rPr>
          <w:sz w:val="24"/>
          <w:szCs w:val="24"/>
        </w:rPr>
        <w:t xml:space="preserve">s </w:t>
      </w:r>
      <w:r>
        <w:rPr>
          <w:spacing w:val="-1"/>
          <w:sz w:val="24"/>
          <w:szCs w:val="24"/>
        </w:rPr>
        <w:t>c</w:t>
      </w:r>
      <w:r>
        <w:rPr>
          <w:sz w:val="24"/>
          <w:szCs w:val="24"/>
        </w:rPr>
        <w:t>ov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 C</w:t>
      </w:r>
      <w:r>
        <w:rPr>
          <w:spacing w:val="-1"/>
          <w:sz w:val="24"/>
          <w:szCs w:val="24"/>
        </w:rPr>
        <w:t>a</w:t>
      </w:r>
      <w:r>
        <w:rPr>
          <w:sz w:val="24"/>
          <w:szCs w:val="24"/>
        </w:rPr>
        <w:t>lcu</w:t>
      </w:r>
      <w:r>
        <w:rPr>
          <w:spacing w:val="2"/>
          <w:sz w:val="24"/>
          <w:szCs w:val="24"/>
        </w:rPr>
        <w:t>l</w:t>
      </w:r>
      <w:r>
        <w:rPr>
          <w:spacing w:val="-1"/>
          <w:sz w:val="24"/>
          <w:szCs w:val="24"/>
        </w:rPr>
        <w:t>a</w:t>
      </w:r>
      <w:r>
        <w:rPr>
          <w:sz w:val="24"/>
          <w:szCs w:val="24"/>
        </w:rPr>
        <w:t>t</w:t>
      </w:r>
      <w:r>
        <w:rPr>
          <w:spacing w:val="1"/>
          <w:sz w:val="24"/>
          <w:szCs w:val="24"/>
        </w:rPr>
        <w:t>i</w:t>
      </w:r>
      <w:r>
        <w:rPr>
          <w:sz w:val="24"/>
          <w:szCs w:val="24"/>
        </w:rPr>
        <w:t>ons for both</w:t>
      </w:r>
      <w:r>
        <w:rPr>
          <w:spacing w:val="1"/>
          <w:sz w:val="24"/>
          <w:szCs w:val="24"/>
        </w:rPr>
        <w:t xml:space="preserve"> P</w:t>
      </w:r>
      <w:r>
        <w:rPr>
          <w:sz w:val="24"/>
          <w:szCs w:val="24"/>
        </w:rPr>
        <w:t xml:space="preserve">CA </w:t>
      </w:r>
      <w:r>
        <w:rPr>
          <w:spacing w:val="-1"/>
          <w:sz w:val="24"/>
          <w:szCs w:val="24"/>
        </w:rPr>
        <w:t>a</w:t>
      </w:r>
      <w:r>
        <w:rPr>
          <w:sz w:val="24"/>
          <w:szCs w:val="24"/>
        </w:rPr>
        <w:t>nd</w:t>
      </w:r>
      <w:r>
        <w:rPr>
          <w:spacing w:val="1"/>
          <w:sz w:val="24"/>
          <w:szCs w:val="24"/>
        </w:rPr>
        <w:t xml:space="preserve"> </w:t>
      </w:r>
      <w:r>
        <w:rPr>
          <w:spacing w:val="-1"/>
          <w:sz w:val="24"/>
          <w:szCs w:val="24"/>
        </w:rPr>
        <w:t>Fac</w:t>
      </w:r>
      <w:r>
        <w:rPr>
          <w:spacing w:val="3"/>
          <w:sz w:val="24"/>
          <w:szCs w:val="24"/>
        </w:rPr>
        <w:t>t</w:t>
      </w:r>
      <w:r>
        <w:rPr>
          <w:sz w:val="24"/>
          <w:szCs w:val="24"/>
        </w:rPr>
        <w:t>or An</w:t>
      </w:r>
      <w:r>
        <w:rPr>
          <w:spacing w:val="-1"/>
          <w:sz w:val="24"/>
          <w:szCs w:val="24"/>
        </w:rPr>
        <w:t>a</w:t>
      </w:r>
      <w:r>
        <w:rPr>
          <w:spacing w:val="5"/>
          <w:sz w:val="24"/>
          <w:szCs w:val="24"/>
        </w:rPr>
        <w:t>l</w:t>
      </w:r>
      <w:r>
        <w:rPr>
          <w:spacing w:val="-5"/>
          <w:sz w:val="24"/>
          <w:szCs w:val="24"/>
        </w:rPr>
        <w:t>y</w:t>
      </w:r>
      <w:r>
        <w:rPr>
          <w:sz w:val="24"/>
          <w:szCs w:val="24"/>
        </w:rPr>
        <w:t>sis</w:t>
      </w:r>
      <w:r>
        <w:rPr>
          <w:spacing w:val="2"/>
          <w:sz w:val="24"/>
          <w:szCs w:val="24"/>
        </w:rPr>
        <w:t xml:space="preserve"> </w:t>
      </w:r>
      <w:r>
        <w:rPr>
          <w:sz w:val="24"/>
          <w:szCs w:val="24"/>
        </w:rPr>
        <w:t>invo</w:t>
      </w:r>
      <w:r>
        <w:rPr>
          <w:spacing w:val="1"/>
          <w:sz w:val="24"/>
          <w:szCs w:val="24"/>
        </w:rPr>
        <w:t>l</w:t>
      </w:r>
      <w:r>
        <w:rPr>
          <w:sz w:val="24"/>
          <w:szCs w:val="24"/>
        </w:rPr>
        <w:t>ve mat</w:t>
      </w:r>
      <w:r>
        <w:rPr>
          <w:spacing w:val="-1"/>
          <w:sz w:val="24"/>
          <w:szCs w:val="24"/>
        </w:rPr>
        <w:t>r</w:t>
      </w:r>
      <w:r>
        <w:rPr>
          <w:sz w:val="24"/>
          <w:szCs w:val="24"/>
        </w:rPr>
        <w:t xml:space="preserve">ix </w:t>
      </w:r>
      <w:r>
        <w:rPr>
          <w:spacing w:val="-1"/>
          <w:sz w:val="24"/>
          <w:szCs w:val="24"/>
        </w:rPr>
        <w:t>a</w:t>
      </w:r>
      <w:r>
        <w:rPr>
          <w:sz w:val="24"/>
          <w:szCs w:val="24"/>
        </w:rPr>
        <w:t>lgeb</w:t>
      </w:r>
      <w:r>
        <w:rPr>
          <w:spacing w:val="-1"/>
          <w:sz w:val="24"/>
          <w:szCs w:val="24"/>
        </w:rPr>
        <w:t>ra</w:t>
      </w:r>
      <w:r>
        <w:rPr>
          <w:sz w:val="24"/>
          <w:szCs w:val="24"/>
        </w:rPr>
        <w:t>.</w:t>
      </w:r>
      <w:r>
        <w:rPr>
          <w:spacing w:val="2"/>
          <w:sz w:val="24"/>
          <w:szCs w:val="24"/>
        </w:rPr>
        <w:t xml:space="preserve"> </w:t>
      </w:r>
      <w:r>
        <w:rPr>
          <w:spacing w:val="-1"/>
          <w:sz w:val="24"/>
          <w:szCs w:val="24"/>
        </w:rPr>
        <w:t>F</w:t>
      </w:r>
      <w:r>
        <w:rPr>
          <w:spacing w:val="1"/>
          <w:sz w:val="24"/>
          <w:szCs w:val="24"/>
        </w:rPr>
        <w:t>a</w:t>
      </w:r>
      <w:r>
        <w:rPr>
          <w:spacing w:val="-1"/>
          <w:sz w:val="24"/>
          <w:szCs w:val="24"/>
        </w:rPr>
        <w:t>c</w:t>
      </w:r>
      <w:r>
        <w:rPr>
          <w:sz w:val="24"/>
          <w:szCs w:val="24"/>
        </w:rPr>
        <w:t xml:space="preserve">tor </w:t>
      </w:r>
      <w:r>
        <w:rPr>
          <w:spacing w:val="-1"/>
          <w:sz w:val="24"/>
          <w:szCs w:val="24"/>
        </w:rPr>
        <w:t>a</w:t>
      </w:r>
      <w:r>
        <w:rPr>
          <w:spacing w:val="2"/>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1"/>
          <w:sz w:val="24"/>
          <w:szCs w:val="24"/>
        </w:rPr>
        <w:t xml:space="preserve"> </w:t>
      </w:r>
      <w:r>
        <w:rPr>
          <w:sz w:val="24"/>
          <w:szCs w:val="24"/>
        </w:rPr>
        <w:t>tak</w:t>
      </w:r>
      <w:r>
        <w:rPr>
          <w:spacing w:val="-1"/>
          <w:sz w:val="24"/>
          <w:szCs w:val="24"/>
        </w:rPr>
        <w:t>e</w:t>
      </w:r>
      <w:r>
        <w:rPr>
          <w:sz w:val="24"/>
          <w:szCs w:val="24"/>
        </w:rPr>
        <w:t>s in</w:t>
      </w:r>
      <w:r>
        <w:rPr>
          <w:spacing w:val="1"/>
          <w:sz w:val="24"/>
          <w:szCs w:val="24"/>
        </w:rPr>
        <w:t>t</w:t>
      </w:r>
      <w:r>
        <w:rPr>
          <w:sz w:val="24"/>
          <w:szCs w:val="24"/>
        </w:rPr>
        <w:t xml:space="preserve">o </w:t>
      </w:r>
      <w:r>
        <w:rPr>
          <w:spacing w:val="-1"/>
          <w:sz w:val="24"/>
          <w:szCs w:val="24"/>
        </w:rPr>
        <w:t>a</w:t>
      </w:r>
      <w:r>
        <w:rPr>
          <w:spacing w:val="1"/>
          <w:sz w:val="24"/>
          <w:szCs w:val="24"/>
        </w:rPr>
        <w:t>c</w:t>
      </w:r>
      <w:r>
        <w:rPr>
          <w:spacing w:val="-1"/>
          <w:sz w:val="24"/>
          <w:szCs w:val="24"/>
        </w:rPr>
        <w:t>c</w:t>
      </w:r>
      <w:r>
        <w:rPr>
          <w:sz w:val="24"/>
          <w:szCs w:val="24"/>
        </w:rPr>
        <w:t>ount the r</w:t>
      </w:r>
      <w:r>
        <w:rPr>
          <w:spacing w:val="-2"/>
          <w:sz w:val="24"/>
          <w:szCs w:val="24"/>
        </w:rPr>
        <w:t>a</w:t>
      </w:r>
      <w:r>
        <w:rPr>
          <w:sz w:val="24"/>
          <w:szCs w:val="24"/>
        </w:rPr>
        <w:t>ndom</w:t>
      </w:r>
      <w:r>
        <w:rPr>
          <w:spacing w:val="2"/>
          <w:sz w:val="24"/>
          <w:szCs w:val="24"/>
        </w:rPr>
        <w:t xml:space="preserve"> </w:t>
      </w:r>
      <w:r>
        <w:rPr>
          <w:spacing w:val="-1"/>
          <w:sz w:val="24"/>
          <w:szCs w:val="24"/>
        </w:rPr>
        <w:t>e</w:t>
      </w:r>
      <w:r>
        <w:rPr>
          <w:spacing w:val="1"/>
          <w:sz w:val="24"/>
          <w:szCs w:val="24"/>
        </w:rPr>
        <w:t>r</w:t>
      </w:r>
      <w:r>
        <w:rPr>
          <w:sz w:val="24"/>
          <w:szCs w:val="24"/>
        </w:rPr>
        <w:t>ror that</w:t>
      </w:r>
      <w:r>
        <w:rPr>
          <w:spacing w:val="2"/>
          <w:sz w:val="24"/>
          <w:szCs w:val="24"/>
        </w:rPr>
        <w:t xml:space="preserve"> </w:t>
      </w:r>
      <w:r>
        <w:rPr>
          <w:sz w:val="24"/>
          <w:szCs w:val="24"/>
        </w:rPr>
        <w:t>is</w:t>
      </w:r>
      <w:r>
        <w:rPr>
          <w:spacing w:val="5"/>
          <w:sz w:val="24"/>
          <w:szCs w:val="24"/>
        </w:rPr>
        <w:t xml:space="preserve"> </w:t>
      </w:r>
      <w:r>
        <w:rPr>
          <w:sz w:val="24"/>
          <w:szCs w:val="24"/>
        </w:rPr>
        <w:t>inhe</w:t>
      </w:r>
      <w:r>
        <w:rPr>
          <w:spacing w:val="-1"/>
          <w:sz w:val="24"/>
          <w:szCs w:val="24"/>
        </w:rPr>
        <w:t>re</w:t>
      </w:r>
      <w:r>
        <w:rPr>
          <w:sz w:val="24"/>
          <w:szCs w:val="24"/>
        </w:rPr>
        <w:t>nt</w:t>
      </w:r>
      <w:r>
        <w:rPr>
          <w:spacing w:val="4"/>
          <w:sz w:val="24"/>
          <w:szCs w:val="24"/>
        </w:rPr>
        <w:t xml:space="preserve"> </w:t>
      </w:r>
      <w:r>
        <w:rPr>
          <w:sz w:val="24"/>
          <w:szCs w:val="24"/>
        </w:rPr>
        <w:t>in</w:t>
      </w:r>
      <w:r>
        <w:rPr>
          <w:spacing w:val="2"/>
          <w:sz w:val="24"/>
          <w:szCs w:val="24"/>
        </w:rPr>
        <w:t xml:space="preserve"> </w:t>
      </w:r>
      <w:r>
        <w:rPr>
          <w:sz w:val="24"/>
          <w:szCs w:val="24"/>
        </w:rPr>
        <w:t>me</w:t>
      </w:r>
      <w:r>
        <w:rPr>
          <w:spacing w:val="-1"/>
          <w:sz w:val="24"/>
          <w:szCs w:val="24"/>
        </w:rPr>
        <w:t>a</w:t>
      </w:r>
      <w:r>
        <w:rPr>
          <w:sz w:val="24"/>
          <w:szCs w:val="24"/>
        </w:rPr>
        <w:t>su</w:t>
      </w:r>
      <w:r>
        <w:rPr>
          <w:spacing w:val="2"/>
          <w:sz w:val="24"/>
          <w:szCs w:val="24"/>
        </w:rPr>
        <w:t>r</w:t>
      </w:r>
      <w:r>
        <w:rPr>
          <w:spacing w:val="-1"/>
          <w:sz w:val="24"/>
          <w:szCs w:val="24"/>
        </w:rPr>
        <w:t>e</w:t>
      </w:r>
      <w:r>
        <w:rPr>
          <w:sz w:val="24"/>
          <w:szCs w:val="24"/>
        </w:rPr>
        <w:t>m</w:t>
      </w:r>
      <w:r>
        <w:rPr>
          <w:spacing w:val="2"/>
          <w:sz w:val="24"/>
          <w:szCs w:val="24"/>
        </w:rPr>
        <w:t>e</w:t>
      </w:r>
      <w:r>
        <w:rPr>
          <w:sz w:val="24"/>
          <w:szCs w:val="24"/>
        </w:rPr>
        <w:t>nt, wh</w:t>
      </w:r>
      <w:r>
        <w:rPr>
          <w:spacing w:val="-1"/>
          <w:sz w:val="24"/>
          <w:szCs w:val="24"/>
        </w:rPr>
        <w:t>e</w:t>
      </w:r>
      <w:r>
        <w:rPr>
          <w:sz w:val="24"/>
          <w:szCs w:val="24"/>
        </w:rPr>
        <w:t>re</w:t>
      </w:r>
      <w:r>
        <w:rPr>
          <w:spacing w:val="-1"/>
          <w:sz w:val="24"/>
          <w:szCs w:val="24"/>
        </w:rPr>
        <w:t>a</w:t>
      </w:r>
      <w:r>
        <w:rPr>
          <w:sz w:val="24"/>
          <w:szCs w:val="24"/>
        </w:rPr>
        <w:t xml:space="preserve">s </w:t>
      </w:r>
      <w:r>
        <w:rPr>
          <w:spacing w:val="1"/>
          <w:sz w:val="24"/>
          <w:szCs w:val="24"/>
        </w:rPr>
        <w:t>P</w:t>
      </w:r>
      <w:r>
        <w:rPr>
          <w:sz w:val="24"/>
          <w:szCs w:val="24"/>
        </w:rPr>
        <w:t>CA f</w:t>
      </w:r>
      <w:r>
        <w:rPr>
          <w:spacing w:val="-2"/>
          <w:sz w:val="24"/>
          <w:szCs w:val="24"/>
        </w:rPr>
        <w:t>a</w:t>
      </w:r>
      <w:r>
        <w:rPr>
          <w:sz w:val="24"/>
          <w:szCs w:val="24"/>
        </w:rPr>
        <w:t>i</w:t>
      </w:r>
      <w:r>
        <w:rPr>
          <w:spacing w:val="1"/>
          <w:sz w:val="24"/>
          <w:szCs w:val="24"/>
        </w:rPr>
        <w:t>l</w:t>
      </w:r>
      <w:r>
        <w:rPr>
          <w:sz w:val="24"/>
          <w:szCs w:val="24"/>
        </w:rPr>
        <w:t>s to</w:t>
      </w:r>
      <w:r>
        <w:rPr>
          <w:spacing w:val="1"/>
          <w:sz w:val="24"/>
          <w:szCs w:val="24"/>
        </w:rPr>
        <w:t xml:space="preserve"> </w:t>
      </w:r>
      <w:r>
        <w:rPr>
          <w:sz w:val="24"/>
          <w:szCs w:val="24"/>
        </w:rPr>
        <w:t>do so.</w:t>
      </w:r>
      <w:r>
        <w:rPr>
          <w:spacing w:val="3"/>
          <w:sz w:val="24"/>
          <w:szCs w:val="24"/>
        </w:rPr>
        <w:t xml:space="preserve"> </w:t>
      </w:r>
      <w:r>
        <w:rPr>
          <w:spacing w:val="-6"/>
          <w:sz w:val="24"/>
          <w:szCs w:val="24"/>
        </w:rPr>
        <w:t>I</w:t>
      </w:r>
      <w:r>
        <w:rPr>
          <w:sz w:val="24"/>
          <w:szCs w:val="24"/>
        </w:rPr>
        <w:t>n r</w:t>
      </w:r>
      <w:r>
        <w:rPr>
          <w:spacing w:val="-2"/>
          <w:sz w:val="24"/>
          <w:szCs w:val="24"/>
        </w:rPr>
        <w:t>e</w:t>
      </w:r>
      <w:r>
        <w:rPr>
          <w:sz w:val="24"/>
          <w:szCs w:val="24"/>
        </w:rPr>
        <w:t>s</w:t>
      </w:r>
      <w:r>
        <w:rPr>
          <w:spacing w:val="6"/>
          <w:sz w:val="24"/>
          <w:szCs w:val="24"/>
        </w:rPr>
        <w:t>p</w:t>
      </w:r>
      <w:r>
        <w:rPr>
          <w:spacing w:val="-1"/>
          <w:sz w:val="24"/>
          <w:szCs w:val="24"/>
        </w:rPr>
        <w:t>ec</w:t>
      </w:r>
      <w:r>
        <w:rPr>
          <w:sz w:val="24"/>
          <w:szCs w:val="24"/>
        </w:rPr>
        <w:t>t</w:t>
      </w:r>
      <w:r>
        <w:rPr>
          <w:spacing w:val="1"/>
          <w:sz w:val="24"/>
          <w:szCs w:val="24"/>
        </w:rPr>
        <w:t xml:space="preserve"> </w:t>
      </w:r>
      <w:r>
        <w:rPr>
          <w:sz w:val="24"/>
          <w:szCs w:val="24"/>
        </w:rPr>
        <w:t>to</w:t>
      </w:r>
      <w:r>
        <w:rPr>
          <w:spacing w:val="1"/>
          <w:sz w:val="24"/>
          <w:szCs w:val="24"/>
        </w:rPr>
        <w:t xml:space="preserve"> </w:t>
      </w:r>
      <w:r>
        <w:rPr>
          <w:sz w:val="24"/>
          <w:szCs w:val="24"/>
        </w:rPr>
        <w:t xml:space="preserve">the </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w:t>
      </w:r>
      <w:r>
        <w:rPr>
          <w:spacing w:val="1"/>
          <w:sz w:val="24"/>
          <w:szCs w:val="24"/>
        </w:rPr>
        <w:t>i</w:t>
      </w:r>
      <w:r>
        <w:rPr>
          <w:sz w:val="24"/>
          <w:szCs w:val="24"/>
        </w:rPr>
        <w:t>on</w:t>
      </w:r>
      <w:r>
        <w:rPr>
          <w:spacing w:val="-10"/>
          <w:sz w:val="24"/>
          <w:szCs w:val="24"/>
        </w:rPr>
        <w:t xml:space="preserve"> </w:t>
      </w:r>
      <w:r>
        <w:rPr>
          <w:sz w:val="24"/>
          <w:szCs w:val="24"/>
        </w:rPr>
        <w:t>mat</w:t>
      </w:r>
      <w:r>
        <w:rPr>
          <w:spacing w:val="-1"/>
          <w:sz w:val="24"/>
          <w:szCs w:val="24"/>
        </w:rPr>
        <w:t>r</w:t>
      </w:r>
      <w:r>
        <w:rPr>
          <w:sz w:val="24"/>
          <w:szCs w:val="24"/>
        </w:rPr>
        <w:t>ic</w:t>
      </w:r>
      <w:r>
        <w:rPr>
          <w:spacing w:val="-1"/>
          <w:sz w:val="24"/>
          <w:szCs w:val="24"/>
        </w:rPr>
        <w:t>e</w:t>
      </w:r>
      <w:r>
        <w:rPr>
          <w:sz w:val="24"/>
          <w:szCs w:val="24"/>
        </w:rPr>
        <w:t>s</w:t>
      </w:r>
      <w:r>
        <w:rPr>
          <w:spacing w:val="-8"/>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d</w:t>
      </w:r>
      <w:r>
        <w:rPr>
          <w:spacing w:val="-10"/>
          <w:sz w:val="24"/>
          <w:szCs w:val="24"/>
        </w:rPr>
        <w:t xml:space="preserve"> </w:t>
      </w:r>
      <w:r>
        <w:rPr>
          <w:sz w:val="24"/>
          <w:szCs w:val="24"/>
        </w:rPr>
        <w:t>in</w:t>
      </w:r>
      <w:r>
        <w:rPr>
          <w:spacing w:val="-9"/>
          <w:sz w:val="24"/>
          <w:szCs w:val="24"/>
        </w:rPr>
        <w:t xml:space="preserve"> </w:t>
      </w:r>
      <w:r>
        <w:rPr>
          <w:sz w:val="24"/>
          <w:szCs w:val="24"/>
        </w:rPr>
        <w:t>the</w:t>
      </w:r>
      <w:r>
        <w:rPr>
          <w:spacing w:val="-10"/>
          <w:sz w:val="24"/>
          <w:szCs w:val="24"/>
        </w:rPr>
        <w:t xml:space="preserve"> </w:t>
      </w:r>
      <w:r>
        <w:rPr>
          <w:spacing w:val="-1"/>
          <w:sz w:val="24"/>
          <w:szCs w:val="24"/>
        </w:rPr>
        <w:t>ca</w:t>
      </w:r>
      <w:r>
        <w:rPr>
          <w:sz w:val="24"/>
          <w:szCs w:val="24"/>
        </w:rPr>
        <w:t>lcul</w:t>
      </w:r>
      <w:r>
        <w:rPr>
          <w:spacing w:val="-1"/>
          <w:sz w:val="24"/>
          <w:szCs w:val="24"/>
        </w:rPr>
        <w:t>a</w:t>
      </w:r>
      <w:r>
        <w:rPr>
          <w:sz w:val="24"/>
          <w:szCs w:val="24"/>
        </w:rPr>
        <w:t>t</w:t>
      </w:r>
      <w:r>
        <w:rPr>
          <w:spacing w:val="1"/>
          <w:sz w:val="24"/>
          <w:szCs w:val="24"/>
        </w:rPr>
        <w:t>io</w:t>
      </w:r>
      <w:r>
        <w:rPr>
          <w:sz w:val="24"/>
          <w:szCs w:val="24"/>
        </w:rPr>
        <w:t>ns,</w:t>
      </w:r>
      <w:r>
        <w:rPr>
          <w:spacing w:val="-9"/>
          <w:sz w:val="24"/>
          <w:szCs w:val="24"/>
        </w:rPr>
        <w:t xml:space="preserve"> </w:t>
      </w:r>
      <w:r>
        <w:rPr>
          <w:sz w:val="24"/>
          <w:szCs w:val="24"/>
        </w:rPr>
        <w:t>t</w:t>
      </w:r>
      <w:r>
        <w:rPr>
          <w:spacing w:val="3"/>
          <w:sz w:val="24"/>
          <w:szCs w:val="24"/>
        </w:rPr>
        <w:t>h</w:t>
      </w:r>
      <w:r>
        <w:rPr>
          <w:spacing w:val="-1"/>
          <w:sz w:val="24"/>
          <w:szCs w:val="24"/>
        </w:rPr>
        <w:t>a</w:t>
      </w:r>
      <w:r>
        <w:rPr>
          <w:sz w:val="24"/>
          <w:szCs w:val="24"/>
        </w:rPr>
        <w:t>t the</w:t>
      </w:r>
      <w:r>
        <w:rPr>
          <w:spacing w:val="3"/>
          <w:sz w:val="24"/>
          <w:szCs w:val="24"/>
        </w:rPr>
        <w:t xml:space="preserve"> </w:t>
      </w:r>
      <w:r>
        <w:rPr>
          <w:sz w:val="24"/>
          <w:szCs w:val="24"/>
        </w:rPr>
        <w:t>dif</w:t>
      </w:r>
      <w:r>
        <w:rPr>
          <w:spacing w:val="-1"/>
          <w:sz w:val="24"/>
          <w:szCs w:val="24"/>
        </w:rPr>
        <w:t>fe</w:t>
      </w:r>
      <w:r>
        <w:rPr>
          <w:sz w:val="24"/>
          <w:szCs w:val="24"/>
        </w:rPr>
        <w:t>r</w:t>
      </w:r>
      <w:r>
        <w:rPr>
          <w:spacing w:val="-2"/>
          <w:sz w:val="24"/>
          <w:szCs w:val="24"/>
        </w:rPr>
        <w:t>e</w:t>
      </w:r>
      <w:r>
        <w:rPr>
          <w:spacing w:val="2"/>
          <w:sz w:val="24"/>
          <w:szCs w:val="24"/>
        </w:rPr>
        <w:t>n</w:t>
      </w:r>
      <w:r>
        <w:rPr>
          <w:spacing w:val="-1"/>
          <w:sz w:val="24"/>
          <w:szCs w:val="24"/>
        </w:rPr>
        <w:t>c</w:t>
      </w:r>
      <w:r>
        <w:rPr>
          <w:sz w:val="24"/>
          <w:szCs w:val="24"/>
        </w:rPr>
        <w:t>e</w:t>
      </w:r>
      <w:r>
        <w:rPr>
          <w:spacing w:val="2"/>
          <w:sz w:val="24"/>
          <w:szCs w:val="24"/>
        </w:rPr>
        <w:t xml:space="preserve"> </w:t>
      </w:r>
      <w:r>
        <w:rPr>
          <w:sz w:val="24"/>
          <w:szCs w:val="24"/>
        </w:rPr>
        <w:t>b</w:t>
      </w:r>
      <w:r>
        <w:rPr>
          <w:spacing w:val="-1"/>
          <w:sz w:val="24"/>
          <w:szCs w:val="24"/>
        </w:rPr>
        <w:t>e</w:t>
      </w:r>
      <w:r>
        <w:rPr>
          <w:sz w:val="24"/>
          <w:szCs w:val="24"/>
        </w:rPr>
        <w:t>t</w:t>
      </w:r>
      <w:r>
        <w:rPr>
          <w:spacing w:val="2"/>
          <w:sz w:val="24"/>
          <w:szCs w:val="24"/>
        </w:rPr>
        <w:t>w</w:t>
      </w:r>
      <w:r>
        <w:rPr>
          <w:spacing w:val="-1"/>
          <w:sz w:val="24"/>
          <w:szCs w:val="24"/>
        </w:rPr>
        <w:t>e</w:t>
      </w:r>
      <w:r>
        <w:rPr>
          <w:spacing w:val="1"/>
          <w:sz w:val="24"/>
          <w:szCs w:val="24"/>
        </w:rPr>
        <w:t>e</w:t>
      </w:r>
      <w:r>
        <w:rPr>
          <w:sz w:val="24"/>
          <w:szCs w:val="24"/>
        </w:rPr>
        <w:t>n</w:t>
      </w:r>
      <w:r>
        <w:rPr>
          <w:spacing w:val="5"/>
          <w:sz w:val="24"/>
          <w:szCs w:val="24"/>
        </w:rPr>
        <w:t xml:space="preserve"> </w:t>
      </w:r>
      <w:r>
        <w:rPr>
          <w:spacing w:val="1"/>
          <w:sz w:val="24"/>
          <w:szCs w:val="24"/>
        </w:rPr>
        <w:t>P</w:t>
      </w:r>
      <w:r>
        <w:rPr>
          <w:sz w:val="24"/>
          <w:szCs w:val="24"/>
        </w:rPr>
        <w:t>CA</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E</w:t>
      </w:r>
      <w:r>
        <w:rPr>
          <w:spacing w:val="-2"/>
          <w:sz w:val="24"/>
          <w:szCs w:val="24"/>
        </w:rPr>
        <w:t>F</w:t>
      </w:r>
      <w:r>
        <w:rPr>
          <w:sz w:val="24"/>
          <w:szCs w:val="24"/>
        </w:rPr>
        <w:t>A in math</w:t>
      </w:r>
      <w:r>
        <w:rPr>
          <w:spacing w:val="-1"/>
          <w:sz w:val="24"/>
          <w:szCs w:val="24"/>
        </w:rPr>
        <w:t>e</w:t>
      </w:r>
      <w:r>
        <w:rPr>
          <w:sz w:val="24"/>
          <w:szCs w:val="24"/>
        </w:rPr>
        <w:t>matic</w:t>
      </w:r>
      <w:r>
        <w:rPr>
          <w:spacing w:val="-1"/>
          <w:sz w:val="24"/>
          <w:szCs w:val="24"/>
        </w:rPr>
        <w:t>a</w:t>
      </w:r>
      <w:r>
        <w:rPr>
          <w:sz w:val="24"/>
          <w:szCs w:val="24"/>
        </w:rPr>
        <w:t>l</w:t>
      </w:r>
      <w:r>
        <w:rPr>
          <w:spacing w:val="-12"/>
          <w:sz w:val="24"/>
          <w:szCs w:val="24"/>
        </w:rPr>
        <w:t xml:space="preserve"> </w:t>
      </w:r>
      <w:r>
        <w:rPr>
          <w:sz w:val="24"/>
          <w:szCs w:val="24"/>
        </w:rPr>
        <w:t>t</w:t>
      </w:r>
      <w:r>
        <w:rPr>
          <w:spacing w:val="2"/>
          <w:sz w:val="24"/>
          <w:szCs w:val="24"/>
        </w:rPr>
        <w:t>e</w:t>
      </w:r>
      <w:r>
        <w:rPr>
          <w:sz w:val="24"/>
          <w:szCs w:val="24"/>
        </w:rPr>
        <w:t>rms</w:t>
      </w:r>
      <w:r>
        <w:rPr>
          <w:spacing w:val="-12"/>
          <w:sz w:val="24"/>
          <w:szCs w:val="24"/>
        </w:rPr>
        <w:t xml:space="preserve"> </w:t>
      </w:r>
      <w:r>
        <w:rPr>
          <w:sz w:val="24"/>
          <w:szCs w:val="24"/>
        </w:rPr>
        <w:t>is</w:t>
      </w:r>
      <w:r>
        <w:rPr>
          <w:spacing w:val="-11"/>
          <w:sz w:val="24"/>
          <w:szCs w:val="24"/>
        </w:rPr>
        <w:t xml:space="preserve"> </w:t>
      </w:r>
      <w:r>
        <w:rPr>
          <w:sz w:val="24"/>
          <w:szCs w:val="24"/>
        </w:rPr>
        <w:t>fo</w:t>
      </w:r>
      <w:r>
        <w:rPr>
          <w:spacing w:val="1"/>
          <w:sz w:val="24"/>
          <w:szCs w:val="24"/>
        </w:rPr>
        <w:t>u</w:t>
      </w:r>
      <w:r>
        <w:rPr>
          <w:sz w:val="24"/>
          <w:szCs w:val="24"/>
        </w:rPr>
        <w:t>nd</w:t>
      </w:r>
      <w:r>
        <w:rPr>
          <w:spacing w:val="-12"/>
          <w:sz w:val="24"/>
          <w:szCs w:val="24"/>
        </w:rPr>
        <w:t xml:space="preserve"> </w:t>
      </w:r>
      <w:r>
        <w:rPr>
          <w:sz w:val="24"/>
          <w:szCs w:val="24"/>
        </w:rPr>
        <w:t>in</w:t>
      </w:r>
      <w:r>
        <w:rPr>
          <w:spacing w:val="-12"/>
          <w:sz w:val="24"/>
          <w:szCs w:val="24"/>
        </w:rPr>
        <w:t xml:space="preserve"> </w:t>
      </w:r>
      <w:r>
        <w:rPr>
          <w:sz w:val="24"/>
          <w:szCs w:val="24"/>
        </w:rPr>
        <w:t>the</w:t>
      </w:r>
      <w:r>
        <w:rPr>
          <w:spacing w:val="-12"/>
          <w:sz w:val="24"/>
          <w:szCs w:val="24"/>
        </w:rPr>
        <w:t xml:space="preserve"> </w:t>
      </w:r>
      <w:r>
        <w:rPr>
          <w:spacing w:val="2"/>
          <w:sz w:val="24"/>
          <w:szCs w:val="24"/>
        </w:rPr>
        <w:t>v</w:t>
      </w:r>
      <w:r>
        <w:rPr>
          <w:spacing w:val="-1"/>
          <w:sz w:val="24"/>
          <w:szCs w:val="24"/>
        </w:rPr>
        <w:t>a</w:t>
      </w:r>
      <w:r>
        <w:rPr>
          <w:sz w:val="24"/>
          <w:szCs w:val="24"/>
        </w:rPr>
        <w:t>lues</w:t>
      </w:r>
      <w:r>
        <w:rPr>
          <w:spacing w:val="-12"/>
          <w:sz w:val="24"/>
          <w:szCs w:val="24"/>
        </w:rPr>
        <w:t xml:space="preserve"> </w:t>
      </w:r>
      <w:r>
        <w:rPr>
          <w:sz w:val="24"/>
          <w:szCs w:val="24"/>
        </w:rPr>
        <w:t>that</w:t>
      </w:r>
      <w:r>
        <w:rPr>
          <w:spacing w:val="-10"/>
          <w:sz w:val="24"/>
          <w:szCs w:val="24"/>
        </w:rPr>
        <w:t xml:space="preserve"> </w:t>
      </w:r>
      <w:r>
        <w:rPr>
          <w:spacing w:val="-1"/>
          <w:sz w:val="24"/>
          <w:szCs w:val="24"/>
        </w:rPr>
        <w:t>a</w:t>
      </w:r>
      <w:r>
        <w:rPr>
          <w:spacing w:val="1"/>
          <w:sz w:val="24"/>
          <w:szCs w:val="24"/>
        </w:rPr>
        <w:t>r</w:t>
      </w:r>
      <w:r>
        <w:rPr>
          <w:sz w:val="24"/>
          <w:szCs w:val="24"/>
        </w:rPr>
        <w:t>e</w:t>
      </w:r>
      <w:r>
        <w:rPr>
          <w:spacing w:val="-13"/>
          <w:sz w:val="24"/>
          <w:szCs w:val="24"/>
        </w:rPr>
        <w:t xml:space="preserve"> </w:t>
      </w:r>
      <w:r>
        <w:rPr>
          <w:spacing w:val="2"/>
          <w:sz w:val="24"/>
          <w:szCs w:val="24"/>
        </w:rPr>
        <w:t>p</w:t>
      </w:r>
      <w:r>
        <w:rPr>
          <w:sz w:val="24"/>
          <w:szCs w:val="24"/>
        </w:rPr>
        <w:t>ut in</w:t>
      </w:r>
      <w:r>
        <w:rPr>
          <w:spacing w:val="39"/>
          <w:sz w:val="24"/>
          <w:szCs w:val="24"/>
        </w:rPr>
        <w:t xml:space="preserve"> </w:t>
      </w:r>
      <w:r>
        <w:rPr>
          <w:sz w:val="24"/>
          <w:szCs w:val="24"/>
        </w:rPr>
        <w:t>the</w:t>
      </w:r>
      <w:r>
        <w:rPr>
          <w:spacing w:val="38"/>
          <w:sz w:val="24"/>
          <w:szCs w:val="24"/>
        </w:rPr>
        <w:t xml:space="preserve"> </w:t>
      </w:r>
      <w:r>
        <w:rPr>
          <w:sz w:val="24"/>
          <w:szCs w:val="24"/>
        </w:rPr>
        <w:t>dia</w:t>
      </w:r>
      <w:r>
        <w:rPr>
          <w:spacing w:val="-3"/>
          <w:sz w:val="24"/>
          <w:szCs w:val="24"/>
        </w:rPr>
        <w:t>g</w:t>
      </w:r>
      <w:r>
        <w:rPr>
          <w:sz w:val="24"/>
          <w:szCs w:val="24"/>
        </w:rPr>
        <w:t>o</w:t>
      </w:r>
      <w:r>
        <w:rPr>
          <w:spacing w:val="2"/>
          <w:sz w:val="24"/>
          <w:szCs w:val="24"/>
        </w:rPr>
        <w:t>n</w:t>
      </w:r>
      <w:r>
        <w:rPr>
          <w:spacing w:val="-1"/>
          <w:sz w:val="24"/>
          <w:szCs w:val="24"/>
        </w:rPr>
        <w:t>a</w:t>
      </w:r>
      <w:r>
        <w:rPr>
          <w:sz w:val="24"/>
          <w:szCs w:val="24"/>
        </w:rPr>
        <w:t>l</w:t>
      </w:r>
      <w:r>
        <w:rPr>
          <w:spacing w:val="39"/>
          <w:sz w:val="24"/>
          <w:szCs w:val="24"/>
        </w:rPr>
        <w:t xml:space="preserve"> </w:t>
      </w:r>
      <w:r>
        <w:rPr>
          <w:sz w:val="24"/>
          <w:szCs w:val="24"/>
        </w:rPr>
        <w:t>of</w:t>
      </w:r>
      <w:r>
        <w:rPr>
          <w:spacing w:val="37"/>
          <w:sz w:val="24"/>
          <w:szCs w:val="24"/>
        </w:rPr>
        <w:t xml:space="preserve"> </w:t>
      </w:r>
      <w:r>
        <w:rPr>
          <w:sz w:val="24"/>
          <w:szCs w:val="24"/>
        </w:rPr>
        <w:t>the</w:t>
      </w:r>
      <w:r>
        <w:rPr>
          <w:spacing w:val="38"/>
          <w:sz w:val="24"/>
          <w:szCs w:val="24"/>
        </w:rPr>
        <w:t xml:space="preserve"> </w:t>
      </w:r>
      <w:r>
        <w:rPr>
          <w:spacing w:val="1"/>
          <w:sz w:val="24"/>
          <w:szCs w:val="24"/>
        </w:rPr>
        <w:t>c</w:t>
      </w:r>
      <w:r>
        <w:rPr>
          <w:sz w:val="24"/>
          <w:szCs w:val="24"/>
        </w:rPr>
        <w:t>or</w:t>
      </w:r>
      <w:r>
        <w:rPr>
          <w:spacing w:val="-1"/>
          <w:sz w:val="24"/>
          <w:szCs w:val="24"/>
        </w:rPr>
        <w:t>re</w:t>
      </w:r>
      <w:r>
        <w:rPr>
          <w:sz w:val="24"/>
          <w:szCs w:val="24"/>
        </w:rPr>
        <w:t>lation</w:t>
      </w:r>
      <w:r>
        <w:rPr>
          <w:spacing w:val="39"/>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w:t>
      </w:r>
      <w:r>
        <w:rPr>
          <w:spacing w:val="41"/>
          <w:sz w:val="24"/>
          <w:szCs w:val="24"/>
        </w:rPr>
        <w:t xml:space="preserve"> </w:t>
      </w:r>
      <w:r>
        <w:rPr>
          <w:spacing w:val="-6"/>
          <w:sz w:val="24"/>
          <w:szCs w:val="24"/>
        </w:rPr>
        <w:t>I</w:t>
      </w:r>
      <w:r>
        <w:rPr>
          <w:sz w:val="24"/>
          <w:szCs w:val="24"/>
        </w:rPr>
        <w:t>n</w:t>
      </w:r>
      <w:r>
        <w:rPr>
          <w:spacing w:val="42"/>
          <w:sz w:val="24"/>
          <w:szCs w:val="24"/>
        </w:rPr>
        <w:t xml:space="preserve"> </w:t>
      </w:r>
      <w:r>
        <w:rPr>
          <w:spacing w:val="1"/>
          <w:sz w:val="24"/>
          <w:szCs w:val="24"/>
        </w:rPr>
        <w:t>P</w:t>
      </w:r>
      <w:r>
        <w:rPr>
          <w:spacing w:val="3"/>
          <w:sz w:val="24"/>
          <w:szCs w:val="24"/>
        </w:rPr>
        <w:t>C</w:t>
      </w:r>
      <w:r>
        <w:rPr>
          <w:sz w:val="24"/>
          <w:szCs w:val="24"/>
        </w:rPr>
        <w:t>A,</w:t>
      </w:r>
    </w:p>
    <w:p w:rsidR="008D6668" w:rsidRDefault="007D1EC6">
      <w:pPr>
        <w:spacing w:before="4" w:line="360" w:lineRule="auto"/>
        <w:ind w:right="71"/>
        <w:jc w:val="both"/>
        <w:rPr>
          <w:sz w:val="24"/>
          <w:szCs w:val="24"/>
        </w:rPr>
      </w:pPr>
      <w:r>
        <w:rPr>
          <w:sz w:val="24"/>
          <w:szCs w:val="24"/>
        </w:rPr>
        <w:t>1.00s</w:t>
      </w:r>
      <w:r>
        <w:rPr>
          <w:spacing w:val="3"/>
          <w:sz w:val="24"/>
          <w:szCs w:val="24"/>
        </w:rPr>
        <w:t xml:space="preserve"> </w:t>
      </w:r>
      <w:r>
        <w:rPr>
          <w:spacing w:val="-1"/>
          <w:sz w:val="24"/>
          <w:szCs w:val="24"/>
        </w:rPr>
        <w:t>a</w:t>
      </w:r>
      <w:r>
        <w:rPr>
          <w:sz w:val="24"/>
          <w:szCs w:val="24"/>
        </w:rPr>
        <w:t>re</w:t>
      </w:r>
      <w:r>
        <w:rPr>
          <w:spacing w:val="1"/>
          <w:sz w:val="24"/>
          <w:szCs w:val="24"/>
        </w:rPr>
        <w:t xml:space="preserve"> </w:t>
      </w:r>
      <w:r>
        <w:rPr>
          <w:sz w:val="24"/>
          <w:szCs w:val="24"/>
        </w:rPr>
        <w:t>put</w:t>
      </w:r>
      <w:r>
        <w:rPr>
          <w:spacing w:val="3"/>
          <w:sz w:val="24"/>
          <w:szCs w:val="24"/>
        </w:rPr>
        <w:t xml:space="preserve"> </w:t>
      </w:r>
      <w:r>
        <w:rPr>
          <w:sz w:val="24"/>
          <w:szCs w:val="24"/>
        </w:rPr>
        <w:t>in</w:t>
      </w:r>
      <w:r>
        <w:rPr>
          <w:spacing w:val="3"/>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di</w:t>
      </w:r>
      <w:r>
        <w:rPr>
          <w:spacing w:val="2"/>
          <w:sz w:val="24"/>
          <w:szCs w:val="24"/>
        </w:rPr>
        <w:t>a</w:t>
      </w:r>
      <w:r>
        <w:rPr>
          <w:sz w:val="24"/>
          <w:szCs w:val="24"/>
        </w:rPr>
        <w:t>gon</w:t>
      </w:r>
      <w:r>
        <w:rPr>
          <w:spacing w:val="-1"/>
          <w:sz w:val="24"/>
          <w:szCs w:val="24"/>
        </w:rPr>
        <w:t>a</w:t>
      </w:r>
      <w:r>
        <w:rPr>
          <w:sz w:val="24"/>
          <w:szCs w:val="24"/>
        </w:rPr>
        <w:t>l</w:t>
      </w:r>
      <w:r>
        <w:rPr>
          <w:spacing w:val="3"/>
          <w:sz w:val="24"/>
          <w:szCs w:val="24"/>
        </w:rPr>
        <w:t xml:space="preserve"> </w:t>
      </w:r>
      <w:r>
        <w:rPr>
          <w:sz w:val="24"/>
          <w:szCs w:val="24"/>
        </w:rPr>
        <w:t>me</w:t>
      </w:r>
      <w:r>
        <w:rPr>
          <w:spacing w:val="-1"/>
          <w:sz w:val="24"/>
          <w:szCs w:val="24"/>
        </w:rPr>
        <w:t>a</w:t>
      </w:r>
      <w:r>
        <w:rPr>
          <w:sz w:val="24"/>
          <w:szCs w:val="24"/>
        </w:rPr>
        <w:t>ni</w:t>
      </w:r>
      <w:r>
        <w:rPr>
          <w:spacing w:val="3"/>
          <w:sz w:val="24"/>
          <w:szCs w:val="24"/>
        </w:rPr>
        <w:t>n</w:t>
      </w:r>
      <w:r>
        <w:rPr>
          <w:sz w:val="24"/>
          <w:szCs w:val="24"/>
        </w:rPr>
        <w:t>g that</w:t>
      </w:r>
      <w:r>
        <w:rPr>
          <w:spacing w:val="5"/>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of</w:t>
      </w:r>
      <w:r>
        <w:rPr>
          <w:spacing w:val="4"/>
          <w:sz w:val="24"/>
          <w:szCs w:val="24"/>
        </w:rPr>
        <w:t xml:space="preserve"> </w:t>
      </w:r>
      <w:r>
        <w:rPr>
          <w:sz w:val="24"/>
          <w:szCs w:val="24"/>
        </w:rPr>
        <w:t>the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 in</w:t>
      </w:r>
      <w:r>
        <w:rPr>
          <w:spacing w:val="1"/>
          <w:sz w:val="24"/>
          <w:szCs w:val="24"/>
        </w:rPr>
        <w:t xml:space="preserve"> </w:t>
      </w:r>
      <w:r>
        <w:rPr>
          <w:sz w:val="24"/>
          <w:szCs w:val="24"/>
        </w:rPr>
        <w:t>t</w:t>
      </w:r>
      <w:r>
        <w:rPr>
          <w:spacing w:val="3"/>
          <w:sz w:val="24"/>
          <w:szCs w:val="24"/>
        </w:rPr>
        <w:t>h</w:t>
      </w:r>
      <w:r>
        <w:rPr>
          <w:sz w:val="24"/>
          <w:szCs w:val="24"/>
        </w:rPr>
        <w:t>e mat</w:t>
      </w:r>
      <w:r>
        <w:rPr>
          <w:spacing w:val="-1"/>
          <w:sz w:val="24"/>
          <w:szCs w:val="24"/>
        </w:rPr>
        <w:t>r</w:t>
      </w:r>
      <w:r>
        <w:rPr>
          <w:sz w:val="24"/>
          <w:szCs w:val="24"/>
        </w:rPr>
        <w:t>ix</w:t>
      </w:r>
      <w:r>
        <w:rPr>
          <w:spacing w:val="3"/>
          <w:sz w:val="24"/>
          <w:szCs w:val="24"/>
        </w:rPr>
        <w:t xml:space="preserve"> </w:t>
      </w:r>
      <w:r>
        <w:rPr>
          <w:sz w:val="24"/>
          <w:szCs w:val="24"/>
        </w:rPr>
        <w:t>is</w:t>
      </w:r>
      <w:r>
        <w:rPr>
          <w:spacing w:val="1"/>
          <w:sz w:val="24"/>
          <w:szCs w:val="24"/>
        </w:rPr>
        <w:t xml:space="preserve"> </w:t>
      </w:r>
      <w:r>
        <w:rPr>
          <w:sz w:val="24"/>
          <w:szCs w:val="24"/>
        </w:rPr>
        <w:t>to</w:t>
      </w:r>
      <w:r>
        <w:rPr>
          <w:spacing w:val="1"/>
          <w:sz w:val="24"/>
          <w:szCs w:val="24"/>
        </w:rPr>
        <w:t xml:space="preserve"> </w:t>
      </w:r>
      <w:r>
        <w:rPr>
          <w:sz w:val="24"/>
          <w:szCs w:val="24"/>
        </w:rPr>
        <w:t>be</w:t>
      </w:r>
      <w:r>
        <w:rPr>
          <w:spacing w:val="2"/>
          <w:sz w:val="24"/>
          <w:szCs w:val="24"/>
        </w:rPr>
        <w:t xml:space="preserve"> </w:t>
      </w:r>
      <w:r>
        <w:rPr>
          <w:spacing w:val="-1"/>
          <w:sz w:val="24"/>
          <w:szCs w:val="24"/>
        </w:rPr>
        <w:t>a</w:t>
      </w:r>
      <w:r>
        <w:rPr>
          <w:spacing w:val="1"/>
          <w:sz w:val="24"/>
          <w:szCs w:val="24"/>
        </w:rPr>
        <w:t>c</w:t>
      </w:r>
      <w:r>
        <w:rPr>
          <w:spacing w:val="-1"/>
          <w:sz w:val="24"/>
          <w:szCs w:val="24"/>
        </w:rPr>
        <w:t>c</w:t>
      </w:r>
      <w:r>
        <w:rPr>
          <w:sz w:val="24"/>
          <w:szCs w:val="24"/>
        </w:rPr>
        <w:t>ounted</w:t>
      </w:r>
      <w:r>
        <w:rPr>
          <w:spacing w:val="2"/>
          <w:sz w:val="24"/>
          <w:szCs w:val="24"/>
        </w:rPr>
        <w:t xml:space="preserve"> </w:t>
      </w:r>
      <w:r>
        <w:rPr>
          <w:spacing w:val="1"/>
          <w:sz w:val="24"/>
          <w:szCs w:val="24"/>
        </w:rPr>
        <w:t>f</w:t>
      </w:r>
      <w:r>
        <w:rPr>
          <w:sz w:val="24"/>
          <w:szCs w:val="24"/>
        </w:rPr>
        <w:t>or (in</w:t>
      </w:r>
      <w:r>
        <w:rPr>
          <w:spacing w:val="-1"/>
          <w:sz w:val="24"/>
          <w:szCs w:val="24"/>
        </w:rPr>
        <w:t>c</w:t>
      </w:r>
      <w:r>
        <w:rPr>
          <w:sz w:val="24"/>
          <w:szCs w:val="24"/>
        </w:rPr>
        <w:t>lud</w:t>
      </w:r>
      <w:r>
        <w:rPr>
          <w:spacing w:val="1"/>
          <w:sz w:val="24"/>
          <w:szCs w:val="24"/>
        </w:rPr>
        <w:t>i</w:t>
      </w:r>
      <w:r>
        <w:rPr>
          <w:sz w:val="24"/>
          <w:szCs w:val="24"/>
        </w:rPr>
        <w:t>ng</w:t>
      </w:r>
      <w:r>
        <w:rPr>
          <w:spacing w:val="-10"/>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w:t>
      </w:r>
      <w:r>
        <w:rPr>
          <w:spacing w:val="-8"/>
          <w:sz w:val="24"/>
          <w:szCs w:val="24"/>
        </w:rPr>
        <w:t xml:space="preserve"> </w:t>
      </w:r>
      <w:r>
        <w:rPr>
          <w:sz w:val="24"/>
          <w:szCs w:val="24"/>
        </w:rPr>
        <w:t>unique</w:t>
      </w:r>
      <w:r>
        <w:rPr>
          <w:spacing w:val="-8"/>
          <w:sz w:val="24"/>
          <w:szCs w:val="24"/>
        </w:rPr>
        <w:t xml:space="preserve"> </w:t>
      </w:r>
      <w:r>
        <w:rPr>
          <w:sz w:val="24"/>
          <w:szCs w:val="24"/>
        </w:rPr>
        <w:t>to</w:t>
      </w:r>
      <w:r>
        <w:rPr>
          <w:spacing w:val="-7"/>
          <w:sz w:val="24"/>
          <w:szCs w:val="24"/>
        </w:rPr>
        <w:t xml:space="preserve"> </w:t>
      </w:r>
      <w:r>
        <w:rPr>
          <w:spacing w:val="-1"/>
          <w:sz w:val="24"/>
          <w:szCs w:val="24"/>
        </w:rPr>
        <w:t>eac</w:t>
      </w:r>
      <w:r>
        <w:rPr>
          <w:sz w:val="24"/>
          <w:szCs w:val="24"/>
        </w:rPr>
        <w:t>h</w:t>
      </w:r>
      <w:r>
        <w:rPr>
          <w:spacing w:val="-7"/>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8"/>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 xml:space="preserve">e </w:t>
      </w:r>
      <w:r>
        <w:rPr>
          <w:spacing w:val="-1"/>
          <w:sz w:val="24"/>
          <w:szCs w:val="24"/>
        </w:rPr>
        <w:t>c</w:t>
      </w:r>
      <w:r>
        <w:rPr>
          <w:sz w:val="24"/>
          <w:szCs w:val="24"/>
        </w:rPr>
        <w:t>om</w:t>
      </w:r>
      <w:r>
        <w:rPr>
          <w:spacing w:val="1"/>
          <w:sz w:val="24"/>
          <w:szCs w:val="24"/>
        </w:rPr>
        <w:t>m</w:t>
      </w:r>
      <w:r>
        <w:rPr>
          <w:sz w:val="24"/>
          <w:szCs w:val="24"/>
        </w:rPr>
        <w:t>on</w:t>
      </w:r>
      <w:r>
        <w:rPr>
          <w:spacing w:val="2"/>
          <w:sz w:val="24"/>
          <w:szCs w:val="24"/>
        </w:rPr>
        <w:t xml:space="preserve"> </w:t>
      </w:r>
      <w:r>
        <w:rPr>
          <w:spacing w:val="-1"/>
          <w:sz w:val="24"/>
          <w:szCs w:val="24"/>
        </w:rPr>
        <w:t>a</w:t>
      </w:r>
      <w:r>
        <w:rPr>
          <w:sz w:val="24"/>
          <w:szCs w:val="24"/>
        </w:rPr>
        <w:t>mong v</w:t>
      </w:r>
      <w:r>
        <w:rPr>
          <w:spacing w:val="1"/>
          <w:sz w:val="24"/>
          <w:szCs w:val="24"/>
        </w:rPr>
        <w:t>a</w:t>
      </w:r>
      <w:r>
        <w:rPr>
          <w:sz w:val="24"/>
          <w:szCs w:val="24"/>
        </w:rPr>
        <w:t>ri</w:t>
      </w:r>
      <w:r>
        <w:rPr>
          <w:spacing w:val="-1"/>
          <w:sz w:val="24"/>
          <w:szCs w:val="24"/>
        </w:rPr>
        <w:t>a</w:t>
      </w:r>
      <w:r>
        <w:rPr>
          <w:sz w:val="24"/>
          <w:szCs w:val="24"/>
        </w:rPr>
        <w:t>bl</w:t>
      </w:r>
      <w:r>
        <w:rPr>
          <w:spacing w:val="2"/>
          <w:sz w:val="24"/>
          <w:szCs w:val="24"/>
        </w:rPr>
        <w:t>e</w:t>
      </w:r>
      <w:r>
        <w:rPr>
          <w:sz w:val="24"/>
          <w:szCs w:val="24"/>
        </w:rPr>
        <w:t>s,</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pacing w:val="-1"/>
          <w:sz w:val="24"/>
          <w:szCs w:val="24"/>
        </w:rPr>
        <w:t>e</w:t>
      </w:r>
      <w:r>
        <w:rPr>
          <w:sz w:val="24"/>
          <w:szCs w:val="24"/>
        </w:rPr>
        <w:t>r</w:t>
      </w:r>
      <w:r>
        <w:rPr>
          <w:spacing w:val="-1"/>
          <w:sz w:val="24"/>
          <w:szCs w:val="24"/>
        </w:rPr>
        <w:t>r</w:t>
      </w:r>
      <w:r>
        <w:rPr>
          <w:sz w:val="24"/>
          <w:szCs w:val="24"/>
        </w:rPr>
        <w:t>or</w:t>
      </w:r>
      <w:r>
        <w:rPr>
          <w:spacing w:val="2"/>
          <w:sz w:val="24"/>
          <w:szCs w:val="24"/>
        </w:rPr>
        <w:t xml:space="preserve">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pacing w:val="-1"/>
          <w:sz w:val="24"/>
          <w:szCs w:val="24"/>
        </w:rPr>
        <w:t>e</w:t>
      </w:r>
      <w:r>
        <w:rPr>
          <w:sz w:val="24"/>
          <w:szCs w:val="24"/>
        </w:rPr>
        <w:t>).</w:t>
      </w:r>
      <w:r>
        <w:rPr>
          <w:spacing w:val="2"/>
          <w:sz w:val="24"/>
          <w:szCs w:val="24"/>
        </w:rPr>
        <w:t xml:space="preserve"> T</w:t>
      </w:r>
      <w:r>
        <w:rPr>
          <w:sz w:val="24"/>
          <w:szCs w:val="24"/>
        </w:rPr>
        <w:t>h</w:t>
      </w:r>
      <w:r>
        <w:rPr>
          <w:spacing w:val="-1"/>
          <w:sz w:val="24"/>
          <w:szCs w:val="24"/>
        </w:rPr>
        <w:t>a</w:t>
      </w:r>
      <w:r>
        <w:rPr>
          <w:sz w:val="24"/>
          <w:szCs w:val="24"/>
        </w:rPr>
        <w:t>t would,</w:t>
      </w:r>
      <w:r>
        <w:rPr>
          <w:spacing w:val="8"/>
          <w:sz w:val="24"/>
          <w:szCs w:val="24"/>
        </w:rPr>
        <w:t xml:space="preserve"> </w:t>
      </w:r>
      <w:r>
        <w:rPr>
          <w:sz w:val="24"/>
          <w:szCs w:val="24"/>
        </w:rPr>
        <w:t>the</w:t>
      </w:r>
      <w:r>
        <w:rPr>
          <w:spacing w:val="-1"/>
          <w:sz w:val="24"/>
          <w:szCs w:val="24"/>
        </w:rPr>
        <w:t>re</w:t>
      </w:r>
      <w:r>
        <w:rPr>
          <w:sz w:val="24"/>
          <w:szCs w:val="24"/>
        </w:rPr>
        <w:t>fo</w:t>
      </w:r>
      <w:r>
        <w:rPr>
          <w:spacing w:val="-1"/>
          <w:sz w:val="24"/>
          <w:szCs w:val="24"/>
        </w:rPr>
        <w:t>re</w:t>
      </w:r>
      <w:r>
        <w:rPr>
          <w:sz w:val="24"/>
          <w:szCs w:val="24"/>
        </w:rPr>
        <w:t>,</w:t>
      </w:r>
      <w:r>
        <w:rPr>
          <w:spacing w:val="8"/>
          <w:sz w:val="24"/>
          <w:szCs w:val="24"/>
        </w:rPr>
        <w:t xml:space="preserve"> </w:t>
      </w:r>
      <w:r>
        <w:rPr>
          <w:spacing w:val="5"/>
          <w:sz w:val="24"/>
          <w:szCs w:val="24"/>
        </w:rPr>
        <w:t>b</w:t>
      </w:r>
      <w:r>
        <w:rPr>
          <w:sz w:val="24"/>
          <w:szCs w:val="24"/>
        </w:rPr>
        <w:t xml:space="preserve">y </w:t>
      </w:r>
      <w:r>
        <w:rPr>
          <w:spacing w:val="2"/>
          <w:sz w:val="24"/>
          <w:szCs w:val="24"/>
        </w:rPr>
        <w:t>d</w:t>
      </w:r>
      <w:r>
        <w:rPr>
          <w:spacing w:val="1"/>
          <w:sz w:val="24"/>
          <w:szCs w:val="24"/>
        </w:rPr>
        <w:t>e</w:t>
      </w:r>
      <w:r>
        <w:rPr>
          <w:sz w:val="24"/>
          <w:szCs w:val="24"/>
        </w:rPr>
        <w:t>finit</w:t>
      </w:r>
      <w:r>
        <w:rPr>
          <w:spacing w:val="1"/>
          <w:sz w:val="24"/>
          <w:szCs w:val="24"/>
        </w:rPr>
        <w:t>i</w:t>
      </w:r>
      <w:r>
        <w:rPr>
          <w:sz w:val="24"/>
          <w:szCs w:val="24"/>
        </w:rPr>
        <w:t>on,</w:t>
      </w:r>
      <w:r>
        <w:rPr>
          <w:spacing w:val="8"/>
          <w:sz w:val="24"/>
          <w:szCs w:val="24"/>
        </w:rPr>
        <w:t xml:space="preserve"> </w:t>
      </w:r>
      <w:r>
        <w:rPr>
          <w:sz w:val="24"/>
          <w:szCs w:val="24"/>
        </w:rPr>
        <w:t>include</w:t>
      </w:r>
      <w:r>
        <w:rPr>
          <w:spacing w:val="7"/>
          <w:sz w:val="24"/>
          <w:szCs w:val="24"/>
        </w:rPr>
        <w:t xml:space="preserve"> </w:t>
      </w:r>
      <w:r>
        <w:rPr>
          <w:spacing w:val="-1"/>
          <w:sz w:val="24"/>
          <w:szCs w:val="24"/>
        </w:rPr>
        <w:t>a</w:t>
      </w:r>
      <w:r>
        <w:rPr>
          <w:sz w:val="24"/>
          <w:szCs w:val="24"/>
        </w:rPr>
        <w:t>ll</w:t>
      </w:r>
      <w:r>
        <w:rPr>
          <w:spacing w:val="6"/>
          <w:sz w:val="24"/>
          <w:szCs w:val="24"/>
        </w:rPr>
        <w:t xml:space="preserve"> </w:t>
      </w:r>
      <w:r>
        <w:rPr>
          <w:spacing w:val="3"/>
          <w:sz w:val="24"/>
          <w:szCs w:val="24"/>
        </w:rPr>
        <w:t>o</w:t>
      </w:r>
      <w:r>
        <w:rPr>
          <w:sz w:val="24"/>
          <w:szCs w:val="24"/>
        </w:rPr>
        <w:t>f</w:t>
      </w:r>
      <w:r>
        <w:rPr>
          <w:spacing w:val="7"/>
          <w:sz w:val="24"/>
          <w:szCs w:val="24"/>
        </w:rPr>
        <w:t xml:space="preserve"> </w:t>
      </w:r>
      <w:r>
        <w:rPr>
          <w:spacing w:val="-2"/>
          <w:sz w:val="24"/>
          <w:szCs w:val="24"/>
        </w:rPr>
        <w:t>t</w:t>
      </w:r>
      <w:r>
        <w:rPr>
          <w:sz w:val="24"/>
          <w:szCs w:val="24"/>
        </w:rPr>
        <w:t>he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 in</w:t>
      </w:r>
      <w:r>
        <w:rPr>
          <w:spacing w:val="1"/>
          <w:sz w:val="24"/>
          <w:szCs w:val="24"/>
        </w:rPr>
        <w:t xml:space="preserve"> </w:t>
      </w:r>
      <w:r>
        <w:rPr>
          <w:sz w:val="24"/>
          <w:szCs w:val="24"/>
        </w:rPr>
        <w:t>the v</w:t>
      </w:r>
      <w:r>
        <w:rPr>
          <w:spacing w:val="1"/>
          <w:sz w:val="24"/>
          <w:szCs w:val="24"/>
        </w:rPr>
        <w:t>a</w:t>
      </w:r>
      <w:r>
        <w:rPr>
          <w:sz w:val="24"/>
          <w:szCs w:val="24"/>
        </w:rPr>
        <w:t>ri</w:t>
      </w:r>
      <w:r>
        <w:rPr>
          <w:spacing w:val="-1"/>
          <w:sz w:val="24"/>
          <w:szCs w:val="24"/>
        </w:rPr>
        <w:t>a</w:t>
      </w:r>
      <w:r>
        <w:rPr>
          <w:sz w:val="24"/>
          <w:szCs w:val="24"/>
        </w:rPr>
        <w:t>bl</w:t>
      </w:r>
      <w:r>
        <w:rPr>
          <w:spacing w:val="2"/>
          <w:sz w:val="24"/>
          <w:szCs w:val="24"/>
        </w:rPr>
        <w:t>e</w:t>
      </w:r>
      <w:r>
        <w:rPr>
          <w:sz w:val="24"/>
          <w:szCs w:val="24"/>
        </w:rPr>
        <w:t>s.</w:t>
      </w:r>
      <w:r>
        <w:rPr>
          <w:spacing w:val="3"/>
          <w:sz w:val="24"/>
          <w:szCs w:val="24"/>
        </w:rPr>
        <w:t xml:space="preserve"> </w:t>
      </w:r>
      <w:r>
        <w:rPr>
          <w:spacing w:val="-6"/>
          <w:sz w:val="24"/>
          <w:szCs w:val="24"/>
        </w:rPr>
        <w:t>I</w:t>
      </w:r>
      <w:r>
        <w:rPr>
          <w:sz w:val="24"/>
          <w:szCs w:val="24"/>
        </w:rPr>
        <w:t>n</w:t>
      </w:r>
      <w:r>
        <w:rPr>
          <w:spacing w:val="3"/>
          <w:sz w:val="24"/>
          <w:szCs w:val="24"/>
        </w:rPr>
        <w:t xml:space="preserve"> </w:t>
      </w:r>
      <w:r>
        <w:rPr>
          <w:spacing w:val="-1"/>
          <w:sz w:val="24"/>
          <w:szCs w:val="24"/>
        </w:rPr>
        <w:t>c</w:t>
      </w:r>
      <w:r>
        <w:rPr>
          <w:sz w:val="24"/>
          <w:szCs w:val="24"/>
        </w:rPr>
        <w:t>ontr</w:t>
      </w:r>
      <w:r>
        <w:rPr>
          <w:spacing w:val="-1"/>
          <w:sz w:val="24"/>
          <w:szCs w:val="24"/>
        </w:rPr>
        <w:t>a</w:t>
      </w:r>
      <w:r>
        <w:rPr>
          <w:sz w:val="24"/>
          <w:szCs w:val="24"/>
        </w:rPr>
        <w:t>st,</w:t>
      </w:r>
      <w:r>
        <w:rPr>
          <w:spacing w:val="1"/>
          <w:sz w:val="24"/>
          <w:szCs w:val="24"/>
        </w:rPr>
        <w:t xml:space="preserve"> </w:t>
      </w:r>
      <w:r>
        <w:rPr>
          <w:sz w:val="24"/>
          <w:szCs w:val="24"/>
        </w:rPr>
        <w:t>in</w:t>
      </w:r>
      <w:r>
        <w:rPr>
          <w:spacing w:val="1"/>
          <w:sz w:val="24"/>
          <w:szCs w:val="24"/>
        </w:rPr>
        <w:t xml:space="preserve"> </w:t>
      </w:r>
      <w:r>
        <w:rPr>
          <w:spacing w:val="2"/>
          <w:sz w:val="24"/>
          <w:szCs w:val="24"/>
        </w:rPr>
        <w:t>E</w:t>
      </w:r>
      <w:r>
        <w:rPr>
          <w:spacing w:val="-1"/>
          <w:sz w:val="24"/>
          <w:szCs w:val="24"/>
        </w:rPr>
        <w:t>F</w:t>
      </w:r>
      <w:r>
        <w:rPr>
          <w:sz w:val="24"/>
          <w:szCs w:val="24"/>
        </w:rPr>
        <w:t xml:space="preserve">A, </w:t>
      </w:r>
      <w:r>
        <w:rPr>
          <w:spacing w:val="3"/>
          <w:sz w:val="24"/>
          <w:szCs w:val="24"/>
        </w:rPr>
        <w:t>t</w:t>
      </w:r>
      <w:r>
        <w:rPr>
          <w:sz w:val="24"/>
          <w:szCs w:val="24"/>
        </w:rPr>
        <w:t xml:space="preserve">he </w:t>
      </w:r>
      <w:r>
        <w:rPr>
          <w:spacing w:val="-1"/>
          <w:sz w:val="24"/>
          <w:szCs w:val="24"/>
        </w:rPr>
        <w:t>c</w:t>
      </w:r>
      <w:r>
        <w:rPr>
          <w:sz w:val="24"/>
          <w:szCs w:val="24"/>
        </w:rPr>
        <w:t>om</w:t>
      </w:r>
      <w:r>
        <w:rPr>
          <w:spacing w:val="1"/>
          <w:sz w:val="24"/>
          <w:szCs w:val="24"/>
        </w:rPr>
        <w:t>m</w:t>
      </w:r>
      <w:r>
        <w:rPr>
          <w:sz w:val="24"/>
          <w:szCs w:val="24"/>
        </w:rPr>
        <w:t>un</w:t>
      </w:r>
      <w:r>
        <w:rPr>
          <w:spacing w:val="-1"/>
          <w:sz w:val="24"/>
          <w:szCs w:val="24"/>
        </w:rPr>
        <w:t>a</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re put</w:t>
      </w:r>
      <w:r>
        <w:rPr>
          <w:spacing w:val="2"/>
          <w:sz w:val="24"/>
          <w:szCs w:val="24"/>
        </w:rPr>
        <w:t xml:space="preserve"> </w:t>
      </w:r>
      <w:r>
        <w:rPr>
          <w:sz w:val="24"/>
          <w:szCs w:val="24"/>
        </w:rPr>
        <w:t>in</w:t>
      </w:r>
      <w:r>
        <w:rPr>
          <w:spacing w:val="2"/>
          <w:sz w:val="24"/>
          <w:szCs w:val="24"/>
        </w:rPr>
        <w:t xml:space="preserve"> </w:t>
      </w:r>
      <w:r>
        <w:rPr>
          <w:sz w:val="24"/>
          <w:szCs w:val="24"/>
        </w:rPr>
        <w:t>the</w:t>
      </w:r>
      <w:r>
        <w:rPr>
          <w:spacing w:val="1"/>
          <w:sz w:val="24"/>
          <w:szCs w:val="24"/>
        </w:rPr>
        <w:t xml:space="preserve"> </w:t>
      </w:r>
      <w:r>
        <w:rPr>
          <w:sz w:val="24"/>
          <w:szCs w:val="24"/>
        </w:rPr>
        <w:t>dia</w:t>
      </w:r>
      <w:r>
        <w:rPr>
          <w:spacing w:val="-3"/>
          <w:sz w:val="24"/>
          <w:szCs w:val="24"/>
        </w:rPr>
        <w:t>g</w:t>
      </w:r>
      <w:r>
        <w:rPr>
          <w:sz w:val="24"/>
          <w:szCs w:val="24"/>
        </w:rPr>
        <w:t>on</w:t>
      </w:r>
      <w:r>
        <w:rPr>
          <w:spacing w:val="-1"/>
          <w:sz w:val="24"/>
          <w:szCs w:val="24"/>
        </w:rPr>
        <w:t>a</w:t>
      </w:r>
      <w:r>
        <w:rPr>
          <w:sz w:val="24"/>
          <w:szCs w:val="24"/>
        </w:rPr>
        <w:t>l</w:t>
      </w:r>
      <w:r>
        <w:rPr>
          <w:spacing w:val="2"/>
          <w:sz w:val="24"/>
          <w:szCs w:val="24"/>
        </w:rPr>
        <w:t xml:space="preserve"> </w:t>
      </w:r>
      <w:r>
        <w:rPr>
          <w:sz w:val="24"/>
          <w:szCs w:val="24"/>
        </w:rPr>
        <w:t>m</w:t>
      </w:r>
      <w:r>
        <w:rPr>
          <w:spacing w:val="2"/>
          <w:sz w:val="24"/>
          <w:szCs w:val="24"/>
        </w:rPr>
        <w:t>e</w:t>
      </w:r>
      <w:r>
        <w:rPr>
          <w:spacing w:val="-1"/>
          <w:sz w:val="24"/>
          <w:szCs w:val="24"/>
        </w:rPr>
        <w:t>a</w:t>
      </w:r>
      <w:r>
        <w:rPr>
          <w:sz w:val="24"/>
          <w:szCs w:val="24"/>
        </w:rPr>
        <w:t>ning t</w:t>
      </w:r>
      <w:r>
        <w:rPr>
          <w:spacing w:val="3"/>
          <w:sz w:val="24"/>
          <w:szCs w:val="24"/>
        </w:rPr>
        <w:t>h</w:t>
      </w:r>
      <w:r>
        <w:rPr>
          <w:spacing w:val="-1"/>
          <w:sz w:val="24"/>
          <w:szCs w:val="24"/>
        </w:rPr>
        <w:t>a</w:t>
      </w:r>
      <w:r>
        <w:rPr>
          <w:sz w:val="24"/>
          <w:szCs w:val="24"/>
        </w:rPr>
        <w:t>t on</w:t>
      </w:r>
      <w:r>
        <w:rPr>
          <w:spacing w:val="3"/>
          <w:sz w:val="24"/>
          <w:szCs w:val="24"/>
        </w:rPr>
        <w:t>l</w:t>
      </w:r>
      <w:r>
        <w:rPr>
          <w:sz w:val="24"/>
          <w:szCs w:val="24"/>
        </w:rPr>
        <w:t>y</w:t>
      </w:r>
      <w:r>
        <w:rPr>
          <w:spacing w:val="-7"/>
          <w:sz w:val="24"/>
          <w:szCs w:val="24"/>
        </w:rPr>
        <w:t xml:space="preserve"> </w:t>
      </w:r>
      <w:r>
        <w:rPr>
          <w:sz w:val="24"/>
          <w:szCs w:val="24"/>
        </w:rPr>
        <w:t>the</w:t>
      </w:r>
      <w:r>
        <w:rPr>
          <w:spacing w:val="-3"/>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w:t>
      </w:r>
      <w:r>
        <w:rPr>
          <w:spacing w:val="-3"/>
          <w:sz w:val="24"/>
          <w:szCs w:val="24"/>
        </w:rPr>
        <w:t xml:space="preserve"> </w:t>
      </w:r>
      <w:r>
        <w:rPr>
          <w:sz w:val="24"/>
          <w:szCs w:val="24"/>
        </w:rPr>
        <w:t>sh</w:t>
      </w:r>
      <w:r>
        <w:rPr>
          <w:spacing w:val="1"/>
          <w:sz w:val="24"/>
          <w:szCs w:val="24"/>
        </w:rPr>
        <w:t>a</w:t>
      </w:r>
      <w:r>
        <w:rPr>
          <w:sz w:val="24"/>
          <w:szCs w:val="24"/>
        </w:rPr>
        <w:t>r</w:t>
      </w:r>
      <w:r>
        <w:rPr>
          <w:spacing w:val="-2"/>
          <w:sz w:val="24"/>
          <w:szCs w:val="24"/>
        </w:rPr>
        <w:t>e</w:t>
      </w:r>
      <w:r>
        <w:rPr>
          <w:sz w:val="24"/>
          <w:szCs w:val="24"/>
        </w:rPr>
        <w:t>d with</w:t>
      </w:r>
      <w:r>
        <w:rPr>
          <w:spacing w:val="-2"/>
          <w:sz w:val="24"/>
          <w:szCs w:val="24"/>
        </w:rPr>
        <w:t xml:space="preserve"> </w:t>
      </w:r>
      <w:r>
        <w:rPr>
          <w:sz w:val="24"/>
          <w:szCs w:val="24"/>
        </w:rPr>
        <w:t>other</w:t>
      </w:r>
      <w:r>
        <w:rPr>
          <w:spacing w:val="-4"/>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w:t>
      </w:r>
      <w:r>
        <w:rPr>
          <w:spacing w:val="-2"/>
          <w:sz w:val="24"/>
          <w:szCs w:val="24"/>
        </w:rPr>
        <w:t xml:space="preserve"> </w:t>
      </w:r>
      <w:r>
        <w:rPr>
          <w:sz w:val="24"/>
          <w:szCs w:val="24"/>
        </w:rPr>
        <w:t>is</w:t>
      </w:r>
      <w:r>
        <w:rPr>
          <w:spacing w:val="-2"/>
          <w:sz w:val="24"/>
          <w:szCs w:val="24"/>
        </w:rPr>
        <w:t xml:space="preserve"> </w:t>
      </w:r>
      <w:r>
        <w:rPr>
          <w:sz w:val="24"/>
          <w:szCs w:val="24"/>
        </w:rPr>
        <w:t xml:space="preserve">to be </w:t>
      </w:r>
      <w:r>
        <w:rPr>
          <w:spacing w:val="-1"/>
          <w:sz w:val="24"/>
          <w:szCs w:val="24"/>
        </w:rPr>
        <w:t>acc</w:t>
      </w:r>
      <w:r>
        <w:rPr>
          <w:sz w:val="24"/>
          <w:szCs w:val="24"/>
        </w:rPr>
        <w:t>ounted</w:t>
      </w:r>
      <w:r>
        <w:rPr>
          <w:spacing w:val="4"/>
          <w:sz w:val="24"/>
          <w:szCs w:val="24"/>
        </w:rPr>
        <w:t xml:space="preserve"> </w:t>
      </w:r>
      <w:r>
        <w:rPr>
          <w:sz w:val="24"/>
          <w:szCs w:val="24"/>
        </w:rPr>
        <w:t>for</w:t>
      </w:r>
      <w:r>
        <w:rPr>
          <w:spacing w:val="3"/>
          <w:sz w:val="24"/>
          <w:szCs w:val="24"/>
        </w:rPr>
        <w:t xml:space="preserve"> </w:t>
      </w:r>
      <w:r>
        <w:rPr>
          <w:spacing w:val="1"/>
          <w:sz w:val="24"/>
          <w:szCs w:val="24"/>
        </w:rPr>
        <w:t>(</w:t>
      </w:r>
      <w:r>
        <w:rPr>
          <w:spacing w:val="-1"/>
          <w:sz w:val="24"/>
          <w:szCs w:val="24"/>
        </w:rPr>
        <w:t>e</w:t>
      </w:r>
      <w:r>
        <w:rPr>
          <w:spacing w:val="2"/>
          <w:sz w:val="24"/>
          <w:szCs w:val="24"/>
        </w:rPr>
        <w:t>x</w:t>
      </w:r>
      <w:r>
        <w:rPr>
          <w:spacing w:val="-1"/>
          <w:sz w:val="24"/>
          <w:szCs w:val="24"/>
        </w:rPr>
        <w:t>c</w:t>
      </w:r>
      <w:r>
        <w:rPr>
          <w:sz w:val="24"/>
          <w:szCs w:val="24"/>
        </w:rPr>
        <w:t>lud</w:t>
      </w:r>
      <w:r>
        <w:rPr>
          <w:spacing w:val="1"/>
          <w:sz w:val="24"/>
          <w:szCs w:val="24"/>
        </w:rPr>
        <w:t>i</w:t>
      </w:r>
      <w:r>
        <w:rPr>
          <w:sz w:val="24"/>
          <w:szCs w:val="24"/>
        </w:rPr>
        <w:t xml:space="preserve">ng </w:t>
      </w:r>
      <w:r>
        <w:rPr>
          <w:spacing w:val="2"/>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w:t>
      </w:r>
      <w:r>
        <w:rPr>
          <w:spacing w:val="3"/>
          <w:sz w:val="24"/>
          <w:szCs w:val="24"/>
        </w:rPr>
        <w:t xml:space="preserve"> </w:t>
      </w:r>
      <w:r>
        <w:rPr>
          <w:sz w:val="24"/>
          <w:szCs w:val="24"/>
        </w:rPr>
        <w:t>unique</w:t>
      </w:r>
      <w:r>
        <w:rPr>
          <w:spacing w:val="2"/>
          <w:sz w:val="24"/>
          <w:szCs w:val="24"/>
        </w:rPr>
        <w:t xml:space="preserve"> </w:t>
      </w:r>
      <w:r>
        <w:rPr>
          <w:sz w:val="24"/>
          <w:szCs w:val="24"/>
        </w:rPr>
        <w:t>to</w:t>
      </w:r>
      <w:r>
        <w:rPr>
          <w:spacing w:val="5"/>
          <w:sz w:val="24"/>
          <w:szCs w:val="24"/>
        </w:rPr>
        <w:t xml:space="preserve"> </w:t>
      </w:r>
      <w:r>
        <w:rPr>
          <w:spacing w:val="-1"/>
          <w:sz w:val="24"/>
          <w:szCs w:val="24"/>
        </w:rPr>
        <w:t>e</w:t>
      </w:r>
      <w:r>
        <w:rPr>
          <w:spacing w:val="1"/>
          <w:sz w:val="24"/>
          <w:szCs w:val="24"/>
        </w:rPr>
        <w:t>a</w:t>
      </w:r>
      <w:r>
        <w:rPr>
          <w:spacing w:val="-1"/>
          <w:sz w:val="24"/>
          <w:szCs w:val="24"/>
        </w:rPr>
        <w:t>c</w:t>
      </w:r>
      <w:r>
        <w:rPr>
          <w:sz w:val="24"/>
          <w:szCs w:val="24"/>
        </w:rPr>
        <w:t>h v</w:t>
      </w:r>
      <w:r>
        <w:rPr>
          <w:spacing w:val="-1"/>
          <w:sz w:val="24"/>
          <w:szCs w:val="24"/>
        </w:rPr>
        <w:t>a</w:t>
      </w:r>
      <w:r>
        <w:rPr>
          <w:sz w:val="24"/>
          <w:szCs w:val="24"/>
        </w:rPr>
        <w:t>ri</w:t>
      </w:r>
      <w:r>
        <w:rPr>
          <w:spacing w:val="-1"/>
          <w:sz w:val="24"/>
          <w:szCs w:val="24"/>
        </w:rPr>
        <w:t>a</w:t>
      </w:r>
      <w:r>
        <w:rPr>
          <w:sz w:val="24"/>
          <w:szCs w:val="24"/>
        </w:rPr>
        <w:t xml:space="preserve">ble </w:t>
      </w:r>
      <w:r>
        <w:rPr>
          <w:spacing w:val="-1"/>
          <w:sz w:val="24"/>
          <w:szCs w:val="24"/>
        </w:rPr>
        <w:t>a</w:t>
      </w:r>
      <w:r>
        <w:rPr>
          <w:sz w:val="24"/>
          <w:szCs w:val="24"/>
        </w:rPr>
        <w:t>nd</w:t>
      </w:r>
      <w:r>
        <w:rPr>
          <w:spacing w:val="3"/>
          <w:sz w:val="24"/>
          <w:szCs w:val="24"/>
        </w:rPr>
        <w:t xml:space="preserve"> </w:t>
      </w:r>
      <w:r>
        <w:rPr>
          <w:spacing w:val="-1"/>
          <w:sz w:val="24"/>
          <w:szCs w:val="24"/>
        </w:rPr>
        <w:t>e</w:t>
      </w:r>
      <w:r>
        <w:rPr>
          <w:spacing w:val="1"/>
          <w:sz w:val="24"/>
          <w:szCs w:val="24"/>
        </w:rPr>
        <w:t>r</w:t>
      </w:r>
      <w:r>
        <w:rPr>
          <w:sz w:val="24"/>
          <w:szCs w:val="24"/>
        </w:rPr>
        <w:t>ror 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ce</w:t>
      </w:r>
      <w:r>
        <w:rPr>
          <w:sz w:val="24"/>
          <w:szCs w:val="24"/>
        </w:rPr>
        <w:t>). T</w:t>
      </w:r>
      <w:r>
        <w:rPr>
          <w:spacing w:val="2"/>
          <w:sz w:val="24"/>
          <w:szCs w:val="24"/>
        </w:rPr>
        <w:t>h</w:t>
      </w:r>
      <w:r>
        <w:rPr>
          <w:spacing w:val="-1"/>
          <w:sz w:val="24"/>
          <w:szCs w:val="24"/>
        </w:rPr>
        <w:t>a</w:t>
      </w:r>
      <w:r>
        <w:rPr>
          <w:sz w:val="24"/>
          <w:szCs w:val="24"/>
        </w:rPr>
        <w:t>t</w:t>
      </w:r>
      <w:r>
        <w:rPr>
          <w:spacing w:val="1"/>
          <w:sz w:val="24"/>
          <w:szCs w:val="24"/>
        </w:rPr>
        <w:t xml:space="preserve"> </w:t>
      </w:r>
      <w:r>
        <w:rPr>
          <w:sz w:val="24"/>
          <w:szCs w:val="24"/>
        </w:rPr>
        <w:t>would,</w:t>
      </w:r>
      <w:r>
        <w:rPr>
          <w:spacing w:val="1"/>
          <w:sz w:val="24"/>
          <w:szCs w:val="24"/>
        </w:rPr>
        <w:t xml:space="preserve"> </w:t>
      </w:r>
      <w:r>
        <w:rPr>
          <w:spacing w:val="4"/>
          <w:sz w:val="24"/>
          <w:szCs w:val="24"/>
        </w:rPr>
        <w:t>t</w:t>
      </w:r>
      <w:r>
        <w:rPr>
          <w:sz w:val="24"/>
          <w:szCs w:val="24"/>
        </w:rPr>
        <w:t>h</w:t>
      </w:r>
      <w:r>
        <w:rPr>
          <w:spacing w:val="-1"/>
          <w:sz w:val="24"/>
          <w:szCs w:val="24"/>
        </w:rPr>
        <w:t>e</w:t>
      </w:r>
      <w:r>
        <w:rPr>
          <w:sz w:val="24"/>
          <w:szCs w:val="24"/>
        </w:rPr>
        <w:t>refo</w:t>
      </w:r>
      <w:r>
        <w:rPr>
          <w:spacing w:val="1"/>
          <w:sz w:val="24"/>
          <w:szCs w:val="24"/>
        </w:rPr>
        <w:t>r</w:t>
      </w:r>
      <w:r>
        <w:rPr>
          <w:spacing w:val="-1"/>
          <w:sz w:val="24"/>
          <w:szCs w:val="24"/>
        </w:rPr>
        <w:t>e</w:t>
      </w:r>
      <w:r>
        <w:rPr>
          <w:sz w:val="24"/>
          <w:szCs w:val="24"/>
        </w:rPr>
        <w:t xml:space="preserve">, </w:t>
      </w:r>
      <w:r>
        <w:rPr>
          <w:spacing w:val="2"/>
          <w:sz w:val="24"/>
          <w:szCs w:val="24"/>
        </w:rPr>
        <w:t>b</w:t>
      </w:r>
      <w:r>
        <w:rPr>
          <w:sz w:val="24"/>
          <w:szCs w:val="24"/>
        </w:rPr>
        <w:t>y d</w:t>
      </w:r>
      <w:r>
        <w:rPr>
          <w:spacing w:val="1"/>
          <w:sz w:val="24"/>
          <w:szCs w:val="24"/>
        </w:rPr>
        <w:t>e</w:t>
      </w:r>
      <w:r>
        <w:rPr>
          <w:sz w:val="24"/>
          <w:szCs w:val="24"/>
        </w:rPr>
        <w:t>finit</w:t>
      </w:r>
      <w:r>
        <w:rPr>
          <w:spacing w:val="1"/>
          <w:sz w:val="24"/>
          <w:szCs w:val="24"/>
        </w:rPr>
        <w:t>i</w:t>
      </w:r>
      <w:r>
        <w:rPr>
          <w:sz w:val="24"/>
          <w:szCs w:val="24"/>
        </w:rPr>
        <w:t>on,</w:t>
      </w:r>
      <w:r>
        <w:rPr>
          <w:spacing w:val="5"/>
          <w:sz w:val="24"/>
          <w:szCs w:val="24"/>
        </w:rPr>
        <w:t xml:space="preserve"> </w:t>
      </w:r>
      <w:r>
        <w:rPr>
          <w:sz w:val="24"/>
          <w:szCs w:val="24"/>
        </w:rPr>
        <w:t>include</w:t>
      </w:r>
      <w:r>
        <w:rPr>
          <w:spacing w:val="4"/>
          <w:sz w:val="24"/>
          <w:szCs w:val="24"/>
        </w:rPr>
        <w:t xml:space="preserve"> </w:t>
      </w:r>
      <w:r>
        <w:rPr>
          <w:sz w:val="24"/>
          <w:szCs w:val="24"/>
        </w:rPr>
        <w:t>on</w:t>
      </w:r>
      <w:r>
        <w:rPr>
          <w:spacing w:val="3"/>
          <w:sz w:val="24"/>
          <w:szCs w:val="24"/>
        </w:rPr>
        <w:t>l</w:t>
      </w:r>
      <w:r>
        <w:rPr>
          <w:sz w:val="24"/>
          <w:szCs w:val="24"/>
        </w:rPr>
        <w:t>y 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w:t>
      </w:r>
      <w:r>
        <w:rPr>
          <w:spacing w:val="4"/>
          <w:sz w:val="24"/>
          <w:szCs w:val="24"/>
        </w:rPr>
        <w:t xml:space="preserve"> </w:t>
      </w:r>
      <w:r>
        <w:rPr>
          <w:sz w:val="24"/>
          <w:szCs w:val="24"/>
        </w:rPr>
        <w:t>that</w:t>
      </w:r>
      <w:r>
        <w:rPr>
          <w:spacing w:val="5"/>
          <w:sz w:val="24"/>
          <w:szCs w:val="24"/>
        </w:rPr>
        <w:t xml:space="preserve"> </w:t>
      </w:r>
      <w:r>
        <w:rPr>
          <w:spacing w:val="4"/>
          <w:sz w:val="24"/>
          <w:szCs w:val="24"/>
        </w:rPr>
        <w:t>i</w:t>
      </w:r>
      <w:r>
        <w:rPr>
          <w:sz w:val="24"/>
          <w:szCs w:val="24"/>
        </w:rPr>
        <w:t>s</w:t>
      </w:r>
      <w:r>
        <w:rPr>
          <w:spacing w:val="5"/>
          <w:sz w:val="24"/>
          <w:szCs w:val="24"/>
        </w:rPr>
        <w:t xml:space="preserve"> </w:t>
      </w:r>
      <w:r>
        <w:rPr>
          <w:spacing w:val="-1"/>
          <w:sz w:val="24"/>
          <w:szCs w:val="24"/>
        </w:rPr>
        <w:t>c</w:t>
      </w:r>
      <w:r>
        <w:rPr>
          <w:sz w:val="24"/>
          <w:szCs w:val="24"/>
        </w:rPr>
        <w:t>om</w:t>
      </w:r>
      <w:r>
        <w:rPr>
          <w:spacing w:val="1"/>
          <w:sz w:val="24"/>
          <w:szCs w:val="24"/>
        </w:rPr>
        <w:t>m</w:t>
      </w:r>
      <w:r>
        <w:rPr>
          <w:sz w:val="24"/>
          <w:szCs w:val="24"/>
        </w:rPr>
        <w:t xml:space="preserve">on </w:t>
      </w:r>
      <w:r>
        <w:rPr>
          <w:spacing w:val="-1"/>
          <w:sz w:val="24"/>
          <w:szCs w:val="24"/>
        </w:rPr>
        <w:t>a</w:t>
      </w:r>
      <w:r>
        <w:rPr>
          <w:sz w:val="24"/>
          <w:szCs w:val="24"/>
        </w:rPr>
        <w:t>mong</w:t>
      </w:r>
      <w:r>
        <w:rPr>
          <w:spacing w:val="-2"/>
          <w:sz w:val="24"/>
          <w:szCs w:val="24"/>
        </w:rPr>
        <w:t xml:space="preserve"> </w:t>
      </w:r>
      <w:r>
        <w:rPr>
          <w:sz w:val="24"/>
          <w:szCs w:val="24"/>
        </w:rPr>
        <w:t xml:space="preserve">the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1"/>
          <w:sz w:val="24"/>
          <w:szCs w:val="24"/>
        </w:rPr>
        <w:t>s</w:t>
      </w:r>
      <w:r>
        <w:rPr>
          <w:sz w:val="24"/>
          <w:szCs w:val="24"/>
        </w:rPr>
        <w:t>.</w:t>
      </w:r>
    </w:p>
    <w:p w:rsidR="008D6668" w:rsidRDefault="007D1EC6">
      <w:pPr>
        <w:spacing w:before="7"/>
        <w:ind w:right="1509"/>
        <w:jc w:val="both"/>
        <w:rPr>
          <w:sz w:val="28"/>
          <w:szCs w:val="28"/>
        </w:rPr>
      </w:pPr>
      <w:r>
        <w:rPr>
          <w:b/>
          <w:spacing w:val="1"/>
          <w:sz w:val="28"/>
          <w:szCs w:val="28"/>
        </w:rPr>
        <w:t>2</w:t>
      </w:r>
      <w:r>
        <w:rPr>
          <w:b/>
          <w:sz w:val="28"/>
          <w:szCs w:val="28"/>
        </w:rPr>
        <w:t xml:space="preserve">. </w:t>
      </w:r>
      <w:r>
        <w:rPr>
          <w:b/>
          <w:spacing w:val="-1"/>
          <w:sz w:val="28"/>
          <w:szCs w:val="28"/>
        </w:rPr>
        <w:t>PC</w:t>
      </w:r>
      <w:r>
        <w:rPr>
          <w:b/>
          <w:sz w:val="28"/>
          <w:szCs w:val="28"/>
        </w:rPr>
        <w:t>A</w:t>
      </w:r>
      <w:r>
        <w:rPr>
          <w:b/>
          <w:spacing w:val="-1"/>
          <w:sz w:val="28"/>
          <w:szCs w:val="28"/>
        </w:rPr>
        <w:t xml:space="preserve"> </w:t>
      </w:r>
      <w:r>
        <w:rPr>
          <w:b/>
          <w:sz w:val="28"/>
          <w:szCs w:val="28"/>
        </w:rPr>
        <w:t>IM</w:t>
      </w:r>
      <w:r>
        <w:rPr>
          <w:b/>
          <w:spacing w:val="-2"/>
          <w:sz w:val="28"/>
          <w:szCs w:val="28"/>
        </w:rPr>
        <w:t>P</w:t>
      </w:r>
      <w:r>
        <w:rPr>
          <w:b/>
          <w:sz w:val="28"/>
          <w:szCs w:val="28"/>
        </w:rPr>
        <w:t>LE</w:t>
      </w:r>
      <w:r>
        <w:rPr>
          <w:b/>
          <w:spacing w:val="-1"/>
          <w:sz w:val="28"/>
          <w:szCs w:val="28"/>
        </w:rPr>
        <w:t>M</w:t>
      </w:r>
      <w:r>
        <w:rPr>
          <w:b/>
          <w:sz w:val="28"/>
          <w:szCs w:val="28"/>
        </w:rPr>
        <w:t>E</w:t>
      </w:r>
      <w:r>
        <w:rPr>
          <w:b/>
          <w:spacing w:val="-1"/>
          <w:sz w:val="28"/>
          <w:szCs w:val="28"/>
        </w:rPr>
        <w:t>N</w:t>
      </w:r>
      <w:r>
        <w:rPr>
          <w:b/>
          <w:sz w:val="28"/>
          <w:szCs w:val="28"/>
        </w:rPr>
        <w:t>T</w:t>
      </w:r>
      <w:r>
        <w:rPr>
          <w:b/>
          <w:spacing w:val="-1"/>
          <w:sz w:val="28"/>
          <w:szCs w:val="28"/>
        </w:rPr>
        <w:t>A</w:t>
      </w:r>
      <w:r>
        <w:rPr>
          <w:b/>
          <w:sz w:val="28"/>
          <w:szCs w:val="28"/>
        </w:rPr>
        <w:t>T</w:t>
      </w:r>
      <w:r>
        <w:rPr>
          <w:b/>
          <w:spacing w:val="1"/>
          <w:sz w:val="28"/>
          <w:szCs w:val="28"/>
        </w:rPr>
        <w:t>I</w:t>
      </w:r>
      <w:r>
        <w:rPr>
          <w:b/>
          <w:sz w:val="28"/>
          <w:szCs w:val="28"/>
        </w:rPr>
        <w:t>ON</w:t>
      </w:r>
    </w:p>
    <w:p w:rsidR="008D6668" w:rsidRDefault="008D6668">
      <w:pPr>
        <w:spacing w:before="11" w:line="240" w:lineRule="exact"/>
        <w:rPr>
          <w:sz w:val="24"/>
          <w:szCs w:val="24"/>
        </w:rPr>
      </w:pPr>
    </w:p>
    <w:p w:rsidR="008D6668" w:rsidRDefault="007D1EC6">
      <w:pPr>
        <w:spacing w:line="360" w:lineRule="auto"/>
        <w:ind w:right="72"/>
        <w:jc w:val="both"/>
        <w:rPr>
          <w:sz w:val="22"/>
          <w:szCs w:val="22"/>
        </w:rPr>
        <w:sectPr w:rsidR="008D6668">
          <w:type w:val="continuous"/>
          <w:pgSz w:w="12240" w:h="15840"/>
          <w:pgMar w:top="640" w:right="820" w:bottom="280" w:left="820" w:header="720" w:footer="720" w:gutter="0"/>
          <w:cols w:num="2" w:space="720" w:equalWidth="0">
            <w:col w:w="5159" w:space="287"/>
            <w:col w:w="5154"/>
          </w:cols>
        </w:sectPr>
      </w:pPr>
      <w:r>
        <w:rPr>
          <w:spacing w:val="1"/>
          <w:sz w:val="24"/>
          <w:szCs w:val="24"/>
        </w:rPr>
        <w:t>W</w:t>
      </w:r>
      <w:r>
        <w:rPr>
          <w:sz w:val="24"/>
          <w:szCs w:val="24"/>
        </w:rPr>
        <w:t>e</w:t>
      </w:r>
      <w:r>
        <w:rPr>
          <w:spacing w:val="-1"/>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s</w:t>
      </w:r>
      <w:r>
        <w:rPr>
          <w:spacing w:val="3"/>
          <w:sz w:val="24"/>
          <w:szCs w:val="24"/>
        </w:rPr>
        <w:t>t</w:t>
      </w:r>
      <w:r>
        <w:rPr>
          <w:spacing w:val="-1"/>
          <w:sz w:val="24"/>
          <w:szCs w:val="24"/>
        </w:rPr>
        <w:t>a</w:t>
      </w:r>
      <w:r>
        <w:rPr>
          <w:sz w:val="24"/>
          <w:szCs w:val="24"/>
        </w:rPr>
        <w:t>nd</w:t>
      </w:r>
      <w:r>
        <w:rPr>
          <w:spacing w:val="-1"/>
          <w:sz w:val="24"/>
          <w:szCs w:val="24"/>
        </w:rPr>
        <w:t>a</w:t>
      </w:r>
      <w:r>
        <w:rPr>
          <w:sz w:val="24"/>
          <w:szCs w:val="24"/>
        </w:rPr>
        <w:t>rdi</w:t>
      </w:r>
      <w:r>
        <w:rPr>
          <w:spacing w:val="1"/>
          <w:sz w:val="24"/>
          <w:szCs w:val="24"/>
        </w:rPr>
        <w:t>z</w:t>
      </w:r>
      <w:r>
        <w:rPr>
          <w:spacing w:val="-1"/>
          <w:sz w:val="24"/>
          <w:szCs w:val="24"/>
        </w:rPr>
        <w:t>e</w:t>
      </w:r>
      <w:r>
        <w:rPr>
          <w:sz w:val="24"/>
          <w:szCs w:val="24"/>
        </w:rPr>
        <w:t>d t</w:t>
      </w:r>
      <w:r>
        <w:rPr>
          <w:spacing w:val="3"/>
          <w:sz w:val="24"/>
          <w:szCs w:val="24"/>
        </w:rPr>
        <w:t>h</w:t>
      </w:r>
      <w:r>
        <w:rPr>
          <w:sz w:val="24"/>
          <w:szCs w:val="24"/>
        </w:rPr>
        <w:t>e</w:t>
      </w:r>
      <w:r>
        <w:rPr>
          <w:spacing w:val="-1"/>
          <w:sz w:val="24"/>
          <w:szCs w:val="24"/>
        </w:rPr>
        <w:t xml:space="preserve"> </w:t>
      </w:r>
      <w:r>
        <w:rPr>
          <w:sz w:val="24"/>
          <w:szCs w:val="24"/>
        </w:rPr>
        <w:t>d</w:t>
      </w:r>
      <w:r>
        <w:rPr>
          <w:spacing w:val="-1"/>
          <w:sz w:val="24"/>
          <w:szCs w:val="24"/>
        </w:rPr>
        <w:t>a</w:t>
      </w:r>
      <w:r>
        <w:rPr>
          <w:sz w:val="24"/>
          <w:szCs w:val="24"/>
        </w:rPr>
        <w:t>ta</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 xml:space="preserve">the </w:t>
      </w:r>
      <w:r>
        <w:rPr>
          <w:spacing w:val="2"/>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pacing w:val="2"/>
          <w:sz w:val="24"/>
          <w:szCs w:val="24"/>
        </w:rPr>
        <w:t>o</w:t>
      </w:r>
      <w:r>
        <w:rPr>
          <w:sz w:val="24"/>
          <w:szCs w:val="24"/>
        </w:rPr>
        <w:t xml:space="preserve">f </w:t>
      </w:r>
      <w:r>
        <w:rPr>
          <w:spacing w:val="2"/>
          <w:sz w:val="24"/>
          <w:szCs w:val="24"/>
        </w:rPr>
        <w:t>t</w:t>
      </w:r>
      <w:r>
        <w:rPr>
          <w:sz w:val="24"/>
          <w:szCs w:val="24"/>
        </w:rPr>
        <w:t>he dif</w:t>
      </w:r>
      <w:r>
        <w:rPr>
          <w:spacing w:val="-1"/>
          <w:sz w:val="24"/>
          <w:szCs w:val="24"/>
        </w:rPr>
        <w:t>fe</w:t>
      </w:r>
      <w:r>
        <w:rPr>
          <w:sz w:val="24"/>
          <w:szCs w:val="24"/>
        </w:rPr>
        <w:t>r</w:t>
      </w:r>
      <w:r>
        <w:rPr>
          <w:spacing w:val="-2"/>
          <w:sz w:val="24"/>
          <w:szCs w:val="24"/>
        </w:rPr>
        <w:t>e</w:t>
      </w:r>
      <w:r>
        <w:rPr>
          <w:sz w:val="24"/>
          <w:szCs w:val="24"/>
        </w:rPr>
        <w:t>nt</w:t>
      </w:r>
      <w:r>
        <w:rPr>
          <w:spacing w:val="3"/>
          <w:sz w:val="24"/>
          <w:szCs w:val="24"/>
        </w:rPr>
        <w:t xml:space="preserve"> </w:t>
      </w:r>
      <w:r>
        <w:rPr>
          <w:spacing w:val="-1"/>
          <w:sz w:val="24"/>
          <w:szCs w:val="24"/>
        </w:rPr>
        <w:t>c</w:t>
      </w:r>
      <w:r>
        <w:rPr>
          <w:sz w:val="24"/>
          <w:szCs w:val="24"/>
        </w:rPr>
        <w:t>olu</w:t>
      </w:r>
      <w:r>
        <w:rPr>
          <w:spacing w:val="1"/>
          <w:sz w:val="24"/>
          <w:szCs w:val="24"/>
        </w:rPr>
        <w:t>m</w:t>
      </w:r>
      <w:r>
        <w:rPr>
          <w:sz w:val="24"/>
          <w:szCs w:val="24"/>
        </w:rPr>
        <w:t>ns</w:t>
      </w:r>
      <w:r>
        <w:rPr>
          <w:spacing w:val="3"/>
          <w:sz w:val="24"/>
          <w:szCs w:val="24"/>
        </w:rPr>
        <w:t xml:space="preserve"> </w:t>
      </w:r>
      <w:r>
        <w:rPr>
          <w:sz w:val="24"/>
          <w:szCs w:val="24"/>
        </w:rPr>
        <w:t>is</w:t>
      </w:r>
      <w:r>
        <w:rPr>
          <w:spacing w:val="3"/>
          <w:sz w:val="24"/>
          <w:szCs w:val="24"/>
        </w:rPr>
        <w:t xml:space="preserve"> </w:t>
      </w:r>
      <w:r>
        <w:rPr>
          <w:sz w:val="24"/>
          <w:szCs w:val="24"/>
        </w:rPr>
        <w:t>subs</w:t>
      </w:r>
      <w:r>
        <w:rPr>
          <w:spacing w:val="1"/>
          <w:sz w:val="24"/>
          <w:szCs w:val="24"/>
        </w:rPr>
        <w:t>t</w:t>
      </w:r>
      <w:r>
        <w:rPr>
          <w:spacing w:val="-1"/>
          <w:sz w:val="24"/>
          <w:szCs w:val="24"/>
        </w:rPr>
        <w:t>a</w:t>
      </w:r>
      <w:r>
        <w:rPr>
          <w:sz w:val="24"/>
          <w:szCs w:val="24"/>
        </w:rPr>
        <w:t>nt</w:t>
      </w:r>
      <w:r>
        <w:rPr>
          <w:spacing w:val="1"/>
          <w:sz w:val="24"/>
          <w:szCs w:val="24"/>
        </w:rPr>
        <w:t>i</w:t>
      </w:r>
      <w:r>
        <w:rPr>
          <w:spacing w:val="-1"/>
          <w:sz w:val="24"/>
          <w:szCs w:val="24"/>
        </w:rPr>
        <w:t>a</w:t>
      </w:r>
      <w:r>
        <w:rPr>
          <w:sz w:val="24"/>
          <w:szCs w:val="24"/>
        </w:rPr>
        <w:t>l.</w:t>
      </w:r>
      <w:r>
        <w:rPr>
          <w:spacing w:val="3"/>
          <w:sz w:val="24"/>
          <w:szCs w:val="24"/>
        </w:rPr>
        <w:t xml:space="preserve"> </w:t>
      </w:r>
      <w:r>
        <w:rPr>
          <w:sz w:val="24"/>
          <w:szCs w:val="24"/>
        </w:rPr>
        <w:t>Th</w:t>
      </w:r>
      <w:r>
        <w:rPr>
          <w:spacing w:val="-1"/>
          <w:sz w:val="24"/>
          <w:szCs w:val="24"/>
        </w:rPr>
        <w:t>a</w:t>
      </w:r>
      <w:r>
        <w:rPr>
          <w:sz w:val="24"/>
          <w:szCs w:val="24"/>
        </w:rPr>
        <w:t>t</w:t>
      </w:r>
      <w:r>
        <w:rPr>
          <w:spacing w:val="3"/>
          <w:sz w:val="24"/>
          <w:szCs w:val="24"/>
        </w:rPr>
        <w:t xml:space="preserve"> </w:t>
      </w:r>
      <w:r>
        <w:rPr>
          <w:sz w:val="24"/>
          <w:szCs w:val="24"/>
        </w:rPr>
        <w:t>is,</w:t>
      </w:r>
      <w:r>
        <w:rPr>
          <w:spacing w:val="1"/>
          <w:sz w:val="24"/>
          <w:szCs w:val="24"/>
        </w:rPr>
        <w:t xml:space="preserve"> P</w:t>
      </w:r>
      <w:r>
        <w:rPr>
          <w:sz w:val="24"/>
          <w:szCs w:val="24"/>
        </w:rPr>
        <w:t>CA is p</w:t>
      </w:r>
      <w:r>
        <w:rPr>
          <w:spacing w:val="-1"/>
          <w:sz w:val="24"/>
          <w:szCs w:val="24"/>
        </w:rPr>
        <w:t>e</w:t>
      </w:r>
      <w:r>
        <w:rPr>
          <w:sz w:val="24"/>
          <w:szCs w:val="24"/>
        </w:rPr>
        <w:t>r</w:t>
      </w:r>
      <w:r>
        <w:rPr>
          <w:spacing w:val="-1"/>
          <w:sz w:val="24"/>
          <w:szCs w:val="24"/>
        </w:rPr>
        <w:t>f</w:t>
      </w:r>
      <w:r>
        <w:rPr>
          <w:sz w:val="24"/>
          <w:szCs w:val="24"/>
        </w:rPr>
        <w:t>orm</w:t>
      </w:r>
      <w:r>
        <w:rPr>
          <w:spacing w:val="-1"/>
          <w:sz w:val="24"/>
          <w:szCs w:val="24"/>
        </w:rPr>
        <w:t>e</w:t>
      </w:r>
      <w:r>
        <w:rPr>
          <w:sz w:val="24"/>
          <w:szCs w:val="24"/>
        </w:rPr>
        <w:t>d</w:t>
      </w:r>
      <w:r>
        <w:rPr>
          <w:spacing w:val="1"/>
          <w:sz w:val="24"/>
          <w:szCs w:val="24"/>
        </w:rPr>
        <w:t xml:space="preserve"> </w:t>
      </w:r>
      <w:r>
        <w:rPr>
          <w:sz w:val="24"/>
          <w:szCs w:val="24"/>
        </w:rPr>
        <w:t>on</w:t>
      </w:r>
      <w:r>
        <w:rPr>
          <w:spacing w:val="1"/>
          <w:sz w:val="24"/>
          <w:szCs w:val="24"/>
        </w:rPr>
        <w:t xml:space="preserve"> </w:t>
      </w:r>
      <w:r>
        <w:rPr>
          <w:sz w:val="24"/>
          <w:szCs w:val="24"/>
        </w:rPr>
        <w:t xml:space="preserve">the </w:t>
      </w:r>
      <w:r>
        <w:rPr>
          <w:spacing w:val="-1"/>
          <w:sz w:val="24"/>
          <w:szCs w:val="24"/>
        </w:rPr>
        <w:t>c</w:t>
      </w:r>
      <w:r>
        <w:rPr>
          <w:spacing w:val="2"/>
          <w:sz w:val="24"/>
          <w:szCs w:val="24"/>
        </w:rPr>
        <w:t>o</w:t>
      </w:r>
      <w:r>
        <w:rPr>
          <w:sz w:val="24"/>
          <w:szCs w:val="24"/>
        </w:rPr>
        <w:t>r</w:t>
      </w:r>
      <w:r>
        <w:rPr>
          <w:spacing w:val="-1"/>
          <w:sz w:val="24"/>
          <w:szCs w:val="24"/>
        </w:rPr>
        <w:t>re</w:t>
      </w:r>
      <w:r>
        <w:rPr>
          <w:spacing w:val="3"/>
          <w:sz w:val="24"/>
          <w:szCs w:val="24"/>
        </w:rPr>
        <w:t>l</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mat</w:t>
      </w:r>
      <w:r>
        <w:rPr>
          <w:spacing w:val="-1"/>
          <w:sz w:val="24"/>
          <w:szCs w:val="24"/>
        </w:rPr>
        <w:t>r</w:t>
      </w:r>
      <w:r>
        <w:rPr>
          <w:sz w:val="24"/>
          <w:szCs w:val="24"/>
        </w:rPr>
        <w:t>ix</w:t>
      </w:r>
      <w:r>
        <w:rPr>
          <w:spacing w:val="1"/>
          <w:sz w:val="24"/>
          <w:szCs w:val="24"/>
        </w:rPr>
        <w:t xml:space="preserve"> </w:t>
      </w:r>
      <w:r>
        <w:rPr>
          <w:sz w:val="24"/>
          <w:szCs w:val="24"/>
        </w:rPr>
        <w:t>ins</w:t>
      </w:r>
      <w:r>
        <w:rPr>
          <w:spacing w:val="1"/>
          <w:sz w:val="24"/>
          <w:szCs w:val="24"/>
        </w:rPr>
        <w:t>t</w:t>
      </w:r>
      <w:r>
        <w:rPr>
          <w:spacing w:val="-1"/>
          <w:sz w:val="24"/>
          <w:szCs w:val="24"/>
        </w:rPr>
        <w:t>ea</w:t>
      </w:r>
      <w:r>
        <w:rPr>
          <w:sz w:val="24"/>
          <w:szCs w:val="24"/>
        </w:rPr>
        <w:t>d</w:t>
      </w:r>
      <w:r>
        <w:rPr>
          <w:spacing w:val="1"/>
          <w:sz w:val="24"/>
          <w:szCs w:val="24"/>
        </w:rPr>
        <w:t xml:space="preserve"> </w:t>
      </w:r>
      <w:r>
        <w:rPr>
          <w:sz w:val="24"/>
          <w:szCs w:val="24"/>
        </w:rPr>
        <w:t>of</w:t>
      </w:r>
      <w:r>
        <w:rPr>
          <w:spacing w:val="4"/>
          <w:sz w:val="24"/>
          <w:szCs w:val="24"/>
        </w:rPr>
        <w:t xml:space="preserve"> </w:t>
      </w:r>
      <w:r>
        <w:rPr>
          <w:sz w:val="24"/>
          <w:szCs w:val="24"/>
        </w:rPr>
        <w:t xml:space="preserve">the </w:t>
      </w:r>
      <w:r>
        <w:rPr>
          <w:spacing w:val="-1"/>
          <w:sz w:val="24"/>
          <w:szCs w:val="24"/>
        </w:rPr>
        <w:t>c</w:t>
      </w:r>
      <w:r>
        <w:rPr>
          <w:sz w:val="24"/>
          <w:szCs w:val="24"/>
        </w:rPr>
        <w:t>ov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ce</w:t>
      </w:r>
      <w:r>
        <w:rPr>
          <w:sz w:val="24"/>
          <w:szCs w:val="24"/>
        </w:rPr>
        <w:t xml:space="preserve">.   </w:t>
      </w:r>
      <w:r>
        <w:rPr>
          <w:sz w:val="22"/>
          <w:szCs w:val="22"/>
        </w:rPr>
        <w:t xml:space="preserve">When  </w:t>
      </w:r>
      <w:r>
        <w:rPr>
          <w:spacing w:val="15"/>
          <w:sz w:val="22"/>
          <w:szCs w:val="22"/>
        </w:rPr>
        <w:t xml:space="preserve"> </w:t>
      </w:r>
      <w:r>
        <w:rPr>
          <w:spacing w:val="1"/>
          <w:sz w:val="22"/>
          <w:szCs w:val="22"/>
        </w:rPr>
        <w:t>i</w:t>
      </w:r>
      <w:r>
        <w:rPr>
          <w:sz w:val="22"/>
          <w:szCs w:val="22"/>
        </w:rPr>
        <w:t>n</w:t>
      </w:r>
      <w:r>
        <w:rPr>
          <w:spacing w:val="1"/>
          <w:sz w:val="22"/>
          <w:szCs w:val="22"/>
        </w:rPr>
        <w:t>t</w:t>
      </w:r>
      <w:r>
        <w:rPr>
          <w:spacing w:val="-2"/>
          <w:sz w:val="22"/>
          <w:szCs w:val="22"/>
        </w:rPr>
        <w:t>e</w:t>
      </w:r>
      <w:r>
        <w:rPr>
          <w:spacing w:val="1"/>
          <w:sz w:val="22"/>
          <w:szCs w:val="22"/>
        </w:rPr>
        <w:t>r</w:t>
      </w:r>
      <w:r>
        <w:rPr>
          <w:sz w:val="22"/>
          <w:szCs w:val="22"/>
        </w:rPr>
        <w:t>p</w:t>
      </w:r>
      <w:r>
        <w:rPr>
          <w:spacing w:val="1"/>
          <w:sz w:val="22"/>
          <w:szCs w:val="22"/>
        </w:rPr>
        <w:t>r</w:t>
      </w:r>
      <w:r>
        <w:rPr>
          <w:spacing w:val="-2"/>
          <w:sz w:val="22"/>
          <w:szCs w:val="22"/>
        </w:rPr>
        <w:t>e</w:t>
      </w:r>
      <w:r>
        <w:rPr>
          <w:spacing w:val="1"/>
          <w:sz w:val="22"/>
          <w:szCs w:val="22"/>
        </w:rPr>
        <w:t>t</w:t>
      </w:r>
      <w:r>
        <w:rPr>
          <w:spacing w:val="-1"/>
          <w:sz w:val="22"/>
          <w:szCs w:val="22"/>
        </w:rPr>
        <w:t>i</w:t>
      </w:r>
      <w:r>
        <w:rPr>
          <w:sz w:val="22"/>
          <w:szCs w:val="22"/>
        </w:rPr>
        <w:t xml:space="preserve">ng  </w:t>
      </w:r>
      <w:r>
        <w:rPr>
          <w:spacing w:val="12"/>
          <w:sz w:val="22"/>
          <w:szCs w:val="22"/>
        </w:rPr>
        <w:t xml:space="preserve"> </w:t>
      </w:r>
      <w:r>
        <w:rPr>
          <w:sz w:val="22"/>
          <w:szCs w:val="22"/>
        </w:rPr>
        <w:t>co</w:t>
      </w:r>
      <w:r>
        <w:rPr>
          <w:spacing w:val="1"/>
          <w:sz w:val="22"/>
          <w:szCs w:val="22"/>
        </w:rPr>
        <w:t>rr</w:t>
      </w:r>
      <w:r>
        <w:rPr>
          <w:spacing w:val="-2"/>
          <w:sz w:val="22"/>
          <w:szCs w:val="22"/>
        </w:rPr>
        <w:t>e</w:t>
      </w:r>
      <w:r>
        <w:rPr>
          <w:spacing w:val="1"/>
          <w:sz w:val="22"/>
          <w:szCs w:val="22"/>
        </w:rPr>
        <w:t>l</w:t>
      </w:r>
      <w:r>
        <w:rPr>
          <w:spacing w:val="-2"/>
          <w:sz w:val="22"/>
          <w:szCs w:val="22"/>
        </w:rPr>
        <w:t>a</w:t>
      </w:r>
      <w:r>
        <w:rPr>
          <w:spacing w:val="1"/>
          <w:sz w:val="22"/>
          <w:szCs w:val="22"/>
        </w:rPr>
        <w:t>ti</w:t>
      </w:r>
      <w:r>
        <w:rPr>
          <w:spacing w:val="-2"/>
          <w:sz w:val="22"/>
          <w:szCs w:val="22"/>
        </w:rPr>
        <w:t>o</w:t>
      </w:r>
      <w:r>
        <w:rPr>
          <w:sz w:val="22"/>
          <w:szCs w:val="22"/>
        </w:rPr>
        <w:t xml:space="preserve">ns  </w:t>
      </w:r>
      <w:r>
        <w:rPr>
          <w:spacing w:val="15"/>
          <w:sz w:val="22"/>
          <w:szCs w:val="22"/>
        </w:rPr>
        <w:t xml:space="preserve"> </w:t>
      </w:r>
      <w:r>
        <w:rPr>
          <w:spacing w:val="-1"/>
          <w:sz w:val="22"/>
          <w:szCs w:val="22"/>
        </w:rPr>
        <w:t>i</w:t>
      </w:r>
      <w:r>
        <w:rPr>
          <w:sz w:val="22"/>
          <w:szCs w:val="22"/>
        </w:rPr>
        <w:t xml:space="preserve">t  </w:t>
      </w:r>
      <w:r>
        <w:rPr>
          <w:spacing w:val="13"/>
          <w:sz w:val="22"/>
          <w:szCs w:val="22"/>
        </w:rPr>
        <w:t xml:space="preserve"> </w:t>
      </w:r>
      <w:r>
        <w:rPr>
          <w:spacing w:val="1"/>
          <w:sz w:val="22"/>
          <w:szCs w:val="22"/>
        </w:rPr>
        <w:t>i</w:t>
      </w:r>
      <w:r>
        <w:rPr>
          <w:sz w:val="22"/>
          <w:szCs w:val="22"/>
        </w:rPr>
        <w:t xml:space="preserve">s </w:t>
      </w:r>
      <w:r>
        <w:rPr>
          <w:spacing w:val="1"/>
          <w:sz w:val="22"/>
          <w:szCs w:val="22"/>
        </w:rPr>
        <w:t>i</w:t>
      </w:r>
      <w:r>
        <w:rPr>
          <w:spacing w:val="-4"/>
          <w:sz w:val="22"/>
          <w:szCs w:val="22"/>
        </w:rPr>
        <w:t>m</w:t>
      </w:r>
      <w:r>
        <w:rPr>
          <w:sz w:val="22"/>
          <w:szCs w:val="22"/>
        </w:rPr>
        <w:t>po</w:t>
      </w:r>
      <w:r>
        <w:rPr>
          <w:spacing w:val="1"/>
          <w:sz w:val="22"/>
          <w:szCs w:val="22"/>
        </w:rPr>
        <w:t>rt</w:t>
      </w:r>
      <w:r>
        <w:rPr>
          <w:sz w:val="22"/>
          <w:szCs w:val="22"/>
        </w:rPr>
        <w:t>a</w:t>
      </w:r>
      <w:r>
        <w:rPr>
          <w:spacing w:val="-2"/>
          <w:sz w:val="22"/>
          <w:szCs w:val="22"/>
        </w:rPr>
        <w:t>n</w:t>
      </w:r>
      <w:r>
        <w:rPr>
          <w:sz w:val="22"/>
          <w:szCs w:val="22"/>
        </w:rPr>
        <w:t>t</w:t>
      </w:r>
      <w:r>
        <w:rPr>
          <w:spacing w:val="1"/>
          <w:sz w:val="22"/>
          <w:szCs w:val="22"/>
        </w:rPr>
        <w:t xml:space="preserve"> t</w:t>
      </w:r>
      <w:r>
        <w:rPr>
          <w:sz w:val="22"/>
          <w:szCs w:val="22"/>
        </w:rPr>
        <w:t xml:space="preserve">o </w:t>
      </w:r>
      <w:r>
        <w:rPr>
          <w:spacing w:val="-2"/>
          <w:sz w:val="22"/>
          <w:szCs w:val="22"/>
        </w:rPr>
        <w:t>v</w:t>
      </w:r>
      <w:r>
        <w:rPr>
          <w:spacing w:val="1"/>
          <w:sz w:val="22"/>
          <w:szCs w:val="22"/>
        </w:rPr>
        <w:t>i</w:t>
      </w:r>
      <w:r>
        <w:rPr>
          <w:sz w:val="22"/>
          <w:szCs w:val="22"/>
        </w:rPr>
        <w:t>su</w:t>
      </w:r>
      <w:r>
        <w:rPr>
          <w:spacing w:val="-2"/>
          <w:sz w:val="22"/>
          <w:szCs w:val="22"/>
        </w:rPr>
        <w:t>a</w:t>
      </w:r>
      <w:r>
        <w:rPr>
          <w:spacing w:val="1"/>
          <w:sz w:val="22"/>
          <w:szCs w:val="22"/>
        </w:rPr>
        <w:t>li</w:t>
      </w:r>
      <w:r>
        <w:rPr>
          <w:spacing w:val="-2"/>
          <w:sz w:val="22"/>
          <w:szCs w:val="22"/>
        </w:rPr>
        <w:t>z</w:t>
      </w:r>
      <w:r>
        <w:rPr>
          <w:sz w:val="22"/>
          <w:szCs w:val="22"/>
        </w:rPr>
        <w:t xml:space="preserve">e </w:t>
      </w:r>
      <w:r>
        <w:rPr>
          <w:spacing w:val="1"/>
          <w:sz w:val="22"/>
          <w:szCs w:val="22"/>
        </w:rPr>
        <w:t>t</w:t>
      </w:r>
      <w:r>
        <w:rPr>
          <w:sz w:val="22"/>
          <w:szCs w:val="22"/>
        </w:rPr>
        <w:t xml:space="preserve">he </w:t>
      </w:r>
      <w:r>
        <w:rPr>
          <w:spacing w:val="-2"/>
          <w:sz w:val="22"/>
          <w:szCs w:val="22"/>
        </w:rPr>
        <w:t>b</w:t>
      </w:r>
      <w:r>
        <w:rPr>
          <w:spacing w:val="1"/>
          <w:sz w:val="22"/>
          <w:szCs w:val="22"/>
        </w:rPr>
        <w:t>i</w:t>
      </w:r>
      <w:r>
        <w:rPr>
          <w:spacing w:val="-2"/>
          <w:sz w:val="22"/>
          <w:szCs w:val="22"/>
        </w:rPr>
        <w:t>v</w:t>
      </w:r>
      <w:r>
        <w:rPr>
          <w:sz w:val="22"/>
          <w:szCs w:val="22"/>
        </w:rPr>
        <w:t>a</w:t>
      </w:r>
      <w:r>
        <w:rPr>
          <w:spacing w:val="1"/>
          <w:sz w:val="22"/>
          <w:szCs w:val="22"/>
        </w:rPr>
        <w:t>ri</w:t>
      </w:r>
      <w:r>
        <w:rPr>
          <w:spacing w:val="-2"/>
          <w:sz w:val="22"/>
          <w:szCs w:val="22"/>
        </w:rPr>
        <w:t>a</w:t>
      </w:r>
      <w:r>
        <w:rPr>
          <w:spacing w:val="1"/>
          <w:sz w:val="22"/>
          <w:szCs w:val="22"/>
        </w:rPr>
        <w:t>t</w:t>
      </w:r>
      <w:r>
        <w:rPr>
          <w:sz w:val="22"/>
          <w:szCs w:val="22"/>
        </w:rPr>
        <w:t xml:space="preserve">e </w:t>
      </w:r>
      <w:r>
        <w:rPr>
          <w:spacing w:val="-1"/>
          <w:sz w:val="22"/>
          <w:szCs w:val="22"/>
        </w:rPr>
        <w:t>r</w:t>
      </w:r>
      <w:r>
        <w:rPr>
          <w:sz w:val="22"/>
          <w:szCs w:val="22"/>
        </w:rPr>
        <w:t>e</w:t>
      </w:r>
      <w:r>
        <w:rPr>
          <w:spacing w:val="1"/>
          <w:sz w:val="22"/>
          <w:szCs w:val="22"/>
        </w:rPr>
        <w:t>l</w:t>
      </w:r>
      <w:r>
        <w:rPr>
          <w:spacing w:val="-2"/>
          <w:sz w:val="22"/>
          <w:szCs w:val="22"/>
        </w:rPr>
        <w:t>a</w:t>
      </w:r>
      <w:r>
        <w:rPr>
          <w:spacing w:val="-1"/>
          <w:sz w:val="22"/>
          <w:szCs w:val="22"/>
        </w:rPr>
        <w:t>t</w:t>
      </w:r>
      <w:r>
        <w:rPr>
          <w:spacing w:val="1"/>
          <w:sz w:val="22"/>
          <w:szCs w:val="22"/>
        </w:rPr>
        <w:t>i</w:t>
      </w:r>
      <w:r>
        <w:rPr>
          <w:sz w:val="22"/>
          <w:szCs w:val="22"/>
        </w:rPr>
        <w:t>ons</w:t>
      </w:r>
      <w:r>
        <w:rPr>
          <w:spacing w:val="-2"/>
          <w:sz w:val="22"/>
          <w:szCs w:val="22"/>
        </w:rPr>
        <w:t>h</w:t>
      </w:r>
      <w:r>
        <w:rPr>
          <w:spacing w:val="1"/>
          <w:sz w:val="22"/>
          <w:szCs w:val="22"/>
        </w:rPr>
        <w:t>i</w:t>
      </w:r>
      <w:r>
        <w:rPr>
          <w:sz w:val="22"/>
          <w:szCs w:val="22"/>
        </w:rPr>
        <w:t>ps b</w:t>
      </w:r>
      <w:r>
        <w:rPr>
          <w:spacing w:val="-2"/>
          <w:sz w:val="22"/>
          <w:szCs w:val="22"/>
        </w:rPr>
        <w:t>e</w:t>
      </w:r>
      <w:r>
        <w:rPr>
          <w:spacing w:val="1"/>
          <w:sz w:val="22"/>
          <w:szCs w:val="22"/>
        </w:rPr>
        <w:t>t</w:t>
      </w:r>
      <w:r>
        <w:rPr>
          <w:spacing w:val="-1"/>
          <w:sz w:val="22"/>
          <w:szCs w:val="22"/>
        </w:rPr>
        <w:t>w</w:t>
      </w:r>
      <w:r>
        <w:rPr>
          <w:spacing w:val="-2"/>
          <w:sz w:val="22"/>
          <w:szCs w:val="22"/>
        </w:rPr>
        <w:t>e</w:t>
      </w:r>
      <w:r>
        <w:rPr>
          <w:sz w:val="22"/>
          <w:szCs w:val="22"/>
        </w:rPr>
        <w:t>en a</w:t>
      </w:r>
      <w:r>
        <w:rPr>
          <w:spacing w:val="1"/>
          <w:sz w:val="22"/>
          <w:szCs w:val="22"/>
        </w:rPr>
        <w:t>l</w:t>
      </w:r>
      <w:r>
        <w:rPr>
          <w:sz w:val="22"/>
          <w:szCs w:val="22"/>
        </w:rPr>
        <w:t>l</w:t>
      </w:r>
      <w:r>
        <w:rPr>
          <w:spacing w:val="6"/>
          <w:sz w:val="22"/>
          <w:szCs w:val="22"/>
        </w:rPr>
        <w:t xml:space="preserve"> </w:t>
      </w:r>
      <w:r>
        <w:rPr>
          <w:sz w:val="22"/>
          <w:szCs w:val="22"/>
        </w:rPr>
        <w:t>pa</w:t>
      </w:r>
      <w:r>
        <w:rPr>
          <w:spacing w:val="-1"/>
          <w:sz w:val="22"/>
          <w:szCs w:val="22"/>
        </w:rPr>
        <w:t>i</w:t>
      </w:r>
      <w:r>
        <w:rPr>
          <w:spacing w:val="1"/>
          <w:sz w:val="22"/>
          <w:szCs w:val="22"/>
        </w:rPr>
        <w:t>r</w:t>
      </w:r>
      <w:r>
        <w:rPr>
          <w:sz w:val="22"/>
          <w:szCs w:val="22"/>
        </w:rPr>
        <w:t>s</w:t>
      </w:r>
      <w:r>
        <w:rPr>
          <w:spacing w:val="8"/>
          <w:sz w:val="22"/>
          <w:szCs w:val="22"/>
        </w:rPr>
        <w:t xml:space="preserve"> </w:t>
      </w:r>
      <w:r>
        <w:rPr>
          <w:spacing w:val="-2"/>
          <w:sz w:val="22"/>
          <w:szCs w:val="22"/>
        </w:rPr>
        <w:t>o</w:t>
      </w:r>
      <w:r>
        <w:rPr>
          <w:sz w:val="22"/>
          <w:szCs w:val="22"/>
        </w:rPr>
        <w:t>f</w:t>
      </w:r>
      <w:r>
        <w:rPr>
          <w:spacing w:val="8"/>
          <w:sz w:val="22"/>
          <w:szCs w:val="22"/>
        </w:rPr>
        <w:t xml:space="preserve"> </w:t>
      </w:r>
      <w:r>
        <w:rPr>
          <w:spacing w:val="-2"/>
          <w:sz w:val="22"/>
          <w:szCs w:val="22"/>
        </w:rPr>
        <w:t>v</w:t>
      </w:r>
      <w:r>
        <w:rPr>
          <w:sz w:val="22"/>
          <w:szCs w:val="22"/>
        </w:rPr>
        <w:t>a</w:t>
      </w:r>
      <w:r>
        <w:rPr>
          <w:spacing w:val="1"/>
          <w:sz w:val="22"/>
          <w:szCs w:val="22"/>
        </w:rPr>
        <w:t>r</w:t>
      </w:r>
      <w:r>
        <w:rPr>
          <w:spacing w:val="-1"/>
          <w:sz w:val="22"/>
          <w:szCs w:val="22"/>
        </w:rPr>
        <w:t>i</w:t>
      </w:r>
      <w:r>
        <w:rPr>
          <w:sz w:val="22"/>
          <w:szCs w:val="22"/>
        </w:rPr>
        <w:t>ab</w:t>
      </w:r>
      <w:r>
        <w:rPr>
          <w:spacing w:val="-1"/>
          <w:sz w:val="22"/>
          <w:szCs w:val="22"/>
        </w:rPr>
        <w:t>l</w:t>
      </w:r>
      <w:r>
        <w:rPr>
          <w:sz w:val="22"/>
          <w:szCs w:val="22"/>
        </w:rPr>
        <w:t>e</w:t>
      </w:r>
      <w:r>
        <w:rPr>
          <w:spacing w:val="1"/>
          <w:sz w:val="22"/>
          <w:szCs w:val="22"/>
        </w:rPr>
        <w:t>s</w:t>
      </w:r>
      <w:r>
        <w:rPr>
          <w:sz w:val="22"/>
          <w:szCs w:val="22"/>
        </w:rPr>
        <w:t>.</w:t>
      </w:r>
      <w:r>
        <w:rPr>
          <w:spacing w:val="5"/>
          <w:sz w:val="22"/>
          <w:szCs w:val="22"/>
        </w:rPr>
        <w:t xml:space="preserve"> </w:t>
      </w:r>
      <w:r>
        <w:rPr>
          <w:spacing w:val="2"/>
          <w:sz w:val="22"/>
          <w:szCs w:val="22"/>
        </w:rPr>
        <w:t>T</w:t>
      </w:r>
      <w:r>
        <w:rPr>
          <w:spacing w:val="-2"/>
          <w:sz w:val="22"/>
          <w:szCs w:val="22"/>
        </w:rPr>
        <w:t>h</w:t>
      </w:r>
      <w:r>
        <w:rPr>
          <w:spacing w:val="1"/>
          <w:sz w:val="22"/>
          <w:szCs w:val="22"/>
        </w:rPr>
        <w:t>i</w:t>
      </w:r>
      <w:r>
        <w:rPr>
          <w:sz w:val="22"/>
          <w:szCs w:val="22"/>
        </w:rPr>
        <w:t>s</w:t>
      </w:r>
      <w:r>
        <w:rPr>
          <w:spacing w:val="5"/>
          <w:sz w:val="22"/>
          <w:szCs w:val="22"/>
        </w:rPr>
        <w:t xml:space="preserve"> </w:t>
      </w:r>
      <w:r>
        <w:rPr>
          <w:sz w:val="22"/>
          <w:szCs w:val="22"/>
        </w:rPr>
        <w:t>can</w:t>
      </w:r>
      <w:r>
        <w:rPr>
          <w:spacing w:val="7"/>
          <w:sz w:val="22"/>
          <w:szCs w:val="22"/>
        </w:rPr>
        <w:t xml:space="preserve"> </w:t>
      </w:r>
      <w:r>
        <w:rPr>
          <w:sz w:val="22"/>
          <w:szCs w:val="22"/>
        </w:rPr>
        <w:t>be</w:t>
      </w:r>
      <w:r>
        <w:rPr>
          <w:spacing w:val="5"/>
          <w:sz w:val="22"/>
          <w:szCs w:val="22"/>
        </w:rPr>
        <w:t xml:space="preserve"> </w:t>
      </w:r>
      <w:r>
        <w:rPr>
          <w:sz w:val="22"/>
          <w:szCs w:val="22"/>
        </w:rPr>
        <w:t>ac</w:t>
      </w:r>
      <w:r>
        <w:rPr>
          <w:spacing w:val="-2"/>
          <w:sz w:val="22"/>
          <w:szCs w:val="22"/>
        </w:rPr>
        <w:t>h</w:t>
      </w:r>
      <w:r>
        <w:rPr>
          <w:spacing w:val="1"/>
          <w:sz w:val="22"/>
          <w:szCs w:val="22"/>
        </w:rPr>
        <w:t>i</w:t>
      </w:r>
      <w:r>
        <w:rPr>
          <w:sz w:val="22"/>
          <w:szCs w:val="22"/>
        </w:rPr>
        <w:t>e</w:t>
      </w:r>
      <w:r>
        <w:rPr>
          <w:spacing w:val="-2"/>
          <w:sz w:val="22"/>
          <w:szCs w:val="22"/>
        </w:rPr>
        <w:t>v</w:t>
      </w:r>
      <w:r>
        <w:rPr>
          <w:sz w:val="22"/>
          <w:szCs w:val="22"/>
        </w:rPr>
        <w:t>ed</w:t>
      </w:r>
      <w:r>
        <w:rPr>
          <w:spacing w:val="7"/>
          <w:sz w:val="22"/>
          <w:szCs w:val="22"/>
        </w:rPr>
        <w:t xml:space="preserve"> </w:t>
      </w:r>
      <w:r>
        <w:rPr>
          <w:sz w:val="22"/>
          <w:szCs w:val="22"/>
        </w:rPr>
        <w:t>by</w:t>
      </w:r>
      <w:r>
        <w:rPr>
          <w:spacing w:val="5"/>
          <w:sz w:val="22"/>
          <w:szCs w:val="22"/>
        </w:rPr>
        <w:t xml:space="preserve"> </w:t>
      </w:r>
      <w:r>
        <w:rPr>
          <w:spacing w:val="1"/>
          <w:sz w:val="22"/>
          <w:szCs w:val="22"/>
        </w:rPr>
        <w:t>l</w:t>
      </w:r>
      <w:r>
        <w:rPr>
          <w:sz w:val="22"/>
          <w:szCs w:val="22"/>
        </w:rPr>
        <w:t>oo</w:t>
      </w:r>
      <w:r>
        <w:rPr>
          <w:spacing w:val="-2"/>
          <w:sz w:val="22"/>
          <w:szCs w:val="22"/>
        </w:rPr>
        <w:t>k</w:t>
      </w:r>
      <w:r>
        <w:rPr>
          <w:spacing w:val="1"/>
          <w:sz w:val="22"/>
          <w:szCs w:val="22"/>
        </w:rPr>
        <w:t>i</w:t>
      </w:r>
      <w:r>
        <w:rPr>
          <w:sz w:val="22"/>
          <w:szCs w:val="22"/>
        </w:rPr>
        <w:t>ng</w:t>
      </w:r>
      <w:r>
        <w:rPr>
          <w:spacing w:val="5"/>
          <w:sz w:val="22"/>
          <w:szCs w:val="22"/>
        </w:rPr>
        <w:t xml:space="preserve"> </w:t>
      </w:r>
      <w:r>
        <w:rPr>
          <w:sz w:val="22"/>
          <w:szCs w:val="22"/>
        </w:rPr>
        <w:t xml:space="preserve">at a </w:t>
      </w:r>
      <w:r>
        <w:rPr>
          <w:spacing w:val="1"/>
          <w:sz w:val="22"/>
          <w:szCs w:val="22"/>
        </w:rPr>
        <w:t>s</w:t>
      </w:r>
      <w:r>
        <w:rPr>
          <w:sz w:val="22"/>
          <w:szCs w:val="22"/>
        </w:rPr>
        <w:t>c</w:t>
      </w:r>
      <w:r>
        <w:rPr>
          <w:spacing w:val="-2"/>
          <w:sz w:val="22"/>
          <w:szCs w:val="22"/>
        </w:rPr>
        <w:t>a</w:t>
      </w:r>
      <w:r>
        <w:rPr>
          <w:spacing w:val="1"/>
          <w:sz w:val="22"/>
          <w:szCs w:val="22"/>
        </w:rPr>
        <w:t>t</w:t>
      </w:r>
      <w:r>
        <w:rPr>
          <w:spacing w:val="-1"/>
          <w:sz w:val="22"/>
          <w:szCs w:val="22"/>
        </w:rPr>
        <w:t>t</w:t>
      </w:r>
      <w:r>
        <w:rPr>
          <w:sz w:val="22"/>
          <w:szCs w:val="22"/>
        </w:rPr>
        <w:t>e</w:t>
      </w:r>
      <w:r>
        <w:rPr>
          <w:spacing w:val="1"/>
          <w:sz w:val="22"/>
          <w:szCs w:val="22"/>
        </w:rPr>
        <w:t>r</w:t>
      </w:r>
      <w:r>
        <w:rPr>
          <w:spacing w:val="-2"/>
          <w:sz w:val="22"/>
          <w:szCs w:val="22"/>
        </w:rPr>
        <w:t>p</w:t>
      </w:r>
      <w:r>
        <w:rPr>
          <w:spacing w:val="1"/>
          <w:sz w:val="22"/>
          <w:szCs w:val="22"/>
        </w:rPr>
        <w:t>l</w:t>
      </w:r>
      <w:r>
        <w:rPr>
          <w:spacing w:val="-2"/>
          <w:sz w:val="22"/>
          <w:szCs w:val="22"/>
        </w:rPr>
        <w:t>o</w:t>
      </w:r>
      <w:r>
        <w:rPr>
          <w:sz w:val="22"/>
          <w:szCs w:val="22"/>
        </w:rPr>
        <w:t>t</w:t>
      </w:r>
      <w:r>
        <w:rPr>
          <w:spacing w:val="1"/>
          <w:sz w:val="22"/>
          <w:szCs w:val="22"/>
        </w:rPr>
        <w:t xml:space="preserve"> </w:t>
      </w:r>
      <w:r>
        <w:rPr>
          <w:spacing w:val="-4"/>
          <w:sz w:val="22"/>
          <w:szCs w:val="22"/>
        </w:rPr>
        <w:t>m</w:t>
      </w:r>
      <w:r>
        <w:rPr>
          <w:sz w:val="22"/>
          <w:szCs w:val="22"/>
        </w:rPr>
        <w:t>a</w:t>
      </w:r>
      <w:r>
        <w:rPr>
          <w:spacing w:val="1"/>
          <w:sz w:val="22"/>
          <w:szCs w:val="22"/>
        </w:rPr>
        <w:t>tri</w:t>
      </w:r>
      <w:r>
        <w:rPr>
          <w:sz w:val="22"/>
          <w:szCs w:val="22"/>
        </w:rPr>
        <w:t>x.</w:t>
      </w:r>
    </w:p>
    <w:p w:rsidR="008D6668" w:rsidRDefault="008D6668">
      <w:pPr>
        <w:spacing w:line="200" w:lineRule="exact"/>
        <w:sectPr w:rsidR="008D6668">
          <w:headerReference w:type="default" r:id="rId10"/>
          <w:pgSz w:w="12240" w:h="15840"/>
          <w:pgMar w:top="640" w:right="820" w:bottom="280" w:left="820" w:header="451" w:footer="0" w:gutter="0"/>
          <w:pgNumType w:start="4"/>
          <w:cols w:space="720"/>
        </w:sectPr>
      </w:pPr>
    </w:p>
    <w:p w:rsidR="008D6668" w:rsidRDefault="007D1EC6" w:rsidP="007D1EC6">
      <w:pPr>
        <w:spacing w:before="32" w:line="360" w:lineRule="auto"/>
        <w:ind w:right="-34"/>
        <w:jc w:val="both"/>
        <w:rPr>
          <w:sz w:val="22"/>
          <w:szCs w:val="22"/>
        </w:rPr>
      </w:pPr>
      <w:r>
        <w:rPr>
          <w:sz w:val="22"/>
          <w:szCs w:val="22"/>
        </w:rPr>
        <w:t xml:space="preserve">From </w:t>
      </w:r>
      <w:r>
        <w:rPr>
          <w:spacing w:val="1"/>
          <w:sz w:val="22"/>
          <w:szCs w:val="22"/>
        </w:rPr>
        <w:t>t</w:t>
      </w:r>
      <w:r>
        <w:rPr>
          <w:sz w:val="22"/>
          <w:szCs w:val="22"/>
        </w:rPr>
        <w:t>he</w:t>
      </w:r>
      <w:r>
        <w:rPr>
          <w:spacing w:val="1"/>
          <w:sz w:val="22"/>
          <w:szCs w:val="22"/>
        </w:rPr>
        <w:t xml:space="preserve"> </w:t>
      </w:r>
      <w:r>
        <w:rPr>
          <w:sz w:val="22"/>
          <w:szCs w:val="22"/>
        </w:rPr>
        <w:t>s</w:t>
      </w:r>
      <w:r>
        <w:rPr>
          <w:spacing w:val="1"/>
          <w:sz w:val="22"/>
          <w:szCs w:val="22"/>
        </w:rPr>
        <w:t>c</w:t>
      </w:r>
      <w:r>
        <w:rPr>
          <w:spacing w:val="-2"/>
          <w:sz w:val="22"/>
          <w:szCs w:val="22"/>
        </w:rPr>
        <w:t>a</w:t>
      </w:r>
      <w:r>
        <w:rPr>
          <w:spacing w:val="1"/>
          <w:sz w:val="22"/>
          <w:szCs w:val="22"/>
        </w:rPr>
        <w:t>t</w:t>
      </w:r>
      <w:r>
        <w:rPr>
          <w:spacing w:val="-1"/>
          <w:sz w:val="22"/>
          <w:szCs w:val="22"/>
        </w:rPr>
        <w:t>t</w:t>
      </w:r>
      <w:r>
        <w:rPr>
          <w:sz w:val="22"/>
          <w:szCs w:val="22"/>
        </w:rPr>
        <w:t>er</w:t>
      </w:r>
      <w:r>
        <w:rPr>
          <w:spacing w:val="2"/>
          <w:sz w:val="22"/>
          <w:szCs w:val="22"/>
        </w:rPr>
        <w:t xml:space="preserve"> </w:t>
      </w:r>
      <w:r>
        <w:rPr>
          <w:sz w:val="22"/>
          <w:szCs w:val="22"/>
        </w:rPr>
        <w:t>p</w:t>
      </w:r>
      <w:r>
        <w:rPr>
          <w:spacing w:val="-1"/>
          <w:sz w:val="22"/>
          <w:szCs w:val="22"/>
        </w:rPr>
        <w:t>l</w:t>
      </w:r>
      <w:r>
        <w:rPr>
          <w:sz w:val="22"/>
          <w:szCs w:val="22"/>
        </w:rPr>
        <w:t>ot</w:t>
      </w:r>
      <w:r>
        <w:rPr>
          <w:spacing w:val="2"/>
          <w:sz w:val="22"/>
          <w:szCs w:val="22"/>
        </w:rPr>
        <w:t xml:space="preserve"> </w:t>
      </w:r>
      <w:r>
        <w:rPr>
          <w:sz w:val="22"/>
          <w:szCs w:val="22"/>
        </w:rPr>
        <w:t>of</w:t>
      </w:r>
      <w:r>
        <w:rPr>
          <w:spacing w:val="2"/>
          <w:sz w:val="22"/>
          <w:szCs w:val="22"/>
        </w:rPr>
        <w:t xml:space="preserve"> </w:t>
      </w:r>
      <w:r>
        <w:rPr>
          <w:spacing w:val="-2"/>
          <w:sz w:val="22"/>
          <w:szCs w:val="22"/>
        </w:rPr>
        <w:t>M</w:t>
      </w:r>
      <w:r>
        <w:rPr>
          <w:sz w:val="22"/>
          <w:szCs w:val="22"/>
        </w:rPr>
        <w:t>o</w:t>
      </w:r>
      <w:r>
        <w:rPr>
          <w:spacing w:val="-2"/>
          <w:sz w:val="22"/>
          <w:szCs w:val="22"/>
        </w:rPr>
        <w:t>v</w:t>
      </w:r>
      <w:r>
        <w:rPr>
          <w:spacing w:val="1"/>
          <w:sz w:val="22"/>
          <w:szCs w:val="22"/>
        </w:rPr>
        <w:t>i</w:t>
      </w:r>
      <w:r>
        <w:rPr>
          <w:sz w:val="22"/>
          <w:szCs w:val="22"/>
        </w:rPr>
        <w:t>e</w:t>
      </w:r>
      <w:r>
        <w:rPr>
          <w:spacing w:val="4"/>
          <w:sz w:val="22"/>
          <w:szCs w:val="22"/>
        </w:rPr>
        <w:t xml:space="preserve"> </w:t>
      </w:r>
      <w:r>
        <w:rPr>
          <w:spacing w:val="1"/>
          <w:sz w:val="22"/>
          <w:szCs w:val="22"/>
        </w:rPr>
        <w:t>f</w:t>
      </w:r>
      <w:r>
        <w:rPr>
          <w:spacing w:val="-2"/>
          <w:sz w:val="22"/>
          <w:szCs w:val="22"/>
        </w:rPr>
        <w:t>a</w:t>
      </w:r>
      <w:r>
        <w:rPr>
          <w:sz w:val="22"/>
          <w:szCs w:val="22"/>
        </w:rPr>
        <w:t>c</w:t>
      </w:r>
      <w:r>
        <w:rPr>
          <w:spacing w:val="1"/>
          <w:sz w:val="22"/>
          <w:szCs w:val="22"/>
        </w:rPr>
        <w:t>t</w:t>
      </w:r>
      <w:r>
        <w:rPr>
          <w:spacing w:val="-2"/>
          <w:sz w:val="22"/>
          <w:szCs w:val="22"/>
        </w:rPr>
        <w:t>o</w:t>
      </w:r>
      <w:r>
        <w:rPr>
          <w:spacing w:val="1"/>
          <w:sz w:val="22"/>
          <w:szCs w:val="22"/>
        </w:rPr>
        <w:t>r</w:t>
      </w:r>
      <w:r>
        <w:rPr>
          <w:sz w:val="22"/>
          <w:szCs w:val="22"/>
        </w:rPr>
        <w:t>s,</w:t>
      </w:r>
      <w:r>
        <w:rPr>
          <w:spacing w:val="1"/>
          <w:sz w:val="22"/>
          <w:szCs w:val="22"/>
        </w:rPr>
        <w:t xml:space="preserve"> </w:t>
      </w:r>
      <w:r>
        <w:rPr>
          <w:spacing w:val="-1"/>
          <w:sz w:val="22"/>
          <w:szCs w:val="22"/>
        </w:rPr>
        <w:t>i</w:t>
      </w:r>
      <w:r>
        <w:rPr>
          <w:sz w:val="22"/>
          <w:szCs w:val="22"/>
        </w:rPr>
        <w:t>t</w:t>
      </w:r>
      <w:r>
        <w:rPr>
          <w:spacing w:val="2"/>
          <w:sz w:val="22"/>
          <w:szCs w:val="22"/>
        </w:rPr>
        <w:t xml:space="preserve"> </w:t>
      </w:r>
      <w:r>
        <w:rPr>
          <w:sz w:val="22"/>
          <w:szCs w:val="22"/>
        </w:rPr>
        <w:t>can</w:t>
      </w:r>
      <w:r>
        <w:rPr>
          <w:spacing w:val="1"/>
          <w:sz w:val="22"/>
          <w:szCs w:val="22"/>
        </w:rPr>
        <w:t xml:space="preserve"> </w:t>
      </w:r>
      <w:r>
        <w:rPr>
          <w:sz w:val="22"/>
          <w:szCs w:val="22"/>
        </w:rPr>
        <w:t>be</w:t>
      </w:r>
      <w:r>
        <w:rPr>
          <w:spacing w:val="1"/>
          <w:sz w:val="22"/>
          <w:szCs w:val="22"/>
        </w:rPr>
        <w:t xml:space="preserve"> i</w:t>
      </w:r>
      <w:r>
        <w:rPr>
          <w:spacing w:val="-2"/>
          <w:sz w:val="22"/>
          <w:szCs w:val="22"/>
        </w:rPr>
        <w:t>n</w:t>
      </w:r>
      <w:r>
        <w:rPr>
          <w:spacing w:val="1"/>
          <w:sz w:val="22"/>
          <w:szCs w:val="22"/>
        </w:rPr>
        <w:t>f</w:t>
      </w:r>
      <w:r>
        <w:rPr>
          <w:spacing w:val="-2"/>
          <w:sz w:val="22"/>
          <w:szCs w:val="22"/>
        </w:rPr>
        <w:t>er</w:t>
      </w:r>
      <w:r>
        <w:rPr>
          <w:spacing w:val="1"/>
          <w:sz w:val="22"/>
          <w:szCs w:val="22"/>
        </w:rPr>
        <w:t>r</w:t>
      </w:r>
      <w:r>
        <w:rPr>
          <w:sz w:val="22"/>
          <w:szCs w:val="22"/>
        </w:rPr>
        <w:t xml:space="preserve">ed </w:t>
      </w:r>
      <w:r>
        <w:rPr>
          <w:spacing w:val="1"/>
          <w:sz w:val="22"/>
          <w:szCs w:val="22"/>
        </w:rPr>
        <w:t>t</w:t>
      </w:r>
      <w:r>
        <w:rPr>
          <w:sz w:val="22"/>
          <w:szCs w:val="22"/>
        </w:rPr>
        <w:t>h</w:t>
      </w:r>
      <w:r>
        <w:rPr>
          <w:spacing w:val="-2"/>
          <w:sz w:val="22"/>
          <w:szCs w:val="22"/>
        </w:rPr>
        <w:t>a</w:t>
      </w:r>
      <w:r>
        <w:rPr>
          <w:sz w:val="22"/>
          <w:szCs w:val="22"/>
        </w:rPr>
        <w:t>t</w:t>
      </w:r>
      <w:r>
        <w:rPr>
          <w:spacing w:val="3"/>
          <w:sz w:val="22"/>
          <w:szCs w:val="22"/>
        </w:rPr>
        <w:t xml:space="preserve"> </w:t>
      </w:r>
      <w:r>
        <w:rPr>
          <w:sz w:val="22"/>
          <w:szCs w:val="22"/>
        </w:rPr>
        <w:t>b</w:t>
      </w:r>
      <w:r>
        <w:rPr>
          <w:spacing w:val="1"/>
          <w:sz w:val="22"/>
          <w:szCs w:val="22"/>
        </w:rPr>
        <w:t>i</w:t>
      </w:r>
      <w:r>
        <w:rPr>
          <w:spacing w:val="-2"/>
          <w:sz w:val="22"/>
          <w:szCs w:val="22"/>
        </w:rPr>
        <w:t>v</w:t>
      </w:r>
      <w:r>
        <w:rPr>
          <w:sz w:val="22"/>
          <w:szCs w:val="22"/>
        </w:rPr>
        <w:t>a</w:t>
      </w:r>
      <w:r>
        <w:rPr>
          <w:spacing w:val="1"/>
          <w:sz w:val="22"/>
          <w:szCs w:val="22"/>
        </w:rPr>
        <w:t>r</w:t>
      </w:r>
      <w:r>
        <w:rPr>
          <w:spacing w:val="-1"/>
          <w:sz w:val="22"/>
          <w:szCs w:val="22"/>
        </w:rPr>
        <w:t>i</w:t>
      </w:r>
      <w:r>
        <w:rPr>
          <w:sz w:val="22"/>
          <w:szCs w:val="22"/>
        </w:rPr>
        <w:t>a</w:t>
      </w:r>
      <w:r>
        <w:rPr>
          <w:spacing w:val="-1"/>
          <w:sz w:val="22"/>
          <w:szCs w:val="22"/>
        </w:rPr>
        <w:t>t</w:t>
      </w:r>
      <w:r>
        <w:rPr>
          <w:sz w:val="22"/>
          <w:szCs w:val="22"/>
        </w:rPr>
        <w:t>e</w:t>
      </w:r>
      <w:r>
        <w:rPr>
          <w:spacing w:val="3"/>
          <w:sz w:val="22"/>
          <w:szCs w:val="22"/>
        </w:rPr>
        <w:t xml:space="preserve"> </w:t>
      </w:r>
      <w:r>
        <w:rPr>
          <w:spacing w:val="1"/>
          <w:sz w:val="22"/>
          <w:szCs w:val="22"/>
        </w:rPr>
        <w:t>r</w:t>
      </w:r>
      <w:r>
        <w:rPr>
          <w:spacing w:val="-2"/>
          <w:sz w:val="22"/>
          <w:szCs w:val="22"/>
        </w:rPr>
        <w:t>e</w:t>
      </w:r>
      <w:r>
        <w:rPr>
          <w:spacing w:val="1"/>
          <w:sz w:val="22"/>
          <w:szCs w:val="22"/>
        </w:rPr>
        <w:t>l</w:t>
      </w:r>
      <w:r>
        <w:rPr>
          <w:sz w:val="22"/>
          <w:szCs w:val="22"/>
        </w:rPr>
        <w:t>a</w:t>
      </w:r>
      <w:r>
        <w:rPr>
          <w:spacing w:val="-1"/>
          <w:sz w:val="22"/>
          <w:szCs w:val="22"/>
        </w:rPr>
        <w:t>t</w:t>
      </w:r>
      <w:r>
        <w:rPr>
          <w:spacing w:val="1"/>
          <w:sz w:val="22"/>
          <w:szCs w:val="22"/>
        </w:rPr>
        <w:t>i</w:t>
      </w:r>
      <w:r>
        <w:rPr>
          <w:sz w:val="22"/>
          <w:szCs w:val="22"/>
        </w:rPr>
        <w:t>o</w:t>
      </w:r>
      <w:r>
        <w:rPr>
          <w:spacing w:val="-2"/>
          <w:sz w:val="22"/>
          <w:szCs w:val="22"/>
        </w:rPr>
        <w:t>n</w:t>
      </w:r>
      <w:r>
        <w:rPr>
          <w:sz w:val="22"/>
          <w:szCs w:val="22"/>
        </w:rPr>
        <w:t>sh</w:t>
      </w:r>
      <w:r>
        <w:rPr>
          <w:spacing w:val="1"/>
          <w:sz w:val="22"/>
          <w:szCs w:val="22"/>
        </w:rPr>
        <w:t>i</w:t>
      </w:r>
      <w:r>
        <w:rPr>
          <w:sz w:val="22"/>
          <w:szCs w:val="22"/>
        </w:rPr>
        <w:t>p does</w:t>
      </w:r>
      <w:r>
        <w:rPr>
          <w:spacing w:val="3"/>
          <w:sz w:val="22"/>
          <w:szCs w:val="22"/>
        </w:rPr>
        <w:t xml:space="preserve"> </w:t>
      </w:r>
      <w:r>
        <w:rPr>
          <w:sz w:val="22"/>
          <w:szCs w:val="22"/>
        </w:rPr>
        <w:t>ex</w:t>
      </w:r>
      <w:r>
        <w:rPr>
          <w:spacing w:val="-1"/>
          <w:sz w:val="22"/>
          <w:szCs w:val="22"/>
        </w:rPr>
        <w:t>i</w:t>
      </w:r>
      <w:r>
        <w:rPr>
          <w:sz w:val="22"/>
          <w:szCs w:val="22"/>
        </w:rPr>
        <w:t>st</w:t>
      </w:r>
      <w:r>
        <w:rPr>
          <w:spacing w:val="3"/>
          <w:sz w:val="22"/>
          <w:szCs w:val="22"/>
        </w:rPr>
        <w:t xml:space="preserve"> </w:t>
      </w:r>
      <w:r>
        <w:rPr>
          <w:sz w:val="22"/>
          <w:szCs w:val="22"/>
        </w:rPr>
        <w:t>b</w:t>
      </w:r>
      <w:r>
        <w:rPr>
          <w:spacing w:val="-2"/>
          <w:sz w:val="22"/>
          <w:szCs w:val="22"/>
        </w:rPr>
        <w:t>e</w:t>
      </w:r>
      <w:r>
        <w:rPr>
          <w:spacing w:val="1"/>
          <w:sz w:val="22"/>
          <w:szCs w:val="22"/>
        </w:rPr>
        <w:t>t</w:t>
      </w:r>
      <w:r>
        <w:rPr>
          <w:spacing w:val="-1"/>
          <w:sz w:val="22"/>
          <w:szCs w:val="22"/>
        </w:rPr>
        <w:t>w</w:t>
      </w:r>
      <w:r>
        <w:rPr>
          <w:sz w:val="22"/>
          <w:szCs w:val="22"/>
        </w:rPr>
        <w:t>e</w:t>
      </w:r>
      <w:r>
        <w:rPr>
          <w:spacing w:val="-2"/>
          <w:sz w:val="22"/>
          <w:szCs w:val="22"/>
        </w:rPr>
        <w:t>e</w:t>
      </w:r>
      <w:r>
        <w:rPr>
          <w:sz w:val="22"/>
          <w:szCs w:val="22"/>
        </w:rPr>
        <w:t>n</w:t>
      </w:r>
      <w:r>
        <w:rPr>
          <w:spacing w:val="2"/>
          <w:sz w:val="22"/>
          <w:szCs w:val="22"/>
        </w:rPr>
        <w:t xml:space="preserve"> </w:t>
      </w:r>
      <w:r>
        <w:rPr>
          <w:sz w:val="22"/>
          <w:szCs w:val="22"/>
        </w:rPr>
        <w:t>a</w:t>
      </w:r>
      <w:r>
        <w:rPr>
          <w:spacing w:val="-1"/>
          <w:sz w:val="22"/>
          <w:szCs w:val="22"/>
        </w:rPr>
        <w:t>l</w:t>
      </w:r>
      <w:r>
        <w:rPr>
          <w:sz w:val="22"/>
          <w:szCs w:val="22"/>
        </w:rPr>
        <w:t>l</w:t>
      </w:r>
      <w:r>
        <w:rPr>
          <w:spacing w:val="3"/>
          <w:sz w:val="22"/>
          <w:szCs w:val="22"/>
        </w:rPr>
        <w:t xml:space="preserve"> </w:t>
      </w:r>
      <w:r>
        <w:rPr>
          <w:spacing w:val="-1"/>
          <w:sz w:val="22"/>
          <w:szCs w:val="22"/>
        </w:rPr>
        <w:t>t</w:t>
      </w:r>
      <w:r>
        <w:rPr>
          <w:sz w:val="22"/>
          <w:szCs w:val="22"/>
        </w:rPr>
        <w:t xml:space="preserve">he </w:t>
      </w:r>
      <w:r>
        <w:rPr>
          <w:spacing w:val="-2"/>
          <w:sz w:val="22"/>
          <w:szCs w:val="22"/>
        </w:rPr>
        <w:t>v</w:t>
      </w:r>
      <w:r>
        <w:rPr>
          <w:sz w:val="22"/>
          <w:szCs w:val="22"/>
        </w:rPr>
        <w:t>a</w:t>
      </w:r>
      <w:r>
        <w:rPr>
          <w:spacing w:val="1"/>
          <w:sz w:val="22"/>
          <w:szCs w:val="22"/>
        </w:rPr>
        <w:t>ri</w:t>
      </w:r>
      <w:r>
        <w:rPr>
          <w:sz w:val="22"/>
          <w:szCs w:val="22"/>
        </w:rPr>
        <w:t>ab</w:t>
      </w:r>
      <w:r>
        <w:rPr>
          <w:spacing w:val="-1"/>
          <w:sz w:val="22"/>
          <w:szCs w:val="22"/>
        </w:rPr>
        <w:t>l</w:t>
      </w:r>
      <w:r>
        <w:rPr>
          <w:sz w:val="22"/>
          <w:szCs w:val="22"/>
        </w:rPr>
        <w:t>e</w:t>
      </w:r>
      <w:r>
        <w:rPr>
          <w:spacing w:val="1"/>
          <w:sz w:val="22"/>
          <w:szCs w:val="22"/>
        </w:rPr>
        <w:t>s</w:t>
      </w:r>
      <w:r>
        <w:rPr>
          <w:sz w:val="22"/>
          <w:szCs w:val="22"/>
        </w:rPr>
        <w:t>.</w:t>
      </w:r>
    </w:p>
    <w:p w:rsidR="008D6668" w:rsidRDefault="008D6668">
      <w:pPr>
        <w:spacing w:before="4" w:line="100" w:lineRule="exact"/>
        <w:rPr>
          <w:sz w:val="10"/>
          <w:szCs w:val="10"/>
        </w:rPr>
      </w:pPr>
    </w:p>
    <w:p w:rsidR="008D6668" w:rsidRDefault="00FE6555">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margin-left:46.8pt;margin-top:107.3pt;width:230.95pt;height:173.2pt;z-index:-251665408;mso-position-horizontal-relative:page;mso-position-vertical-relative:page">
            <v:imagedata r:id="rId11" o:title=""/>
            <w10:wrap anchorx="page" anchory="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spacing w:line="880" w:lineRule="exact"/>
        <w:ind w:left="1561" w:right="1449"/>
        <w:jc w:val="center"/>
        <w:rPr>
          <w:i/>
          <w:position w:val="12"/>
          <w:sz w:val="18"/>
          <w:szCs w:val="18"/>
        </w:rPr>
      </w:pPr>
      <w:r>
        <w:rPr>
          <w:i/>
          <w:position w:val="12"/>
          <w:sz w:val="18"/>
          <w:szCs w:val="18"/>
        </w:rPr>
        <w:t>F</w:t>
      </w:r>
      <w:r>
        <w:rPr>
          <w:i/>
          <w:spacing w:val="1"/>
          <w:position w:val="12"/>
          <w:sz w:val="18"/>
          <w:szCs w:val="18"/>
        </w:rPr>
        <w:t>igu</w:t>
      </w:r>
      <w:r>
        <w:rPr>
          <w:i/>
          <w:position w:val="12"/>
          <w:sz w:val="18"/>
          <w:szCs w:val="18"/>
        </w:rPr>
        <w:t>re</w:t>
      </w:r>
      <w:r>
        <w:rPr>
          <w:i/>
          <w:spacing w:val="-3"/>
          <w:position w:val="12"/>
          <w:sz w:val="18"/>
          <w:szCs w:val="18"/>
        </w:rPr>
        <w:t xml:space="preserve"> </w:t>
      </w:r>
      <w:r>
        <w:rPr>
          <w:i/>
          <w:position w:val="12"/>
          <w:sz w:val="18"/>
          <w:szCs w:val="18"/>
        </w:rPr>
        <w:t>1</w:t>
      </w:r>
      <w:r>
        <w:rPr>
          <w:i/>
          <w:spacing w:val="2"/>
          <w:position w:val="12"/>
          <w:sz w:val="18"/>
          <w:szCs w:val="18"/>
        </w:rPr>
        <w:t xml:space="preserve"> </w:t>
      </w:r>
      <w:r>
        <w:rPr>
          <w:rFonts w:ascii="Cambria Math" w:eastAsia="Cambria Math" w:hAnsi="Cambria Math" w:cs="Cambria Math"/>
          <w:position w:val="12"/>
          <w:sz w:val="19"/>
          <w:szCs w:val="19"/>
        </w:rPr>
        <w:t>‐</w:t>
      </w:r>
      <w:r>
        <w:rPr>
          <w:rFonts w:ascii="Cambria Math" w:eastAsia="Cambria Math" w:hAnsi="Cambria Math" w:cs="Cambria Math"/>
          <w:spacing w:val="-2"/>
          <w:position w:val="12"/>
          <w:sz w:val="19"/>
          <w:szCs w:val="19"/>
        </w:rPr>
        <w:t xml:space="preserve"> </w:t>
      </w:r>
      <w:r>
        <w:rPr>
          <w:i/>
          <w:spacing w:val="1"/>
          <w:position w:val="12"/>
          <w:sz w:val="18"/>
          <w:szCs w:val="18"/>
        </w:rPr>
        <w:t>S</w:t>
      </w:r>
      <w:r>
        <w:rPr>
          <w:i/>
          <w:spacing w:val="-1"/>
          <w:position w:val="12"/>
          <w:sz w:val="18"/>
          <w:szCs w:val="18"/>
        </w:rPr>
        <w:t>c</w:t>
      </w:r>
      <w:r>
        <w:rPr>
          <w:i/>
          <w:spacing w:val="1"/>
          <w:position w:val="12"/>
          <w:sz w:val="18"/>
          <w:szCs w:val="18"/>
        </w:rPr>
        <w:t>a</w:t>
      </w:r>
      <w:r>
        <w:rPr>
          <w:i/>
          <w:position w:val="12"/>
          <w:sz w:val="18"/>
          <w:szCs w:val="18"/>
        </w:rPr>
        <w:t>t</w:t>
      </w:r>
      <w:r>
        <w:rPr>
          <w:i/>
          <w:spacing w:val="1"/>
          <w:position w:val="12"/>
          <w:sz w:val="18"/>
          <w:szCs w:val="18"/>
        </w:rPr>
        <w:t>t</w:t>
      </w:r>
      <w:r>
        <w:rPr>
          <w:i/>
          <w:spacing w:val="-1"/>
          <w:position w:val="12"/>
          <w:sz w:val="18"/>
          <w:szCs w:val="18"/>
        </w:rPr>
        <w:t>e</w:t>
      </w:r>
      <w:r>
        <w:rPr>
          <w:i/>
          <w:position w:val="12"/>
          <w:sz w:val="18"/>
          <w:szCs w:val="18"/>
        </w:rPr>
        <w:t>r</w:t>
      </w:r>
      <w:r>
        <w:rPr>
          <w:i/>
          <w:spacing w:val="1"/>
          <w:position w:val="12"/>
          <w:sz w:val="18"/>
          <w:szCs w:val="18"/>
        </w:rPr>
        <w:t>p</w:t>
      </w:r>
      <w:r>
        <w:rPr>
          <w:i/>
          <w:spacing w:val="-2"/>
          <w:position w:val="12"/>
          <w:sz w:val="18"/>
          <w:szCs w:val="18"/>
        </w:rPr>
        <w:t>l</w:t>
      </w:r>
      <w:r>
        <w:rPr>
          <w:i/>
          <w:spacing w:val="1"/>
          <w:position w:val="12"/>
          <w:sz w:val="18"/>
          <w:szCs w:val="18"/>
        </w:rPr>
        <w:t>o</w:t>
      </w:r>
      <w:r>
        <w:rPr>
          <w:i/>
          <w:position w:val="12"/>
          <w:sz w:val="18"/>
          <w:szCs w:val="18"/>
        </w:rPr>
        <w:t>t</w:t>
      </w:r>
      <w:r>
        <w:rPr>
          <w:i/>
          <w:spacing w:val="1"/>
          <w:position w:val="12"/>
          <w:sz w:val="18"/>
          <w:szCs w:val="18"/>
        </w:rPr>
        <w:t xml:space="preserve"> </w:t>
      </w:r>
      <w:r>
        <w:rPr>
          <w:i/>
          <w:spacing w:val="-3"/>
          <w:position w:val="12"/>
          <w:sz w:val="18"/>
          <w:szCs w:val="18"/>
        </w:rPr>
        <w:t>m</w:t>
      </w:r>
      <w:r>
        <w:rPr>
          <w:i/>
          <w:spacing w:val="1"/>
          <w:position w:val="12"/>
          <w:sz w:val="18"/>
          <w:szCs w:val="18"/>
        </w:rPr>
        <w:t>a</w:t>
      </w:r>
      <w:r>
        <w:rPr>
          <w:i/>
          <w:position w:val="12"/>
          <w:sz w:val="18"/>
          <w:szCs w:val="18"/>
        </w:rPr>
        <w:t>trix</w:t>
      </w:r>
    </w:p>
    <w:p w:rsidR="00FE6555" w:rsidRDefault="00FE6555">
      <w:pPr>
        <w:spacing w:line="880" w:lineRule="exact"/>
        <w:ind w:left="1561" w:right="1449"/>
        <w:jc w:val="center"/>
        <w:rPr>
          <w:sz w:val="18"/>
          <w:szCs w:val="18"/>
        </w:rPr>
      </w:pPr>
    </w:p>
    <w:p w:rsidR="008D6668" w:rsidRDefault="007D1EC6">
      <w:pPr>
        <w:spacing w:line="120" w:lineRule="exact"/>
        <w:ind w:left="116" w:right="-31"/>
        <w:jc w:val="both"/>
        <w:rPr>
          <w:sz w:val="24"/>
          <w:szCs w:val="24"/>
        </w:rPr>
      </w:pPr>
      <w:r>
        <w:rPr>
          <w:spacing w:val="-1"/>
          <w:position w:val="3"/>
          <w:sz w:val="24"/>
          <w:szCs w:val="24"/>
        </w:rPr>
        <w:t>F</w:t>
      </w:r>
      <w:r>
        <w:rPr>
          <w:position w:val="3"/>
          <w:sz w:val="24"/>
          <w:szCs w:val="24"/>
        </w:rPr>
        <w:t>rom</w:t>
      </w:r>
      <w:r>
        <w:rPr>
          <w:spacing w:val="-5"/>
          <w:position w:val="3"/>
          <w:sz w:val="24"/>
          <w:szCs w:val="24"/>
        </w:rPr>
        <w:t xml:space="preserve"> </w:t>
      </w:r>
      <w:r>
        <w:rPr>
          <w:position w:val="3"/>
          <w:sz w:val="24"/>
          <w:szCs w:val="24"/>
        </w:rPr>
        <w:t>the</w:t>
      </w:r>
      <w:r>
        <w:rPr>
          <w:spacing w:val="-5"/>
          <w:position w:val="3"/>
          <w:sz w:val="24"/>
          <w:szCs w:val="24"/>
        </w:rPr>
        <w:t xml:space="preserve"> </w:t>
      </w:r>
      <w:r>
        <w:rPr>
          <w:position w:val="3"/>
          <w:sz w:val="24"/>
          <w:szCs w:val="24"/>
        </w:rPr>
        <w:t>bo</w:t>
      </w:r>
      <w:r>
        <w:rPr>
          <w:spacing w:val="2"/>
          <w:position w:val="3"/>
          <w:sz w:val="24"/>
          <w:szCs w:val="24"/>
        </w:rPr>
        <w:t>x</w:t>
      </w:r>
      <w:r>
        <w:rPr>
          <w:position w:val="3"/>
          <w:sz w:val="24"/>
          <w:szCs w:val="24"/>
        </w:rPr>
        <w:t>plot</w:t>
      </w:r>
      <w:r>
        <w:rPr>
          <w:spacing w:val="-4"/>
          <w:position w:val="3"/>
          <w:sz w:val="24"/>
          <w:szCs w:val="24"/>
        </w:rPr>
        <w:t xml:space="preserve"> </w:t>
      </w:r>
      <w:r>
        <w:rPr>
          <w:position w:val="3"/>
          <w:sz w:val="24"/>
          <w:szCs w:val="24"/>
        </w:rPr>
        <w:t>we</w:t>
      </w:r>
      <w:r>
        <w:rPr>
          <w:spacing w:val="-6"/>
          <w:position w:val="3"/>
          <w:sz w:val="24"/>
          <w:szCs w:val="24"/>
        </w:rPr>
        <w:t xml:space="preserve"> </w:t>
      </w:r>
      <w:r>
        <w:rPr>
          <w:spacing w:val="-1"/>
          <w:position w:val="3"/>
          <w:sz w:val="24"/>
          <w:szCs w:val="24"/>
        </w:rPr>
        <w:t>ca</w:t>
      </w:r>
      <w:r>
        <w:rPr>
          <w:position w:val="3"/>
          <w:sz w:val="24"/>
          <w:szCs w:val="24"/>
        </w:rPr>
        <w:t>n</w:t>
      </w:r>
      <w:r>
        <w:rPr>
          <w:spacing w:val="-5"/>
          <w:position w:val="3"/>
          <w:sz w:val="24"/>
          <w:szCs w:val="24"/>
        </w:rPr>
        <w:t xml:space="preserve"> </w:t>
      </w:r>
      <w:r>
        <w:rPr>
          <w:spacing w:val="-1"/>
          <w:position w:val="3"/>
          <w:sz w:val="24"/>
          <w:szCs w:val="24"/>
        </w:rPr>
        <w:t>ea</w:t>
      </w:r>
      <w:r>
        <w:rPr>
          <w:position w:val="3"/>
          <w:sz w:val="24"/>
          <w:szCs w:val="24"/>
        </w:rPr>
        <w:t>si</w:t>
      </w:r>
      <w:r>
        <w:rPr>
          <w:spacing w:val="3"/>
          <w:position w:val="3"/>
          <w:sz w:val="24"/>
          <w:szCs w:val="24"/>
        </w:rPr>
        <w:t>l</w:t>
      </w:r>
      <w:r>
        <w:rPr>
          <w:position w:val="3"/>
          <w:sz w:val="24"/>
          <w:szCs w:val="24"/>
        </w:rPr>
        <w:t>y</w:t>
      </w:r>
      <w:r>
        <w:rPr>
          <w:spacing w:val="-10"/>
          <w:position w:val="3"/>
          <w:sz w:val="24"/>
          <w:szCs w:val="24"/>
        </w:rPr>
        <w:t xml:space="preserve"> </w:t>
      </w:r>
      <w:r>
        <w:rPr>
          <w:position w:val="3"/>
          <w:sz w:val="24"/>
          <w:szCs w:val="24"/>
        </w:rPr>
        <w:t>s</w:t>
      </w:r>
      <w:r>
        <w:rPr>
          <w:spacing w:val="2"/>
          <w:position w:val="3"/>
          <w:sz w:val="24"/>
          <w:szCs w:val="24"/>
        </w:rPr>
        <w:t>p</w:t>
      </w:r>
      <w:r>
        <w:rPr>
          <w:spacing w:val="-1"/>
          <w:position w:val="3"/>
          <w:sz w:val="24"/>
          <w:szCs w:val="24"/>
        </w:rPr>
        <w:t>ec</w:t>
      </w:r>
      <w:r>
        <w:rPr>
          <w:position w:val="3"/>
          <w:sz w:val="24"/>
          <w:szCs w:val="24"/>
        </w:rPr>
        <w:t>i</w:t>
      </w:r>
      <w:r>
        <w:rPr>
          <w:spacing w:val="4"/>
          <w:position w:val="3"/>
          <w:sz w:val="24"/>
          <w:szCs w:val="24"/>
        </w:rPr>
        <w:t>f</w:t>
      </w:r>
      <w:r>
        <w:rPr>
          <w:position w:val="3"/>
          <w:sz w:val="24"/>
          <w:szCs w:val="24"/>
        </w:rPr>
        <w:t>y</w:t>
      </w:r>
      <w:r>
        <w:rPr>
          <w:spacing w:val="-10"/>
          <w:position w:val="3"/>
          <w:sz w:val="24"/>
          <w:szCs w:val="24"/>
        </w:rPr>
        <w:t xml:space="preserve"> </w:t>
      </w:r>
      <w:r>
        <w:rPr>
          <w:position w:val="3"/>
          <w:sz w:val="24"/>
          <w:szCs w:val="24"/>
        </w:rPr>
        <w:t>that</w:t>
      </w:r>
      <w:r>
        <w:rPr>
          <w:spacing w:val="-5"/>
          <w:position w:val="3"/>
          <w:sz w:val="24"/>
          <w:szCs w:val="24"/>
        </w:rPr>
        <w:t xml:space="preserve"> </w:t>
      </w:r>
      <w:r>
        <w:rPr>
          <w:position w:val="3"/>
          <w:sz w:val="24"/>
          <w:szCs w:val="24"/>
        </w:rPr>
        <w:t>the</w:t>
      </w:r>
      <w:r>
        <w:rPr>
          <w:spacing w:val="1"/>
          <w:position w:val="3"/>
          <w:sz w:val="24"/>
          <w:szCs w:val="24"/>
        </w:rPr>
        <w:t>r</w:t>
      </w:r>
      <w:r>
        <w:rPr>
          <w:position w:val="3"/>
          <w:sz w:val="24"/>
          <w:szCs w:val="24"/>
        </w:rPr>
        <w:t>e</w:t>
      </w:r>
      <w:r>
        <w:rPr>
          <w:spacing w:val="-6"/>
          <w:position w:val="3"/>
          <w:sz w:val="24"/>
          <w:szCs w:val="24"/>
        </w:rPr>
        <w:t xml:space="preserve"> </w:t>
      </w:r>
      <w:r>
        <w:rPr>
          <w:spacing w:val="1"/>
          <w:position w:val="3"/>
          <w:sz w:val="24"/>
          <w:szCs w:val="24"/>
        </w:rPr>
        <w:t>a</w:t>
      </w:r>
      <w:r>
        <w:rPr>
          <w:position w:val="3"/>
          <w:sz w:val="24"/>
          <w:szCs w:val="24"/>
        </w:rPr>
        <w:t>re</w:t>
      </w:r>
    </w:p>
    <w:p w:rsidR="008D6668" w:rsidRDefault="008D6668">
      <w:pPr>
        <w:spacing w:before="7" w:line="120" w:lineRule="exact"/>
        <w:rPr>
          <w:sz w:val="13"/>
          <w:szCs w:val="13"/>
        </w:rPr>
      </w:pPr>
    </w:p>
    <w:p w:rsidR="008D6668" w:rsidRDefault="007D1EC6">
      <w:pPr>
        <w:ind w:left="116" w:right="-34"/>
        <w:jc w:val="both"/>
        <w:rPr>
          <w:sz w:val="24"/>
          <w:szCs w:val="24"/>
        </w:rPr>
      </w:pPr>
      <w:r>
        <w:rPr>
          <w:sz w:val="24"/>
          <w:szCs w:val="24"/>
        </w:rPr>
        <w:t>out</w:t>
      </w:r>
      <w:r>
        <w:rPr>
          <w:spacing w:val="1"/>
          <w:sz w:val="24"/>
          <w:szCs w:val="24"/>
        </w:rPr>
        <w:t>l</w:t>
      </w:r>
      <w:r>
        <w:rPr>
          <w:sz w:val="24"/>
          <w:szCs w:val="24"/>
        </w:rPr>
        <w:t>ie</w:t>
      </w:r>
      <w:r>
        <w:rPr>
          <w:spacing w:val="-1"/>
          <w:sz w:val="24"/>
          <w:szCs w:val="24"/>
        </w:rPr>
        <w:t>r</w:t>
      </w:r>
      <w:r>
        <w:rPr>
          <w:sz w:val="24"/>
          <w:szCs w:val="24"/>
        </w:rPr>
        <w:t>s</w:t>
      </w:r>
      <w:r>
        <w:rPr>
          <w:spacing w:val="-14"/>
          <w:sz w:val="24"/>
          <w:szCs w:val="24"/>
        </w:rPr>
        <w:t xml:space="preserve"> </w:t>
      </w:r>
      <w:r>
        <w:rPr>
          <w:sz w:val="24"/>
          <w:szCs w:val="24"/>
        </w:rPr>
        <w:t>.Th</w:t>
      </w:r>
      <w:r>
        <w:rPr>
          <w:spacing w:val="-1"/>
          <w:sz w:val="24"/>
          <w:szCs w:val="24"/>
        </w:rPr>
        <w:t>e</w:t>
      </w:r>
      <w:r>
        <w:rPr>
          <w:sz w:val="24"/>
          <w:szCs w:val="24"/>
        </w:rPr>
        <w:t>re</w:t>
      </w:r>
      <w:r>
        <w:rPr>
          <w:spacing w:val="-16"/>
          <w:sz w:val="24"/>
          <w:szCs w:val="24"/>
        </w:rPr>
        <w:t xml:space="preserve"> </w:t>
      </w:r>
      <w:r>
        <w:rPr>
          <w:spacing w:val="1"/>
          <w:sz w:val="24"/>
          <w:szCs w:val="24"/>
        </w:rPr>
        <w:t>a</w:t>
      </w:r>
      <w:r>
        <w:rPr>
          <w:sz w:val="24"/>
          <w:szCs w:val="24"/>
        </w:rPr>
        <w:t>re</w:t>
      </w:r>
      <w:r>
        <w:rPr>
          <w:spacing w:val="-16"/>
          <w:sz w:val="24"/>
          <w:szCs w:val="24"/>
        </w:rPr>
        <w:t xml:space="preserve"> </w:t>
      </w:r>
      <w:r>
        <w:rPr>
          <w:sz w:val="24"/>
          <w:szCs w:val="24"/>
        </w:rPr>
        <w:t>out</w:t>
      </w:r>
      <w:r>
        <w:rPr>
          <w:spacing w:val="1"/>
          <w:sz w:val="24"/>
          <w:szCs w:val="24"/>
        </w:rPr>
        <w:t>l</w:t>
      </w:r>
      <w:r>
        <w:rPr>
          <w:sz w:val="24"/>
          <w:szCs w:val="24"/>
        </w:rPr>
        <w:t>i</w:t>
      </w:r>
      <w:r>
        <w:rPr>
          <w:spacing w:val="1"/>
          <w:sz w:val="24"/>
          <w:szCs w:val="24"/>
        </w:rPr>
        <w:t>er</w:t>
      </w:r>
      <w:r>
        <w:rPr>
          <w:sz w:val="24"/>
          <w:szCs w:val="24"/>
        </w:rPr>
        <w:t>s</w:t>
      </w:r>
      <w:r>
        <w:rPr>
          <w:spacing w:val="-14"/>
          <w:sz w:val="24"/>
          <w:szCs w:val="24"/>
        </w:rPr>
        <w:t xml:space="preserve"> </w:t>
      </w:r>
      <w:r>
        <w:rPr>
          <w:sz w:val="24"/>
          <w:szCs w:val="24"/>
        </w:rPr>
        <w:t>in</w:t>
      </w:r>
      <w:r>
        <w:rPr>
          <w:spacing w:val="-14"/>
          <w:sz w:val="24"/>
          <w:szCs w:val="24"/>
        </w:rPr>
        <w:t xml:space="preserve"> </w:t>
      </w:r>
      <w:r>
        <w:rPr>
          <w:sz w:val="24"/>
          <w:szCs w:val="24"/>
        </w:rPr>
        <w:t>the</w:t>
      </w:r>
      <w:r>
        <w:rPr>
          <w:spacing w:val="-15"/>
          <w:sz w:val="24"/>
          <w:szCs w:val="24"/>
        </w:rPr>
        <w:t xml:space="preserve"> </w:t>
      </w:r>
      <w:r>
        <w:rPr>
          <w:sz w:val="24"/>
          <w:szCs w:val="24"/>
        </w:rPr>
        <w:t>box</w:t>
      </w:r>
      <w:r>
        <w:rPr>
          <w:spacing w:val="-12"/>
          <w:sz w:val="24"/>
          <w:szCs w:val="24"/>
        </w:rPr>
        <w:t xml:space="preserve"> </w:t>
      </w:r>
      <w:r>
        <w:rPr>
          <w:spacing w:val="-2"/>
          <w:sz w:val="24"/>
          <w:szCs w:val="24"/>
        </w:rPr>
        <w:t>p</w:t>
      </w:r>
      <w:r>
        <w:rPr>
          <w:sz w:val="24"/>
          <w:szCs w:val="24"/>
        </w:rPr>
        <w:t>lo</w:t>
      </w:r>
      <w:r>
        <w:rPr>
          <w:spacing w:val="1"/>
          <w:sz w:val="24"/>
          <w:szCs w:val="24"/>
        </w:rPr>
        <w:t>t</w:t>
      </w:r>
      <w:r>
        <w:rPr>
          <w:sz w:val="24"/>
          <w:szCs w:val="24"/>
        </w:rPr>
        <w:t>s</w:t>
      </w:r>
      <w:r>
        <w:rPr>
          <w:spacing w:val="-14"/>
          <w:sz w:val="24"/>
          <w:szCs w:val="24"/>
        </w:rPr>
        <w:t xml:space="preserve"> </w:t>
      </w:r>
      <w:r>
        <w:rPr>
          <w:sz w:val="24"/>
          <w:szCs w:val="24"/>
        </w:rPr>
        <w:t>of</w:t>
      </w:r>
      <w:r>
        <w:rPr>
          <w:spacing w:val="-15"/>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w:t>
      </w:r>
    </w:p>
    <w:p w:rsidR="008D6668" w:rsidRDefault="008D6668">
      <w:pPr>
        <w:spacing w:before="9" w:line="120" w:lineRule="exact"/>
        <w:rPr>
          <w:sz w:val="13"/>
          <w:szCs w:val="13"/>
        </w:rPr>
      </w:pPr>
    </w:p>
    <w:p w:rsidR="008D6668" w:rsidRDefault="007D1EC6">
      <w:pPr>
        <w:spacing w:line="360" w:lineRule="auto"/>
        <w:ind w:left="116" w:right="-41"/>
        <w:jc w:val="both"/>
        <w:rPr>
          <w:sz w:val="24"/>
          <w:szCs w:val="24"/>
        </w:rPr>
      </w:pPr>
      <w:r>
        <w:rPr>
          <w:spacing w:val="-1"/>
          <w:sz w:val="24"/>
          <w:szCs w:val="24"/>
        </w:rPr>
        <w:t>‘</w:t>
      </w:r>
      <w:r>
        <w:rPr>
          <w:sz w:val="24"/>
          <w:szCs w:val="24"/>
        </w:rPr>
        <w:t>mnu</w:t>
      </w:r>
      <w:r>
        <w:rPr>
          <w:spacing w:val="1"/>
          <w:sz w:val="24"/>
          <w:szCs w:val="24"/>
        </w:rPr>
        <w:t>m</w:t>
      </w:r>
      <w:r>
        <w:rPr>
          <w:sz w:val="24"/>
          <w:szCs w:val="24"/>
        </w:rPr>
        <w:t>’</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 xml:space="preserve">we </w:t>
      </w:r>
      <w:r>
        <w:rPr>
          <w:spacing w:val="1"/>
          <w:sz w:val="24"/>
          <w:szCs w:val="24"/>
        </w:rPr>
        <w:t>c</w:t>
      </w:r>
      <w:r>
        <w:rPr>
          <w:sz w:val="24"/>
          <w:szCs w:val="24"/>
        </w:rPr>
        <w:t>an</w:t>
      </w:r>
      <w:r>
        <w:rPr>
          <w:spacing w:val="2"/>
          <w:sz w:val="24"/>
          <w:szCs w:val="24"/>
        </w:rPr>
        <w:t xml:space="preserve"> </w:t>
      </w:r>
      <w:r>
        <w:rPr>
          <w:sz w:val="24"/>
          <w:szCs w:val="24"/>
        </w:rPr>
        <w:t>s</w:t>
      </w:r>
      <w:r>
        <w:rPr>
          <w:spacing w:val="-1"/>
          <w:sz w:val="24"/>
          <w:szCs w:val="24"/>
        </w:rPr>
        <w:t>e</w:t>
      </w:r>
      <w:r>
        <w:rPr>
          <w:sz w:val="24"/>
          <w:szCs w:val="24"/>
        </w:rPr>
        <w:t>e</w:t>
      </w:r>
      <w:r>
        <w:rPr>
          <w:spacing w:val="1"/>
          <w:sz w:val="24"/>
          <w:szCs w:val="24"/>
        </w:rPr>
        <w:t xml:space="preserve"> </w:t>
      </w:r>
      <w:r>
        <w:rPr>
          <w:sz w:val="24"/>
          <w:szCs w:val="24"/>
        </w:rPr>
        <w:t>in</w:t>
      </w:r>
      <w:r>
        <w:rPr>
          <w:spacing w:val="4"/>
          <w:sz w:val="24"/>
          <w:szCs w:val="24"/>
        </w:rPr>
        <w:t xml:space="preserve"> </w:t>
      </w:r>
      <w:r>
        <w:rPr>
          <w:sz w:val="24"/>
          <w:szCs w:val="24"/>
        </w:rPr>
        <w:t>the</w:t>
      </w:r>
      <w:r>
        <w:rPr>
          <w:spacing w:val="1"/>
          <w:sz w:val="24"/>
          <w:szCs w:val="24"/>
        </w:rPr>
        <w:t xml:space="preserve"> </w:t>
      </w:r>
      <w:r>
        <w:rPr>
          <w:sz w:val="24"/>
          <w:szCs w:val="24"/>
        </w:rPr>
        <w:t>following</w:t>
      </w:r>
      <w:r>
        <w:rPr>
          <w:spacing w:val="2"/>
          <w:sz w:val="24"/>
          <w:szCs w:val="24"/>
        </w:rPr>
        <w:t xml:space="preserve"> </w:t>
      </w:r>
      <w:r>
        <w:rPr>
          <w:spacing w:val="-2"/>
          <w:sz w:val="24"/>
          <w:szCs w:val="24"/>
        </w:rPr>
        <w:t>g</w:t>
      </w:r>
      <w:r>
        <w:rPr>
          <w:spacing w:val="1"/>
          <w:sz w:val="24"/>
          <w:szCs w:val="24"/>
        </w:rPr>
        <w:t>r</w:t>
      </w:r>
      <w:r>
        <w:rPr>
          <w:spacing w:val="-1"/>
          <w:sz w:val="24"/>
          <w:szCs w:val="24"/>
        </w:rPr>
        <w:t>a</w:t>
      </w:r>
      <w:r>
        <w:rPr>
          <w:sz w:val="24"/>
          <w:szCs w:val="24"/>
        </w:rPr>
        <w:t>phic.</w:t>
      </w:r>
      <w:r>
        <w:rPr>
          <w:spacing w:val="4"/>
          <w:sz w:val="24"/>
          <w:szCs w:val="24"/>
        </w:rPr>
        <w:t xml:space="preserve"> </w:t>
      </w:r>
      <w:r>
        <w:rPr>
          <w:spacing w:val="2"/>
          <w:sz w:val="24"/>
          <w:szCs w:val="24"/>
        </w:rPr>
        <w:t>T</w:t>
      </w:r>
      <w:r>
        <w:rPr>
          <w:sz w:val="24"/>
          <w:szCs w:val="24"/>
        </w:rPr>
        <w:t xml:space="preserve">he </w:t>
      </w:r>
      <w:r>
        <w:rPr>
          <w:spacing w:val="-1"/>
          <w:sz w:val="24"/>
          <w:szCs w:val="24"/>
        </w:rPr>
        <w:t>F</w:t>
      </w:r>
      <w:r>
        <w:rPr>
          <w:sz w:val="24"/>
          <w:szCs w:val="24"/>
        </w:rPr>
        <w:t xml:space="preserve">ourth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2"/>
          <w:sz w:val="24"/>
          <w:szCs w:val="24"/>
        </w:rPr>
        <w:t xml:space="preserve"> </w:t>
      </w:r>
      <w:r>
        <w:rPr>
          <w:sz w:val="24"/>
          <w:szCs w:val="24"/>
        </w:rPr>
        <w:t>h</w:t>
      </w:r>
      <w:r>
        <w:rPr>
          <w:spacing w:val="-1"/>
          <w:sz w:val="24"/>
          <w:szCs w:val="24"/>
        </w:rPr>
        <w:t>a</w:t>
      </w:r>
      <w:r>
        <w:rPr>
          <w:sz w:val="24"/>
          <w:szCs w:val="24"/>
        </w:rPr>
        <w:t>s</w:t>
      </w:r>
      <w:r>
        <w:rPr>
          <w:spacing w:val="2"/>
          <w:sz w:val="24"/>
          <w:szCs w:val="24"/>
        </w:rPr>
        <w:t xml:space="preserve"> </w:t>
      </w:r>
      <w:r>
        <w:rPr>
          <w:sz w:val="24"/>
          <w:szCs w:val="24"/>
        </w:rPr>
        <w:t xml:space="preserve">the </w:t>
      </w:r>
      <w:r>
        <w:rPr>
          <w:spacing w:val="2"/>
          <w:sz w:val="24"/>
          <w:szCs w:val="24"/>
        </w:rPr>
        <w:t>h</w:t>
      </w:r>
      <w:r>
        <w:rPr>
          <w:sz w:val="24"/>
          <w:szCs w:val="24"/>
        </w:rPr>
        <w:t>i</w:t>
      </w:r>
      <w:r>
        <w:rPr>
          <w:spacing w:val="-2"/>
          <w:sz w:val="24"/>
          <w:szCs w:val="24"/>
        </w:rPr>
        <w:t>g</w:t>
      </w:r>
      <w:r>
        <w:rPr>
          <w:sz w:val="24"/>
          <w:szCs w:val="24"/>
        </w:rPr>
        <w:t>h</w:t>
      </w:r>
      <w:r>
        <w:rPr>
          <w:spacing w:val="-1"/>
          <w:sz w:val="24"/>
          <w:szCs w:val="24"/>
        </w:rPr>
        <w:t>e</w:t>
      </w:r>
      <w:r>
        <w:rPr>
          <w:sz w:val="24"/>
          <w:szCs w:val="24"/>
        </w:rPr>
        <w:t xml:space="preserve">st </w:t>
      </w:r>
      <w:r>
        <w:rPr>
          <w:spacing w:val="1"/>
          <w:sz w:val="24"/>
          <w:szCs w:val="24"/>
        </w:rPr>
        <w:t>i</w:t>
      </w:r>
      <w:r>
        <w:rPr>
          <w:sz w:val="24"/>
          <w:szCs w:val="24"/>
        </w:rPr>
        <w:t>mp</w:t>
      </w:r>
      <w:r>
        <w:rPr>
          <w:spacing w:val="2"/>
          <w:sz w:val="24"/>
          <w:szCs w:val="24"/>
        </w:rPr>
        <w:t>a</w:t>
      </w:r>
      <w:r>
        <w:rPr>
          <w:spacing w:val="-1"/>
          <w:sz w:val="24"/>
          <w:szCs w:val="24"/>
        </w:rPr>
        <w:t>c</w:t>
      </w:r>
      <w:r>
        <w:rPr>
          <w:sz w:val="24"/>
          <w:szCs w:val="24"/>
        </w:rPr>
        <w:t>t w</w:t>
      </w:r>
      <w:r>
        <w:rPr>
          <w:spacing w:val="2"/>
          <w:sz w:val="24"/>
          <w:szCs w:val="24"/>
        </w:rPr>
        <w:t>h</w:t>
      </w:r>
      <w:r>
        <w:rPr>
          <w:spacing w:val="-1"/>
          <w:sz w:val="24"/>
          <w:szCs w:val="24"/>
        </w:rPr>
        <w:t>e</w:t>
      </w:r>
      <w:r>
        <w:rPr>
          <w:sz w:val="24"/>
          <w:szCs w:val="24"/>
        </w:rPr>
        <w:t>re</w:t>
      </w:r>
      <w:r>
        <w:rPr>
          <w:spacing w:val="-1"/>
          <w:sz w:val="24"/>
          <w:szCs w:val="24"/>
        </w:rPr>
        <w:t>a</w:t>
      </w:r>
      <w:r>
        <w:rPr>
          <w:sz w:val="24"/>
          <w:szCs w:val="24"/>
        </w:rPr>
        <w:t>s,</w:t>
      </w:r>
      <w:r>
        <w:rPr>
          <w:spacing w:val="2"/>
          <w:sz w:val="24"/>
          <w:szCs w:val="24"/>
        </w:rPr>
        <w:t xml:space="preserve"> </w:t>
      </w:r>
      <w:r>
        <w:rPr>
          <w:spacing w:val="1"/>
          <w:sz w:val="24"/>
          <w:szCs w:val="24"/>
        </w:rPr>
        <w:t>a</w:t>
      </w:r>
      <w:r>
        <w:rPr>
          <w:spacing w:val="-2"/>
          <w:sz w:val="24"/>
          <w:szCs w:val="24"/>
        </w:rPr>
        <w:t>g</w:t>
      </w:r>
      <w:r>
        <w:rPr>
          <w:spacing w:val="-1"/>
          <w:sz w:val="24"/>
          <w:szCs w:val="24"/>
        </w:rPr>
        <w:t>e</w:t>
      </w:r>
      <w:r>
        <w:rPr>
          <w:sz w:val="24"/>
          <w:szCs w:val="24"/>
        </w:rPr>
        <w:t>, the fi</w:t>
      </w:r>
      <w:r>
        <w:rPr>
          <w:spacing w:val="-1"/>
          <w:sz w:val="24"/>
          <w:szCs w:val="24"/>
        </w:rPr>
        <w:t>r</w:t>
      </w:r>
      <w:r>
        <w:rPr>
          <w:sz w:val="24"/>
          <w:szCs w:val="24"/>
        </w:rPr>
        <w:t>st</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 xml:space="preserve">ble, </w:t>
      </w:r>
      <w:r>
        <w:rPr>
          <w:spacing w:val="2"/>
          <w:sz w:val="24"/>
          <w:szCs w:val="24"/>
        </w:rPr>
        <w:t>h</w:t>
      </w:r>
      <w:r>
        <w:rPr>
          <w:spacing w:val="-1"/>
          <w:sz w:val="24"/>
          <w:szCs w:val="24"/>
        </w:rPr>
        <w:t>a</w:t>
      </w:r>
      <w:r>
        <w:rPr>
          <w:sz w:val="24"/>
          <w:szCs w:val="24"/>
        </w:rPr>
        <w:t>s</w:t>
      </w:r>
      <w:r>
        <w:rPr>
          <w:spacing w:val="1"/>
          <w:sz w:val="24"/>
          <w:szCs w:val="24"/>
        </w:rPr>
        <w:t xml:space="preserve"> </w:t>
      </w:r>
      <w:r>
        <w:rPr>
          <w:sz w:val="24"/>
          <w:szCs w:val="24"/>
        </w:rPr>
        <w:t>the low</w:t>
      </w:r>
      <w:r>
        <w:rPr>
          <w:spacing w:val="-1"/>
          <w:sz w:val="24"/>
          <w:szCs w:val="24"/>
        </w:rPr>
        <w:t>e</w:t>
      </w:r>
      <w:r>
        <w:rPr>
          <w:sz w:val="24"/>
          <w:szCs w:val="24"/>
        </w:rPr>
        <w:t>st</w:t>
      </w:r>
      <w:r>
        <w:rPr>
          <w:spacing w:val="1"/>
          <w:sz w:val="24"/>
          <w:szCs w:val="24"/>
        </w:rPr>
        <w:t xml:space="preserve"> </w:t>
      </w:r>
      <w:r>
        <w:rPr>
          <w:sz w:val="24"/>
          <w:szCs w:val="24"/>
        </w:rPr>
        <w:t>i</w:t>
      </w:r>
      <w:r>
        <w:rPr>
          <w:spacing w:val="1"/>
          <w:sz w:val="24"/>
          <w:szCs w:val="24"/>
        </w:rPr>
        <w:t>m</w:t>
      </w:r>
      <w:r>
        <w:rPr>
          <w:sz w:val="24"/>
          <w:szCs w:val="24"/>
        </w:rPr>
        <w:t>p</w:t>
      </w:r>
      <w:r>
        <w:rPr>
          <w:spacing w:val="-1"/>
          <w:sz w:val="24"/>
          <w:szCs w:val="24"/>
        </w:rPr>
        <w:t>ac</w:t>
      </w:r>
      <w:r>
        <w:rPr>
          <w:sz w:val="24"/>
          <w:szCs w:val="24"/>
        </w:rPr>
        <w:t>t.</w:t>
      </w:r>
      <w:r>
        <w:rPr>
          <w:spacing w:val="1"/>
          <w:sz w:val="24"/>
          <w:szCs w:val="24"/>
        </w:rPr>
        <w:t xml:space="preserve"> </w:t>
      </w:r>
      <w:r>
        <w:rPr>
          <w:sz w:val="24"/>
          <w:szCs w:val="24"/>
        </w:rPr>
        <w:t>Also,</w:t>
      </w:r>
      <w:r>
        <w:rPr>
          <w:spacing w:val="1"/>
          <w:sz w:val="24"/>
          <w:szCs w:val="24"/>
        </w:rPr>
        <w:t xml:space="preserve"> </w:t>
      </w:r>
      <w:r>
        <w:rPr>
          <w:sz w:val="24"/>
          <w:szCs w:val="24"/>
        </w:rPr>
        <w:t>the me</w:t>
      </w:r>
      <w:r>
        <w:rPr>
          <w:spacing w:val="-1"/>
          <w:sz w:val="24"/>
          <w:szCs w:val="24"/>
        </w:rPr>
        <w:t>a</w:t>
      </w:r>
      <w:r>
        <w:rPr>
          <w:sz w:val="24"/>
          <w:szCs w:val="24"/>
        </w:rPr>
        <w:t>ns</w:t>
      </w:r>
      <w:r>
        <w:rPr>
          <w:spacing w:val="1"/>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w:t>
      </w:r>
      <w:r>
        <w:rPr>
          <w:spacing w:val="2"/>
          <w:sz w:val="24"/>
          <w:szCs w:val="24"/>
        </w:rPr>
        <w:t xml:space="preserve"> </w:t>
      </w:r>
      <w:r>
        <w:rPr>
          <w:sz w:val="24"/>
          <w:szCs w:val="24"/>
        </w:rPr>
        <w:t>of</w:t>
      </w:r>
      <w:r>
        <w:rPr>
          <w:spacing w:val="2"/>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3"/>
          <w:sz w:val="24"/>
          <w:szCs w:val="24"/>
        </w:rPr>
        <w:t xml:space="preserve"> </w:t>
      </w:r>
      <w:r>
        <w:rPr>
          <w:spacing w:val="-1"/>
          <w:sz w:val="24"/>
          <w:szCs w:val="24"/>
        </w:rPr>
        <w:t>a</w:t>
      </w:r>
      <w:r>
        <w:rPr>
          <w:sz w:val="24"/>
          <w:szCs w:val="24"/>
        </w:rPr>
        <w:t>re</w:t>
      </w:r>
      <w:r>
        <w:rPr>
          <w:spacing w:val="1"/>
          <w:sz w:val="24"/>
          <w:szCs w:val="24"/>
        </w:rPr>
        <w:t xml:space="preserve"> </w:t>
      </w:r>
      <w:r>
        <w:rPr>
          <w:sz w:val="24"/>
          <w:szCs w:val="24"/>
        </w:rPr>
        <w:t>not</w:t>
      </w:r>
      <w:r>
        <w:rPr>
          <w:spacing w:val="1"/>
          <w:sz w:val="24"/>
          <w:szCs w:val="24"/>
        </w:rPr>
        <w:t xml:space="preserve"> </w:t>
      </w:r>
      <w:r>
        <w:rPr>
          <w:sz w:val="24"/>
          <w:szCs w:val="24"/>
        </w:rPr>
        <w:t xml:space="preserve">the </w:t>
      </w:r>
      <w:r>
        <w:rPr>
          <w:spacing w:val="2"/>
          <w:sz w:val="24"/>
          <w:szCs w:val="24"/>
        </w:rPr>
        <w:t>s</w:t>
      </w:r>
      <w:r>
        <w:rPr>
          <w:spacing w:val="1"/>
          <w:sz w:val="24"/>
          <w:szCs w:val="24"/>
        </w:rPr>
        <w:t>a</w:t>
      </w:r>
      <w:r>
        <w:rPr>
          <w:sz w:val="24"/>
          <w:szCs w:val="24"/>
        </w:rPr>
        <w:t>me. Mw</w:t>
      </w:r>
      <w:r>
        <w:rPr>
          <w:spacing w:val="1"/>
          <w:sz w:val="24"/>
          <w:szCs w:val="24"/>
        </w:rPr>
        <w:t>a</w:t>
      </w:r>
      <w:r>
        <w:rPr>
          <w:spacing w:val="-2"/>
          <w:sz w:val="24"/>
          <w:szCs w:val="24"/>
        </w:rPr>
        <w:t>g</w:t>
      </w:r>
      <w:r>
        <w:rPr>
          <w:sz w:val="24"/>
          <w:szCs w:val="24"/>
        </w:rPr>
        <w:t>e h</w:t>
      </w:r>
      <w:r>
        <w:rPr>
          <w:spacing w:val="-1"/>
          <w:sz w:val="24"/>
          <w:szCs w:val="24"/>
        </w:rPr>
        <w:t>a</w:t>
      </w:r>
      <w:r>
        <w:rPr>
          <w:sz w:val="24"/>
          <w:szCs w:val="24"/>
        </w:rPr>
        <w:t>s</w:t>
      </w:r>
      <w:r>
        <w:rPr>
          <w:spacing w:val="1"/>
          <w:sz w:val="24"/>
          <w:szCs w:val="24"/>
        </w:rPr>
        <w:t xml:space="preserve"> </w:t>
      </w:r>
      <w:r>
        <w:rPr>
          <w:sz w:val="24"/>
          <w:szCs w:val="24"/>
        </w:rPr>
        <w:t>the la</w:t>
      </w:r>
      <w:r>
        <w:rPr>
          <w:spacing w:val="1"/>
          <w:sz w:val="24"/>
          <w:szCs w:val="24"/>
        </w:rPr>
        <w:t>r</w:t>
      </w:r>
      <w:r>
        <w:rPr>
          <w:sz w:val="24"/>
          <w:szCs w:val="24"/>
        </w:rPr>
        <w:t>g</w:t>
      </w:r>
      <w:r>
        <w:rPr>
          <w:spacing w:val="-1"/>
          <w:sz w:val="24"/>
          <w:szCs w:val="24"/>
        </w:rPr>
        <w:t>e</w:t>
      </w:r>
      <w:r>
        <w:rPr>
          <w:sz w:val="24"/>
          <w:szCs w:val="24"/>
        </w:rPr>
        <w:t>st</w:t>
      </w:r>
      <w:r>
        <w:rPr>
          <w:spacing w:val="1"/>
          <w:sz w:val="24"/>
          <w:szCs w:val="24"/>
        </w:rPr>
        <w:t xml:space="preserve"> </w:t>
      </w:r>
      <w:r>
        <w:rPr>
          <w:sz w:val="24"/>
          <w:szCs w:val="24"/>
        </w:rPr>
        <w:t>me</w:t>
      </w:r>
      <w:r>
        <w:rPr>
          <w:spacing w:val="-1"/>
          <w:sz w:val="24"/>
          <w:szCs w:val="24"/>
        </w:rPr>
        <w:t>a</w:t>
      </w:r>
      <w:r>
        <w:rPr>
          <w:sz w:val="24"/>
          <w:szCs w:val="24"/>
        </w:rPr>
        <w:t>n</w:t>
      </w:r>
      <w:r>
        <w:rPr>
          <w:spacing w:val="1"/>
          <w:sz w:val="24"/>
          <w:szCs w:val="24"/>
        </w:rPr>
        <w:t xml:space="preserve"> </w:t>
      </w:r>
      <w:r>
        <w:rPr>
          <w:sz w:val="24"/>
          <w:szCs w:val="24"/>
        </w:rPr>
        <w:t>with</w:t>
      </w:r>
      <w:r>
        <w:rPr>
          <w:spacing w:val="1"/>
          <w:sz w:val="24"/>
          <w:szCs w:val="24"/>
        </w:rPr>
        <w:t xml:space="preserve"> </w:t>
      </w:r>
      <w:r>
        <w:rPr>
          <w:sz w:val="24"/>
          <w:szCs w:val="24"/>
        </w:rPr>
        <w:t>la</w:t>
      </w:r>
      <w:r>
        <w:rPr>
          <w:spacing w:val="-1"/>
          <w:sz w:val="24"/>
          <w:szCs w:val="24"/>
        </w:rPr>
        <w:t>r</w:t>
      </w:r>
      <w:r>
        <w:rPr>
          <w:sz w:val="24"/>
          <w:szCs w:val="24"/>
        </w:rPr>
        <w:t>g</w:t>
      </w:r>
      <w:r>
        <w:rPr>
          <w:spacing w:val="-1"/>
          <w:sz w:val="24"/>
          <w:szCs w:val="24"/>
        </w:rPr>
        <w:t>e</w:t>
      </w:r>
      <w:r>
        <w:rPr>
          <w:sz w:val="24"/>
          <w:szCs w:val="24"/>
        </w:rPr>
        <w:t>st</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 wh</w:t>
      </w:r>
      <w:r>
        <w:rPr>
          <w:spacing w:val="-1"/>
          <w:sz w:val="24"/>
          <w:szCs w:val="24"/>
        </w:rPr>
        <w:t>e</w:t>
      </w:r>
      <w:r>
        <w:rPr>
          <w:sz w:val="24"/>
          <w:szCs w:val="24"/>
        </w:rPr>
        <w:t>re</w:t>
      </w:r>
      <w:r>
        <w:rPr>
          <w:spacing w:val="-1"/>
          <w:sz w:val="24"/>
          <w:szCs w:val="24"/>
        </w:rPr>
        <w:t>a</w:t>
      </w:r>
      <w:r>
        <w:rPr>
          <w:sz w:val="24"/>
          <w:szCs w:val="24"/>
        </w:rPr>
        <w:t>s, fnum h</w:t>
      </w:r>
      <w:r>
        <w:rPr>
          <w:spacing w:val="-1"/>
          <w:sz w:val="24"/>
          <w:szCs w:val="24"/>
        </w:rPr>
        <w:t>a</w:t>
      </w:r>
      <w:r>
        <w:rPr>
          <w:sz w:val="24"/>
          <w:szCs w:val="24"/>
        </w:rPr>
        <w:t>s the l</w:t>
      </w:r>
      <w:r>
        <w:rPr>
          <w:spacing w:val="2"/>
          <w:sz w:val="24"/>
          <w:szCs w:val="24"/>
        </w:rPr>
        <w:t>o</w:t>
      </w:r>
      <w:r>
        <w:rPr>
          <w:sz w:val="24"/>
          <w:szCs w:val="24"/>
        </w:rPr>
        <w:t>w</w:t>
      </w:r>
      <w:r>
        <w:rPr>
          <w:spacing w:val="-1"/>
          <w:sz w:val="24"/>
          <w:szCs w:val="24"/>
        </w:rPr>
        <w:t>e</w:t>
      </w:r>
      <w:r>
        <w:rPr>
          <w:sz w:val="24"/>
          <w:szCs w:val="24"/>
        </w:rPr>
        <w:t>st.</w:t>
      </w:r>
    </w:p>
    <w:p w:rsidR="008D6668" w:rsidRDefault="008D6668">
      <w:pPr>
        <w:spacing w:before="3" w:line="100" w:lineRule="exact"/>
        <w:rPr>
          <w:sz w:val="10"/>
          <w:szCs w:val="10"/>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AA397F">
      <w:pPr>
        <w:spacing w:line="880" w:lineRule="exact"/>
        <w:ind w:left="1901" w:right="1787"/>
        <w:jc w:val="center"/>
        <w:rPr>
          <w:sz w:val="18"/>
          <w:szCs w:val="18"/>
        </w:rPr>
      </w:pPr>
      <w:r>
        <w:pict>
          <v:shape id="_x0000_s1049" type="#_x0000_t75" style="position:absolute;left:0;text-align:left;margin-left:46.8pt;margin-top:-174.65pt;width:252pt;height:189pt;z-index:-251664384;mso-position-horizontal-relative:page">
            <v:imagedata r:id="rId12" o:title=""/>
            <w10:wrap anchorx="page"/>
          </v:shape>
        </w:pict>
      </w:r>
      <w:r w:rsidR="007D1EC6">
        <w:rPr>
          <w:i/>
          <w:position w:val="12"/>
          <w:sz w:val="18"/>
          <w:szCs w:val="18"/>
        </w:rPr>
        <w:t>F</w:t>
      </w:r>
      <w:r w:rsidR="007D1EC6">
        <w:rPr>
          <w:i/>
          <w:spacing w:val="1"/>
          <w:position w:val="12"/>
          <w:sz w:val="18"/>
          <w:szCs w:val="18"/>
        </w:rPr>
        <w:t>igu</w:t>
      </w:r>
      <w:r w:rsidR="007D1EC6">
        <w:rPr>
          <w:i/>
          <w:position w:val="12"/>
          <w:sz w:val="18"/>
          <w:szCs w:val="18"/>
        </w:rPr>
        <w:t>re</w:t>
      </w:r>
      <w:r w:rsidR="007D1EC6">
        <w:rPr>
          <w:i/>
          <w:spacing w:val="-3"/>
          <w:position w:val="12"/>
          <w:sz w:val="18"/>
          <w:szCs w:val="18"/>
        </w:rPr>
        <w:t xml:space="preserve"> </w:t>
      </w:r>
      <w:r w:rsidR="007D1EC6">
        <w:rPr>
          <w:i/>
          <w:position w:val="12"/>
          <w:sz w:val="18"/>
          <w:szCs w:val="18"/>
        </w:rPr>
        <w:t>2</w:t>
      </w:r>
      <w:r w:rsidR="007D1EC6">
        <w:rPr>
          <w:i/>
          <w:spacing w:val="3"/>
          <w:position w:val="12"/>
          <w:sz w:val="18"/>
          <w:szCs w:val="18"/>
        </w:rPr>
        <w:t xml:space="preserve"> </w:t>
      </w:r>
      <w:r w:rsidR="007D1EC6">
        <w:rPr>
          <w:rFonts w:ascii="Cambria Math" w:eastAsia="Cambria Math" w:hAnsi="Cambria Math" w:cs="Cambria Math"/>
          <w:position w:val="12"/>
          <w:sz w:val="19"/>
          <w:szCs w:val="19"/>
        </w:rPr>
        <w:t xml:space="preserve">‐ </w:t>
      </w:r>
      <w:r w:rsidR="007D1EC6">
        <w:rPr>
          <w:i/>
          <w:spacing w:val="-2"/>
          <w:position w:val="12"/>
          <w:sz w:val="18"/>
          <w:szCs w:val="18"/>
        </w:rPr>
        <w:t>B</w:t>
      </w:r>
      <w:r w:rsidR="007D1EC6">
        <w:rPr>
          <w:i/>
          <w:spacing w:val="1"/>
          <w:position w:val="12"/>
          <w:sz w:val="18"/>
          <w:szCs w:val="18"/>
        </w:rPr>
        <w:t>o</w:t>
      </w:r>
      <w:r w:rsidR="007D1EC6">
        <w:rPr>
          <w:i/>
          <w:position w:val="12"/>
          <w:sz w:val="18"/>
          <w:szCs w:val="18"/>
        </w:rPr>
        <w:t>x P</w:t>
      </w:r>
      <w:r w:rsidR="007D1EC6">
        <w:rPr>
          <w:i/>
          <w:spacing w:val="-2"/>
          <w:position w:val="12"/>
          <w:sz w:val="18"/>
          <w:szCs w:val="18"/>
        </w:rPr>
        <w:t>l</w:t>
      </w:r>
      <w:r w:rsidR="007D1EC6">
        <w:rPr>
          <w:i/>
          <w:spacing w:val="1"/>
          <w:position w:val="12"/>
          <w:sz w:val="18"/>
          <w:szCs w:val="18"/>
        </w:rPr>
        <w:t>o</w:t>
      </w:r>
      <w:r w:rsidR="007D1EC6">
        <w:rPr>
          <w:i/>
          <w:position w:val="12"/>
          <w:sz w:val="18"/>
          <w:szCs w:val="18"/>
        </w:rPr>
        <w:t>t</w:t>
      </w:r>
    </w:p>
    <w:p w:rsidR="008D6668" w:rsidRDefault="007D1EC6">
      <w:pPr>
        <w:spacing w:line="120" w:lineRule="exact"/>
        <w:ind w:left="116" w:right="-29"/>
        <w:jc w:val="both"/>
        <w:rPr>
          <w:sz w:val="24"/>
          <w:szCs w:val="24"/>
        </w:rPr>
      </w:pPr>
      <w:r>
        <w:rPr>
          <w:spacing w:val="-1"/>
          <w:position w:val="3"/>
          <w:sz w:val="24"/>
          <w:szCs w:val="24"/>
        </w:rPr>
        <w:t>F</w:t>
      </w:r>
      <w:r>
        <w:rPr>
          <w:position w:val="3"/>
          <w:sz w:val="24"/>
          <w:szCs w:val="24"/>
        </w:rPr>
        <w:t>rom</w:t>
      </w:r>
      <w:r>
        <w:rPr>
          <w:spacing w:val="16"/>
          <w:position w:val="3"/>
          <w:sz w:val="24"/>
          <w:szCs w:val="24"/>
        </w:rPr>
        <w:t xml:space="preserve"> </w:t>
      </w:r>
      <w:r>
        <w:rPr>
          <w:position w:val="3"/>
          <w:sz w:val="24"/>
          <w:szCs w:val="24"/>
        </w:rPr>
        <w:t>the</w:t>
      </w:r>
      <w:r>
        <w:rPr>
          <w:spacing w:val="18"/>
          <w:position w:val="3"/>
          <w:sz w:val="24"/>
          <w:szCs w:val="24"/>
        </w:rPr>
        <w:t xml:space="preserve"> </w:t>
      </w:r>
      <w:r>
        <w:rPr>
          <w:spacing w:val="-1"/>
          <w:position w:val="3"/>
          <w:sz w:val="24"/>
          <w:szCs w:val="24"/>
        </w:rPr>
        <w:t>c</w:t>
      </w:r>
      <w:r>
        <w:rPr>
          <w:position w:val="3"/>
          <w:sz w:val="24"/>
          <w:szCs w:val="24"/>
        </w:rPr>
        <w:t>o</w:t>
      </w:r>
      <w:r>
        <w:rPr>
          <w:spacing w:val="1"/>
          <w:position w:val="3"/>
          <w:sz w:val="24"/>
          <w:szCs w:val="24"/>
        </w:rPr>
        <w:t>r</w:t>
      </w:r>
      <w:r>
        <w:rPr>
          <w:position w:val="3"/>
          <w:sz w:val="24"/>
          <w:szCs w:val="24"/>
        </w:rPr>
        <w:t>r</w:t>
      </w:r>
      <w:r>
        <w:rPr>
          <w:spacing w:val="-2"/>
          <w:position w:val="3"/>
          <w:sz w:val="24"/>
          <w:szCs w:val="24"/>
        </w:rPr>
        <w:t>e</w:t>
      </w:r>
      <w:r>
        <w:rPr>
          <w:position w:val="3"/>
          <w:sz w:val="24"/>
          <w:szCs w:val="24"/>
        </w:rPr>
        <w:t>lation</w:t>
      </w:r>
      <w:r>
        <w:rPr>
          <w:spacing w:val="17"/>
          <w:position w:val="3"/>
          <w:sz w:val="24"/>
          <w:szCs w:val="24"/>
        </w:rPr>
        <w:t xml:space="preserve"> </w:t>
      </w:r>
      <w:r>
        <w:rPr>
          <w:position w:val="3"/>
          <w:sz w:val="24"/>
          <w:szCs w:val="24"/>
        </w:rPr>
        <w:t>ma</w:t>
      </w:r>
      <w:r>
        <w:rPr>
          <w:spacing w:val="2"/>
          <w:position w:val="3"/>
          <w:sz w:val="24"/>
          <w:szCs w:val="24"/>
        </w:rPr>
        <w:t>t</w:t>
      </w:r>
      <w:r>
        <w:rPr>
          <w:position w:val="3"/>
          <w:sz w:val="24"/>
          <w:szCs w:val="24"/>
        </w:rPr>
        <w:t>rix</w:t>
      </w:r>
      <w:r>
        <w:rPr>
          <w:spacing w:val="18"/>
          <w:position w:val="3"/>
          <w:sz w:val="24"/>
          <w:szCs w:val="24"/>
        </w:rPr>
        <w:t xml:space="preserve"> </w:t>
      </w:r>
      <w:r>
        <w:rPr>
          <w:position w:val="3"/>
          <w:sz w:val="24"/>
          <w:szCs w:val="24"/>
        </w:rPr>
        <w:t>plot</w:t>
      </w:r>
      <w:r>
        <w:rPr>
          <w:spacing w:val="17"/>
          <w:position w:val="3"/>
          <w:sz w:val="24"/>
          <w:szCs w:val="24"/>
        </w:rPr>
        <w:t xml:space="preserve"> </w:t>
      </w:r>
      <w:r>
        <w:rPr>
          <w:position w:val="3"/>
          <w:sz w:val="24"/>
          <w:szCs w:val="24"/>
        </w:rPr>
        <w:t>b</w:t>
      </w:r>
      <w:r>
        <w:rPr>
          <w:spacing w:val="-1"/>
          <w:position w:val="3"/>
          <w:sz w:val="24"/>
          <w:szCs w:val="24"/>
        </w:rPr>
        <w:t>e</w:t>
      </w:r>
      <w:r>
        <w:rPr>
          <w:position w:val="3"/>
          <w:sz w:val="24"/>
          <w:szCs w:val="24"/>
        </w:rPr>
        <w:t>low,</w:t>
      </w:r>
      <w:r>
        <w:rPr>
          <w:spacing w:val="17"/>
          <w:position w:val="3"/>
          <w:sz w:val="24"/>
          <w:szCs w:val="24"/>
        </w:rPr>
        <w:t xml:space="preserve"> </w:t>
      </w:r>
      <w:r>
        <w:rPr>
          <w:position w:val="3"/>
          <w:sz w:val="24"/>
          <w:szCs w:val="24"/>
        </w:rPr>
        <w:t>we</w:t>
      </w:r>
      <w:r>
        <w:rPr>
          <w:spacing w:val="18"/>
          <w:position w:val="3"/>
          <w:sz w:val="24"/>
          <w:szCs w:val="24"/>
        </w:rPr>
        <w:t xml:space="preserve"> </w:t>
      </w:r>
      <w:r>
        <w:rPr>
          <w:spacing w:val="-1"/>
          <w:position w:val="3"/>
          <w:sz w:val="24"/>
          <w:szCs w:val="24"/>
        </w:rPr>
        <w:t>ca</w:t>
      </w:r>
      <w:r>
        <w:rPr>
          <w:position w:val="3"/>
          <w:sz w:val="24"/>
          <w:szCs w:val="24"/>
        </w:rPr>
        <w:t>n</w:t>
      </w:r>
      <w:r>
        <w:rPr>
          <w:spacing w:val="17"/>
          <w:position w:val="3"/>
          <w:sz w:val="24"/>
          <w:szCs w:val="24"/>
        </w:rPr>
        <w:t xml:space="preserve"> </w:t>
      </w:r>
      <w:r>
        <w:rPr>
          <w:spacing w:val="2"/>
          <w:position w:val="3"/>
          <w:sz w:val="24"/>
          <w:szCs w:val="24"/>
        </w:rPr>
        <w:t>s</w:t>
      </w:r>
      <w:r>
        <w:rPr>
          <w:spacing w:val="-1"/>
          <w:position w:val="3"/>
          <w:sz w:val="24"/>
          <w:szCs w:val="24"/>
        </w:rPr>
        <w:t>e</w:t>
      </w:r>
      <w:r>
        <w:rPr>
          <w:position w:val="3"/>
          <w:sz w:val="24"/>
          <w:szCs w:val="24"/>
        </w:rPr>
        <w:t>e</w:t>
      </w:r>
    </w:p>
    <w:p w:rsidR="008D6668" w:rsidRDefault="008D6668">
      <w:pPr>
        <w:spacing w:before="7" w:line="120" w:lineRule="exact"/>
        <w:rPr>
          <w:sz w:val="13"/>
          <w:szCs w:val="13"/>
        </w:rPr>
      </w:pPr>
    </w:p>
    <w:p w:rsidR="008D6668" w:rsidRDefault="007D1EC6">
      <w:pPr>
        <w:ind w:left="116" w:right="-29"/>
        <w:jc w:val="both"/>
        <w:rPr>
          <w:sz w:val="24"/>
          <w:szCs w:val="24"/>
        </w:rPr>
      </w:pPr>
      <w:r>
        <w:rPr>
          <w:sz w:val="24"/>
          <w:szCs w:val="24"/>
        </w:rPr>
        <w:t xml:space="preserve">that  </w:t>
      </w:r>
      <w:r>
        <w:rPr>
          <w:spacing w:val="9"/>
          <w:sz w:val="24"/>
          <w:szCs w:val="24"/>
        </w:rPr>
        <w:t xml:space="preserve"> </w:t>
      </w:r>
      <w:r>
        <w:rPr>
          <w:sz w:val="24"/>
          <w:szCs w:val="24"/>
        </w:rPr>
        <w:t xml:space="preserve">the  </w:t>
      </w:r>
      <w:r>
        <w:rPr>
          <w:spacing w:val="9"/>
          <w:sz w:val="24"/>
          <w:szCs w:val="24"/>
        </w:rPr>
        <w:t xml:space="preserve"> </w:t>
      </w:r>
      <w:r>
        <w:rPr>
          <w:spacing w:val="2"/>
          <w:sz w:val="24"/>
          <w:szCs w:val="24"/>
        </w:rPr>
        <w:t>p</w:t>
      </w:r>
      <w:r>
        <w:rPr>
          <w:spacing w:val="-1"/>
          <w:sz w:val="24"/>
          <w:szCs w:val="24"/>
        </w:rPr>
        <w:t>e</w:t>
      </w:r>
      <w:r>
        <w:rPr>
          <w:sz w:val="24"/>
          <w:szCs w:val="24"/>
        </w:rPr>
        <w:t>rc</w:t>
      </w:r>
      <w:r>
        <w:rPr>
          <w:spacing w:val="-1"/>
          <w:sz w:val="24"/>
          <w:szCs w:val="24"/>
        </w:rPr>
        <w:t>e</w:t>
      </w:r>
      <w:r>
        <w:rPr>
          <w:sz w:val="24"/>
          <w:szCs w:val="24"/>
        </w:rPr>
        <w:t>nt</w:t>
      </w:r>
      <w:r>
        <w:rPr>
          <w:spacing w:val="2"/>
          <w:sz w:val="24"/>
          <w:szCs w:val="24"/>
        </w:rPr>
        <w:t>a</w:t>
      </w:r>
      <w:r>
        <w:rPr>
          <w:spacing w:val="-2"/>
          <w:sz w:val="24"/>
          <w:szCs w:val="24"/>
        </w:rPr>
        <w:t>g</w:t>
      </w:r>
      <w:r>
        <w:rPr>
          <w:sz w:val="24"/>
          <w:szCs w:val="24"/>
        </w:rPr>
        <w:t xml:space="preserve">e  </w:t>
      </w:r>
      <w:r>
        <w:rPr>
          <w:spacing w:val="11"/>
          <w:sz w:val="24"/>
          <w:szCs w:val="24"/>
        </w:rPr>
        <w:t xml:space="preserve"> </w:t>
      </w:r>
      <w:r>
        <w:rPr>
          <w:spacing w:val="2"/>
          <w:sz w:val="24"/>
          <w:szCs w:val="24"/>
        </w:rPr>
        <w:t>o</w:t>
      </w:r>
      <w:r>
        <w:rPr>
          <w:sz w:val="24"/>
          <w:szCs w:val="24"/>
        </w:rPr>
        <w:t xml:space="preserve">f  </w:t>
      </w:r>
      <w:r>
        <w:rPr>
          <w:spacing w:val="9"/>
          <w:sz w:val="24"/>
          <w:szCs w:val="24"/>
        </w:rPr>
        <w:t xml:space="preserve"> </w:t>
      </w:r>
      <w:r>
        <w:rPr>
          <w:sz w:val="24"/>
          <w:szCs w:val="24"/>
        </w:rPr>
        <w:t xml:space="preserve">the  </w:t>
      </w:r>
      <w:r>
        <w:rPr>
          <w:spacing w:val="9"/>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 xml:space="preserve">s </w:t>
      </w:r>
      <w:r>
        <w:rPr>
          <w:spacing w:val="10"/>
          <w:sz w:val="24"/>
          <w:szCs w:val="24"/>
        </w:rPr>
        <w:t xml:space="preserve"> </w:t>
      </w:r>
      <w:r>
        <w:rPr>
          <w:spacing w:val="1"/>
          <w:sz w:val="24"/>
          <w:szCs w:val="24"/>
        </w:rPr>
        <w:t>‘a</w:t>
      </w:r>
      <w:r>
        <w:rPr>
          <w:spacing w:val="-2"/>
          <w:sz w:val="24"/>
          <w:szCs w:val="24"/>
        </w:rPr>
        <w:t>g</w:t>
      </w:r>
      <w:r>
        <w:rPr>
          <w:spacing w:val="-1"/>
          <w:sz w:val="24"/>
          <w:szCs w:val="24"/>
        </w:rPr>
        <w:t>e</w:t>
      </w:r>
      <w:r>
        <w:rPr>
          <w:sz w:val="24"/>
          <w:szCs w:val="24"/>
        </w:rPr>
        <w:t xml:space="preserve">’  </w:t>
      </w:r>
      <w:r>
        <w:rPr>
          <w:spacing w:val="11"/>
          <w:sz w:val="24"/>
          <w:szCs w:val="24"/>
        </w:rPr>
        <w:t xml:space="preserve"> </w:t>
      </w:r>
      <w:r>
        <w:rPr>
          <w:sz w:val="24"/>
          <w:szCs w:val="24"/>
        </w:rPr>
        <w:t>is</w:t>
      </w:r>
    </w:p>
    <w:p w:rsidR="008D6668" w:rsidRDefault="007D1EC6">
      <w:pPr>
        <w:spacing w:before="33" w:line="360" w:lineRule="auto"/>
        <w:ind w:left="1" w:right="67"/>
        <w:jc w:val="both"/>
        <w:rPr>
          <w:sz w:val="24"/>
          <w:szCs w:val="24"/>
        </w:rPr>
      </w:pPr>
      <w:r>
        <w:br w:type="column"/>
      </w:r>
      <w:r>
        <w:rPr>
          <w:sz w:val="24"/>
          <w:szCs w:val="24"/>
        </w:rPr>
        <w:t>n</w:t>
      </w:r>
      <w:r>
        <w:rPr>
          <w:spacing w:val="-1"/>
          <w:sz w:val="24"/>
          <w:szCs w:val="24"/>
        </w:rPr>
        <w:t>e</w:t>
      </w:r>
      <w:r>
        <w:rPr>
          <w:sz w:val="24"/>
          <w:szCs w:val="24"/>
        </w:rPr>
        <w:t>g</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z w:val="24"/>
          <w:szCs w:val="24"/>
        </w:rPr>
        <w:t xml:space="preserve">y </w:t>
      </w:r>
      <w:r>
        <w:rPr>
          <w:spacing w:val="-1"/>
          <w:sz w:val="24"/>
          <w:szCs w:val="24"/>
        </w:rPr>
        <w:t>c</w:t>
      </w:r>
      <w:r>
        <w:rPr>
          <w:sz w:val="24"/>
          <w:szCs w:val="24"/>
        </w:rPr>
        <w:t>or</w:t>
      </w:r>
      <w:r>
        <w:rPr>
          <w:spacing w:val="1"/>
          <w:sz w:val="24"/>
          <w:szCs w:val="24"/>
        </w:rPr>
        <w:t>r</w:t>
      </w:r>
      <w:r>
        <w:rPr>
          <w:spacing w:val="-1"/>
          <w:sz w:val="24"/>
          <w:szCs w:val="24"/>
        </w:rPr>
        <w:t>e</w:t>
      </w:r>
      <w:r>
        <w:rPr>
          <w:sz w:val="24"/>
          <w:szCs w:val="24"/>
        </w:rPr>
        <w:t>lat</w:t>
      </w:r>
      <w:r>
        <w:rPr>
          <w:spacing w:val="-1"/>
          <w:sz w:val="24"/>
          <w:szCs w:val="24"/>
        </w:rPr>
        <w:t>e</w:t>
      </w:r>
      <w:r>
        <w:rPr>
          <w:sz w:val="24"/>
          <w:szCs w:val="24"/>
        </w:rPr>
        <w:t>d</w:t>
      </w:r>
      <w:r>
        <w:rPr>
          <w:spacing w:val="5"/>
          <w:sz w:val="24"/>
          <w:szCs w:val="24"/>
        </w:rPr>
        <w:t xml:space="preserve"> </w:t>
      </w:r>
      <w:r>
        <w:rPr>
          <w:sz w:val="24"/>
          <w:szCs w:val="24"/>
        </w:rPr>
        <w:t>wi</w:t>
      </w:r>
      <w:r>
        <w:rPr>
          <w:spacing w:val="3"/>
          <w:sz w:val="24"/>
          <w:szCs w:val="24"/>
        </w:rPr>
        <w:t>t</w:t>
      </w:r>
      <w:r>
        <w:rPr>
          <w:sz w:val="24"/>
          <w:szCs w:val="24"/>
        </w:rPr>
        <w:t>h</w:t>
      </w:r>
      <w:r>
        <w:rPr>
          <w:spacing w:val="5"/>
          <w:sz w:val="24"/>
          <w:szCs w:val="24"/>
        </w:rPr>
        <w:t xml:space="preserve"> </w:t>
      </w:r>
      <w:r>
        <w:rPr>
          <w:spacing w:val="-1"/>
          <w:sz w:val="24"/>
          <w:szCs w:val="24"/>
        </w:rPr>
        <w:t>a</w:t>
      </w:r>
      <w:r>
        <w:rPr>
          <w:sz w:val="24"/>
          <w:szCs w:val="24"/>
        </w:rPr>
        <w:t>ll</w:t>
      </w:r>
      <w:r>
        <w:rPr>
          <w:spacing w:val="6"/>
          <w:sz w:val="24"/>
          <w:szCs w:val="24"/>
        </w:rPr>
        <w:t xml:space="preserve"> </w:t>
      </w:r>
      <w:r>
        <w:rPr>
          <w:spacing w:val="-1"/>
          <w:sz w:val="24"/>
          <w:szCs w:val="24"/>
        </w:rPr>
        <w:t>e</w:t>
      </w:r>
      <w:r>
        <w:rPr>
          <w:spacing w:val="2"/>
          <w:sz w:val="24"/>
          <w:szCs w:val="24"/>
        </w:rPr>
        <w:t>x</w:t>
      </w:r>
      <w:r>
        <w:rPr>
          <w:spacing w:val="-1"/>
          <w:sz w:val="24"/>
          <w:szCs w:val="24"/>
        </w:rPr>
        <w:t>ce</w:t>
      </w:r>
      <w:r>
        <w:rPr>
          <w:sz w:val="24"/>
          <w:szCs w:val="24"/>
        </w:rPr>
        <w:t>pt</w:t>
      </w:r>
      <w:r>
        <w:rPr>
          <w:spacing w:val="5"/>
          <w:sz w:val="24"/>
          <w:szCs w:val="24"/>
        </w:rPr>
        <w:t xml:space="preserve"> </w:t>
      </w:r>
      <w:r>
        <w:rPr>
          <w:sz w:val="24"/>
          <w:szCs w:val="24"/>
        </w:rPr>
        <w:t>mw</w:t>
      </w:r>
      <w:r>
        <w:rPr>
          <w:spacing w:val="-1"/>
          <w:sz w:val="24"/>
          <w:szCs w:val="24"/>
        </w:rPr>
        <w:t>a</w:t>
      </w:r>
      <w:r>
        <w:rPr>
          <w:spacing w:val="-2"/>
          <w:sz w:val="24"/>
          <w:szCs w:val="24"/>
        </w:rPr>
        <w:t>g</w:t>
      </w:r>
      <w:r>
        <w:rPr>
          <w:sz w:val="24"/>
          <w:szCs w:val="24"/>
        </w:rPr>
        <w:t>e</w:t>
      </w:r>
      <w:r>
        <w:rPr>
          <w:spacing w:val="6"/>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w</w:t>
      </w:r>
      <w:r>
        <w:rPr>
          <w:spacing w:val="2"/>
          <w:sz w:val="24"/>
          <w:szCs w:val="24"/>
        </w:rPr>
        <w:t>i</w:t>
      </w:r>
      <w:r>
        <w:rPr>
          <w:sz w:val="24"/>
          <w:szCs w:val="24"/>
        </w:rPr>
        <w:t>th i</w:t>
      </w:r>
      <w:r>
        <w:rPr>
          <w:spacing w:val="1"/>
          <w:sz w:val="24"/>
          <w:szCs w:val="24"/>
        </w:rPr>
        <w:t>t</w:t>
      </w:r>
      <w:r>
        <w:rPr>
          <w:sz w:val="24"/>
          <w:szCs w:val="24"/>
        </w:rPr>
        <w:t>,</w:t>
      </w:r>
      <w:r>
        <w:rPr>
          <w:spacing w:val="8"/>
          <w:sz w:val="24"/>
          <w:szCs w:val="24"/>
        </w:rPr>
        <w:t xml:space="preserve"> </w:t>
      </w:r>
      <w:r>
        <w:rPr>
          <w:sz w:val="24"/>
          <w:szCs w:val="24"/>
        </w:rPr>
        <w:t>it</w:t>
      </w:r>
      <w:r>
        <w:rPr>
          <w:spacing w:val="8"/>
          <w:sz w:val="24"/>
          <w:szCs w:val="24"/>
        </w:rPr>
        <w:t xml:space="preserve"> </w:t>
      </w:r>
      <w:r>
        <w:rPr>
          <w:sz w:val="24"/>
          <w:szCs w:val="24"/>
        </w:rPr>
        <w:t>is</w:t>
      </w:r>
      <w:r>
        <w:rPr>
          <w:spacing w:val="6"/>
          <w:sz w:val="24"/>
          <w:szCs w:val="24"/>
        </w:rPr>
        <w:t xml:space="preserve"> </w:t>
      </w:r>
      <w:r>
        <w:rPr>
          <w:sz w:val="24"/>
          <w:szCs w:val="24"/>
        </w:rPr>
        <w:t>posit</w:t>
      </w:r>
      <w:r>
        <w:rPr>
          <w:spacing w:val="1"/>
          <w:sz w:val="24"/>
          <w:szCs w:val="24"/>
        </w:rPr>
        <w:t>i</w:t>
      </w:r>
      <w:r>
        <w:rPr>
          <w:sz w:val="24"/>
          <w:szCs w:val="24"/>
        </w:rPr>
        <w:t>v</w:t>
      </w:r>
      <w:r>
        <w:rPr>
          <w:spacing w:val="-1"/>
          <w:sz w:val="24"/>
          <w:szCs w:val="24"/>
        </w:rPr>
        <w:t>e</w:t>
      </w:r>
      <w:r>
        <w:rPr>
          <w:spacing w:val="3"/>
          <w:sz w:val="24"/>
          <w:szCs w:val="24"/>
        </w:rPr>
        <w:t>l</w:t>
      </w:r>
      <w:r>
        <w:rPr>
          <w:sz w:val="24"/>
          <w:szCs w:val="24"/>
        </w:rPr>
        <w:t xml:space="preserve">y </w:t>
      </w:r>
      <w:r>
        <w:rPr>
          <w:spacing w:val="-1"/>
          <w:sz w:val="24"/>
          <w:szCs w:val="24"/>
        </w:rPr>
        <w:t>c</w:t>
      </w:r>
      <w:r>
        <w:rPr>
          <w:spacing w:val="2"/>
          <w:sz w:val="24"/>
          <w:szCs w:val="24"/>
        </w:rPr>
        <w:t>o</w:t>
      </w:r>
      <w:r>
        <w:rPr>
          <w:sz w:val="24"/>
          <w:szCs w:val="24"/>
        </w:rPr>
        <w:t>r</w:t>
      </w:r>
      <w:r>
        <w:rPr>
          <w:spacing w:val="-1"/>
          <w:sz w:val="24"/>
          <w:szCs w:val="24"/>
        </w:rPr>
        <w:t>re</w:t>
      </w:r>
      <w:r>
        <w:rPr>
          <w:spacing w:val="3"/>
          <w:sz w:val="24"/>
          <w:szCs w:val="24"/>
        </w:rPr>
        <w:t>l</w:t>
      </w:r>
      <w:r>
        <w:rPr>
          <w:spacing w:val="-1"/>
          <w:sz w:val="24"/>
          <w:szCs w:val="24"/>
        </w:rPr>
        <w:t>a</w:t>
      </w:r>
      <w:r>
        <w:rPr>
          <w:sz w:val="24"/>
          <w:szCs w:val="24"/>
        </w:rPr>
        <w:t>ted.</w:t>
      </w:r>
      <w:r>
        <w:rPr>
          <w:spacing w:val="7"/>
          <w:sz w:val="24"/>
          <w:szCs w:val="24"/>
        </w:rPr>
        <w:t xml:space="preserve"> </w:t>
      </w:r>
      <w:r>
        <w:rPr>
          <w:sz w:val="24"/>
          <w:szCs w:val="24"/>
        </w:rPr>
        <w:t>Mnum</w:t>
      </w:r>
      <w:r>
        <w:rPr>
          <w:spacing w:val="8"/>
          <w:sz w:val="24"/>
          <w:szCs w:val="24"/>
        </w:rPr>
        <w:t xml:space="preserve"> </w:t>
      </w:r>
      <w:r>
        <w:rPr>
          <w:sz w:val="24"/>
          <w:szCs w:val="24"/>
        </w:rPr>
        <w:t>is</w:t>
      </w:r>
      <w:r>
        <w:rPr>
          <w:spacing w:val="8"/>
          <w:sz w:val="24"/>
          <w:szCs w:val="24"/>
        </w:rPr>
        <w:t xml:space="preserve"> </w:t>
      </w:r>
      <w:r>
        <w:rPr>
          <w:sz w:val="24"/>
          <w:szCs w:val="24"/>
        </w:rPr>
        <w:t>n</w:t>
      </w:r>
      <w:r>
        <w:rPr>
          <w:spacing w:val="-1"/>
          <w:sz w:val="24"/>
          <w:szCs w:val="24"/>
        </w:rPr>
        <w:t>e</w:t>
      </w:r>
      <w:r>
        <w:rPr>
          <w:spacing w:val="-2"/>
          <w:sz w:val="24"/>
          <w:szCs w:val="24"/>
        </w:rPr>
        <w:t>g</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pacing w:val="3"/>
          <w:sz w:val="24"/>
          <w:szCs w:val="24"/>
        </w:rPr>
        <w:t>l</w:t>
      </w:r>
      <w:r>
        <w:rPr>
          <w:sz w:val="24"/>
          <w:szCs w:val="24"/>
        </w:rPr>
        <w:t xml:space="preserve">y </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ted</w:t>
      </w:r>
      <w:r>
        <w:rPr>
          <w:spacing w:val="-12"/>
          <w:sz w:val="24"/>
          <w:szCs w:val="24"/>
        </w:rPr>
        <w:t xml:space="preserve"> </w:t>
      </w:r>
      <w:r>
        <w:rPr>
          <w:sz w:val="24"/>
          <w:szCs w:val="24"/>
        </w:rPr>
        <w:t>with</w:t>
      </w:r>
      <w:r>
        <w:rPr>
          <w:spacing w:val="-12"/>
          <w:sz w:val="24"/>
          <w:szCs w:val="24"/>
        </w:rPr>
        <w:t xml:space="preserve"> </w:t>
      </w:r>
      <w:r>
        <w:rPr>
          <w:sz w:val="24"/>
          <w:szCs w:val="24"/>
        </w:rPr>
        <w:t>m</w:t>
      </w:r>
      <w:r>
        <w:rPr>
          <w:spacing w:val="2"/>
          <w:sz w:val="24"/>
          <w:szCs w:val="24"/>
        </w:rPr>
        <w:t>w</w:t>
      </w:r>
      <w:r>
        <w:rPr>
          <w:spacing w:val="1"/>
          <w:sz w:val="24"/>
          <w:szCs w:val="24"/>
        </w:rPr>
        <w:t>a</w:t>
      </w:r>
      <w:r>
        <w:rPr>
          <w:spacing w:val="-2"/>
          <w:sz w:val="24"/>
          <w:szCs w:val="24"/>
        </w:rPr>
        <w:t>g</w:t>
      </w:r>
      <w:r>
        <w:rPr>
          <w:sz w:val="24"/>
          <w:szCs w:val="24"/>
        </w:rPr>
        <w:t>e</w:t>
      </w:r>
      <w:r>
        <w:rPr>
          <w:spacing w:val="-11"/>
          <w:sz w:val="24"/>
          <w:szCs w:val="24"/>
        </w:rPr>
        <w:t xml:space="preserve"> </w:t>
      </w:r>
      <w:r>
        <w:rPr>
          <w:spacing w:val="-1"/>
          <w:sz w:val="24"/>
          <w:szCs w:val="24"/>
        </w:rPr>
        <w:t>a</w:t>
      </w:r>
      <w:r>
        <w:rPr>
          <w:spacing w:val="2"/>
          <w:sz w:val="24"/>
          <w:szCs w:val="24"/>
        </w:rPr>
        <w:t>n</w:t>
      </w:r>
      <w:r>
        <w:rPr>
          <w:sz w:val="24"/>
          <w:szCs w:val="24"/>
        </w:rPr>
        <w:t>d</w:t>
      </w:r>
      <w:r>
        <w:rPr>
          <w:spacing w:val="-12"/>
          <w:sz w:val="24"/>
          <w:szCs w:val="24"/>
        </w:rPr>
        <w:t xml:space="preserve"> </w:t>
      </w:r>
      <w:r>
        <w:rPr>
          <w:spacing w:val="1"/>
          <w:sz w:val="24"/>
          <w:szCs w:val="24"/>
        </w:rPr>
        <w:t>a</w:t>
      </w:r>
      <w:r>
        <w:rPr>
          <w:spacing w:val="-2"/>
          <w:sz w:val="24"/>
          <w:szCs w:val="24"/>
        </w:rPr>
        <w:t>g</w:t>
      </w:r>
      <w:r>
        <w:rPr>
          <w:spacing w:val="-1"/>
          <w:sz w:val="24"/>
          <w:szCs w:val="24"/>
        </w:rPr>
        <w:t>e</w:t>
      </w:r>
      <w:r>
        <w:rPr>
          <w:sz w:val="24"/>
          <w:szCs w:val="24"/>
        </w:rPr>
        <w:t>.</w:t>
      </w:r>
      <w:r>
        <w:rPr>
          <w:spacing w:val="-12"/>
          <w:sz w:val="24"/>
          <w:szCs w:val="24"/>
        </w:rPr>
        <w:t xml:space="preserve"> </w:t>
      </w:r>
      <w:r>
        <w:rPr>
          <w:spacing w:val="2"/>
          <w:sz w:val="24"/>
          <w:szCs w:val="24"/>
        </w:rPr>
        <w:t>M</w:t>
      </w:r>
      <w:r>
        <w:rPr>
          <w:sz w:val="24"/>
          <w:szCs w:val="24"/>
        </w:rPr>
        <w:t>w</w:t>
      </w:r>
      <w:r>
        <w:rPr>
          <w:spacing w:val="1"/>
          <w:sz w:val="24"/>
          <w:szCs w:val="24"/>
        </w:rPr>
        <w:t>a</w:t>
      </w:r>
      <w:r>
        <w:rPr>
          <w:spacing w:val="-2"/>
          <w:sz w:val="24"/>
          <w:szCs w:val="24"/>
        </w:rPr>
        <w:t>g</w:t>
      </w:r>
      <w:r>
        <w:rPr>
          <w:sz w:val="24"/>
          <w:szCs w:val="24"/>
        </w:rPr>
        <w:t>e</w:t>
      </w:r>
      <w:r>
        <w:rPr>
          <w:spacing w:val="-11"/>
          <w:sz w:val="24"/>
          <w:szCs w:val="24"/>
        </w:rPr>
        <w:t xml:space="preserve"> </w:t>
      </w:r>
      <w:r>
        <w:rPr>
          <w:sz w:val="24"/>
          <w:szCs w:val="24"/>
        </w:rPr>
        <w:t>is</w:t>
      </w:r>
      <w:r>
        <w:rPr>
          <w:spacing w:val="-11"/>
          <w:sz w:val="24"/>
          <w:szCs w:val="24"/>
        </w:rPr>
        <w:t xml:space="preserve"> </w:t>
      </w:r>
      <w:r>
        <w:rPr>
          <w:sz w:val="24"/>
          <w:szCs w:val="24"/>
        </w:rPr>
        <w:t>n</w:t>
      </w:r>
      <w:r>
        <w:rPr>
          <w:spacing w:val="1"/>
          <w:sz w:val="24"/>
          <w:szCs w:val="24"/>
        </w:rPr>
        <w:t>e</w:t>
      </w:r>
      <w:r>
        <w:rPr>
          <w:sz w:val="24"/>
          <w:szCs w:val="24"/>
        </w:rPr>
        <w:t>g</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pacing w:val="7"/>
          <w:sz w:val="24"/>
          <w:szCs w:val="24"/>
        </w:rPr>
        <w:t>l</w:t>
      </w:r>
      <w:r>
        <w:rPr>
          <w:sz w:val="24"/>
          <w:szCs w:val="24"/>
        </w:rPr>
        <w:t xml:space="preserve">y </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ted</w:t>
      </w:r>
      <w:r>
        <w:rPr>
          <w:spacing w:val="-3"/>
          <w:sz w:val="24"/>
          <w:szCs w:val="24"/>
        </w:rPr>
        <w:t xml:space="preserve"> </w:t>
      </w:r>
      <w:r>
        <w:rPr>
          <w:sz w:val="24"/>
          <w:szCs w:val="24"/>
        </w:rPr>
        <w:t>with</w:t>
      </w:r>
      <w:r>
        <w:rPr>
          <w:spacing w:val="-2"/>
          <w:sz w:val="24"/>
          <w:szCs w:val="24"/>
        </w:rPr>
        <w:t xml:space="preserve"> </w:t>
      </w:r>
      <w:r>
        <w:rPr>
          <w:sz w:val="24"/>
          <w:szCs w:val="24"/>
        </w:rPr>
        <w:t>mnum</w:t>
      </w:r>
      <w:r>
        <w:rPr>
          <w:spacing w:val="-2"/>
          <w:sz w:val="24"/>
          <w:szCs w:val="24"/>
        </w:rPr>
        <w:t xml:space="preserve"> </w:t>
      </w:r>
      <w:r>
        <w:rPr>
          <w:spacing w:val="-1"/>
          <w:sz w:val="24"/>
          <w:szCs w:val="24"/>
        </w:rPr>
        <w:t>a</w:t>
      </w:r>
      <w:r>
        <w:rPr>
          <w:spacing w:val="2"/>
          <w:sz w:val="24"/>
          <w:szCs w:val="24"/>
        </w:rPr>
        <w:t>n</w:t>
      </w:r>
      <w:r>
        <w:rPr>
          <w:sz w:val="24"/>
          <w:szCs w:val="24"/>
        </w:rPr>
        <w:t>d</w:t>
      </w:r>
      <w:r>
        <w:rPr>
          <w:spacing w:val="-2"/>
          <w:sz w:val="24"/>
          <w:szCs w:val="24"/>
        </w:rPr>
        <w:t xml:space="preserve"> </w:t>
      </w:r>
      <w:r>
        <w:rPr>
          <w:sz w:val="24"/>
          <w:szCs w:val="24"/>
        </w:rPr>
        <w:t>fnum.</w:t>
      </w:r>
      <w:r>
        <w:rPr>
          <w:spacing w:val="-3"/>
          <w:sz w:val="24"/>
          <w:szCs w:val="24"/>
        </w:rPr>
        <w:t xml:space="preserve"> </w:t>
      </w:r>
      <w:r>
        <w:rPr>
          <w:spacing w:val="-1"/>
          <w:sz w:val="24"/>
          <w:szCs w:val="24"/>
        </w:rPr>
        <w:t>F</w:t>
      </w:r>
      <w:r>
        <w:rPr>
          <w:sz w:val="24"/>
          <w:szCs w:val="24"/>
        </w:rPr>
        <w:t>num</w:t>
      </w:r>
      <w:r>
        <w:rPr>
          <w:spacing w:val="-2"/>
          <w:sz w:val="24"/>
          <w:szCs w:val="24"/>
        </w:rPr>
        <w:t xml:space="preserve"> </w:t>
      </w:r>
      <w:r>
        <w:rPr>
          <w:sz w:val="24"/>
          <w:szCs w:val="24"/>
        </w:rPr>
        <w:t>is</w:t>
      </w:r>
      <w:r>
        <w:rPr>
          <w:spacing w:val="-2"/>
          <w:sz w:val="24"/>
          <w:szCs w:val="24"/>
        </w:rPr>
        <w:t xml:space="preserve"> </w:t>
      </w:r>
      <w:r>
        <w:rPr>
          <w:spacing w:val="2"/>
          <w:sz w:val="24"/>
          <w:szCs w:val="24"/>
        </w:rPr>
        <w:t>n</w:t>
      </w:r>
      <w:r>
        <w:rPr>
          <w:spacing w:val="1"/>
          <w:sz w:val="24"/>
          <w:szCs w:val="24"/>
        </w:rPr>
        <w:t>e</w:t>
      </w:r>
      <w:r>
        <w:rPr>
          <w:spacing w:val="-2"/>
          <w:sz w:val="24"/>
          <w:szCs w:val="24"/>
        </w:rPr>
        <w:t>g</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pacing w:val="3"/>
          <w:sz w:val="24"/>
          <w:szCs w:val="24"/>
        </w:rPr>
        <w:t>l</w:t>
      </w:r>
      <w:r>
        <w:rPr>
          <w:sz w:val="24"/>
          <w:szCs w:val="24"/>
        </w:rPr>
        <w:t xml:space="preserve">y </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ted with</w:t>
      </w:r>
      <w:r>
        <w:rPr>
          <w:spacing w:val="1"/>
          <w:sz w:val="24"/>
          <w:szCs w:val="24"/>
        </w:rPr>
        <w:t xml:space="preserve"> </w:t>
      </w:r>
      <w:r>
        <w:rPr>
          <w:sz w:val="24"/>
          <w:szCs w:val="24"/>
        </w:rPr>
        <w:t>mw</w:t>
      </w:r>
      <w:r>
        <w:rPr>
          <w:spacing w:val="-1"/>
          <w:sz w:val="24"/>
          <w:szCs w:val="24"/>
        </w:rPr>
        <w:t>a</w:t>
      </w:r>
      <w:r>
        <w:rPr>
          <w:sz w:val="24"/>
          <w:szCs w:val="24"/>
        </w:rPr>
        <w:t xml:space="preserve">ge </w:t>
      </w:r>
      <w:r>
        <w:rPr>
          <w:spacing w:val="-1"/>
          <w:sz w:val="24"/>
          <w:szCs w:val="24"/>
        </w:rPr>
        <w:t>a</w:t>
      </w:r>
      <w:r>
        <w:rPr>
          <w:spacing w:val="3"/>
          <w:sz w:val="24"/>
          <w:szCs w:val="24"/>
        </w:rPr>
        <w:t>l</w:t>
      </w:r>
      <w:r>
        <w:rPr>
          <w:sz w:val="24"/>
          <w:szCs w:val="24"/>
        </w:rPr>
        <w:t>so.</w:t>
      </w:r>
      <w:r>
        <w:rPr>
          <w:spacing w:val="1"/>
          <w:sz w:val="24"/>
          <w:szCs w:val="24"/>
        </w:rPr>
        <w:t xml:space="preserve"> W</w:t>
      </w:r>
      <w:r>
        <w:rPr>
          <w:sz w:val="24"/>
          <w:szCs w:val="24"/>
        </w:rPr>
        <w:t>h</w:t>
      </w:r>
      <w:r>
        <w:rPr>
          <w:spacing w:val="-1"/>
          <w:sz w:val="24"/>
          <w:szCs w:val="24"/>
        </w:rPr>
        <w:t>e</w:t>
      </w:r>
      <w:r>
        <w:rPr>
          <w:sz w:val="24"/>
          <w:szCs w:val="24"/>
        </w:rPr>
        <w:t>r</w:t>
      </w:r>
      <w:r>
        <w:rPr>
          <w:spacing w:val="-2"/>
          <w:sz w:val="24"/>
          <w:szCs w:val="24"/>
        </w:rPr>
        <w:t>e</w:t>
      </w:r>
      <w:r>
        <w:rPr>
          <w:spacing w:val="-1"/>
          <w:sz w:val="24"/>
          <w:szCs w:val="24"/>
        </w:rPr>
        <w:t>a</w:t>
      </w:r>
      <w:r>
        <w:rPr>
          <w:sz w:val="24"/>
          <w:szCs w:val="24"/>
        </w:rPr>
        <w:t>s</w:t>
      </w:r>
      <w:r>
        <w:rPr>
          <w:spacing w:val="1"/>
          <w:sz w:val="24"/>
          <w:szCs w:val="24"/>
        </w:rPr>
        <w:t xml:space="preserve"> </w:t>
      </w:r>
      <w:r>
        <w:rPr>
          <w:spacing w:val="-1"/>
          <w:sz w:val="24"/>
          <w:szCs w:val="24"/>
        </w:rPr>
        <w:t>F</w:t>
      </w:r>
      <w:r>
        <w:rPr>
          <w:sz w:val="24"/>
          <w:szCs w:val="24"/>
        </w:rPr>
        <w:t>w</w:t>
      </w:r>
      <w:r>
        <w:rPr>
          <w:spacing w:val="1"/>
          <w:sz w:val="24"/>
          <w:szCs w:val="24"/>
        </w:rPr>
        <w:t>a</w:t>
      </w:r>
      <w:r>
        <w:rPr>
          <w:sz w:val="24"/>
          <w:szCs w:val="24"/>
        </w:rPr>
        <w:t>ge is</w:t>
      </w:r>
      <w:r>
        <w:rPr>
          <w:spacing w:val="1"/>
          <w:sz w:val="24"/>
          <w:szCs w:val="24"/>
        </w:rPr>
        <w:t xml:space="preserve"> </w:t>
      </w:r>
      <w:r>
        <w:rPr>
          <w:sz w:val="24"/>
          <w:szCs w:val="24"/>
        </w:rPr>
        <w:t>on</w:t>
      </w:r>
      <w:r>
        <w:rPr>
          <w:spacing w:val="3"/>
          <w:sz w:val="24"/>
          <w:szCs w:val="24"/>
        </w:rPr>
        <w:t>l</w:t>
      </w:r>
      <w:r>
        <w:rPr>
          <w:sz w:val="24"/>
          <w:szCs w:val="24"/>
        </w:rPr>
        <w:t>y n</w:t>
      </w:r>
      <w:r>
        <w:rPr>
          <w:spacing w:val="-1"/>
          <w:sz w:val="24"/>
          <w:szCs w:val="24"/>
        </w:rPr>
        <w:t>e</w:t>
      </w:r>
      <w:r>
        <w:rPr>
          <w:sz w:val="24"/>
          <w:szCs w:val="24"/>
        </w:rPr>
        <w:t>g</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z w:val="24"/>
          <w:szCs w:val="24"/>
        </w:rPr>
        <w:t xml:space="preserve">y </w:t>
      </w:r>
      <w:r>
        <w:rPr>
          <w:spacing w:val="-1"/>
          <w:sz w:val="24"/>
          <w:szCs w:val="24"/>
        </w:rPr>
        <w:t>c</w:t>
      </w:r>
      <w:r>
        <w:rPr>
          <w:sz w:val="24"/>
          <w:szCs w:val="24"/>
        </w:rPr>
        <w:t>or</w:t>
      </w:r>
      <w:r>
        <w:rPr>
          <w:spacing w:val="1"/>
          <w:sz w:val="24"/>
          <w:szCs w:val="24"/>
        </w:rPr>
        <w:t>r</w:t>
      </w:r>
      <w:r>
        <w:rPr>
          <w:spacing w:val="-1"/>
          <w:sz w:val="24"/>
          <w:szCs w:val="24"/>
        </w:rPr>
        <w:t>e</w:t>
      </w:r>
      <w:r>
        <w:rPr>
          <w:sz w:val="24"/>
          <w:szCs w:val="24"/>
        </w:rPr>
        <w:t>lat</w:t>
      </w:r>
      <w:r>
        <w:rPr>
          <w:spacing w:val="-1"/>
          <w:sz w:val="24"/>
          <w:szCs w:val="24"/>
        </w:rPr>
        <w:t>e</w:t>
      </w:r>
      <w:r>
        <w:rPr>
          <w:sz w:val="24"/>
          <w:szCs w:val="24"/>
        </w:rPr>
        <w:t>d</w:t>
      </w:r>
      <w:r>
        <w:rPr>
          <w:spacing w:val="8"/>
          <w:sz w:val="24"/>
          <w:szCs w:val="24"/>
        </w:rPr>
        <w:t xml:space="preserve"> </w:t>
      </w:r>
      <w:r>
        <w:rPr>
          <w:sz w:val="24"/>
          <w:szCs w:val="24"/>
        </w:rPr>
        <w:t>with</w:t>
      </w:r>
      <w:r>
        <w:rPr>
          <w:spacing w:val="6"/>
          <w:sz w:val="24"/>
          <w:szCs w:val="24"/>
        </w:rPr>
        <w:t xml:space="preserve"> </w:t>
      </w:r>
      <w:r>
        <w:rPr>
          <w:spacing w:val="-1"/>
          <w:sz w:val="24"/>
          <w:szCs w:val="24"/>
        </w:rPr>
        <w:t>a</w:t>
      </w:r>
      <w:r>
        <w:rPr>
          <w:spacing w:val="-2"/>
          <w:sz w:val="24"/>
          <w:szCs w:val="24"/>
        </w:rPr>
        <w:t>g</w:t>
      </w:r>
      <w:r>
        <w:rPr>
          <w:sz w:val="24"/>
          <w:szCs w:val="24"/>
        </w:rPr>
        <w:t>e</w:t>
      </w:r>
      <w:r>
        <w:rPr>
          <w:spacing w:val="4"/>
          <w:sz w:val="24"/>
          <w:szCs w:val="24"/>
        </w:rPr>
        <w:t xml:space="preserve"> </w:t>
      </w:r>
      <w:r>
        <w:rPr>
          <w:sz w:val="24"/>
          <w:szCs w:val="24"/>
        </w:rPr>
        <w:t>on</w:t>
      </w:r>
      <w:r>
        <w:rPr>
          <w:spacing w:val="5"/>
          <w:sz w:val="24"/>
          <w:szCs w:val="24"/>
        </w:rPr>
        <w:t>l</w:t>
      </w:r>
      <w:r>
        <w:rPr>
          <w:spacing w:val="-5"/>
          <w:sz w:val="24"/>
          <w:szCs w:val="24"/>
        </w:rPr>
        <w:t>y</w:t>
      </w:r>
      <w:r>
        <w:rPr>
          <w:sz w:val="24"/>
          <w:szCs w:val="24"/>
        </w:rPr>
        <w:t>.</w:t>
      </w:r>
      <w:r>
        <w:rPr>
          <w:spacing w:val="8"/>
          <w:sz w:val="24"/>
          <w:szCs w:val="24"/>
        </w:rPr>
        <w:t xml:space="preserve"> </w:t>
      </w:r>
      <w:r>
        <w:rPr>
          <w:sz w:val="24"/>
          <w:szCs w:val="24"/>
        </w:rPr>
        <w:t>All</w:t>
      </w:r>
      <w:r>
        <w:rPr>
          <w:spacing w:val="6"/>
          <w:sz w:val="24"/>
          <w:szCs w:val="24"/>
        </w:rPr>
        <w:t xml:space="preserve"> </w:t>
      </w:r>
      <w:r>
        <w:rPr>
          <w:sz w:val="24"/>
          <w:szCs w:val="24"/>
        </w:rPr>
        <w:t xml:space="preserve">the </w:t>
      </w:r>
      <w:r>
        <w:rPr>
          <w:spacing w:val="-1"/>
          <w:sz w:val="24"/>
          <w:szCs w:val="24"/>
        </w:rPr>
        <w:t>c</w:t>
      </w:r>
      <w:r>
        <w:rPr>
          <w:sz w:val="24"/>
          <w:szCs w:val="24"/>
        </w:rPr>
        <w:t>or</w:t>
      </w:r>
      <w:r>
        <w:rPr>
          <w:spacing w:val="-1"/>
          <w:sz w:val="24"/>
          <w:szCs w:val="24"/>
        </w:rPr>
        <w:t>re</w:t>
      </w:r>
      <w:r>
        <w:rPr>
          <w:spacing w:val="3"/>
          <w:sz w:val="24"/>
          <w:szCs w:val="24"/>
        </w:rPr>
        <w:t>l</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is</w:t>
      </w:r>
      <w:r>
        <w:rPr>
          <w:spacing w:val="3"/>
          <w:sz w:val="24"/>
          <w:szCs w:val="24"/>
        </w:rPr>
        <w:t xml:space="preserve"> </w:t>
      </w:r>
      <w:r>
        <w:rPr>
          <w:sz w:val="24"/>
          <w:szCs w:val="24"/>
        </w:rPr>
        <w:t>not</w:t>
      </w:r>
      <w:r>
        <w:rPr>
          <w:spacing w:val="3"/>
          <w:sz w:val="24"/>
          <w:szCs w:val="24"/>
        </w:rPr>
        <w:t xml:space="preserve"> </w:t>
      </w:r>
      <w:r>
        <w:rPr>
          <w:sz w:val="24"/>
          <w:szCs w:val="24"/>
        </w:rPr>
        <w:t>v</w:t>
      </w:r>
      <w:r>
        <w:rPr>
          <w:spacing w:val="-1"/>
          <w:sz w:val="24"/>
          <w:szCs w:val="24"/>
        </w:rPr>
        <w:t>e</w:t>
      </w:r>
      <w:r>
        <w:rPr>
          <w:spacing w:val="-3"/>
          <w:sz w:val="24"/>
          <w:szCs w:val="24"/>
        </w:rPr>
        <w:t>r</w:t>
      </w:r>
      <w:r>
        <w:rPr>
          <w:sz w:val="24"/>
          <w:szCs w:val="24"/>
        </w:rPr>
        <w:t>y stro</w:t>
      </w:r>
      <w:r>
        <w:rPr>
          <w:spacing w:val="2"/>
          <w:sz w:val="24"/>
          <w:szCs w:val="24"/>
        </w:rPr>
        <w:t>n</w:t>
      </w:r>
      <w:r>
        <w:rPr>
          <w:sz w:val="24"/>
          <w:szCs w:val="24"/>
        </w:rPr>
        <w:t>g thou</w:t>
      </w:r>
      <w:r>
        <w:rPr>
          <w:spacing w:val="-2"/>
          <w:sz w:val="24"/>
          <w:szCs w:val="24"/>
        </w:rPr>
        <w:t>g</w:t>
      </w:r>
      <w:r>
        <w:rPr>
          <w:sz w:val="24"/>
          <w:szCs w:val="24"/>
        </w:rPr>
        <w:t>h.</w:t>
      </w:r>
      <w:r>
        <w:rPr>
          <w:spacing w:val="2"/>
          <w:sz w:val="24"/>
          <w:szCs w:val="24"/>
        </w:rPr>
        <w:t xml:space="preserve"> </w:t>
      </w:r>
      <w:r>
        <w:rPr>
          <w:sz w:val="24"/>
          <w:szCs w:val="24"/>
        </w:rPr>
        <w:t>Ot</w:t>
      </w:r>
      <w:r>
        <w:rPr>
          <w:spacing w:val="2"/>
          <w:sz w:val="24"/>
          <w:szCs w:val="24"/>
        </w:rPr>
        <w:t>h</w:t>
      </w:r>
      <w:r>
        <w:rPr>
          <w:spacing w:val="-1"/>
          <w:sz w:val="24"/>
          <w:szCs w:val="24"/>
        </w:rPr>
        <w:t>e</w:t>
      </w:r>
      <w:r>
        <w:rPr>
          <w:sz w:val="24"/>
          <w:szCs w:val="24"/>
        </w:rPr>
        <w:t>r in</w:t>
      </w:r>
      <w:r>
        <w:rPr>
          <w:spacing w:val="1"/>
          <w:sz w:val="24"/>
          <w:szCs w:val="24"/>
        </w:rPr>
        <w:t>t</w:t>
      </w:r>
      <w:r>
        <w:rPr>
          <w:spacing w:val="-1"/>
          <w:sz w:val="24"/>
          <w:szCs w:val="24"/>
        </w:rPr>
        <w:t>e</w:t>
      </w:r>
      <w:r>
        <w:rPr>
          <w:sz w:val="24"/>
          <w:szCs w:val="24"/>
        </w:rPr>
        <w:t>r</w:t>
      </w:r>
      <w:r>
        <w:rPr>
          <w:spacing w:val="-2"/>
          <w:sz w:val="24"/>
          <w:szCs w:val="24"/>
        </w:rPr>
        <w:t>e</w:t>
      </w:r>
      <w:r>
        <w:rPr>
          <w:sz w:val="24"/>
          <w:szCs w:val="24"/>
        </w:rPr>
        <w:t>st</w:t>
      </w:r>
      <w:r>
        <w:rPr>
          <w:spacing w:val="1"/>
          <w:sz w:val="24"/>
          <w:szCs w:val="24"/>
        </w:rPr>
        <w:t>i</w:t>
      </w:r>
      <w:r>
        <w:rPr>
          <w:sz w:val="24"/>
          <w:szCs w:val="24"/>
        </w:rPr>
        <w:t>ng</w:t>
      </w:r>
      <w:r>
        <w:rPr>
          <w:spacing w:val="1"/>
          <w:sz w:val="24"/>
          <w:szCs w:val="24"/>
        </w:rPr>
        <w:t xml:space="preserve"> </w:t>
      </w:r>
      <w:r>
        <w:rPr>
          <w:sz w:val="24"/>
          <w:szCs w:val="24"/>
        </w:rPr>
        <w:t>r</w:t>
      </w:r>
      <w:r>
        <w:rPr>
          <w:spacing w:val="-2"/>
          <w:sz w:val="24"/>
          <w:szCs w:val="24"/>
        </w:rPr>
        <w:t>e</w:t>
      </w:r>
      <w:r>
        <w:rPr>
          <w:sz w:val="24"/>
          <w:szCs w:val="24"/>
        </w:rPr>
        <w:t>lationships</w:t>
      </w:r>
      <w:r>
        <w:rPr>
          <w:spacing w:val="2"/>
          <w:sz w:val="24"/>
          <w:szCs w:val="24"/>
        </w:rPr>
        <w:t xml:space="preserve"> </w:t>
      </w:r>
      <w:r>
        <w:rPr>
          <w:sz w:val="24"/>
          <w:szCs w:val="24"/>
        </w:rPr>
        <w:t>b</w:t>
      </w:r>
      <w:r>
        <w:rPr>
          <w:spacing w:val="-1"/>
          <w:sz w:val="24"/>
          <w:szCs w:val="24"/>
        </w:rPr>
        <w:t>e</w:t>
      </w:r>
      <w:r>
        <w:rPr>
          <w:sz w:val="24"/>
          <w:szCs w:val="24"/>
        </w:rPr>
        <w:t>tw</w:t>
      </w:r>
      <w:r>
        <w:rPr>
          <w:spacing w:val="-1"/>
          <w:sz w:val="24"/>
          <w:szCs w:val="24"/>
        </w:rPr>
        <w:t>ee</w:t>
      </w:r>
      <w:r>
        <w:rPr>
          <w:sz w:val="24"/>
          <w:szCs w:val="24"/>
        </w:rPr>
        <w:t>n</w:t>
      </w:r>
      <w:r>
        <w:rPr>
          <w:spacing w:val="1"/>
          <w:sz w:val="24"/>
          <w:szCs w:val="24"/>
        </w:rPr>
        <w:t xml:space="preserve"> </w:t>
      </w:r>
      <w:r>
        <w:rPr>
          <w:sz w:val="24"/>
          <w:szCs w:val="24"/>
        </w:rPr>
        <w:t>the</w:t>
      </w:r>
      <w:r>
        <w:rPr>
          <w:spacing w:val="2"/>
          <w:sz w:val="24"/>
          <w:szCs w:val="24"/>
        </w:rPr>
        <w:t>s</w:t>
      </w:r>
      <w:r>
        <w:rPr>
          <w:sz w:val="24"/>
          <w:szCs w:val="24"/>
        </w:rPr>
        <w:t>e v</w:t>
      </w:r>
      <w:r>
        <w:rPr>
          <w:spacing w:val="-1"/>
          <w:sz w:val="24"/>
          <w:szCs w:val="24"/>
        </w:rPr>
        <w:t>a</w:t>
      </w:r>
      <w:r>
        <w:rPr>
          <w:sz w:val="24"/>
          <w:szCs w:val="24"/>
        </w:rPr>
        <w:t>r</w:t>
      </w:r>
      <w:r>
        <w:rPr>
          <w:spacing w:val="2"/>
          <w:sz w:val="24"/>
          <w:szCs w:val="24"/>
        </w:rPr>
        <w:t>i</w:t>
      </w:r>
      <w:r>
        <w:rPr>
          <w:spacing w:val="-1"/>
          <w:sz w:val="24"/>
          <w:szCs w:val="24"/>
        </w:rPr>
        <w:t>a</w:t>
      </w:r>
      <w:r>
        <w:rPr>
          <w:sz w:val="24"/>
          <w:szCs w:val="24"/>
        </w:rPr>
        <w:t>bles</w:t>
      </w:r>
      <w:r>
        <w:rPr>
          <w:spacing w:val="4"/>
          <w:sz w:val="24"/>
          <w:szCs w:val="24"/>
        </w:rPr>
        <w:t xml:space="preserve"> </w:t>
      </w:r>
      <w:r>
        <w:rPr>
          <w:spacing w:val="-1"/>
          <w:sz w:val="24"/>
          <w:szCs w:val="24"/>
        </w:rPr>
        <w:t>a</w:t>
      </w:r>
      <w:r>
        <w:rPr>
          <w:sz w:val="24"/>
          <w:szCs w:val="24"/>
        </w:rPr>
        <w:t xml:space="preserve">re </w:t>
      </w:r>
      <w:r>
        <w:rPr>
          <w:spacing w:val="-1"/>
          <w:sz w:val="24"/>
          <w:szCs w:val="24"/>
        </w:rPr>
        <w:t>a</w:t>
      </w:r>
      <w:r>
        <w:rPr>
          <w:sz w:val="24"/>
          <w:szCs w:val="24"/>
        </w:rPr>
        <w:t>lso evid</w:t>
      </w:r>
      <w:r>
        <w:rPr>
          <w:spacing w:val="-1"/>
          <w:sz w:val="24"/>
          <w:szCs w:val="24"/>
        </w:rPr>
        <w:t>e</w:t>
      </w:r>
      <w:r>
        <w:rPr>
          <w:sz w:val="24"/>
          <w:szCs w:val="24"/>
        </w:rPr>
        <w:t>nt.</w:t>
      </w:r>
    </w:p>
    <w:p w:rsidR="008D6668" w:rsidRDefault="008D6668">
      <w:pPr>
        <w:spacing w:before="3" w:line="100" w:lineRule="exact"/>
        <w:rPr>
          <w:sz w:val="10"/>
          <w:szCs w:val="10"/>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FE6555">
      <w:pPr>
        <w:spacing w:line="200" w:lineRule="exact"/>
      </w:pPr>
      <w:r>
        <w:pict>
          <v:shape id="_x0000_s1048" type="#_x0000_t75" style="position:absolute;margin-left:356.7pt;margin-top:2.6pt;width:147.3pt;height:110.5pt;z-index:-251663360;mso-position-horizontal-relative:page">
            <v:imagedata r:id="rId13" o:title=""/>
            <w10:wrap anchorx="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ind w:left="758" w:right="872"/>
        <w:jc w:val="center"/>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z w:val="18"/>
          <w:szCs w:val="18"/>
        </w:rPr>
        <w:t>3</w:t>
      </w:r>
      <w:r>
        <w:rPr>
          <w:i/>
          <w:spacing w:val="3"/>
          <w:sz w:val="18"/>
          <w:szCs w:val="18"/>
        </w:rPr>
        <w:t xml:space="preserve"> </w:t>
      </w:r>
      <w:r>
        <w:rPr>
          <w:rFonts w:ascii="Cambria Math" w:eastAsia="Cambria Math" w:hAnsi="Cambria Math" w:cs="Cambria Math"/>
          <w:sz w:val="19"/>
          <w:szCs w:val="19"/>
        </w:rPr>
        <w:t xml:space="preserve">‐ </w:t>
      </w:r>
      <w:r>
        <w:rPr>
          <w:i/>
          <w:spacing w:val="-3"/>
          <w:sz w:val="18"/>
          <w:szCs w:val="18"/>
        </w:rPr>
        <w:t>C</w:t>
      </w:r>
      <w:r>
        <w:rPr>
          <w:i/>
          <w:spacing w:val="1"/>
          <w:sz w:val="18"/>
          <w:szCs w:val="18"/>
        </w:rPr>
        <w:t>o</w:t>
      </w:r>
      <w:r>
        <w:rPr>
          <w:i/>
          <w:sz w:val="18"/>
          <w:szCs w:val="18"/>
        </w:rPr>
        <w:t>r</w:t>
      </w:r>
      <w:r>
        <w:rPr>
          <w:i/>
          <w:spacing w:val="-1"/>
          <w:sz w:val="18"/>
          <w:szCs w:val="18"/>
        </w:rPr>
        <w:t>re</w:t>
      </w:r>
      <w:r>
        <w:rPr>
          <w:i/>
          <w:sz w:val="18"/>
          <w:szCs w:val="18"/>
        </w:rPr>
        <w:t>l</w:t>
      </w:r>
      <w:r>
        <w:rPr>
          <w:i/>
          <w:spacing w:val="1"/>
          <w:sz w:val="18"/>
          <w:szCs w:val="18"/>
        </w:rPr>
        <w:t>a</w:t>
      </w:r>
      <w:r>
        <w:rPr>
          <w:i/>
          <w:sz w:val="18"/>
          <w:szCs w:val="18"/>
        </w:rPr>
        <w:t>t</w:t>
      </w:r>
      <w:r>
        <w:rPr>
          <w:i/>
          <w:spacing w:val="1"/>
          <w:sz w:val="18"/>
          <w:szCs w:val="18"/>
        </w:rPr>
        <w:t>i</w:t>
      </w:r>
      <w:r>
        <w:rPr>
          <w:i/>
          <w:spacing w:val="-1"/>
          <w:sz w:val="18"/>
          <w:szCs w:val="18"/>
        </w:rPr>
        <w:t>o</w:t>
      </w:r>
      <w:r>
        <w:rPr>
          <w:i/>
          <w:sz w:val="18"/>
          <w:szCs w:val="18"/>
        </w:rPr>
        <w:t>n</w:t>
      </w:r>
      <w:r>
        <w:rPr>
          <w:i/>
          <w:spacing w:val="1"/>
          <w:sz w:val="18"/>
          <w:szCs w:val="18"/>
        </w:rPr>
        <w:t xml:space="preserve"> </w:t>
      </w:r>
      <w:r>
        <w:rPr>
          <w:i/>
          <w:spacing w:val="-1"/>
          <w:sz w:val="18"/>
          <w:szCs w:val="18"/>
        </w:rPr>
        <w:t>M</w:t>
      </w:r>
      <w:r>
        <w:rPr>
          <w:i/>
          <w:spacing w:val="1"/>
          <w:sz w:val="18"/>
          <w:szCs w:val="18"/>
        </w:rPr>
        <w:t>a</w:t>
      </w:r>
      <w:r>
        <w:rPr>
          <w:i/>
          <w:sz w:val="18"/>
          <w:szCs w:val="18"/>
        </w:rPr>
        <w:t>trix</w:t>
      </w:r>
      <w:r>
        <w:rPr>
          <w:i/>
          <w:spacing w:val="-2"/>
          <w:sz w:val="18"/>
          <w:szCs w:val="18"/>
        </w:rPr>
        <w:t xml:space="preserve"> </w:t>
      </w:r>
      <w:r>
        <w:rPr>
          <w:i/>
          <w:spacing w:val="1"/>
          <w:sz w:val="18"/>
          <w:szCs w:val="18"/>
        </w:rPr>
        <w:t>o</w:t>
      </w:r>
      <w:r>
        <w:rPr>
          <w:i/>
          <w:sz w:val="18"/>
          <w:szCs w:val="18"/>
        </w:rPr>
        <w:t>f</w:t>
      </w:r>
      <w:r>
        <w:rPr>
          <w:i/>
          <w:spacing w:val="-1"/>
          <w:sz w:val="18"/>
          <w:szCs w:val="18"/>
        </w:rPr>
        <w:t xml:space="preserve"> </w:t>
      </w:r>
      <w:r>
        <w:rPr>
          <w:i/>
          <w:sz w:val="18"/>
          <w:szCs w:val="18"/>
        </w:rPr>
        <w:t>F</w:t>
      </w:r>
      <w:r>
        <w:rPr>
          <w:i/>
          <w:spacing w:val="1"/>
          <w:sz w:val="18"/>
          <w:szCs w:val="18"/>
        </w:rPr>
        <w:t>i</w:t>
      </w:r>
      <w:r>
        <w:rPr>
          <w:i/>
          <w:sz w:val="18"/>
          <w:szCs w:val="18"/>
        </w:rPr>
        <w:t>lm F</w:t>
      </w:r>
      <w:r>
        <w:rPr>
          <w:i/>
          <w:spacing w:val="1"/>
          <w:sz w:val="18"/>
          <w:szCs w:val="18"/>
        </w:rPr>
        <w:t>a</w:t>
      </w:r>
      <w:r>
        <w:rPr>
          <w:i/>
          <w:spacing w:val="-1"/>
          <w:sz w:val="18"/>
          <w:szCs w:val="18"/>
        </w:rPr>
        <w:t>c</w:t>
      </w:r>
      <w:r>
        <w:rPr>
          <w:i/>
          <w:spacing w:val="-2"/>
          <w:sz w:val="18"/>
          <w:szCs w:val="18"/>
        </w:rPr>
        <w:t>t</w:t>
      </w:r>
      <w:r>
        <w:rPr>
          <w:i/>
          <w:spacing w:val="1"/>
          <w:sz w:val="18"/>
          <w:szCs w:val="18"/>
        </w:rPr>
        <w:t>o</w:t>
      </w:r>
      <w:r>
        <w:rPr>
          <w:i/>
          <w:sz w:val="18"/>
          <w:szCs w:val="18"/>
        </w:rPr>
        <w:t>rs</w:t>
      </w:r>
    </w:p>
    <w:p w:rsidR="008D6668" w:rsidRDefault="008D6668">
      <w:pPr>
        <w:spacing w:before="6" w:line="180" w:lineRule="exact"/>
        <w:rPr>
          <w:sz w:val="19"/>
          <w:szCs w:val="19"/>
        </w:rPr>
      </w:pPr>
    </w:p>
    <w:p w:rsidR="008D6668" w:rsidRDefault="008D6668">
      <w:pPr>
        <w:spacing w:line="200" w:lineRule="exact"/>
      </w:pPr>
    </w:p>
    <w:p w:rsidR="008D6668" w:rsidRDefault="00FE6555">
      <w:pPr>
        <w:spacing w:line="200" w:lineRule="exact"/>
      </w:pPr>
      <w:r>
        <w:pict>
          <v:shape id="_x0000_s1047" type="#_x0000_t75" style="position:absolute;margin-left:313.2pt;margin-top:6.65pt;width:227.75pt;height:170.8pt;z-index:-251662336;mso-position-horizontal-relative:page">
            <v:imagedata r:id="rId14" o:title=""/>
            <w10:wrap anchorx="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spacing w:line="840" w:lineRule="exact"/>
        <w:ind w:left="945" w:right="1060"/>
        <w:jc w:val="center"/>
        <w:rPr>
          <w:sz w:val="17"/>
          <w:szCs w:val="17"/>
        </w:rPr>
      </w:pPr>
      <w:r>
        <w:rPr>
          <w:i/>
          <w:spacing w:val="-1"/>
          <w:position w:val="12"/>
          <w:sz w:val="17"/>
          <w:szCs w:val="17"/>
        </w:rPr>
        <w:t>F</w:t>
      </w:r>
      <w:r>
        <w:rPr>
          <w:i/>
          <w:spacing w:val="1"/>
          <w:position w:val="12"/>
          <w:sz w:val="17"/>
          <w:szCs w:val="17"/>
        </w:rPr>
        <w:t>ig</w:t>
      </w:r>
      <w:r>
        <w:rPr>
          <w:i/>
          <w:spacing w:val="-1"/>
          <w:position w:val="12"/>
          <w:sz w:val="17"/>
          <w:szCs w:val="17"/>
        </w:rPr>
        <w:t>u</w:t>
      </w:r>
      <w:r>
        <w:rPr>
          <w:i/>
          <w:spacing w:val="1"/>
          <w:position w:val="12"/>
          <w:sz w:val="17"/>
          <w:szCs w:val="17"/>
        </w:rPr>
        <w:t>r</w:t>
      </w:r>
      <w:r>
        <w:rPr>
          <w:i/>
          <w:position w:val="12"/>
          <w:sz w:val="17"/>
          <w:szCs w:val="17"/>
        </w:rPr>
        <w:t>e</w:t>
      </w:r>
      <w:r>
        <w:rPr>
          <w:i/>
          <w:spacing w:val="-1"/>
          <w:position w:val="12"/>
          <w:sz w:val="17"/>
          <w:szCs w:val="17"/>
        </w:rPr>
        <w:t xml:space="preserve"> </w:t>
      </w:r>
      <w:r>
        <w:rPr>
          <w:i/>
          <w:position w:val="12"/>
          <w:sz w:val="17"/>
          <w:szCs w:val="17"/>
        </w:rPr>
        <w:t>4</w:t>
      </w:r>
      <w:r>
        <w:rPr>
          <w:i/>
          <w:spacing w:val="1"/>
          <w:position w:val="12"/>
          <w:sz w:val="17"/>
          <w:szCs w:val="17"/>
        </w:rPr>
        <w:t xml:space="preserve"> </w:t>
      </w:r>
      <w:r>
        <w:rPr>
          <w:rFonts w:ascii="Cambria Math" w:eastAsia="Cambria Math" w:hAnsi="Cambria Math" w:cs="Cambria Math"/>
          <w:position w:val="12"/>
          <w:sz w:val="18"/>
          <w:szCs w:val="18"/>
        </w:rPr>
        <w:t>‐</w:t>
      </w:r>
      <w:r>
        <w:rPr>
          <w:rFonts w:ascii="Cambria Math" w:eastAsia="Cambria Math" w:hAnsi="Cambria Math" w:cs="Cambria Math"/>
          <w:spacing w:val="1"/>
          <w:position w:val="12"/>
          <w:sz w:val="18"/>
          <w:szCs w:val="18"/>
        </w:rPr>
        <w:t xml:space="preserve"> </w:t>
      </w:r>
      <w:r>
        <w:rPr>
          <w:i/>
          <w:spacing w:val="-1"/>
          <w:position w:val="12"/>
          <w:sz w:val="17"/>
          <w:szCs w:val="17"/>
        </w:rPr>
        <w:t>Co</w:t>
      </w:r>
      <w:r>
        <w:rPr>
          <w:i/>
          <w:spacing w:val="1"/>
          <w:position w:val="12"/>
          <w:sz w:val="17"/>
          <w:szCs w:val="17"/>
        </w:rPr>
        <w:t>r</w:t>
      </w:r>
      <w:r>
        <w:rPr>
          <w:i/>
          <w:spacing w:val="-2"/>
          <w:position w:val="12"/>
          <w:sz w:val="17"/>
          <w:szCs w:val="17"/>
        </w:rPr>
        <w:t>r</w:t>
      </w:r>
      <w:r>
        <w:rPr>
          <w:i/>
          <w:spacing w:val="1"/>
          <w:position w:val="12"/>
          <w:sz w:val="17"/>
          <w:szCs w:val="17"/>
        </w:rPr>
        <w:t>e</w:t>
      </w:r>
      <w:r>
        <w:rPr>
          <w:i/>
          <w:spacing w:val="-2"/>
          <w:position w:val="12"/>
          <w:sz w:val="17"/>
          <w:szCs w:val="17"/>
        </w:rPr>
        <w:t>l</w:t>
      </w:r>
      <w:r>
        <w:rPr>
          <w:i/>
          <w:spacing w:val="1"/>
          <w:position w:val="12"/>
          <w:sz w:val="17"/>
          <w:szCs w:val="17"/>
        </w:rPr>
        <w:t>at</w:t>
      </w:r>
      <w:r>
        <w:rPr>
          <w:i/>
          <w:spacing w:val="-2"/>
          <w:position w:val="12"/>
          <w:sz w:val="17"/>
          <w:szCs w:val="17"/>
        </w:rPr>
        <w:t>i</w:t>
      </w:r>
      <w:r>
        <w:rPr>
          <w:i/>
          <w:spacing w:val="-1"/>
          <w:position w:val="12"/>
          <w:sz w:val="17"/>
          <w:szCs w:val="17"/>
        </w:rPr>
        <w:t>o</w:t>
      </w:r>
      <w:r>
        <w:rPr>
          <w:i/>
          <w:position w:val="12"/>
          <w:sz w:val="17"/>
          <w:szCs w:val="17"/>
        </w:rPr>
        <w:t>n</w:t>
      </w:r>
      <w:r>
        <w:rPr>
          <w:i/>
          <w:spacing w:val="2"/>
          <w:position w:val="12"/>
          <w:sz w:val="17"/>
          <w:szCs w:val="17"/>
        </w:rPr>
        <w:t xml:space="preserve"> </w:t>
      </w:r>
      <w:r>
        <w:rPr>
          <w:i/>
          <w:position w:val="12"/>
          <w:sz w:val="17"/>
          <w:szCs w:val="17"/>
        </w:rPr>
        <w:t>M</w:t>
      </w:r>
      <w:r>
        <w:rPr>
          <w:i/>
          <w:spacing w:val="-2"/>
          <w:position w:val="12"/>
          <w:sz w:val="17"/>
          <w:szCs w:val="17"/>
        </w:rPr>
        <w:t>a</w:t>
      </w:r>
      <w:r>
        <w:rPr>
          <w:i/>
          <w:spacing w:val="1"/>
          <w:position w:val="12"/>
          <w:sz w:val="17"/>
          <w:szCs w:val="17"/>
        </w:rPr>
        <w:t>t</w:t>
      </w:r>
      <w:r>
        <w:rPr>
          <w:i/>
          <w:spacing w:val="-2"/>
          <w:position w:val="12"/>
          <w:sz w:val="17"/>
          <w:szCs w:val="17"/>
        </w:rPr>
        <w:t>r</w:t>
      </w:r>
      <w:r>
        <w:rPr>
          <w:i/>
          <w:spacing w:val="1"/>
          <w:position w:val="12"/>
          <w:sz w:val="17"/>
          <w:szCs w:val="17"/>
        </w:rPr>
        <w:t>i</w:t>
      </w:r>
      <w:r>
        <w:rPr>
          <w:i/>
          <w:position w:val="12"/>
          <w:sz w:val="17"/>
          <w:szCs w:val="17"/>
        </w:rPr>
        <w:t>x</w:t>
      </w:r>
      <w:r>
        <w:rPr>
          <w:i/>
          <w:spacing w:val="-1"/>
          <w:position w:val="12"/>
          <w:sz w:val="17"/>
          <w:szCs w:val="17"/>
        </w:rPr>
        <w:t xml:space="preserve"> </w:t>
      </w:r>
      <w:r>
        <w:rPr>
          <w:i/>
          <w:spacing w:val="1"/>
          <w:position w:val="12"/>
          <w:sz w:val="17"/>
          <w:szCs w:val="17"/>
        </w:rPr>
        <w:t>o</w:t>
      </w:r>
      <w:r>
        <w:rPr>
          <w:i/>
          <w:position w:val="12"/>
          <w:sz w:val="17"/>
          <w:szCs w:val="17"/>
        </w:rPr>
        <w:t>f</w:t>
      </w:r>
      <w:r>
        <w:rPr>
          <w:i/>
          <w:spacing w:val="-1"/>
          <w:position w:val="12"/>
          <w:sz w:val="17"/>
          <w:szCs w:val="17"/>
        </w:rPr>
        <w:t xml:space="preserve"> F</w:t>
      </w:r>
      <w:r>
        <w:rPr>
          <w:i/>
          <w:spacing w:val="1"/>
          <w:position w:val="12"/>
          <w:sz w:val="17"/>
          <w:szCs w:val="17"/>
        </w:rPr>
        <w:t>i</w:t>
      </w:r>
      <w:r>
        <w:rPr>
          <w:i/>
          <w:spacing w:val="-2"/>
          <w:position w:val="12"/>
          <w:sz w:val="17"/>
          <w:szCs w:val="17"/>
        </w:rPr>
        <w:t>l</w:t>
      </w:r>
      <w:r>
        <w:rPr>
          <w:i/>
          <w:position w:val="12"/>
          <w:sz w:val="17"/>
          <w:szCs w:val="17"/>
        </w:rPr>
        <w:t xml:space="preserve">m </w:t>
      </w:r>
      <w:r>
        <w:rPr>
          <w:i/>
          <w:spacing w:val="-1"/>
          <w:position w:val="12"/>
          <w:sz w:val="17"/>
          <w:szCs w:val="17"/>
        </w:rPr>
        <w:t>F</w:t>
      </w:r>
      <w:r>
        <w:rPr>
          <w:i/>
          <w:spacing w:val="1"/>
          <w:position w:val="12"/>
          <w:sz w:val="17"/>
          <w:szCs w:val="17"/>
        </w:rPr>
        <w:t>ac</w:t>
      </w:r>
      <w:r>
        <w:rPr>
          <w:i/>
          <w:spacing w:val="-2"/>
          <w:position w:val="12"/>
          <w:sz w:val="17"/>
          <w:szCs w:val="17"/>
        </w:rPr>
        <w:t>t</w:t>
      </w:r>
      <w:r>
        <w:rPr>
          <w:i/>
          <w:spacing w:val="1"/>
          <w:position w:val="12"/>
          <w:sz w:val="17"/>
          <w:szCs w:val="17"/>
        </w:rPr>
        <w:t>o</w:t>
      </w:r>
      <w:r>
        <w:rPr>
          <w:i/>
          <w:position w:val="12"/>
          <w:sz w:val="17"/>
          <w:szCs w:val="17"/>
        </w:rPr>
        <w:t>r</w:t>
      </w:r>
    </w:p>
    <w:p w:rsidR="00FE6555" w:rsidRDefault="00FE6555">
      <w:pPr>
        <w:spacing w:line="120" w:lineRule="exact"/>
        <w:ind w:left="1" w:right="82"/>
        <w:jc w:val="both"/>
        <w:rPr>
          <w:position w:val="3"/>
          <w:sz w:val="24"/>
          <w:szCs w:val="24"/>
        </w:rPr>
      </w:pPr>
    </w:p>
    <w:p w:rsidR="008D6668" w:rsidRDefault="007D1EC6">
      <w:pPr>
        <w:spacing w:line="120" w:lineRule="exact"/>
        <w:ind w:left="1" w:right="82"/>
        <w:jc w:val="both"/>
        <w:rPr>
          <w:sz w:val="24"/>
          <w:szCs w:val="24"/>
        </w:rPr>
      </w:pPr>
      <w:r>
        <w:rPr>
          <w:position w:val="3"/>
          <w:sz w:val="24"/>
          <w:szCs w:val="24"/>
        </w:rPr>
        <w:t xml:space="preserve">The </w:t>
      </w:r>
      <w:r>
        <w:rPr>
          <w:spacing w:val="56"/>
          <w:position w:val="3"/>
          <w:sz w:val="24"/>
          <w:szCs w:val="24"/>
        </w:rPr>
        <w:t xml:space="preserve"> </w:t>
      </w:r>
      <w:r>
        <w:rPr>
          <w:position w:val="3"/>
          <w:sz w:val="24"/>
          <w:szCs w:val="24"/>
        </w:rPr>
        <w:t>s</w:t>
      </w:r>
      <w:r>
        <w:rPr>
          <w:spacing w:val="-1"/>
          <w:position w:val="3"/>
          <w:sz w:val="24"/>
          <w:szCs w:val="24"/>
        </w:rPr>
        <w:t>ca</w:t>
      </w:r>
      <w:r>
        <w:rPr>
          <w:position w:val="3"/>
          <w:sz w:val="24"/>
          <w:szCs w:val="24"/>
        </w:rPr>
        <w:t>t</w:t>
      </w:r>
      <w:r>
        <w:rPr>
          <w:spacing w:val="1"/>
          <w:position w:val="3"/>
          <w:sz w:val="24"/>
          <w:szCs w:val="24"/>
        </w:rPr>
        <w:t>te</w:t>
      </w:r>
      <w:r>
        <w:rPr>
          <w:position w:val="3"/>
          <w:sz w:val="24"/>
          <w:szCs w:val="24"/>
        </w:rPr>
        <w:t xml:space="preserve">r </w:t>
      </w:r>
      <w:r>
        <w:rPr>
          <w:spacing w:val="57"/>
          <w:position w:val="3"/>
          <w:sz w:val="24"/>
          <w:szCs w:val="24"/>
        </w:rPr>
        <w:t xml:space="preserve"> </w:t>
      </w:r>
      <w:r>
        <w:rPr>
          <w:position w:val="3"/>
          <w:sz w:val="24"/>
          <w:szCs w:val="24"/>
        </w:rPr>
        <w:t xml:space="preserve">plot </w:t>
      </w:r>
      <w:r>
        <w:rPr>
          <w:spacing w:val="58"/>
          <w:position w:val="3"/>
          <w:sz w:val="24"/>
          <w:szCs w:val="24"/>
        </w:rPr>
        <w:t xml:space="preserve"> </w:t>
      </w:r>
      <w:r>
        <w:rPr>
          <w:position w:val="3"/>
          <w:sz w:val="24"/>
          <w:szCs w:val="24"/>
        </w:rPr>
        <w:t xml:space="preserve">of </w:t>
      </w:r>
      <w:r>
        <w:rPr>
          <w:spacing w:val="57"/>
          <w:position w:val="3"/>
          <w:sz w:val="24"/>
          <w:szCs w:val="24"/>
        </w:rPr>
        <w:t xml:space="preserve"> </w:t>
      </w:r>
      <w:r>
        <w:rPr>
          <w:spacing w:val="3"/>
          <w:position w:val="3"/>
          <w:sz w:val="24"/>
          <w:szCs w:val="24"/>
        </w:rPr>
        <w:t>P</w:t>
      </w:r>
      <w:r>
        <w:rPr>
          <w:position w:val="3"/>
          <w:sz w:val="24"/>
          <w:szCs w:val="24"/>
        </w:rPr>
        <w:t xml:space="preserve">C2 </w:t>
      </w:r>
      <w:r>
        <w:rPr>
          <w:spacing w:val="57"/>
          <w:position w:val="3"/>
          <w:sz w:val="24"/>
          <w:szCs w:val="24"/>
        </w:rPr>
        <w:t xml:space="preserve"> </w:t>
      </w:r>
      <w:r>
        <w:rPr>
          <w:spacing w:val="-1"/>
          <w:position w:val="3"/>
          <w:sz w:val="24"/>
          <w:szCs w:val="24"/>
        </w:rPr>
        <w:t>c</w:t>
      </w:r>
      <w:r>
        <w:rPr>
          <w:position w:val="3"/>
          <w:sz w:val="24"/>
          <w:szCs w:val="24"/>
        </w:rPr>
        <w:t>o</w:t>
      </w:r>
      <w:r>
        <w:rPr>
          <w:spacing w:val="-1"/>
          <w:position w:val="3"/>
          <w:sz w:val="24"/>
          <w:szCs w:val="24"/>
        </w:rPr>
        <w:t>e</w:t>
      </w:r>
      <w:r>
        <w:rPr>
          <w:position w:val="3"/>
          <w:sz w:val="24"/>
          <w:szCs w:val="24"/>
        </w:rPr>
        <w:t>f</w:t>
      </w:r>
      <w:r>
        <w:rPr>
          <w:spacing w:val="-1"/>
          <w:position w:val="3"/>
          <w:sz w:val="24"/>
          <w:szCs w:val="24"/>
        </w:rPr>
        <w:t>f</w:t>
      </w:r>
      <w:r>
        <w:rPr>
          <w:spacing w:val="3"/>
          <w:position w:val="3"/>
          <w:sz w:val="24"/>
          <w:szCs w:val="24"/>
        </w:rPr>
        <w:t>i</w:t>
      </w:r>
      <w:r>
        <w:rPr>
          <w:spacing w:val="-1"/>
          <w:position w:val="3"/>
          <w:sz w:val="24"/>
          <w:szCs w:val="24"/>
        </w:rPr>
        <w:t>c</w:t>
      </w:r>
      <w:r>
        <w:rPr>
          <w:position w:val="3"/>
          <w:sz w:val="24"/>
          <w:szCs w:val="24"/>
        </w:rPr>
        <w:t xml:space="preserve">ients </w:t>
      </w:r>
      <w:r>
        <w:rPr>
          <w:spacing w:val="58"/>
          <w:position w:val="3"/>
          <w:sz w:val="24"/>
          <w:szCs w:val="24"/>
        </w:rPr>
        <w:t xml:space="preserve"> </w:t>
      </w:r>
      <w:r>
        <w:rPr>
          <w:position w:val="3"/>
          <w:sz w:val="24"/>
          <w:szCs w:val="24"/>
        </w:rPr>
        <w:t xml:space="preserve">vs. </w:t>
      </w:r>
      <w:r>
        <w:rPr>
          <w:spacing w:val="58"/>
          <w:position w:val="3"/>
          <w:sz w:val="24"/>
          <w:szCs w:val="24"/>
        </w:rPr>
        <w:t xml:space="preserve"> </w:t>
      </w:r>
      <w:r>
        <w:rPr>
          <w:spacing w:val="1"/>
          <w:position w:val="3"/>
          <w:sz w:val="24"/>
          <w:szCs w:val="24"/>
        </w:rPr>
        <w:t>P</w:t>
      </w:r>
      <w:r>
        <w:rPr>
          <w:position w:val="3"/>
          <w:sz w:val="24"/>
          <w:szCs w:val="24"/>
        </w:rPr>
        <w:t>C1</w:t>
      </w:r>
    </w:p>
    <w:p w:rsidR="008D6668" w:rsidRDefault="008D6668">
      <w:pPr>
        <w:spacing w:before="7" w:line="120" w:lineRule="exact"/>
        <w:rPr>
          <w:sz w:val="13"/>
          <w:szCs w:val="13"/>
        </w:rPr>
      </w:pPr>
    </w:p>
    <w:p w:rsidR="008D6668" w:rsidRDefault="007D1EC6">
      <w:pPr>
        <w:spacing w:line="360" w:lineRule="auto"/>
        <w:ind w:left="1" w:right="75"/>
        <w:jc w:val="both"/>
        <w:rPr>
          <w:sz w:val="24"/>
          <w:szCs w:val="24"/>
        </w:rPr>
        <w:sectPr w:rsidR="008D6668">
          <w:type w:val="continuous"/>
          <w:pgSz w:w="12240" w:h="15840"/>
          <w:pgMar w:top="640" w:right="820" w:bottom="280" w:left="820" w:header="720" w:footer="720" w:gutter="0"/>
          <w:cols w:num="2" w:space="720" w:equalWidth="0">
            <w:col w:w="5159" w:space="285"/>
            <w:col w:w="5156"/>
          </w:cols>
        </w:sectPr>
      </w:pP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ients</w:t>
      </w:r>
      <w:r>
        <w:rPr>
          <w:spacing w:val="1"/>
          <w:sz w:val="24"/>
          <w:szCs w:val="24"/>
        </w:rPr>
        <w:t xml:space="preserve"> </w:t>
      </w:r>
      <w:r>
        <w:rPr>
          <w:sz w:val="24"/>
          <w:szCs w:val="24"/>
        </w:rPr>
        <w:t>is</w:t>
      </w:r>
      <w:r>
        <w:rPr>
          <w:spacing w:val="2"/>
          <w:sz w:val="24"/>
          <w:szCs w:val="24"/>
        </w:rPr>
        <w:t xml:space="preserve"> </w:t>
      </w:r>
      <w:r>
        <w:rPr>
          <w:sz w:val="24"/>
          <w:szCs w:val="24"/>
        </w:rPr>
        <w:t>shown</w:t>
      </w:r>
      <w:r>
        <w:rPr>
          <w:spacing w:val="3"/>
          <w:sz w:val="24"/>
          <w:szCs w:val="24"/>
        </w:rPr>
        <w:t xml:space="preserve"> </w:t>
      </w:r>
      <w:r>
        <w:rPr>
          <w:sz w:val="24"/>
          <w:szCs w:val="24"/>
        </w:rPr>
        <w:t>in</w:t>
      </w:r>
      <w:r>
        <w:rPr>
          <w:spacing w:val="1"/>
          <w:sz w:val="24"/>
          <w:szCs w:val="24"/>
        </w:rPr>
        <w:t xml:space="preserve"> </w:t>
      </w:r>
      <w:r>
        <w:rPr>
          <w:spacing w:val="-1"/>
          <w:sz w:val="24"/>
          <w:szCs w:val="24"/>
        </w:rPr>
        <w:t>F</w:t>
      </w:r>
      <w:r>
        <w:rPr>
          <w:spacing w:val="3"/>
          <w:sz w:val="24"/>
          <w:szCs w:val="24"/>
        </w:rPr>
        <w:t>i</w:t>
      </w:r>
      <w:r>
        <w:rPr>
          <w:spacing w:val="-2"/>
          <w:sz w:val="24"/>
          <w:szCs w:val="24"/>
        </w:rPr>
        <w:t>g</w:t>
      </w:r>
      <w:r>
        <w:rPr>
          <w:sz w:val="24"/>
          <w:szCs w:val="24"/>
        </w:rPr>
        <w:t>u</w:t>
      </w:r>
      <w:r>
        <w:rPr>
          <w:spacing w:val="1"/>
          <w:sz w:val="24"/>
          <w:szCs w:val="24"/>
        </w:rPr>
        <w:t>r</w:t>
      </w:r>
      <w:r>
        <w:rPr>
          <w:sz w:val="24"/>
          <w:szCs w:val="24"/>
        </w:rPr>
        <w:t>e 5.</w:t>
      </w:r>
      <w:r>
        <w:rPr>
          <w:spacing w:val="3"/>
          <w:sz w:val="24"/>
          <w:szCs w:val="24"/>
        </w:rPr>
        <w:t xml:space="preserve"> </w:t>
      </w:r>
      <w:r>
        <w:rPr>
          <w:sz w:val="24"/>
          <w:szCs w:val="24"/>
        </w:rPr>
        <w:t>This</w:t>
      </w:r>
      <w:r>
        <w:rPr>
          <w:spacing w:val="1"/>
          <w:sz w:val="24"/>
          <w:szCs w:val="24"/>
        </w:rPr>
        <w:t xml:space="preserve"> </w:t>
      </w:r>
      <w:r>
        <w:rPr>
          <w:sz w:val="24"/>
          <w:szCs w:val="24"/>
        </w:rPr>
        <w:t>plot</w:t>
      </w:r>
      <w:r>
        <w:rPr>
          <w:spacing w:val="2"/>
          <w:sz w:val="24"/>
          <w:szCs w:val="24"/>
        </w:rPr>
        <w:t xml:space="preserve"> </w:t>
      </w:r>
      <w:r>
        <w:rPr>
          <w:sz w:val="24"/>
          <w:szCs w:val="24"/>
        </w:rPr>
        <w:t>h</w:t>
      </w:r>
      <w:r>
        <w:rPr>
          <w:spacing w:val="-1"/>
          <w:sz w:val="24"/>
          <w:szCs w:val="24"/>
        </w:rPr>
        <w:t>e</w:t>
      </w:r>
      <w:r>
        <w:rPr>
          <w:spacing w:val="3"/>
          <w:sz w:val="24"/>
          <w:szCs w:val="24"/>
        </w:rPr>
        <w:t>l</w:t>
      </w:r>
      <w:r>
        <w:rPr>
          <w:sz w:val="24"/>
          <w:szCs w:val="24"/>
        </w:rPr>
        <w:t>ps und</w:t>
      </w:r>
      <w:r>
        <w:rPr>
          <w:spacing w:val="-1"/>
          <w:sz w:val="24"/>
          <w:szCs w:val="24"/>
        </w:rPr>
        <w:t>e</w:t>
      </w:r>
      <w:r>
        <w:rPr>
          <w:sz w:val="24"/>
          <w:szCs w:val="24"/>
        </w:rPr>
        <w:t>rst</w:t>
      </w:r>
      <w:r>
        <w:rPr>
          <w:spacing w:val="-1"/>
          <w:sz w:val="24"/>
          <w:szCs w:val="24"/>
        </w:rPr>
        <w:t>a</w:t>
      </w:r>
      <w:r>
        <w:rPr>
          <w:sz w:val="24"/>
          <w:szCs w:val="24"/>
        </w:rPr>
        <w:t>nd</w:t>
      </w:r>
      <w:r>
        <w:rPr>
          <w:spacing w:val="1"/>
          <w:sz w:val="24"/>
          <w:szCs w:val="24"/>
        </w:rPr>
        <w:t xml:space="preserve"> </w:t>
      </w:r>
      <w:r>
        <w:rPr>
          <w:sz w:val="24"/>
          <w:szCs w:val="24"/>
        </w:rPr>
        <w:t>whi</w:t>
      </w:r>
      <w:r>
        <w:rPr>
          <w:spacing w:val="-1"/>
          <w:sz w:val="24"/>
          <w:szCs w:val="24"/>
        </w:rPr>
        <w:t>c</w:t>
      </w:r>
      <w:r>
        <w:rPr>
          <w:sz w:val="24"/>
          <w:szCs w:val="24"/>
        </w:rPr>
        <w:t>h</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bles</w:t>
      </w:r>
      <w:r>
        <w:rPr>
          <w:spacing w:val="1"/>
          <w:sz w:val="24"/>
          <w:szCs w:val="24"/>
        </w:rPr>
        <w:t xml:space="preserve"> </w:t>
      </w:r>
      <w:r>
        <w:rPr>
          <w:sz w:val="24"/>
          <w:szCs w:val="24"/>
        </w:rPr>
        <w:t>h</w:t>
      </w:r>
      <w:r>
        <w:rPr>
          <w:spacing w:val="-1"/>
          <w:sz w:val="24"/>
          <w:szCs w:val="24"/>
        </w:rPr>
        <w:t>a</w:t>
      </w:r>
      <w:r>
        <w:rPr>
          <w:sz w:val="24"/>
          <w:szCs w:val="24"/>
        </w:rPr>
        <w:t>ve</w:t>
      </w:r>
      <w:r>
        <w:rPr>
          <w:spacing w:val="3"/>
          <w:sz w:val="24"/>
          <w:szCs w:val="24"/>
        </w:rPr>
        <w:t xml:space="preserve"> </w:t>
      </w:r>
      <w:r>
        <w:rPr>
          <w:sz w:val="24"/>
          <w:szCs w:val="24"/>
        </w:rPr>
        <w:t>a si</w:t>
      </w:r>
      <w:r>
        <w:rPr>
          <w:spacing w:val="1"/>
          <w:sz w:val="24"/>
          <w:szCs w:val="24"/>
        </w:rPr>
        <w:t>m</w:t>
      </w:r>
      <w:r>
        <w:rPr>
          <w:sz w:val="24"/>
          <w:szCs w:val="24"/>
        </w:rPr>
        <w:t>i</w:t>
      </w:r>
      <w:r>
        <w:rPr>
          <w:spacing w:val="1"/>
          <w:sz w:val="24"/>
          <w:szCs w:val="24"/>
        </w:rPr>
        <w:t>l</w:t>
      </w:r>
      <w:r>
        <w:rPr>
          <w:spacing w:val="-1"/>
          <w:sz w:val="24"/>
          <w:szCs w:val="24"/>
        </w:rPr>
        <w:t>a</w:t>
      </w:r>
      <w:r>
        <w:rPr>
          <w:sz w:val="24"/>
          <w:szCs w:val="24"/>
        </w:rPr>
        <w:t>r invo</w:t>
      </w:r>
      <w:r>
        <w:rPr>
          <w:spacing w:val="1"/>
          <w:sz w:val="24"/>
          <w:szCs w:val="24"/>
        </w:rPr>
        <w:t>l</w:t>
      </w:r>
      <w:r>
        <w:rPr>
          <w:sz w:val="24"/>
          <w:szCs w:val="24"/>
        </w:rPr>
        <w:t>v</w:t>
      </w:r>
      <w:r>
        <w:rPr>
          <w:spacing w:val="-1"/>
          <w:sz w:val="24"/>
          <w:szCs w:val="24"/>
        </w:rPr>
        <w:t>e</w:t>
      </w:r>
      <w:r>
        <w:rPr>
          <w:sz w:val="24"/>
          <w:szCs w:val="24"/>
        </w:rPr>
        <w:t>ment with</w:t>
      </w:r>
      <w:r>
        <w:rPr>
          <w:spacing w:val="1"/>
          <w:sz w:val="24"/>
          <w:szCs w:val="24"/>
        </w:rPr>
        <w:t>i</w:t>
      </w:r>
      <w:r>
        <w:rPr>
          <w:sz w:val="24"/>
          <w:szCs w:val="24"/>
        </w:rPr>
        <w:t xml:space="preserve">n </w:t>
      </w:r>
      <w:r>
        <w:rPr>
          <w:spacing w:val="1"/>
          <w:sz w:val="24"/>
          <w:szCs w:val="24"/>
        </w:rPr>
        <w:t>P</w:t>
      </w:r>
      <w:r>
        <w:rPr>
          <w:sz w:val="24"/>
          <w:szCs w:val="24"/>
        </w:rPr>
        <w:t>Cs.</w:t>
      </w:r>
    </w:p>
    <w:p w:rsidR="008D6668" w:rsidRDefault="008D6668">
      <w:pPr>
        <w:spacing w:before="1" w:line="140" w:lineRule="exact"/>
        <w:rPr>
          <w:sz w:val="15"/>
          <w:szCs w:val="15"/>
        </w:rPr>
      </w:pPr>
    </w:p>
    <w:p w:rsidR="008D6668" w:rsidRDefault="008D6668">
      <w:pPr>
        <w:spacing w:line="200" w:lineRule="exact"/>
      </w:pPr>
    </w:p>
    <w:p w:rsidR="008D6668" w:rsidRDefault="007D1EC6">
      <w:pPr>
        <w:spacing w:line="360" w:lineRule="auto"/>
        <w:ind w:left="116" w:right="-40"/>
        <w:jc w:val="both"/>
        <w:rPr>
          <w:sz w:val="24"/>
          <w:szCs w:val="24"/>
        </w:rPr>
      </w:pPr>
      <w:r>
        <w:rPr>
          <w:sz w:val="24"/>
          <w:szCs w:val="24"/>
        </w:rPr>
        <w:t>V</w:t>
      </w:r>
      <w:r>
        <w:rPr>
          <w:spacing w:val="-1"/>
          <w:sz w:val="24"/>
          <w:szCs w:val="24"/>
        </w:rPr>
        <w:t>a</w:t>
      </w:r>
      <w:r>
        <w:rPr>
          <w:sz w:val="24"/>
          <w:szCs w:val="24"/>
        </w:rPr>
        <w:t>ri</w:t>
      </w:r>
      <w:r>
        <w:rPr>
          <w:spacing w:val="-1"/>
          <w:sz w:val="24"/>
          <w:szCs w:val="24"/>
        </w:rPr>
        <w:t>a</w:t>
      </w:r>
      <w:r>
        <w:rPr>
          <w:sz w:val="24"/>
          <w:szCs w:val="24"/>
        </w:rPr>
        <w:t>ble</w:t>
      </w:r>
      <w:r>
        <w:rPr>
          <w:spacing w:val="4"/>
          <w:sz w:val="24"/>
          <w:szCs w:val="24"/>
        </w:rPr>
        <w:t xml:space="preserve"> </w:t>
      </w:r>
      <w:r>
        <w:rPr>
          <w:sz w:val="24"/>
          <w:szCs w:val="24"/>
        </w:rPr>
        <w:t>‘</w:t>
      </w:r>
      <w:r>
        <w:rPr>
          <w:spacing w:val="-1"/>
          <w:sz w:val="24"/>
          <w:szCs w:val="24"/>
        </w:rPr>
        <w:t>f</w:t>
      </w:r>
      <w:r>
        <w:rPr>
          <w:spacing w:val="2"/>
          <w:sz w:val="24"/>
          <w:szCs w:val="24"/>
        </w:rPr>
        <w:t>w</w:t>
      </w:r>
      <w:r>
        <w:rPr>
          <w:spacing w:val="1"/>
          <w:sz w:val="24"/>
          <w:szCs w:val="24"/>
        </w:rPr>
        <w:t>a</w:t>
      </w:r>
      <w:r>
        <w:rPr>
          <w:spacing w:val="-2"/>
          <w:sz w:val="24"/>
          <w:szCs w:val="24"/>
        </w:rPr>
        <w:t>g</w:t>
      </w:r>
      <w:r>
        <w:rPr>
          <w:spacing w:val="-1"/>
          <w:sz w:val="24"/>
          <w:szCs w:val="24"/>
        </w:rPr>
        <w:t>e</w:t>
      </w:r>
      <w:r>
        <w:rPr>
          <w:sz w:val="24"/>
          <w:szCs w:val="24"/>
        </w:rPr>
        <w:t>’</w:t>
      </w:r>
      <w:r>
        <w:rPr>
          <w:spacing w:val="1"/>
          <w:sz w:val="24"/>
          <w:szCs w:val="24"/>
        </w:rPr>
        <w:t xml:space="preserve"> </w:t>
      </w:r>
      <w:r>
        <w:rPr>
          <w:sz w:val="24"/>
          <w:szCs w:val="24"/>
        </w:rPr>
        <w:t>is</w:t>
      </w:r>
      <w:r>
        <w:rPr>
          <w:spacing w:val="3"/>
          <w:sz w:val="24"/>
          <w:szCs w:val="24"/>
        </w:rPr>
        <w:t xml:space="preserve"> </w:t>
      </w:r>
      <w:r>
        <w:rPr>
          <w:sz w:val="24"/>
          <w:szCs w:val="24"/>
        </w:rPr>
        <w:t>plo</w:t>
      </w:r>
      <w:r>
        <w:rPr>
          <w:spacing w:val="1"/>
          <w:sz w:val="24"/>
          <w:szCs w:val="24"/>
        </w:rPr>
        <w:t>t</w:t>
      </w:r>
      <w:r>
        <w:rPr>
          <w:sz w:val="24"/>
          <w:szCs w:val="24"/>
        </w:rPr>
        <w:t>ted</w:t>
      </w:r>
      <w:r>
        <w:rPr>
          <w:spacing w:val="2"/>
          <w:sz w:val="24"/>
          <w:szCs w:val="24"/>
        </w:rPr>
        <w:t xml:space="preserve"> </w:t>
      </w:r>
      <w:r>
        <w:rPr>
          <w:sz w:val="24"/>
          <w:szCs w:val="24"/>
        </w:rPr>
        <w:t>f</w:t>
      </w:r>
      <w:r>
        <w:rPr>
          <w:spacing w:val="-2"/>
          <w:sz w:val="24"/>
          <w:szCs w:val="24"/>
        </w:rPr>
        <w:t>a</w:t>
      </w:r>
      <w:r>
        <w:rPr>
          <w:sz w:val="24"/>
          <w:szCs w:val="24"/>
        </w:rPr>
        <w:t>r</w:t>
      </w:r>
      <w:r>
        <w:rPr>
          <w:spacing w:val="4"/>
          <w:sz w:val="24"/>
          <w:szCs w:val="24"/>
        </w:rPr>
        <w:t xml:space="preserve"> </w:t>
      </w:r>
      <w:r>
        <w:rPr>
          <w:spacing w:val="-1"/>
          <w:sz w:val="24"/>
          <w:szCs w:val="24"/>
        </w:rPr>
        <w:t>a</w:t>
      </w:r>
      <w:r>
        <w:rPr>
          <w:sz w:val="24"/>
          <w:szCs w:val="24"/>
        </w:rPr>
        <w:t>w</w:t>
      </w:r>
      <w:r>
        <w:rPr>
          <w:spacing w:val="3"/>
          <w:sz w:val="24"/>
          <w:szCs w:val="24"/>
        </w:rPr>
        <w:t>a</w:t>
      </w:r>
      <w:r>
        <w:rPr>
          <w:sz w:val="24"/>
          <w:szCs w:val="24"/>
        </w:rPr>
        <w:t>y f</w:t>
      </w:r>
      <w:r>
        <w:rPr>
          <w:spacing w:val="-1"/>
          <w:sz w:val="24"/>
          <w:szCs w:val="24"/>
        </w:rPr>
        <w:t>r</w:t>
      </w:r>
      <w:r>
        <w:rPr>
          <w:sz w:val="24"/>
          <w:szCs w:val="24"/>
        </w:rPr>
        <w:t>om</w:t>
      </w:r>
      <w:r>
        <w:rPr>
          <w:spacing w:val="3"/>
          <w:sz w:val="24"/>
          <w:szCs w:val="24"/>
        </w:rPr>
        <w:t xml:space="preserve"> </w:t>
      </w:r>
      <w:r>
        <w:rPr>
          <w:sz w:val="24"/>
          <w:szCs w:val="24"/>
        </w:rPr>
        <w:t>the</w:t>
      </w:r>
      <w:r>
        <w:rPr>
          <w:spacing w:val="2"/>
          <w:sz w:val="24"/>
          <w:szCs w:val="24"/>
        </w:rPr>
        <w:t xml:space="preserve"> </w:t>
      </w:r>
      <w:r>
        <w:rPr>
          <w:spacing w:val="1"/>
          <w:sz w:val="24"/>
          <w:szCs w:val="24"/>
        </w:rPr>
        <w:t>r</w:t>
      </w:r>
      <w:r>
        <w:rPr>
          <w:spacing w:val="-1"/>
          <w:sz w:val="24"/>
          <w:szCs w:val="24"/>
        </w:rPr>
        <w:t>e</w:t>
      </w:r>
      <w:r>
        <w:rPr>
          <w:sz w:val="24"/>
          <w:szCs w:val="24"/>
        </w:rPr>
        <w:t>st</w:t>
      </w:r>
      <w:r>
        <w:rPr>
          <w:spacing w:val="5"/>
          <w:sz w:val="24"/>
          <w:szCs w:val="24"/>
        </w:rPr>
        <w:t xml:space="preserve"> </w:t>
      </w:r>
      <w:r>
        <w:rPr>
          <w:sz w:val="24"/>
          <w:szCs w:val="24"/>
        </w:rPr>
        <w:t>of the</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4"/>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h</w:t>
      </w:r>
      <w:r>
        <w:rPr>
          <w:spacing w:val="-1"/>
          <w:sz w:val="24"/>
          <w:szCs w:val="24"/>
        </w:rPr>
        <w:t>a</w:t>
      </w:r>
      <w:r>
        <w:rPr>
          <w:sz w:val="24"/>
          <w:szCs w:val="24"/>
        </w:rPr>
        <w:t>s</w:t>
      </w:r>
      <w:r>
        <w:rPr>
          <w:spacing w:val="2"/>
          <w:sz w:val="24"/>
          <w:szCs w:val="24"/>
        </w:rPr>
        <w:t xml:space="preserve"> </w:t>
      </w:r>
      <w:r>
        <w:rPr>
          <w:sz w:val="24"/>
          <w:szCs w:val="24"/>
        </w:rPr>
        <w:t>the</w:t>
      </w:r>
      <w:r>
        <w:rPr>
          <w:spacing w:val="3"/>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z w:val="24"/>
          <w:szCs w:val="24"/>
        </w:rPr>
        <w:t>um ma</w:t>
      </w:r>
      <w:r>
        <w:rPr>
          <w:spacing w:val="-3"/>
          <w:sz w:val="24"/>
          <w:szCs w:val="24"/>
        </w:rPr>
        <w:t>g</w:t>
      </w:r>
      <w:r>
        <w:rPr>
          <w:sz w:val="24"/>
          <w:szCs w:val="24"/>
        </w:rPr>
        <w:t>n</w:t>
      </w:r>
      <w:r>
        <w:rPr>
          <w:spacing w:val="4"/>
          <w:sz w:val="24"/>
          <w:szCs w:val="24"/>
        </w:rPr>
        <w:t>i</w:t>
      </w:r>
      <w:r>
        <w:rPr>
          <w:sz w:val="24"/>
          <w:szCs w:val="24"/>
        </w:rPr>
        <w:t>tude</w:t>
      </w:r>
      <w:r>
        <w:rPr>
          <w:spacing w:val="1"/>
          <w:sz w:val="24"/>
          <w:szCs w:val="24"/>
        </w:rPr>
        <w:t xml:space="preserve"> a</w:t>
      </w:r>
      <w:r>
        <w:rPr>
          <w:sz w:val="24"/>
          <w:szCs w:val="24"/>
        </w:rPr>
        <w:t>nd the</w:t>
      </w:r>
      <w:r>
        <w:rPr>
          <w:spacing w:val="-10"/>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7"/>
          <w:sz w:val="24"/>
          <w:szCs w:val="24"/>
        </w:rPr>
        <w:t xml:space="preserve"> </w:t>
      </w:r>
      <w:r>
        <w:rPr>
          <w:sz w:val="24"/>
          <w:szCs w:val="24"/>
        </w:rPr>
        <w:t>‘</w:t>
      </w:r>
      <w:r>
        <w:rPr>
          <w:spacing w:val="-1"/>
          <w:sz w:val="24"/>
          <w:szCs w:val="24"/>
        </w:rPr>
        <w:t>f</w:t>
      </w:r>
      <w:r>
        <w:rPr>
          <w:sz w:val="24"/>
          <w:szCs w:val="24"/>
        </w:rPr>
        <w:t>num’</w:t>
      </w:r>
      <w:r>
        <w:rPr>
          <w:spacing w:val="-10"/>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‘mnum’</w:t>
      </w:r>
      <w:r>
        <w:rPr>
          <w:spacing w:val="-10"/>
          <w:sz w:val="24"/>
          <w:szCs w:val="24"/>
        </w:rPr>
        <w:t xml:space="preserve"> </w:t>
      </w:r>
      <w:r>
        <w:rPr>
          <w:spacing w:val="-1"/>
          <w:sz w:val="24"/>
          <w:szCs w:val="24"/>
        </w:rPr>
        <w:t>a</w:t>
      </w:r>
      <w:r>
        <w:rPr>
          <w:sz w:val="24"/>
          <w:szCs w:val="24"/>
        </w:rPr>
        <w:t>re</w:t>
      </w:r>
      <w:r>
        <w:rPr>
          <w:spacing w:val="-11"/>
          <w:sz w:val="24"/>
          <w:szCs w:val="24"/>
        </w:rPr>
        <w:t xml:space="preserve"> </w:t>
      </w:r>
      <w:r>
        <w:rPr>
          <w:sz w:val="24"/>
          <w:szCs w:val="24"/>
        </w:rPr>
        <w:t>plo</w:t>
      </w:r>
      <w:r>
        <w:rPr>
          <w:spacing w:val="1"/>
          <w:sz w:val="24"/>
          <w:szCs w:val="24"/>
        </w:rPr>
        <w:t>t</w:t>
      </w:r>
      <w:r>
        <w:rPr>
          <w:sz w:val="24"/>
          <w:szCs w:val="24"/>
        </w:rPr>
        <w:t>ted</w:t>
      </w:r>
      <w:r>
        <w:rPr>
          <w:spacing w:val="-10"/>
          <w:sz w:val="24"/>
          <w:szCs w:val="24"/>
        </w:rPr>
        <w:t xml:space="preserve"> </w:t>
      </w:r>
      <w:r>
        <w:rPr>
          <w:spacing w:val="-1"/>
          <w:sz w:val="24"/>
          <w:szCs w:val="24"/>
        </w:rPr>
        <w:t>c</w:t>
      </w:r>
      <w:r>
        <w:rPr>
          <w:sz w:val="24"/>
          <w:szCs w:val="24"/>
        </w:rPr>
        <w:t>lose</w:t>
      </w:r>
      <w:r>
        <w:rPr>
          <w:spacing w:val="-7"/>
          <w:sz w:val="24"/>
          <w:szCs w:val="24"/>
        </w:rPr>
        <w:t xml:space="preserve"> </w:t>
      </w:r>
      <w:r>
        <w:rPr>
          <w:sz w:val="24"/>
          <w:szCs w:val="24"/>
        </w:rPr>
        <w:t xml:space="preserve">to </w:t>
      </w:r>
      <w:r>
        <w:rPr>
          <w:spacing w:val="-1"/>
          <w:sz w:val="24"/>
          <w:szCs w:val="24"/>
        </w:rPr>
        <w:t>eac</w:t>
      </w:r>
      <w:r>
        <w:rPr>
          <w:sz w:val="24"/>
          <w:szCs w:val="24"/>
        </w:rPr>
        <w:t>h</w:t>
      </w:r>
      <w:r>
        <w:rPr>
          <w:spacing w:val="2"/>
          <w:sz w:val="24"/>
          <w:szCs w:val="24"/>
        </w:rPr>
        <w:t xml:space="preserve"> </w:t>
      </w:r>
      <w:r>
        <w:rPr>
          <w:sz w:val="24"/>
          <w:szCs w:val="24"/>
        </w:rPr>
        <w:t>oth</w:t>
      </w:r>
      <w:r>
        <w:rPr>
          <w:spacing w:val="2"/>
          <w:sz w:val="24"/>
          <w:szCs w:val="24"/>
        </w:rPr>
        <w:t>e</w:t>
      </w:r>
      <w:r>
        <w:rPr>
          <w:sz w:val="24"/>
          <w:szCs w:val="24"/>
        </w:rPr>
        <w:t>r.</w:t>
      </w:r>
      <w:r>
        <w:rPr>
          <w:spacing w:val="4"/>
          <w:sz w:val="24"/>
          <w:szCs w:val="24"/>
        </w:rPr>
        <w:t xml:space="preserve"> </w:t>
      </w:r>
      <w:r>
        <w:rPr>
          <w:spacing w:val="-3"/>
          <w:sz w:val="24"/>
          <w:szCs w:val="24"/>
        </w:rPr>
        <w:t>I</w:t>
      </w:r>
      <w:r>
        <w:rPr>
          <w:sz w:val="24"/>
          <w:szCs w:val="24"/>
        </w:rPr>
        <w:t>t</w:t>
      </w:r>
      <w:r>
        <w:rPr>
          <w:spacing w:val="2"/>
          <w:sz w:val="24"/>
          <w:szCs w:val="24"/>
        </w:rPr>
        <w:t xml:space="preserve"> </w:t>
      </w:r>
      <w:r>
        <w:rPr>
          <w:sz w:val="24"/>
          <w:szCs w:val="24"/>
        </w:rPr>
        <w:t>shows</w:t>
      </w:r>
      <w:r>
        <w:rPr>
          <w:spacing w:val="2"/>
          <w:sz w:val="24"/>
          <w:szCs w:val="24"/>
        </w:rPr>
        <w:t xml:space="preserve"> </w:t>
      </w:r>
      <w:r>
        <w:rPr>
          <w:sz w:val="24"/>
          <w:szCs w:val="24"/>
        </w:rPr>
        <w:t>the</w:t>
      </w:r>
      <w:r>
        <w:rPr>
          <w:spacing w:val="4"/>
          <w:sz w:val="24"/>
          <w:szCs w:val="24"/>
        </w:rPr>
        <w:t xml:space="preserve"> </w:t>
      </w:r>
      <w:r>
        <w:rPr>
          <w:sz w:val="24"/>
          <w:szCs w:val="24"/>
        </w:rPr>
        <w:t xml:space="preserve">strong </w:t>
      </w:r>
      <w:r>
        <w:rPr>
          <w:spacing w:val="1"/>
          <w:sz w:val="24"/>
          <w:szCs w:val="24"/>
        </w:rPr>
        <w:t>r</w:t>
      </w:r>
      <w:r>
        <w:rPr>
          <w:spacing w:val="-1"/>
          <w:sz w:val="24"/>
          <w:szCs w:val="24"/>
        </w:rPr>
        <w:t>e</w:t>
      </w:r>
      <w:r>
        <w:rPr>
          <w:sz w:val="24"/>
          <w:szCs w:val="24"/>
        </w:rPr>
        <w:t>lat</w:t>
      </w:r>
      <w:r>
        <w:rPr>
          <w:spacing w:val="3"/>
          <w:sz w:val="24"/>
          <w:szCs w:val="24"/>
        </w:rPr>
        <w:t>i</w:t>
      </w:r>
      <w:r>
        <w:rPr>
          <w:sz w:val="24"/>
          <w:szCs w:val="24"/>
        </w:rPr>
        <w:t>on</w:t>
      </w:r>
      <w:r>
        <w:rPr>
          <w:spacing w:val="2"/>
          <w:sz w:val="24"/>
          <w:szCs w:val="24"/>
        </w:rPr>
        <w:t xml:space="preserve"> </w:t>
      </w:r>
      <w:r>
        <w:rPr>
          <w:sz w:val="24"/>
          <w:szCs w:val="24"/>
        </w:rPr>
        <w:t>of</w:t>
      </w:r>
      <w:r>
        <w:rPr>
          <w:spacing w:val="1"/>
          <w:sz w:val="24"/>
          <w:szCs w:val="24"/>
        </w:rPr>
        <w:t xml:space="preserve"> P</w:t>
      </w:r>
      <w:r>
        <w:rPr>
          <w:sz w:val="24"/>
          <w:szCs w:val="24"/>
        </w:rPr>
        <w:t>C1</w:t>
      </w:r>
      <w:r>
        <w:rPr>
          <w:spacing w:val="2"/>
          <w:sz w:val="24"/>
          <w:szCs w:val="24"/>
        </w:rPr>
        <w:t xml:space="preserve"> </w:t>
      </w:r>
      <w:r>
        <w:rPr>
          <w:spacing w:val="1"/>
          <w:sz w:val="24"/>
          <w:szCs w:val="24"/>
        </w:rPr>
        <w:t>a</w:t>
      </w:r>
      <w:r>
        <w:rPr>
          <w:sz w:val="24"/>
          <w:szCs w:val="24"/>
        </w:rPr>
        <w:t xml:space="preserve">nd </w:t>
      </w:r>
      <w:r>
        <w:rPr>
          <w:spacing w:val="1"/>
          <w:sz w:val="24"/>
          <w:szCs w:val="24"/>
        </w:rPr>
        <w:t>P</w:t>
      </w:r>
      <w:r>
        <w:rPr>
          <w:sz w:val="24"/>
          <w:szCs w:val="24"/>
        </w:rPr>
        <w:t>C2</w:t>
      </w:r>
      <w:r>
        <w:rPr>
          <w:spacing w:val="1"/>
          <w:sz w:val="24"/>
          <w:szCs w:val="24"/>
        </w:rPr>
        <w:t xml:space="preserve"> </w:t>
      </w:r>
      <w:r>
        <w:rPr>
          <w:sz w:val="24"/>
          <w:szCs w:val="24"/>
        </w:rPr>
        <w:t>in</w:t>
      </w:r>
      <w:r>
        <w:rPr>
          <w:spacing w:val="1"/>
          <w:sz w:val="24"/>
          <w:szCs w:val="24"/>
        </w:rPr>
        <w:t xml:space="preserve"> </w:t>
      </w:r>
      <w:r>
        <w:rPr>
          <w:sz w:val="24"/>
          <w:szCs w:val="24"/>
        </w:rPr>
        <w:t>te</w:t>
      </w:r>
      <w:r>
        <w:rPr>
          <w:spacing w:val="-1"/>
          <w:sz w:val="24"/>
          <w:szCs w:val="24"/>
        </w:rPr>
        <w:t>r</w:t>
      </w:r>
      <w:r>
        <w:rPr>
          <w:sz w:val="24"/>
          <w:szCs w:val="24"/>
        </w:rPr>
        <w:t>ms</w:t>
      </w:r>
      <w:r>
        <w:rPr>
          <w:spacing w:val="1"/>
          <w:sz w:val="24"/>
          <w:szCs w:val="24"/>
        </w:rPr>
        <w:t xml:space="preserve"> </w:t>
      </w:r>
      <w:r>
        <w:rPr>
          <w:sz w:val="24"/>
          <w:szCs w:val="24"/>
        </w:rPr>
        <w:t>of ‘</w:t>
      </w:r>
      <w:r>
        <w:rPr>
          <w:spacing w:val="1"/>
          <w:sz w:val="24"/>
          <w:szCs w:val="24"/>
        </w:rPr>
        <w:t>f</w:t>
      </w:r>
      <w:r>
        <w:rPr>
          <w:sz w:val="24"/>
          <w:szCs w:val="24"/>
        </w:rPr>
        <w:t>w</w:t>
      </w:r>
      <w:r>
        <w:rPr>
          <w:spacing w:val="1"/>
          <w:sz w:val="24"/>
          <w:szCs w:val="24"/>
        </w:rPr>
        <w:t>a</w:t>
      </w:r>
      <w:r>
        <w:rPr>
          <w:spacing w:val="-2"/>
          <w:sz w:val="24"/>
          <w:szCs w:val="24"/>
        </w:rPr>
        <w:t>g</w:t>
      </w:r>
      <w:r>
        <w:rPr>
          <w:spacing w:val="4"/>
          <w:sz w:val="24"/>
          <w:szCs w:val="24"/>
        </w:rPr>
        <w:t>e</w:t>
      </w:r>
      <w:r>
        <w:rPr>
          <w:sz w:val="24"/>
          <w:szCs w:val="24"/>
        </w:rPr>
        <w:t>’</w:t>
      </w:r>
      <w:r>
        <w:rPr>
          <w:spacing w:val="2"/>
          <w:sz w:val="24"/>
          <w:szCs w:val="24"/>
        </w:rPr>
        <w:t xml:space="preserve"> </w:t>
      </w:r>
      <w:r>
        <w:rPr>
          <w:spacing w:val="-1"/>
          <w:sz w:val="24"/>
          <w:szCs w:val="24"/>
        </w:rPr>
        <w:t>a</w:t>
      </w:r>
      <w:r>
        <w:rPr>
          <w:sz w:val="24"/>
          <w:szCs w:val="24"/>
        </w:rPr>
        <w:t>nd</w:t>
      </w:r>
      <w:r>
        <w:rPr>
          <w:spacing w:val="1"/>
          <w:sz w:val="24"/>
          <w:szCs w:val="24"/>
        </w:rPr>
        <w:t xml:space="preserve"> we</w:t>
      </w:r>
      <w:r>
        <w:rPr>
          <w:spacing w:val="-1"/>
          <w:sz w:val="24"/>
          <w:szCs w:val="24"/>
        </w:rPr>
        <w:t>a</w:t>
      </w:r>
      <w:r>
        <w:rPr>
          <w:sz w:val="24"/>
          <w:szCs w:val="24"/>
        </w:rPr>
        <w:t>k</w:t>
      </w:r>
      <w:r>
        <w:rPr>
          <w:spacing w:val="1"/>
          <w:sz w:val="24"/>
          <w:szCs w:val="24"/>
        </w:rPr>
        <w:t xml:space="preserve"> r</w:t>
      </w:r>
      <w:r>
        <w:rPr>
          <w:spacing w:val="-1"/>
          <w:sz w:val="24"/>
          <w:szCs w:val="24"/>
        </w:rPr>
        <w:t>e</w:t>
      </w:r>
      <w:r>
        <w:rPr>
          <w:sz w:val="24"/>
          <w:szCs w:val="24"/>
        </w:rPr>
        <w:t>lation</w:t>
      </w:r>
      <w:r>
        <w:rPr>
          <w:spacing w:val="1"/>
          <w:sz w:val="24"/>
          <w:szCs w:val="24"/>
        </w:rPr>
        <w:t xml:space="preserve"> </w:t>
      </w:r>
      <w:r>
        <w:rPr>
          <w:sz w:val="24"/>
          <w:szCs w:val="24"/>
        </w:rPr>
        <w:t>in</w:t>
      </w:r>
      <w:r>
        <w:rPr>
          <w:spacing w:val="1"/>
          <w:sz w:val="24"/>
          <w:szCs w:val="24"/>
        </w:rPr>
        <w:t xml:space="preserve"> </w:t>
      </w:r>
      <w:r>
        <w:rPr>
          <w:sz w:val="24"/>
          <w:szCs w:val="24"/>
        </w:rPr>
        <w:t>te</w:t>
      </w:r>
      <w:r>
        <w:rPr>
          <w:spacing w:val="1"/>
          <w:sz w:val="24"/>
          <w:szCs w:val="24"/>
        </w:rPr>
        <w:t>r</w:t>
      </w:r>
      <w:r>
        <w:rPr>
          <w:sz w:val="24"/>
          <w:szCs w:val="24"/>
        </w:rPr>
        <w:t xml:space="preserve">ms of </w:t>
      </w:r>
      <w:r>
        <w:rPr>
          <w:spacing w:val="-1"/>
          <w:sz w:val="24"/>
          <w:szCs w:val="24"/>
        </w:rPr>
        <w:t>‘</w:t>
      </w:r>
      <w:r>
        <w:rPr>
          <w:spacing w:val="1"/>
          <w:sz w:val="24"/>
          <w:szCs w:val="24"/>
        </w:rPr>
        <w:t>a</w:t>
      </w:r>
      <w:r>
        <w:rPr>
          <w:spacing w:val="-2"/>
          <w:sz w:val="24"/>
          <w:szCs w:val="24"/>
        </w:rPr>
        <w:t>g</w:t>
      </w:r>
      <w:r>
        <w:rPr>
          <w:spacing w:val="2"/>
          <w:sz w:val="24"/>
          <w:szCs w:val="24"/>
        </w:rPr>
        <w:t>e</w:t>
      </w:r>
      <w:r>
        <w:rPr>
          <w:sz w:val="24"/>
          <w:szCs w:val="24"/>
        </w:rPr>
        <w:t>’</w:t>
      </w:r>
    </w:p>
    <w:p w:rsidR="008D6668" w:rsidRDefault="007D1EC6">
      <w:pPr>
        <w:spacing w:before="6"/>
        <w:ind w:left="116" w:right="-36"/>
        <w:jc w:val="both"/>
        <w:rPr>
          <w:sz w:val="24"/>
          <w:szCs w:val="24"/>
        </w:rPr>
      </w:pPr>
      <w:r>
        <w:rPr>
          <w:sz w:val="24"/>
          <w:szCs w:val="24"/>
        </w:rPr>
        <w:t>Also,</w:t>
      </w:r>
      <w:r>
        <w:rPr>
          <w:spacing w:val="19"/>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w:t>
      </w:r>
      <w:r>
        <w:rPr>
          <w:spacing w:val="21"/>
          <w:sz w:val="24"/>
          <w:szCs w:val="24"/>
        </w:rPr>
        <w:t xml:space="preserve"> </w:t>
      </w:r>
      <w:r>
        <w:rPr>
          <w:sz w:val="24"/>
          <w:szCs w:val="24"/>
        </w:rPr>
        <w:t>‘fnum’</w:t>
      </w:r>
      <w:r>
        <w:rPr>
          <w:spacing w:val="18"/>
          <w:sz w:val="24"/>
          <w:szCs w:val="24"/>
        </w:rPr>
        <w:t xml:space="preserve"> </w:t>
      </w:r>
      <w:r>
        <w:rPr>
          <w:spacing w:val="1"/>
          <w:sz w:val="24"/>
          <w:szCs w:val="24"/>
        </w:rPr>
        <w:t>a</w:t>
      </w:r>
      <w:r>
        <w:rPr>
          <w:sz w:val="24"/>
          <w:szCs w:val="24"/>
        </w:rPr>
        <w:t>nd</w:t>
      </w:r>
      <w:r>
        <w:rPr>
          <w:spacing w:val="19"/>
          <w:sz w:val="24"/>
          <w:szCs w:val="24"/>
        </w:rPr>
        <w:t xml:space="preserve"> </w:t>
      </w:r>
      <w:r>
        <w:rPr>
          <w:spacing w:val="1"/>
          <w:sz w:val="24"/>
          <w:szCs w:val="24"/>
        </w:rPr>
        <w:t>‘</w:t>
      </w:r>
      <w:r>
        <w:rPr>
          <w:sz w:val="24"/>
          <w:szCs w:val="24"/>
        </w:rPr>
        <w:t>mnu</w:t>
      </w:r>
      <w:r>
        <w:rPr>
          <w:spacing w:val="1"/>
          <w:sz w:val="24"/>
          <w:szCs w:val="24"/>
        </w:rPr>
        <w:t>m</w:t>
      </w:r>
      <w:r>
        <w:rPr>
          <w:sz w:val="24"/>
          <w:szCs w:val="24"/>
        </w:rPr>
        <w:t>’</w:t>
      </w:r>
      <w:r>
        <w:rPr>
          <w:spacing w:val="18"/>
          <w:sz w:val="24"/>
          <w:szCs w:val="24"/>
        </w:rPr>
        <w:t xml:space="preserve"> </w:t>
      </w:r>
      <w:r>
        <w:rPr>
          <w:spacing w:val="-1"/>
          <w:sz w:val="24"/>
          <w:szCs w:val="24"/>
        </w:rPr>
        <w:t>a</w:t>
      </w:r>
      <w:r>
        <w:rPr>
          <w:sz w:val="24"/>
          <w:szCs w:val="24"/>
        </w:rPr>
        <w:t>re</w:t>
      </w:r>
      <w:r>
        <w:rPr>
          <w:spacing w:val="17"/>
          <w:sz w:val="24"/>
          <w:szCs w:val="24"/>
        </w:rPr>
        <w:t xml:space="preserve"> </w:t>
      </w:r>
      <w:r>
        <w:rPr>
          <w:sz w:val="24"/>
          <w:szCs w:val="24"/>
        </w:rPr>
        <w:t>on</w:t>
      </w:r>
      <w:r>
        <w:rPr>
          <w:spacing w:val="21"/>
          <w:sz w:val="24"/>
          <w:szCs w:val="24"/>
        </w:rPr>
        <w:t xml:space="preserve"> </w:t>
      </w:r>
      <w:r>
        <w:rPr>
          <w:sz w:val="24"/>
          <w:szCs w:val="24"/>
        </w:rPr>
        <w:t>the</w:t>
      </w:r>
      <w:r>
        <w:rPr>
          <w:spacing w:val="18"/>
          <w:sz w:val="24"/>
          <w:szCs w:val="24"/>
        </w:rPr>
        <w:t xml:space="preserve"> </w:t>
      </w:r>
      <w:r>
        <w:rPr>
          <w:sz w:val="24"/>
          <w:szCs w:val="24"/>
        </w:rPr>
        <w:t>r</w:t>
      </w:r>
      <w:r>
        <w:rPr>
          <w:spacing w:val="2"/>
          <w:sz w:val="24"/>
          <w:szCs w:val="24"/>
        </w:rPr>
        <w:t>i</w:t>
      </w:r>
      <w:r>
        <w:rPr>
          <w:spacing w:val="-2"/>
          <w:sz w:val="24"/>
          <w:szCs w:val="24"/>
        </w:rPr>
        <w:t>g</w:t>
      </w:r>
      <w:r>
        <w:rPr>
          <w:sz w:val="24"/>
          <w:szCs w:val="24"/>
        </w:rPr>
        <w:t>ht</w:t>
      </w:r>
    </w:p>
    <w:p w:rsidR="008D6668" w:rsidRDefault="008D6668">
      <w:pPr>
        <w:spacing w:before="7" w:line="120" w:lineRule="exact"/>
        <w:rPr>
          <w:sz w:val="13"/>
          <w:szCs w:val="13"/>
        </w:rPr>
      </w:pPr>
    </w:p>
    <w:p w:rsidR="008D6668" w:rsidRDefault="007D1EC6">
      <w:pPr>
        <w:ind w:left="116" w:right="-34"/>
        <w:jc w:val="both"/>
        <w:rPr>
          <w:sz w:val="24"/>
          <w:szCs w:val="24"/>
        </w:rPr>
      </w:pPr>
      <w:r>
        <w:rPr>
          <w:spacing w:val="-1"/>
          <w:sz w:val="24"/>
          <w:szCs w:val="24"/>
        </w:rPr>
        <w:t>a</w:t>
      </w:r>
      <w:r>
        <w:rPr>
          <w:sz w:val="24"/>
          <w:szCs w:val="24"/>
        </w:rPr>
        <w:t>nd</w:t>
      </w:r>
      <w:r>
        <w:rPr>
          <w:spacing w:val="17"/>
          <w:sz w:val="24"/>
          <w:szCs w:val="24"/>
        </w:rPr>
        <w:t xml:space="preserve"> </w:t>
      </w:r>
      <w:r>
        <w:rPr>
          <w:sz w:val="24"/>
          <w:szCs w:val="24"/>
        </w:rPr>
        <w:t>the</w:t>
      </w:r>
      <w:r>
        <w:rPr>
          <w:spacing w:val="16"/>
          <w:sz w:val="24"/>
          <w:szCs w:val="24"/>
        </w:rPr>
        <w:t xml:space="preserve"> </w:t>
      </w:r>
      <w:r>
        <w:rPr>
          <w:sz w:val="24"/>
          <w:szCs w:val="24"/>
        </w:rPr>
        <w:t>r</w:t>
      </w:r>
      <w:r>
        <w:rPr>
          <w:spacing w:val="-2"/>
          <w:sz w:val="24"/>
          <w:szCs w:val="24"/>
        </w:rPr>
        <w:t>e</w:t>
      </w:r>
      <w:r>
        <w:rPr>
          <w:sz w:val="24"/>
          <w:szCs w:val="24"/>
        </w:rPr>
        <w:t>st</w:t>
      </w:r>
      <w:r>
        <w:rPr>
          <w:spacing w:val="17"/>
          <w:sz w:val="24"/>
          <w:szCs w:val="24"/>
        </w:rPr>
        <w:t xml:space="preserve"> </w:t>
      </w:r>
      <w:r>
        <w:rPr>
          <w:sz w:val="24"/>
          <w:szCs w:val="24"/>
        </w:rPr>
        <w:t>of</w:t>
      </w:r>
      <w:r>
        <w:rPr>
          <w:spacing w:val="16"/>
          <w:sz w:val="24"/>
          <w:szCs w:val="24"/>
        </w:rPr>
        <w:t xml:space="preserve"> </w:t>
      </w:r>
      <w:r>
        <w:rPr>
          <w:sz w:val="24"/>
          <w:szCs w:val="24"/>
        </w:rPr>
        <w:t>the</w:t>
      </w:r>
      <w:r>
        <w:rPr>
          <w:spacing w:val="16"/>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19"/>
          <w:sz w:val="24"/>
          <w:szCs w:val="24"/>
        </w:rPr>
        <w:t xml:space="preserve"> </w:t>
      </w:r>
      <w:r>
        <w:rPr>
          <w:sz w:val="24"/>
          <w:szCs w:val="24"/>
        </w:rPr>
        <w:t>l</w:t>
      </w:r>
      <w:r>
        <w:rPr>
          <w:spacing w:val="1"/>
          <w:sz w:val="24"/>
          <w:szCs w:val="24"/>
        </w:rPr>
        <w:t>i</w:t>
      </w:r>
      <w:r>
        <w:rPr>
          <w:sz w:val="24"/>
          <w:szCs w:val="24"/>
        </w:rPr>
        <w:t>ke</w:t>
      </w:r>
      <w:r>
        <w:rPr>
          <w:spacing w:val="16"/>
          <w:sz w:val="24"/>
          <w:szCs w:val="24"/>
        </w:rPr>
        <w:t xml:space="preserve"> </w:t>
      </w:r>
      <w:r>
        <w:rPr>
          <w:sz w:val="24"/>
          <w:szCs w:val="24"/>
        </w:rPr>
        <w:t>‘</w:t>
      </w:r>
      <w:r>
        <w:rPr>
          <w:spacing w:val="1"/>
          <w:sz w:val="24"/>
          <w:szCs w:val="24"/>
        </w:rPr>
        <w:t>a</w:t>
      </w:r>
      <w:r>
        <w:rPr>
          <w:spacing w:val="-2"/>
          <w:sz w:val="24"/>
          <w:szCs w:val="24"/>
        </w:rPr>
        <w:t>g</w:t>
      </w:r>
      <w:r>
        <w:rPr>
          <w:spacing w:val="-1"/>
          <w:sz w:val="24"/>
          <w:szCs w:val="24"/>
        </w:rPr>
        <w:t>e</w:t>
      </w:r>
      <w:r>
        <w:rPr>
          <w:sz w:val="24"/>
          <w:szCs w:val="24"/>
        </w:rPr>
        <w:t>’,</w:t>
      </w:r>
      <w:r>
        <w:rPr>
          <w:spacing w:val="16"/>
          <w:sz w:val="24"/>
          <w:szCs w:val="24"/>
        </w:rPr>
        <w:t xml:space="preserve"> </w:t>
      </w:r>
      <w:r>
        <w:rPr>
          <w:spacing w:val="2"/>
          <w:sz w:val="24"/>
          <w:szCs w:val="24"/>
        </w:rPr>
        <w:t>‘</w:t>
      </w:r>
      <w:r>
        <w:rPr>
          <w:sz w:val="24"/>
          <w:szCs w:val="24"/>
        </w:rPr>
        <w:t>f</w:t>
      </w:r>
      <w:r>
        <w:rPr>
          <w:spacing w:val="-1"/>
          <w:sz w:val="24"/>
          <w:szCs w:val="24"/>
        </w:rPr>
        <w:t>w</w:t>
      </w:r>
      <w:r>
        <w:rPr>
          <w:spacing w:val="1"/>
          <w:sz w:val="24"/>
          <w:szCs w:val="24"/>
        </w:rPr>
        <w:t>a</w:t>
      </w:r>
      <w:r>
        <w:rPr>
          <w:sz w:val="24"/>
          <w:szCs w:val="24"/>
        </w:rPr>
        <w:t>g</w:t>
      </w:r>
      <w:r>
        <w:rPr>
          <w:spacing w:val="-1"/>
          <w:sz w:val="24"/>
          <w:szCs w:val="24"/>
        </w:rPr>
        <w:t>e</w:t>
      </w:r>
      <w:r>
        <w:rPr>
          <w:sz w:val="24"/>
          <w:szCs w:val="24"/>
        </w:rPr>
        <w:t>’</w:t>
      </w:r>
      <w:r>
        <w:rPr>
          <w:spacing w:val="18"/>
          <w:sz w:val="24"/>
          <w:szCs w:val="24"/>
        </w:rPr>
        <w:t xml:space="preserve"> </w:t>
      </w:r>
      <w:r>
        <w:rPr>
          <w:spacing w:val="-1"/>
          <w:sz w:val="24"/>
          <w:szCs w:val="24"/>
        </w:rPr>
        <w:t>a</w:t>
      </w:r>
      <w:r>
        <w:rPr>
          <w:sz w:val="24"/>
          <w:szCs w:val="24"/>
        </w:rPr>
        <w:t>nd</w:t>
      </w:r>
    </w:p>
    <w:p w:rsidR="008D6668" w:rsidRDefault="008D6668">
      <w:pPr>
        <w:spacing w:before="9" w:line="120" w:lineRule="exact"/>
        <w:rPr>
          <w:sz w:val="13"/>
          <w:szCs w:val="13"/>
        </w:rPr>
      </w:pPr>
    </w:p>
    <w:p w:rsidR="008D6668" w:rsidRDefault="007D1EC6">
      <w:pPr>
        <w:ind w:left="116" w:right="1215"/>
        <w:jc w:val="both"/>
        <w:rPr>
          <w:sz w:val="24"/>
          <w:szCs w:val="24"/>
        </w:rPr>
      </w:pPr>
      <w:r>
        <w:rPr>
          <w:spacing w:val="-1"/>
          <w:sz w:val="24"/>
          <w:szCs w:val="24"/>
        </w:rPr>
        <w:t>‘</w:t>
      </w:r>
      <w:r>
        <w:rPr>
          <w:sz w:val="24"/>
          <w:szCs w:val="24"/>
        </w:rPr>
        <w:t>mw</w:t>
      </w:r>
      <w:r>
        <w:rPr>
          <w:spacing w:val="1"/>
          <w:sz w:val="24"/>
          <w:szCs w:val="24"/>
        </w:rPr>
        <w:t>a</w:t>
      </w:r>
      <w:r>
        <w:rPr>
          <w:spacing w:val="-2"/>
          <w:sz w:val="24"/>
          <w:szCs w:val="24"/>
        </w:rPr>
        <w:t>g</w:t>
      </w:r>
      <w:r>
        <w:rPr>
          <w:sz w:val="24"/>
          <w:szCs w:val="24"/>
        </w:rPr>
        <w:t>e’</w:t>
      </w:r>
      <w:r>
        <w:rPr>
          <w:spacing w:val="1"/>
          <w:sz w:val="24"/>
          <w:szCs w:val="24"/>
        </w:rPr>
        <w:t xml:space="preserve"> </w:t>
      </w:r>
      <w:r>
        <w:rPr>
          <w:spacing w:val="-1"/>
          <w:sz w:val="24"/>
          <w:szCs w:val="24"/>
        </w:rPr>
        <w:t>a</w:t>
      </w:r>
      <w:r>
        <w:rPr>
          <w:sz w:val="24"/>
          <w:szCs w:val="24"/>
        </w:rPr>
        <w:t>re</w:t>
      </w:r>
      <w:r>
        <w:rPr>
          <w:spacing w:val="-2"/>
          <w:sz w:val="24"/>
          <w:szCs w:val="24"/>
        </w:rPr>
        <w:t xml:space="preserve"> </w:t>
      </w:r>
      <w:r>
        <w:rPr>
          <w:sz w:val="24"/>
          <w:szCs w:val="24"/>
        </w:rPr>
        <w:t>on t</w:t>
      </w:r>
      <w:r>
        <w:rPr>
          <w:spacing w:val="3"/>
          <w:sz w:val="24"/>
          <w:szCs w:val="24"/>
        </w:rPr>
        <w:t>h</w:t>
      </w:r>
      <w:r>
        <w:rPr>
          <w:sz w:val="24"/>
          <w:szCs w:val="24"/>
        </w:rPr>
        <w:t>e</w:t>
      </w:r>
      <w:r>
        <w:rPr>
          <w:spacing w:val="-1"/>
          <w:sz w:val="24"/>
          <w:szCs w:val="24"/>
        </w:rPr>
        <w:t xml:space="preserve"> </w:t>
      </w:r>
      <w:r>
        <w:rPr>
          <w:sz w:val="24"/>
          <w:szCs w:val="24"/>
        </w:rPr>
        <w:t>le</w:t>
      </w:r>
      <w:r>
        <w:rPr>
          <w:spacing w:val="-1"/>
          <w:sz w:val="24"/>
          <w:szCs w:val="24"/>
        </w:rPr>
        <w:t>f</w:t>
      </w:r>
      <w:r>
        <w:rPr>
          <w:sz w:val="24"/>
          <w:szCs w:val="24"/>
        </w:rPr>
        <w:t xml:space="preserve">t </w:t>
      </w:r>
      <w:r>
        <w:rPr>
          <w:spacing w:val="3"/>
          <w:sz w:val="24"/>
          <w:szCs w:val="24"/>
        </w:rPr>
        <w:t>s</w:t>
      </w:r>
      <w:r>
        <w:rPr>
          <w:sz w:val="24"/>
          <w:szCs w:val="24"/>
        </w:rPr>
        <w:t>ide of</w:t>
      </w:r>
      <w:r>
        <w:rPr>
          <w:spacing w:val="-1"/>
          <w:sz w:val="24"/>
          <w:szCs w:val="24"/>
        </w:rPr>
        <w:t xml:space="preserve"> </w:t>
      </w:r>
      <w:r>
        <w:rPr>
          <w:sz w:val="24"/>
          <w:szCs w:val="24"/>
        </w:rPr>
        <w:t>the plot.</w:t>
      </w:r>
    </w:p>
    <w:p w:rsidR="008D6668" w:rsidRDefault="00FE6555">
      <w:pPr>
        <w:spacing w:line="200" w:lineRule="exact"/>
      </w:pPr>
      <w:r>
        <w:pict>
          <v:shape id="_x0000_s1046" type="#_x0000_t75" style="position:absolute;margin-left:46.8pt;margin-top:7.15pt;width:215.25pt;height:161.45pt;z-index:-251661312;mso-position-horizontal-relative:page">
            <v:imagedata r:id="rId15" o:title=""/>
            <w10:wrap anchorx="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before="16" w:line="220" w:lineRule="exact"/>
        <w:rPr>
          <w:sz w:val="22"/>
          <w:szCs w:val="22"/>
        </w:rPr>
      </w:pPr>
    </w:p>
    <w:p w:rsidR="008D6668" w:rsidRDefault="007D1EC6">
      <w:pPr>
        <w:ind w:left="1323" w:right="1210"/>
        <w:jc w:val="center"/>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z w:val="18"/>
          <w:szCs w:val="18"/>
        </w:rPr>
        <w:t>5</w:t>
      </w:r>
      <w:r>
        <w:rPr>
          <w:i/>
          <w:spacing w:val="2"/>
          <w:sz w:val="18"/>
          <w:szCs w:val="18"/>
        </w:rPr>
        <w:t xml:space="preserve"> </w:t>
      </w:r>
      <w:r>
        <w:rPr>
          <w:rFonts w:ascii="Cambria Math" w:eastAsia="Cambria Math" w:hAnsi="Cambria Math" w:cs="Cambria Math"/>
          <w:sz w:val="19"/>
          <w:szCs w:val="19"/>
        </w:rPr>
        <w:t xml:space="preserve">‐ </w:t>
      </w:r>
      <w:r>
        <w:rPr>
          <w:i/>
          <w:sz w:val="18"/>
          <w:szCs w:val="18"/>
        </w:rPr>
        <w:t>P</w:t>
      </w:r>
      <w:r>
        <w:rPr>
          <w:i/>
          <w:spacing w:val="-2"/>
          <w:sz w:val="18"/>
          <w:szCs w:val="18"/>
        </w:rPr>
        <w:t>C</w:t>
      </w:r>
      <w:r>
        <w:rPr>
          <w:i/>
          <w:sz w:val="18"/>
          <w:szCs w:val="18"/>
        </w:rPr>
        <w:t>2</w:t>
      </w:r>
      <w:r>
        <w:rPr>
          <w:i/>
          <w:spacing w:val="1"/>
          <w:sz w:val="18"/>
          <w:szCs w:val="18"/>
        </w:rPr>
        <w:t xml:space="preserve"> </w:t>
      </w:r>
      <w:r>
        <w:rPr>
          <w:i/>
          <w:spacing w:val="-1"/>
          <w:sz w:val="18"/>
          <w:szCs w:val="18"/>
        </w:rPr>
        <w:t>v</w:t>
      </w:r>
      <w:r>
        <w:rPr>
          <w:i/>
          <w:sz w:val="18"/>
          <w:szCs w:val="18"/>
        </w:rPr>
        <w:t>s P</w:t>
      </w:r>
      <w:r>
        <w:rPr>
          <w:i/>
          <w:spacing w:val="-3"/>
          <w:sz w:val="18"/>
          <w:szCs w:val="18"/>
        </w:rPr>
        <w:t>C</w:t>
      </w:r>
      <w:r>
        <w:rPr>
          <w:i/>
          <w:sz w:val="18"/>
          <w:szCs w:val="18"/>
        </w:rPr>
        <w:t>1</w:t>
      </w:r>
      <w:r>
        <w:rPr>
          <w:i/>
          <w:spacing w:val="1"/>
          <w:sz w:val="18"/>
          <w:szCs w:val="18"/>
        </w:rPr>
        <w:t xml:space="preserve"> </w:t>
      </w:r>
      <w:r>
        <w:rPr>
          <w:i/>
          <w:sz w:val="18"/>
          <w:szCs w:val="18"/>
        </w:rPr>
        <w:t>C</w:t>
      </w:r>
      <w:r>
        <w:rPr>
          <w:i/>
          <w:spacing w:val="1"/>
          <w:sz w:val="18"/>
          <w:szCs w:val="18"/>
        </w:rPr>
        <w:t>o</w:t>
      </w:r>
      <w:r>
        <w:rPr>
          <w:i/>
          <w:spacing w:val="-1"/>
          <w:sz w:val="18"/>
          <w:szCs w:val="18"/>
        </w:rPr>
        <w:t>e</w:t>
      </w:r>
      <w:r>
        <w:rPr>
          <w:i/>
          <w:sz w:val="18"/>
          <w:szCs w:val="18"/>
        </w:rPr>
        <w:t>f</w:t>
      </w:r>
      <w:r>
        <w:rPr>
          <w:i/>
          <w:spacing w:val="1"/>
          <w:sz w:val="18"/>
          <w:szCs w:val="18"/>
        </w:rPr>
        <w:t>f</w:t>
      </w:r>
      <w:r>
        <w:rPr>
          <w:i/>
          <w:sz w:val="18"/>
          <w:szCs w:val="18"/>
        </w:rPr>
        <w:t>ici</w:t>
      </w:r>
      <w:r>
        <w:rPr>
          <w:i/>
          <w:spacing w:val="-3"/>
          <w:sz w:val="18"/>
          <w:szCs w:val="18"/>
        </w:rPr>
        <w:t>e</w:t>
      </w:r>
      <w:r>
        <w:rPr>
          <w:i/>
          <w:spacing w:val="-1"/>
          <w:sz w:val="18"/>
          <w:szCs w:val="18"/>
        </w:rPr>
        <w:t>n</w:t>
      </w:r>
      <w:r>
        <w:rPr>
          <w:i/>
          <w:sz w:val="18"/>
          <w:szCs w:val="18"/>
        </w:rPr>
        <w:t>ts</w:t>
      </w:r>
    </w:p>
    <w:p w:rsidR="008D6668" w:rsidRDefault="007D1EC6">
      <w:pPr>
        <w:spacing w:before="90"/>
        <w:ind w:left="116" w:right="-31"/>
        <w:jc w:val="both"/>
        <w:rPr>
          <w:sz w:val="24"/>
          <w:szCs w:val="24"/>
        </w:rPr>
      </w:pPr>
      <w:r>
        <w:rPr>
          <w:sz w:val="24"/>
          <w:szCs w:val="24"/>
        </w:rPr>
        <w:t>The</w:t>
      </w:r>
      <w:r>
        <w:rPr>
          <w:spacing w:val="27"/>
          <w:sz w:val="24"/>
          <w:szCs w:val="24"/>
        </w:rPr>
        <w:t xml:space="preserve"> </w:t>
      </w:r>
      <w:r>
        <w:rPr>
          <w:spacing w:val="-1"/>
          <w:sz w:val="24"/>
          <w:szCs w:val="24"/>
        </w:rPr>
        <w:t>e</w:t>
      </w:r>
      <w:r>
        <w:rPr>
          <w:spacing w:val="2"/>
          <w:sz w:val="24"/>
          <w:szCs w:val="24"/>
        </w:rPr>
        <w:t>x</w:t>
      </w:r>
      <w:r>
        <w:rPr>
          <w:sz w:val="24"/>
          <w:szCs w:val="24"/>
        </w:rPr>
        <w:t>plain</w:t>
      </w:r>
      <w:r>
        <w:rPr>
          <w:spacing w:val="-1"/>
          <w:sz w:val="24"/>
          <w:szCs w:val="24"/>
        </w:rPr>
        <w:t>e</w:t>
      </w:r>
      <w:r>
        <w:rPr>
          <w:sz w:val="24"/>
          <w:szCs w:val="24"/>
        </w:rPr>
        <w:t>d</w:t>
      </w:r>
      <w:r>
        <w:rPr>
          <w:spacing w:val="29"/>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w:t>
      </w:r>
      <w:r>
        <w:rPr>
          <w:spacing w:val="30"/>
          <w:sz w:val="24"/>
          <w:szCs w:val="24"/>
        </w:rPr>
        <w:t xml:space="preserve"> </w:t>
      </w:r>
      <w:r>
        <w:rPr>
          <w:spacing w:val="2"/>
          <w:sz w:val="24"/>
          <w:szCs w:val="24"/>
        </w:rPr>
        <w:t>b</w:t>
      </w:r>
      <w:r>
        <w:rPr>
          <w:sz w:val="24"/>
          <w:szCs w:val="24"/>
        </w:rPr>
        <w:t>y</w:t>
      </w:r>
      <w:r>
        <w:rPr>
          <w:spacing w:val="24"/>
          <w:sz w:val="24"/>
          <w:szCs w:val="24"/>
        </w:rPr>
        <w:t xml:space="preserve"> </w:t>
      </w:r>
      <w:r>
        <w:rPr>
          <w:sz w:val="24"/>
          <w:szCs w:val="24"/>
        </w:rPr>
        <w:t>the</w:t>
      </w:r>
      <w:r>
        <w:rPr>
          <w:spacing w:val="28"/>
          <w:sz w:val="24"/>
          <w:szCs w:val="24"/>
        </w:rPr>
        <w:t xml:space="preserve"> </w:t>
      </w:r>
      <w:r>
        <w:rPr>
          <w:sz w:val="24"/>
          <w:szCs w:val="24"/>
        </w:rPr>
        <w:t>thr</w:t>
      </w:r>
      <w:r>
        <w:rPr>
          <w:spacing w:val="-1"/>
          <w:sz w:val="24"/>
          <w:szCs w:val="24"/>
        </w:rPr>
        <w:t>e</w:t>
      </w:r>
      <w:r>
        <w:rPr>
          <w:sz w:val="24"/>
          <w:szCs w:val="24"/>
        </w:rPr>
        <w:t>e</w:t>
      </w:r>
      <w:r>
        <w:rPr>
          <w:spacing w:val="28"/>
          <w:sz w:val="24"/>
          <w:szCs w:val="24"/>
        </w:rPr>
        <w:t xml:space="preserve"> </w:t>
      </w:r>
      <w:r>
        <w:rPr>
          <w:spacing w:val="1"/>
          <w:sz w:val="24"/>
          <w:szCs w:val="24"/>
        </w:rPr>
        <w:t>P</w:t>
      </w:r>
      <w:r>
        <w:rPr>
          <w:sz w:val="24"/>
          <w:szCs w:val="24"/>
        </w:rPr>
        <w:t>Cs</w:t>
      </w:r>
      <w:r>
        <w:rPr>
          <w:spacing w:val="29"/>
          <w:sz w:val="24"/>
          <w:szCs w:val="24"/>
        </w:rPr>
        <w:t xml:space="preserve"> </w:t>
      </w:r>
      <w:r>
        <w:rPr>
          <w:spacing w:val="-1"/>
          <w:sz w:val="24"/>
          <w:szCs w:val="24"/>
        </w:rPr>
        <w:t>a</w:t>
      </w:r>
      <w:r>
        <w:rPr>
          <w:sz w:val="24"/>
          <w:szCs w:val="24"/>
        </w:rPr>
        <w:t>r</w:t>
      </w:r>
      <w:r>
        <w:rPr>
          <w:spacing w:val="-2"/>
          <w:sz w:val="24"/>
          <w:szCs w:val="24"/>
        </w:rPr>
        <w:t>e</w:t>
      </w:r>
      <w:r>
        <w:rPr>
          <w:sz w:val="24"/>
          <w:szCs w:val="24"/>
        </w:rPr>
        <w:t>:</w:t>
      </w:r>
      <w:r>
        <w:rPr>
          <w:spacing w:val="29"/>
          <w:sz w:val="24"/>
          <w:szCs w:val="24"/>
        </w:rPr>
        <w:t xml:space="preserve"> </w:t>
      </w:r>
      <w:r>
        <w:rPr>
          <w:sz w:val="24"/>
          <w:szCs w:val="24"/>
        </w:rPr>
        <w:t>ℓ1</w:t>
      </w:r>
      <w:r>
        <w:rPr>
          <w:spacing w:val="29"/>
          <w:sz w:val="24"/>
          <w:szCs w:val="24"/>
        </w:rPr>
        <w:t xml:space="preserve"> </w:t>
      </w:r>
      <w:r>
        <w:rPr>
          <w:sz w:val="24"/>
          <w:szCs w:val="24"/>
        </w:rPr>
        <w:t>=</w:t>
      </w:r>
    </w:p>
    <w:p w:rsidR="008D6668" w:rsidRDefault="008D6668">
      <w:pPr>
        <w:spacing w:before="9" w:line="120" w:lineRule="exact"/>
        <w:rPr>
          <w:sz w:val="13"/>
          <w:szCs w:val="13"/>
        </w:rPr>
      </w:pPr>
    </w:p>
    <w:p w:rsidR="008D6668" w:rsidRDefault="007D1EC6">
      <w:pPr>
        <w:spacing w:line="360" w:lineRule="auto"/>
        <w:ind w:left="116" w:right="-37"/>
        <w:jc w:val="both"/>
        <w:rPr>
          <w:sz w:val="24"/>
          <w:szCs w:val="24"/>
        </w:rPr>
      </w:pPr>
      <w:r>
        <w:rPr>
          <w:sz w:val="24"/>
          <w:szCs w:val="24"/>
        </w:rPr>
        <w:t>63</w:t>
      </w:r>
      <w:r>
        <w:rPr>
          <w:spacing w:val="-1"/>
          <w:sz w:val="24"/>
          <w:szCs w:val="24"/>
        </w:rPr>
        <w:t>%</w:t>
      </w:r>
      <w:r>
        <w:rPr>
          <w:sz w:val="24"/>
          <w:szCs w:val="24"/>
        </w:rPr>
        <w:t>,</w:t>
      </w:r>
      <w:r>
        <w:rPr>
          <w:spacing w:val="1"/>
          <w:sz w:val="24"/>
          <w:szCs w:val="24"/>
        </w:rPr>
        <w:t xml:space="preserve"> </w:t>
      </w:r>
      <w:r>
        <w:rPr>
          <w:sz w:val="24"/>
          <w:szCs w:val="24"/>
        </w:rPr>
        <w:t>ℓ2</w:t>
      </w:r>
      <w:r>
        <w:rPr>
          <w:spacing w:val="1"/>
          <w:sz w:val="24"/>
          <w:szCs w:val="24"/>
        </w:rPr>
        <w:t xml:space="preserve"> </w:t>
      </w:r>
      <w:r>
        <w:rPr>
          <w:sz w:val="24"/>
          <w:szCs w:val="24"/>
        </w:rPr>
        <w:t>= 2</w:t>
      </w:r>
      <w:r>
        <w:rPr>
          <w:spacing w:val="2"/>
          <w:sz w:val="24"/>
          <w:szCs w:val="24"/>
        </w:rPr>
        <w:t>8</w:t>
      </w:r>
      <w:r>
        <w:rPr>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ℓ3</w:t>
      </w:r>
      <w:r>
        <w:rPr>
          <w:spacing w:val="1"/>
          <w:sz w:val="24"/>
          <w:szCs w:val="24"/>
        </w:rPr>
        <w:t xml:space="preserve"> </w:t>
      </w:r>
      <w:r>
        <w:rPr>
          <w:sz w:val="24"/>
          <w:szCs w:val="24"/>
        </w:rPr>
        <w:t>=</w:t>
      </w:r>
      <w:r>
        <w:rPr>
          <w:spacing w:val="2"/>
          <w:sz w:val="24"/>
          <w:szCs w:val="24"/>
        </w:rPr>
        <w:t xml:space="preserve"> </w:t>
      </w:r>
      <w:r>
        <w:rPr>
          <w:sz w:val="24"/>
          <w:szCs w:val="24"/>
        </w:rPr>
        <w:t>2</w:t>
      </w:r>
      <w:r>
        <w:rPr>
          <w:spacing w:val="-1"/>
          <w:sz w:val="24"/>
          <w:szCs w:val="24"/>
        </w:rPr>
        <w:t>%</w:t>
      </w:r>
      <w:r>
        <w:rPr>
          <w:sz w:val="24"/>
          <w:szCs w:val="24"/>
        </w:rPr>
        <w:t>.</w:t>
      </w:r>
      <w:r>
        <w:rPr>
          <w:spacing w:val="1"/>
          <w:sz w:val="24"/>
          <w:szCs w:val="24"/>
        </w:rPr>
        <w:t xml:space="preserve"> </w:t>
      </w:r>
      <w:r>
        <w:rPr>
          <w:sz w:val="24"/>
          <w:szCs w:val="24"/>
        </w:rPr>
        <w:t>Notice</w:t>
      </w:r>
      <w:r>
        <w:rPr>
          <w:spacing w:val="2"/>
          <w:sz w:val="24"/>
          <w:szCs w:val="24"/>
        </w:rPr>
        <w:t xml:space="preserve"> </w:t>
      </w:r>
      <w:r>
        <w:rPr>
          <w:sz w:val="24"/>
          <w:szCs w:val="24"/>
        </w:rPr>
        <w:t>that</w:t>
      </w:r>
      <w:r>
        <w:rPr>
          <w:spacing w:val="1"/>
          <w:sz w:val="24"/>
          <w:szCs w:val="24"/>
        </w:rPr>
        <w:t xml:space="preserve"> P</w:t>
      </w:r>
      <w:r>
        <w:rPr>
          <w:sz w:val="24"/>
          <w:szCs w:val="24"/>
        </w:rPr>
        <w:t>C1,</w:t>
      </w:r>
      <w:r>
        <w:rPr>
          <w:spacing w:val="1"/>
          <w:sz w:val="24"/>
          <w:szCs w:val="24"/>
        </w:rPr>
        <w:t xml:space="preserve"> P</w:t>
      </w:r>
      <w:r>
        <w:rPr>
          <w:sz w:val="24"/>
          <w:szCs w:val="24"/>
        </w:rPr>
        <w:t xml:space="preserve">C2 </w:t>
      </w:r>
      <w:r>
        <w:rPr>
          <w:spacing w:val="-1"/>
          <w:sz w:val="24"/>
          <w:szCs w:val="24"/>
        </w:rPr>
        <w:t>a</w:t>
      </w:r>
      <w:r>
        <w:rPr>
          <w:sz w:val="24"/>
          <w:szCs w:val="24"/>
        </w:rPr>
        <w:t>nd</w:t>
      </w:r>
      <w:r>
        <w:rPr>
          <w:spacing w:val="1"/>
          <w:sz w:val="24"/>
          <w:szCs w:val="24"/>
        </w:rPr>
        <w:t xml:space="preserve"> P</w:t>
      </w:r>
      <w:r>
        <w:rPr>
          <w:sz w:val="24"/>
          <w:szCs w:val="24"/>
        </w:rPr>
        <w:t>C3</w:t>
      </w:r>
      <w:r>
        <w:rPr>
          <w:spacing w:val="1"/>
          <w:sz w:val="24"/>
          <w:szCs w:val="24"/>
        </w:rPr>
        <w:t xml:space="preserve"> </w:t>
      </w:r>
      <w:r>
        <w:rPr>
          <w:spacing w:val="-1"/>
          <w:sz w:val="24"/>
          <w:szCs w:val="24"/>
        </w:rPr>
        <w:t>c</w:t>
      </w:r>
      <w:r>
        <w:rPr>
          <w:sz w:val="24"/>
          <w:szCs w:val="24"/>
        </w:rPr>
        <w:t>omb</w:t>
      </w:r>
      <w:r>
        <w:rPr>
          <w:spacing w:val="1"/>
          <w:sz w:val="24"/>
          <w:szCs w:val="24"/>
        </w:rPr>
        <w:t>i</w:t>
      </w:r>
      <w:r>
        <w:rPr>
          <w:sz w:val="24"/>
          <w:szCs w:val="24"/>
        </w:rPr>
        <w:t>n</w:t>
      </w:r>
      <w:r>
        <w:rPr>
          <w:spacing w:val="-1"/>
          <w:sz w:val="24"/>
          <w:szCs w:val="24"/>
        </w:rPr>
        <w:t>e</w:t>
      </w:r>
      <w:r>
        <w:rPr>
          <w:sz w:val="24"/>
          <w:szCs w:val="24"/>
        </w:rPr>
        <w:t>d</w:t>
      </w:r>
      <w:r>
        <w:rPr>
          <w:spacing w:val="1"/>
          <w:sz w:val="24"/>
          <w:szCs w:val="24"/>
        </w:rPr>
        <w:t xml:space="preserve"> a</w:t>
      </w:r>
      <w:r>
        <w:rPr>
          <w:spacing w:val="-1"/>
          <w:sz w:val="24"/>
          <w:szCs w:val="24"/>
        </w:rPr>
        <w:t>cc</w:t>
      </w:r>
      <w:r>
        <w:rPr>
          <w:spacing w:val="2"/>
          <w:sz w:val="24"/>
          <w:szCs w:val="24"/>
        </w:rPr>
        <w:t>o</w:t>
      </w:r>
      <w:r>
        <w:rPr>
          <w:sz w:val="24"/>
          <w:szCs w:val="24"/>
        </w:rPr>
        <w:t>unt</w:t>
      </w:r>
      <w:r>
        <w:rPr>
          <w:spacing w:val="2"/>
          <w:sz w:val="24"/>
          <w:szCs w:val="24"/>
        </w:rPr>
        <w:t xml:space="preserve"> </w:t>
      </w:r>
      <w:r>
        <w:rPr>
          <w:sz w:val="24"/>
          <w:szCs w:val="24"/>
        </w:rPr>
        <w:t>for 9</w:t>
      </w:r>
      <w:r>
        <w:rPr>
          <w:spacing w:val="3"/>
          <w:sz w:val="24"/>
          <w:szCs w:val="24"/>
        </w:rPr>
        <w:t>3</w:t>
      </w:r>
      <w:r>
        <w:rPr>
          <w:sz w:val="24"/>
          <w:szCs w:val="24"/>
        </w:rPr>
        <w:t>%</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the</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 xml:space="preserve">e in </w:t>
      </w:r>
      <w:r>
        <w:rPr>
          <w:spacing w:val="1"/>
          <w:sz w:val="24"/>
          <w:szCs w:val="24"/>
        </w:rPr>
        <w:t>t</w:t>
      </w:r>
      <w:r>
        <w:rPr>
          <w:sz w:val="24"/>
          <w:szCs w:val="24"/>
        </w:rPr>
        <w:t>he</w:t>
      </w:r>
      <w:r>
        <w:rPr>
          <w:spacing w:val="-1"/>
          <w:sz w:val="24"/>
          <w:szCs w:val="24"/>
        </w:rPr>
        <w:t xml:space="preserve"> </w:t>
      </w:r>
      <w:r>
        <w:rPr>
          <w:sz w:val="24"/>
          <w:szCs w:val="24"/>
        </w:rPr>
        <w:t>d</w:t>
      </w:r>
      <w:r>
        <w:rPr>
          <w:spacing w:val="-1"/>
          <w:sz w:val="24"/>
          <w:szCs w:val="24"/>
        </w:rPr>
        <w:t>a</w:t>
      </w:r>
      <w:r>
        <w:rPr>
          <w:sz w:val="24"/>
          <w:szCs w:val="24"/>
        </w:rPr>
        <w:t>ta.</w:t>
      </w:r>
    </w:p>
    <w:p w:rsidR="008D6668" w:rsidRDefault="008D6668">
      <w:pPr>
        <w:spacing w:line="200" w:lineRule="exact"/>
      </w:pPr>
    </w:p>
    <w:p w:rsidR="008D6668" w:rsidRDefault="008D6668">
      <w:pPr>
        <w:spacing w:before="19" w:line="200" w:lineRule="exact"/>
      </w:pPr>
    </w:p>
    <w:p w:rsidR="008D6668" w:rsidRDefault="007D1EC6">
      <w:pPr>
        <w:spacing w:line="359" w:lineRule="auto"/>
        <w:ind w:left="116" w:right="-41"/>
        <w:jc w:val="both"/>
        <w:rPr>
          <w:sz w:val="24"/>
          <w:szCs w:val="24"/>
        </w:rPr>
      </w:pPr>
      <w:r>
        <w:rPr>
          <w:sz w:val="24"/>
          <w:szCs w:val="24"/>
        </w:rPr>
        <w:t>The</w:t>
      </w:r>
      <w:r>
        <w:rPr>
          <w:spacing w:val="-4"/>
          <w:sz w:val="24"/>
          <w:szCs w:val="24"/>
        </w:rPr>
        <w:t xml:space="preserve"> </w:t>
      </w:r>
      <w:r>
        <w:rPr>
          <w:spacing w:val="1"/>
          <w:sz w:val="24"/>
          <w:szCs w:val="24"/>
        </w:rPr>
        <w:t>S</w:t>
      </w:r>
      <w:r>
        <w:rPr>
          <w:spacing w:val="-1"/>
          <w:sz w:val="24"/>
          <w:szCs w:val="24"/>
        </w:rPr>
        <w:t>c</w:t>
      </w:r>
      <w:r>
        <w:rPr>
          <w:spacing w:val="1"/>
          <w:sz w:val="24"/>
          <w:szCs w:val="24"/>
        </w:rPr>
        <w:t>r</w:t>
      </w:r>
      <w:r>
        <w:rPr>
          <w:spacing w:val="-1"/>
          <w:sz w:val="24"/>
          <w:szCs w:val="24"/>
        </w:rPr>
        <w:t>e</w:t>
      </w:r>
      <w:r>
        <w:rPr>
          <w:sz w:val="24"/>
          <w:szCs w:val="24"/>
        </w:rPr>
        <w:t>e</w:t>
      </w:r>
      <w:r>
        <w:rPr>
          <w:spacing w:val="-1"/>
          <w:sz w:val="24"/>
          <w:szCs w:val="24"/>
        </w:rPr>
        <w:t xml:space="preserve"> a</w:t>
      </w:r>
      <w:r>
        <w:rPr>
          <w:sz w:val="24"/>
          <w:szCs w:val="24"/>
        </w:rPr>
        <w:t>nd</w:t>
      </w:r>
      <w:r>
        <w:rPr>
          <w:spacing w:val="-2"/>
          <w:sz w:val="24"/>
          <w:szCs w:val="24"/>
        </w:rPr>
        <w:t xml:space="preserve"> </w:t>
      </w:r>
      <w:r>
        <w:rPr>
          <w:spacing w:val="1"/>
          <w:sz w:val="24"/>
          <w:szCs w:val="24"/>
        </w:rPr>
        <w:t>Pa</w:t>
      </w:r>
      <w:r>
        <w:rPr>
          <w:sz w:val="24"/>
          <w:szCs w:val="24"/>
        </w:rPr>
        <w:t>r</w:t>
      </w:r>
      <w:r>
        <w:rPr>
          <w:spacing w:val="-2"/>
          <w:sz w:val="24"/>
          <w:szCs w:val="24"/>
        </w:rPr>
        <w:t>e</w:t>
      </w:r>
      <w:r>
        <w:rPr>
          <w:sz w:val="24"/>
          <w:szCs w:val="24"/>
        </w:rPr>
        <w:t>to</w:t>
      </w:r>
      <w:r>
        <w:rPr>
          <w:spacing w:val="-2"/>
          <w:sz w:val="24"/>
          <w:szCs w:val="24"/>
        </w:rPr>
        <w:t xml:space="preserve"> </w:t>
      </w:r>
      <w:r>
        <w:rPr>
          <w:sz w:val="24"/>
          <w:szCs w:val="24"/>
        </w:rPr>
        <w:t>pl</w:t>
      </w:r>
      <w:r>
        <w:rPr>
          <w:spacing w:val="3"/>
          <w:sz w:val="24"/>
          <w:szCs w:val="24"/>
        </w:rPr>
        <w:t>o</w:t>
      </w:r>
      <w:r>
        <w:rPr>
          <w:sz w:val="24"/>
          <w:szCs w:val="24"/>
        </w:rPr>
        <w:t>ts</w:t>
      </w:r>
      <w:r>
        <w:rPr>
          <w:spacing w:val="-2"/>
          <w:sz w:val="24"/>
          <w:szCs w:val="24"/>
        </w:rPr>
        <w:t xml:space="preserve"> </w:t>
      </w:r>
      <w:r>
        <w:rPr>
          <w:sz w:val="24"/>
          <w:szCs w:val="24"/>
        </w:rPr>
        <w:t>of</w:t>
      </w:r>
      <w:r>
        <w:rPr>
          <w:spacing w:val="-3"/>
          <w:sz w:val="24"/>
          <w:szCs w:val="24"/>
        </w:rPr>
        <w:t xml:space="preserve"> </w:t>
      </w:r>
      <w:r>
        <w:rPr>
          <w:sz w:val="24"/>
          <w:szCs w:val="24"/>
        </w:rPr>
        <w:t xml:space="preserve">the </w:t>
      </w:r>
      <w:r>
        <w:rPr>
          <w:spacing w:val="-1"/>
          <w:sz w:val="24"/>
          <w:szCs w:val="24"/>
        </w:rPr>
        <w:t>e</w:t>
      </w:r>
      <w:r>
        <w:rPr>
          <w:spacing w:val="2"/>
          <w:sz w:val="24"/>
          <w:szCs w:val="24"/>
        </w:rPr>
        <w:t>x</w:t>
      </w:r>
      <w:r>
        <w:rPr>
          <w:sz w:val="24"/>
          <w:szCs w:val="24"/>
        </w:rPr>
        <w:t>plain</w:t>
      </w:r>
      <w:r>
        <w:rPr>
          <w:spacing w:val="-1"/>
          <w:sz w:val="24"/>
          <w:szCs w:val="24"/>
        </w:rPr>
        <w:t>e</w:t>
      </w:r>
      <w:r>
        <w:rPr>
          <w:sz w:val="24"/>
          <w:szCs w:val="24"/>
        </w:rPr>
        <w:t>d</w:t>
      </w:r>
      <w:r>
        <w:rPr>
          <w:spacing w:val="-2"/>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 vs.</w:t>
      </w:r>
      <w:r>
        <w:rPr>
          <w:spacing w:val="3"/>
          <w:sz w:val="24"/>
          <w:szCs w:val="24"/>
        </w:rPr>
        <w:t xml:space="preserve"> </w:t>
      </w:r>
      <w:r>
        <w:rPr>
          <w:sz w:val="24"/>
          <w:szCs w:val="24"/>
        </w:rPr>
        <w:t>the</w:t>
      </w:r>
      <w:r>
        <w:rPr>
          <w:spacing w:val="2"/>
          <w:sz w:val="24"/>
          <w:szCs w:val="24"/>
        </w:rPr>
        <w:t xml:space="preserve"> </w:t>
      </w:r>
      <w:r>
        <w:rPr>
          <w:sz w:val="24"/>
          <w:szCs w:val="24"/>
        </w:rPr>
        <w:t>number</w:t>
      </w:r>
      <w:r>
        <w:rPr>
          <w:spacing w:val="1"/>
          <w:sz w:val="24"/>
          <w:szCs w:val="24"/>
        </w:rPr>
        <w:t xml:space="preserve"> </w:t>
      </w:r>
      <w:r>
        <w:rPr>
          <w:sz w:val="24"/>
          <w:szCs w:val="24"/>
        </w:rPr>
        <w:t>of</w:t>
      </w:r>
      <w:r>
        <w:rPr>
          <w:spacing w:val="2"/>
          <w:sz w:val="24"/>
          <w:szCs w:val="24"/>
        </w:rPr>
        <w:t xml:space="preserve"> </w:t>
      </w:r>
      <w:r>
        <w:rPr>
          <w:spacing w:val="1"/>
          <w:sz w:val="24"/>
          <w:szCs w:val="24"/>
        </w:rPr>
        <w:t>P</w:t>
      </w:r>
      <w:r>
        <w:rPr>
          <w:sz w:val="24"/>
          <w:szCs w:val="24"/>
        </w:rPr>
        <w:t xml:space="preserve">Cs </w:t>
      </w:r>
      <w:r>
        <w:rPr>
          <w:spacing w:val="-1"/>
          <w:sz w:val="24"/>
          <w:szCs w:val="24"/>
        </w:rPr>
        <w:t>a</w:t>
      </w:r>
      <w:r>
        <w:rPr>
          <w:sz w:val="24"/>
          <w:szCs w:val="24"/>
        </w:rPr>
        <w:t>re</w:t>
      </w:r>
      <w:r>
        <w:rPr>
          <w:spacing w:val="1"/>
          <w:sz w:val="24"/>
          <w:szCs w:val="24"/>
        </w:rPr>
        <w:t xml:space="preserve"> </w:t>
      </w:r>
      <w:r>
        <w:rPr>
          <w:sz w:val="24"/>
          <w:szCs w:val="24"/>
        </w:rPr>
        <w:t>shown</w:t>
      </w:r>
      <w:r>
        <w:rPr>
          <w:spacing w:val="2"/>
          <w:sz w:val="24"/>
          <w:szCs w:val="24"/>
        </w:rPr>
        <w:t xml:space="preserve"> </w:t>
      </w:r>
      <w:r>
        <w:rPr>
          <w:sz w:val="24"/>
          <w:szCs w:val="24"/>
        </w:rPr>
        <w:t>in</w:t>
      </w:r>
      <w:r>
        <w:rPr>
          <w:spacing w:val="3"/>
          <w:sz w:val="24"/>
          <w:szCs w:val="24"/>
        </w:rPr>
        <w:t xml:space="preserve"> </w:t>
      </w:r>
      <w:r>
        <w:rPr>
          <w:spacing w:val="-1"/>
          <w:sz w:val="24"/>
          <w:szCs w:val="24"/>
        </w:rPr>
        <w:t>F</w:t>
      </w:r>
      <w:r>
        <w:rPr>
          <w:sz w:val="24"/>
          <w:szCs w:val="24"/>
        </w:rPr>
        <w:t>i</w:t>
      </w:r>
      <w:r>
        <w:rPr>
          <w:spacing w:val="-2"/>
          <w:sz w:val="24"/>
          <w:szCs w:val="24"/>
        </w:rPr>
        <w:t>g</w:t>
      </w:r>
      <w:r>
        <w:rPr>
          <w:sz w:val="24"/>
          <w:szCs w:val="24"/>
        </w:rPr>
        <w:t>ure</w:t>
      </w:r>
      <w:r>
        <w:rPr>
          <w:spacing w:val="1"/>
          <w:sz w:val="24"/>
          <w:szCs w:val="24"/>
        </w:rPr>
        <w:t xml:space="preserve"> </w:t>
      </w:r>
      <w:r>
        <w:rPr>
          <w:sz w:val="24"/>
          <w:szCs w:val="24"/>
        </w:rPr>
        <w:t>6</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7 r</w:t>
      </w:r>
      <w:r>
        <w:rPr>
          <w:spacing w:val="-2"/>
          <w:sz w:val="24"/>
          <w:szCs w:val="24"/>
        </w:rPr>
        <w:t>e</w:t>
      </w:r>
      <w:r>
        <w:rPr>
          <w:sz w:val="24"/>
          <w:szCs w:val="24"/>
        </w:rPr>
        <w:t>sp</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pacing w:val="-5"/>
          <w:sz w:val="24"/>
          <w:szCs w:val="24"/>
        </w:rPr>
        <w:t>y</w:t>
      </w:r>
      <w:r>
        <w:rPr>
          <w:sz w:val="24"/>
          <w:szCs w:val="24"/>
        </w:rPr>
        <w:t xml:space="preserve">. </w:t>
      </w:r>
      <w:r>
        <w:rPr>
          <w:spacing w:val="2"/>
          <w:sz w:val="24"/>
          <w:szCs w:val="24"/>
        </w:rPr>
        <w:t xml:space="preserve"> </w:t>
      </w:r>
      <w:r>
        <w:rPr>
          <w:spacing w:val="-2"/>
          <w:sz w:val="24"/>
          <w:szCs w:val="24"/>
        </w:rPr>
        <w:t>B</w:t>
      </w:r>
      <w:r>
        <w:rPr>
          <w:spacing w:val="-1"/>
          <w:sz w:val="24"/>
          <w:szCs w:val="24"/>
        </w:rPr>
        <w:t>a</w:t>
      </w:r>
      <w:r>
        <w:rPr>
          <w:sz w:val="24"/>
          <w:szCs w:val="24"/>
        </w:rPr>
        <w:t>s</w:t>
      </w:r>
      <w:r>
        <w:rPr>
          <w:spacing w:val="-1"/>
          <w:sz w:val="24"/>
          <w:szCs w:val="24"/>
        </w:rPr>
        <w:t>e</w:t>
      </w:r>
      <w:r>
        <w:rPr>
          <w:sz w:val="24"/>
          <w:szCs w:val="24"/>
        </w:rPr>
        <w:t xml:space="preserve">d  on </w:t>
      </w:r>
      <w:r>
        <w:rPr>
          <w:spacing w:val="2"/>
          <w:sz w:val="24"/>
          <w:szCs w:val="24"/>
        </w:rPr>
        <w:t xml:space="preserve"> </w:t>
      </w:r>
      <w:r>
        <w:rPr>
          <w:sz w:val="24"/>
          <w:szCs w:val="24"/>
        </w:rPr>
        <w:t>the</w:t>
      </w:r>
      <w:r>
        <w:rPr>
          <w:spacing w:val="59"/>
          <w:sz w:val="24"/>
          <w:szCs w:val="24"/>
        </w:rPr>
        <w:t xml:space="preserve"> </w:t>
      </w:r>
      <w:r>
        <w:rPr>
          <w:spacing w:val="-1"/>
          <w:sz w:val="24"/>
          <w:szCs w:val="24"/>
        </w:rPr>
        <w:t>e</w:t>
      </w:r>
      <w:r>
        <w:rPr>
          <w:spacing w:val="2"/>
          <w:sz w:val="24"/>
          <w:szCs w:val="24"/>
        </w:rPr>
        <w:t>x</w:t>
      </w:r>
      <w:r>
        <w:rPr>
          <w:sz w:val="24"/>
          <w:szCs w:val="24"/>
        </w:rPr>
        <w:t>plain</w:t>
      </w:r>
      <w:r>
        <w:rPr>
          <w:spacing w:val="-1"/>
          <w:sz w:val="24"/>
          <w:szCs w:val="24"/>
        </w:rPr>
        <w:t>e</w:t>
      </w:r>
      <w:r>
        <w:rPr>
          <w:sz w:val="24"/>
          <w:szCs w:val="24"/>
        </w:rPr>
        <w:t>d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 xml:space="preserve">e </w:t>
      </w:r>
      <w:r>
        <w:rPr>
          <w:spacing w:val="1"/>
          <w:sz w:val="24"/>
          <w:szCs w:val="24"/>
        </w:rPr>
        <w:t xml:space="preserve"> </w:t>
      </w:r>
      <w:r>
        <w:rPr>
          <w:spacing w:val="2"/>
          <w:sz w:val="24"/>
          <w:szCs w:val="24"/>
        </w:rPr>
        <w:t>b</w:t>
      </w:r>
      <w:r>
        <w:rPr>
          <w:sz w:val="24"/>
          <w:szCs w:val="24"/>
        </w:rPr>
        <w:t>y both</w:t>
      </w:r>
      <w:r>
        <w:rPr>
          <w:spacing w:val="-9"/>
          <w:sz w:val="24"/>
          <w:szCs w:val="24"/>
        </w:rPr>
        <w:t xml:space="preserve"> </w:t>
      </w:r>
      <w:r>
        <w:rPr>
          <w:spacing w:val="1"/>
          <w:sz w:val="24"/>
          <w:szCs w:val="24"/>
        </w:rPr>
        <w:t>P</w:t>
      </w:r>
      <w:r>
        <w:rPr>
          <w:sz w:val="24"/>
          <w:szCs w:val="24"/>
        </w:rPr>
        <w:t>C1</w:t>
      </w:r>
      <w:r>
        <w:rPr>
          <w:spacing w:val="-12"/>
          <w:sz w:val="24"/>
          <w:szCs w:val="24"/>
        </w:rPr>
        <w:t xml:space="preserve"> </w:t>
      </w:r>
      <w:r>
        <w:rPr>
          <w:spacing w:val="-1"/>
          <w:sz w:val="24"/>
          <w:szCs w:val="24"/>
        </w:rPr>
        <w:t>a</w:t>
      </w:r>
      <w:r>
        <w:rPr>
          <w:sz w:val="24"/>
          <w:szCs w:val="24"/>
        </w:rPr>
        <w:t>nd</w:t>
      </w:r>
      <w:r>
        <w:rPr>
          <w:spacing w:val="-10"/>
          <w:sz w:val="24"/>
          <w:szCs w:val="24"/>
        </w:rPr>
        <w:t xml:space="preserve"> </w:t>
      </w:r>
      <w:r>
        <w:rPr>
          <w:spacing w:val="1"/>
          <w:sz w:val="24"/>
          <w:szCs w:val="24"/>
        </w:rPr>
        <w:t>P</w:t>
      </w:r>
      <w:r>
        <w:rPr>
          <w:sz w:val="24"/>
          <w:szCs w:val="24"/>
        </w:rPr>
        <w:t>C2</w:t>
      </w:r>
      <w:r>
        <w:rPr>
          <w:spacing w:val="-12"/>
          <w:sz w:val="24"/>
          <w:szCs w:val="24"/>
        </w:rPr>
        <w:t xml:space="preserve"> </w:t>
      </w:r>
      <w:r>
        <w:rPr>
          <w:spacing w:val="-1"/>
          <w:sz w:val="24"/>
          <w:szCs w:val="24"/>
        </w:rPr>
        <w:t>a</w:t>
      </w:r>
      <w:r>
        <w:rPr>
          <w:sz w:val="24"/>
          <w:szCs w:val="24"/>
        </w:rPr>
        <w:t>nd</w:t>
      </w:r>
      <w:r>
        <w:rPr>
          <w:spacing w:val="-10"/>
          <w:sz w:val="24"/>
          <w:szCs w:val="24"/>
        </w:rPr>
        <w:t xml:space="preserve"> </w:t>
      </w:r>
      <w:r>
        <w:rPr>
          <w:spacing w:val="-1"/>
          <w:sz w:val="24"/>
          <w:szCs w:val="24"/>
        </w:rPr>
        <w:t>a</w:t>
      </w:r>
      <w:r>
        <w:rPr>
          <w:spacing w:val="-2"/>
          <w:sz w:val="24"/>
          <w:szCs w:val="24"/>
        </w:rPr>
        <w:t>l</w:t>
      </w:r>
      <w:r>
        <w:rPr>
          <w:sz w:val="24"/>
          <w:szCs w:val="24"/>
        </w:rPr>
        <w:t>so</w:t>
      </w:r>
      <w:r>
        <w:rPr>
          <w:spacing w:val="-9"/>
          <w:sz w:val="24"/>
          <w:szCs w:val="24"/>
        </w:rPr>
        <w:t xml:space="preserve"> </w:t>
      </w:r>
      <w:r>
        <w:rPr>
          <w:sz w:val="24"/>
          <w:szCs w:val="24"/>
        </w:rPr>
        <w:t>f</w:t>
      </w:r>
      <w:r>
        <w:rPr>
          <w:spacing w:val="-1"/>
          <w:sz w:val="24"/>
          <w:szCs w:val="24"/>
        </w:rPr>
        <w:t>r</w:t>
      </w:r>
      <w:r>
        <w:rPr>
          <w:sz w:val="24"/>
          <w:szCs w:val="24"/>
        </w:rPr>
        <w:t>om</w:t>
      </w:r>
      <w:r>
        <w:rPr>
          <w:spacing w:val="-9"/>
          <w:sz w:val="24"/>
          <w:szCs w:val="24"/>
        </w:rPr>
        <w:t xml:space="preserve"> </w:t>
      </w:r>
      <w:r>
        <w:rPr>
          <w:sz w:val="24"/>
          <w:szCs w:val="24"/>
        </w:rPr>
        <w:t>the</w:t>
      </w:r>
      <w:r>
        <w:rPr>
          <w:spacing w:val="-10"/>
          <w:sz w:val="24"/>
          <w:szCs w:val="24"/>
        </w:rPr>
        <w:t xml:space="preserve"> </w:t>
      </w:r>
      <w:r>
        <w:rPr>
          <w:sz w:val="24"/>
          <w:szCs w:val="24"/>
        </w:rPr>
        <w:t>s</w:t>
      </w:r>
      <w:r>
        <w:rPr>
          <w:spacing w:val="-1"/>
          <w:sz w:val="24"/>
          <w:szCs w:val="24"/>
        </w:rPr>
        <w:t>c</w:t>
      </w:r>
      <w:r>
        <w:rPr>
          <w:sz w:val="24"/>
          <w:szCs w:val="24"/>
        </w:rPr>
        <w:t>r</w:t>
      </w:r>
      <w:r>
        <w:rPr>
          <w:spacing w:val="-2"/>
          <w:sz w:val="24"/>
          <w:szCs w:val="24"/>
        </w:rPr>
        <w:t>e</w:t>
      </w:r>
      <w:r>
        <w:rPr>
          <w:sz w:val="24"/>
          <w:szCs w:val="24"/>
        </w:rPr>
        <w:t>e</w:t>
      </w:r>
      <w:r>
        <w:rPr>
          <w:spacing w:val="-11"/>
          <w:sz w:val="24"/>
          <w:szCs w:val="24"/>
        </w:rPr>
        <w:t xml:space="preserve"> </w:t>
      </w:r>
      <w:r>
        <w:rPr>
          <w:spacing w:val="-1"/>
          <w:sz w:val="24"/>
          <w:szCs w:val="24"/>
        </w:rPr>
        <w:t>a</w:t>
      </w:r>
      <w:r>
        <w:rPr>
          <w:sz w:val="24"/>
          <w:szCs w:val="24"/>
        </w:rPr>
        <w:t>nd</w:t>
      </w:r>
      <w:r>
        <w:rPr>
          <w:spacing w:val="-10"/>
          <w:sz w:val="24"/>
          <w:szCs w:val="24"/>
        </w:rPr>
        <w:t xml:space="preserve"> </w:t>
      </w:r>
      <w:r>
        <w:rPr>
          <w:spacing w:val="1"/>
          <w:sz w:val="24"/>
          <w:szCs w:val="24"/>
        </w:rPr>
        <w:t>P</w:t>
      </w:r>
      <w:r>
        <w:rPr>
          <w:spacing w:val="-1"/>
          <w:sz w:val="24"/>
          <w:szCs w:val="24"/>
        </w:rPr>
        <w:t>a</w:t>
      </w:r>
      <w:r>
        <w:rPr>
          <w:spacing w:val="1"/>
          <w:sz w:val="24"/>
          <w:szCs w:val="24"/>
        </w:rPr>
        <w:t>r</w:t>
      </w:r>
      <w:r>
        <w:rPr>
          <w:spacing w:val="-1"/>
          <w:sz w:val="24"/>
          <w:szCs w:val="24"/>
        </w:rPr>
        <w:t>e</w:t>
      </w:r>
      <w:r>
        <w:rPr>
          <w:sz w:val="24"/>
          <w:szCs w:val="24"/>
        </w:rPr>
        <w:t>to</w:t>
      </w:r>
    </w:p>
    <w:p w:rsidR="008D6668" w:rsidRDefault="007D1EC6">
      <w:pPr>
        <w:spacing w:line="560" w:lineRule="exact"/>
        <w:ind w:left="116" w:right="-34"/>
        <w:jc w:val="both"/>
        <w:rPr>
          <w:sz w:val="24"/>
          <w:szCs w:val="24"/>
        </w:rPr>
      </w:pPr>
      <w:r>
        <w:rPr>
          <w:position w:val="23"/>
          <w:sz w:val="24"/>
          <w:szCs w:val="24"/>
        </w:rPr>
        <w:t>plo</w:t>
      </w:r>
      <w:r>
        <w:rPr>
          <w:spacing w:val="1"/>
          <w:position w:val="23"/>
          <w:sz w:val="24"/>
          <w:szCs w:val="24"/>
        </w:rPr>
        <w:t>t</w:t>
      </w:r>
      <w:r>
        <w:rPr>
          <w:position w:val="23"/>
          <w:sz w:val="24"/>
          <w:szCs w:val="24"/>
        </w:rPr>
        <w:t>s,</w:t>
      </w:r>
      <w:r>
        <w:rPr>
          <w:spacing w:val="10"/>
          <w:position w:val="23"/>
          <w:sz w:val="24"/>
          <w:szCs w:val="24"/>
        </w:rPr>
        <w:t xml:space="preserve"> </w:t>
      </w:r>
      <w:r>
        <w:rPr>
          <w:position w:val="23"/>
          <w:sz w:val="24"/>
          <w:szCs w:val="24"/>
        </w:rPr>
        <w:t>it</w:t>
      </w:r>
      <w:r>
        <w:rPr>
          <w:spacing w:val="10"/>
          <w:position w:val="23"/>
          <w:sz w:val="24"/>
          <w:szCs w:val="24"/>
        </w:rPr>
        <w:t xml:space="preserve"> </w:t>
      </w:r>
      <w:r>
        <w:rPr>
          <w:spacing w:val="-1"/>
          <w:position w:val="23"/>
          <w:sz w:val="24"/>
          <w:szCs w:val="24"/>
        </w:rPr>
        <w:t>ca</w:t>
      </w:r>
      <w:r>
        <w:rPr>
          <w:position w:val="23"/>
          <w:sz w:val="24"/>
          <w:szCs w:val="24"/>
        </w:rPr>
        <w:t>n</w:t>
      </w:r>
      <w:r>
        <w:rPr>
          <w:spacing w:val="9"/>
          <w:position w:val="23"/>
          <w:sz w:val="24"/>
          <w:szCs w:val="24"/>
        </w:rPr>
        <w:t xml:space="preserve"> </w:t>
      </w:r>
      <w:r>
        <w:rPr>
          <w:position w:val="23"/>
          <w:sz w:val="24"/>
          <w:szCs w:val="24"/>
        </w:rPr>
        <w:t>be</w:t>
      </w:r>
      <w:r>
        <w:rPr>
          <w:spacing w:val="8"/>
          <w:position w:val="23"/>
          <w:sz w:val="24"/>
          <w:szCs w:val="24"/>
        </w:rPr>
        <w:t xml:space="preserve"> </w:t>
      </w:r>
      <w:r>
        <w:rPr>
          <w:position w:val="23"/>
          <w:sz w:val="24"/>
          <w:szCs w:val="24"/>
        </w:rPr>
        <w:t>d</w:t>
      </w:r>
      <w:r>
        <w:rPr>
          <w:spacing w:val="1"/>
          <w:position w:val="23"/>
          <w:sz w:val="24"/>
          <w:szCs w:val="24"/>
        </w:rPr>
        <w:t>e</w:t>
      </w:r>
      <w:r>
        <w:rPr>
          <w:position w:val="23"/>
          <w:sz w:val="24"/>
          <w:szCs w:val="24"/>
        </w:rPr>
        <w:t>du</w:t>
      </w:r>
      <w:r>
        <w:rPr>
          <w:spacing w:val="1"/>
          <w:position w:val="23"/>
          <w:sz w:val="24"/>
          <w:szCs w:val="24"/>
        </w:rPr>
        <w:t>c</w:t>
      </w:r>
      <w:r>
        <w:rPr>
          <w:spacing w:val="-1"/>
          <w:position w:val="23"/>
          <w:sz w:val="24"/>
          <w:szCs w:val="24"/>
        </w:rPr>
        <w:t>e</w:t>
      </w:r>
      <w:r>
        <w:rPr>
          <w:position w:val="23"/>
          <w:sz w:val="24"/>
          <w:szCs w:val="24"/>
        </w:rPr>
        <w:t>d</w:t>
      </w:r>
      <w:r>
        <w:rPr>
          <w:spacing w:val="9"/>
          <w:position w:val="23"/>
          <w:sz w:val="24"/>
          <w:szCs w:val="24"/>
        </w:rPr>
        <w:t xml:space="preserve"> </w:t>
      </w:r>
      <w:r>
        <w:rPr>
          <w:spacing w:val="3"/>
          <w:position w:val="23"/>
          <w:sz w:val="24"/>
          <w:szCs w:val="24"/>
        </w:rPr>
        <w:t>t</w:t>
      </w:r>
      <w:r>
        <w:rPr>
          <w:position w:val="23"/>
          <w:sz w:val="24"/>
          <w:szCs w:val="24"/>
        </w:rPr>
        <w:t>h</w:t>
      </w:r>
      <w:r>
        <w:rPr>
          <w:spacing w:val="-1"/>
          <w:position w:val="23"/>
          <w:sz w:val="24"/>
          <w:szCs w:val="24"/>
        </w:rPr>
        <w:t>a</w:t>
      </w:r>
      <w:r>
        <w:rPr>
          <w:position w:val="23"/>
          <w:sz w:val="24"/>
          <w:szCs w:val="24"/>
        </w:rPr>
        <w:t>t</w:t>
      </w:r>
      <w:r>
        <w:rPr>
          <w:spacing w:val="10"/>
          <w:position w:val="23"/>
          <w:sz w:val="24"/>
          <w:szCs w:val="24"/>
        </w:rPr>
        <w:t xml:space="preserve"> </w:t>
      </w:r>
      <w:r>
        <w:rPr>
          <w:position w:val="23"/>
          <w:sz w:val="24"/>
          <w:szCs w:val="24"/>
        </w:rPr>
        <w:t>the</w:t>
      </w:r>
      <w:r>
        <w:rPr>
          <w:spacing w:val="9"/>
          <w:position w:val="23"/>
          <w:sz w:val="24"/>
          <w:szCs w:val="24"/>
        </w:rPr>
        <w:t xml:space="preserve"> </w:t>
      </w:r>
      <w:r>
        <w:rPr>
          <w:position w:val="23"/>
          <w:sz w:val="24"/>
          <w:szCs w:val="24"/>
        </w:rPr>
        <w:t>low</w:t>
      </w:r>
      <w:r>
        <w:rPr>
          <w:spacing w:val="-1"/>
          <w:position w:val="23"/>
          <w:sz w:val="24"/>
          <w:szCs w:val="24"/>
        </w:rPr>
        <w:t>e</w:t>
      </w:r>
      <w:r>
        <w:rPr>
          <w:position w:val="23"/>
          <w:sz w:val="24"/>
          <w:szCs w:val="24"/>
        </w:rPr>
        <w:t>s</w:t>
      </w:r>
      <w:r>
        <w:rPr>
          <w:spacing w:val="3"/>
          <w:position w:val="23"/>
          <w:sz w:val="24"/>
          <w:szCs w:val="24"/>
        </w:rPr>
        <w:t>t</w:t>
      </w:r>
      <w:r>
        <w:rPr>
          <w:rFonts w:ascii="Cambria Math" w:eastAsia="Cambria Math" w:hAnsi="Cambria Math" w:cs="Cambria Math"/>
          <w:position w:val="23"/>
          <w:sz w:val="24"/>
          <w:szCs w:val="24"/>
        </w:rPr>
        <w:t>‐</w:t>
      </w:r>
      <w:r>
        <w:rPr>
          <w:position w:val="23"/>
          <w:sz w:val="24"/>
          <w:szCs w:val="24"/>
        </w:rPr>
        <w:t>di</w:t>
      </w:r>
      <w:r>
        <w:rPr>
          <w:spacing w:val="1"/>
          <w:position w:val="23"/>
          <w:sz w:val="24"/>
          <w:szCs w:val="24"/>
        </w:rPr>
        <w:t>m</w:t>
      </w:r>
      <w:r>
        <w:rPr>
          <w:spacing w:val="-1"/>
          <w:position w:val="23"/>
          <w:sz w:val="24"/>
          <w:szCs w:val="24"/>
        </w:rPr>
        <w:t>e</w:t>
      </w:r>
      <w:r>
        <w:rPr>
          <w:position w:val="23"/>
          <w:sz w:val="24"/>
          <w:szCs w:val="24"/>
        </w:rPr>
        <w:t>nsion</w:t>
      </w:r>
      <w:r>
        <w:rPr>
          <w:spacing w:val="-1"/>
          <w:position w:val="23"/>
          <w:sz w:val="24"/>
          <w:szCs w:val="24"/>
        </w:rPr>
        <w:t>a</w:t>
      </w:r>
      <w:r>
        <w:rPr>
          <w:position w:val="23"/>
          <w:sz w:val="24"/>
          <w:szCs w:val="24"/>
        </w:rPr>
        <w:t>l</w:t>
      </w:r>
    </w:p>
    <w:p w:rsidR="008D6668" w:rsidRDefault="007D1EC6">
      <w:pPr>
        <w:spacing w:line="120" w:lineRule="exact"/>
        <w:ind w:left="116" w:right="-33"/>
        <w:jc w:val="both"/>
        <w:rPr>
          <w:sz w:val="24"/>
          <w:szCs w:val="24"/>
        </w:rPr>
      </w:pPr>
      <w:r>
        <w:rPr>
          <w:position w:val="3"/>
          <w:sz w:val="24"/>
          <w:szCs w:val="24"/>
        </w:rPr>
        <w:t>sp</w:t>
      </w:r>
      <w:r>
        <w:rPr>
          <w:spacing w:val="-1"/>
          <w:position w:val="3"/>
          <w:sz w:val="24"/>
          <w:szCs w:val="24"/>
        </w:rPr>
        <w:t>ac</w:t>
      </w:r>
      <w:r>
        <w:rPr>
          <w:position w:val="3"/>
          <w:sz w:val="24"/>
          <w:szCs w:val="24"/>
        </w:rPr>
        <w:t>e</w:t>
      </w:r>
      <w:r>
        <w:rPr>
          <w:spacing w:val="-6"/>
          <w:position w:val="3"/>
          <w:sz w:val="24"/>
          <w:szCs w:val="24"/>
        </w:rPr>
        <w:t xml:space="preserve"> </w:t>
      </w:r>
      <w:r>
        <w:rPr>
          <w:position w:val="3"/>
          <w:sz w:val="24"/>
          <w:szCs w:val="24"/>
        </w:rPr>
        <w:t>to</w:t>
      </w:r>
      <w:r>
        <w:rPr>
          <w:spacing w:val="-4"/>
          <w:position w:val="3"/>
          <w:sz w:val="24"/>
          <w:szCs w:val="24"/>
        </w:rPr>
        <w:t xml:space="preserve"> </w:t>
      </w:r>
      <w:r>
        <w:rPr>
          <w:spacing w:val="1"/>
          <w:position w:val="3"/>
          <w:sz w:val="24"/>
          <w:szCs w:val="24"/>
        </w:rPr>
        <w:t>r</w:t>
      </w:r>
      <w:r>
        <w:rPr>
          <w:spacing w:val="-1"/>
          <w:position w:val="3"/>
          <w:sz w:val="24"/>
          <w:szCs w:val="24"/>
        </w:rPr>
        <w:t>e</w:t>
      </w:r>
      <w:r>
        <w:rPr>
          <w:position w:val="3"/>
          <w:sz w:val="24"/>
          <w:szCs w:val="24"/>
        </w:rPr>
        <w:t>pr</w:t>
      </w:r>
      <w:r>
        <w:rPr>
          <w:spacing w:val="-2"/>
          <w:position w:val="3"/>
          <w:sz w:val="24"/>
          <w:szCs w:val="24"/>
        </w:rPr>
        <w:t>e</w:t>
      </w:r>
      <w:r>
        <w:rPr>
          <w:spacing w:val="2"/>
          <w:position w:val="3"/>
          <w:sz w:val="24"/>
          <w:szCs w:val="24"/>
        </w:rPr>
        <w:t>s</w:t>
      </w:r>
      <w:r>
        <w:rPr>
          <w:spacing w:val="-1"/>
          <w:position w:val="3"/>
          <w:sz w:val="24"/>
          <w:szCs w:val="24"/>
        </w:rPr>
        <w:t>e</w:t>
      </w:r>
      <w:r>
        <w:rPr>
          <w:position w:val="3"/>
          <w:sz w:val="24"/>
          <w:szCs w:val="24"/>
        </w:rPr>
        <w:t>nt</w:t>
      </w:r>
      <w:r>
        <w:rPr>
          <w:spacing w:val="-4"/>
          <w:position w:val="3"/>
          <w:sz w:val="24"/>
          <w:szCs w:val="24"/>
        </w:rPr>
        <w:t xml:space="preserve"> </w:t>
      </w:r>
      <w:r>
        <w:rPr>
          <w:position w:val="3"/>
          <w:sz w:val="24"/>
          <w:szCs w:val="24"/>
        </w:rPr>
        <w:t>the</w:t>
      </w:r>
      <w:r>
        <w:rPr>
          <w:spacing w:val="-5"/>
          <w:position w:val="3"/>
          <w:sz w:val="24"/>
          <w:szCs w:val="24"/>
        </w:rPr>
        <w:t xml:space="preserve"> </w:t>
      </w:r>
      <w:r>
        <w:rPr>
          <w:position w:val="3"/>
          <w:sz w:val="24"/>
          <w:szCs w:val="24"/>
        </w:rPr>
        <w:t>di</w:t>
      </w:r>
      <w:r>
        <w:rPr>
          <w:spacing w:val="2"/>
          <w:position w:val="3"/>
          <w:sz w:val="24"/>
          <w:szCs w:val="24"/>
        </w:rPr>
        <w:t>a</w:t>
      </w:r>
      <w:r>
        <w:rPr>
          <w:position w:val="3"/>
          <w:sz w:val="24"/>
          <w:szCs w:val="24"/>
        </w:rPr>
        <w:t>mond</w:t>
      </w:r>
      <w:r>
        <w:rPr>
          <w:spacing w:val="-4"/>
          <w:position w:val="3"/>
          <w:sz w:val="24"/>
          <w:szCs w:val="24"/>
        </w:rPr>
        <w:t xml:space="preserve"> </w:t>
      </w:r>
      <w:r>
        <w:rPr>
          <w:position w:val="3"/>
          <w:sz w:val="24"/>
          <w:szCs w:val="24"/>
        </w:rPr>
        <w:t>d</w:t>
      </w:r>
      <w:r>
        <w:rPr>
          <w:spacing w:val="-1"/>
          <w:position w:val="3"/>
          <w:sz w:val="24"/>
          <w:szCs w:val="24"/>
        </w:rPr>
        <w:t>a</w:t>
      </w:r>
      <w:r>
        <w:rPr>
          <w:position w:val="3"/>
          <w:sz w:val="24"/>
          <w:szCs w:val="24"/>
        </w:rPr>
        <w:t>ta</w:t>
      </w:r>
      <w:r>
        <w:rPr>
          <w:spacing w:val="-5"/>
          <w:position w:val="3"/>
          <w:sz w:val="24"/>
          <w:szCs w:val="24"/>
        </w:rPr>
        <w:t xml:space="preserve"> </w:t>
      </w:r>
      <w:r>
        <w:rPr>
          <w:spacing w:val="-1"/>
          <w:position w:val="3"/>
          <w:sz w:val="24"/>
          <w:szCs w:val="24"/>
        </w:rPr>
        <w:t>c</w:t>
      </w:r>
      <w:r>
        <w:rPr>
          <w:position w:val="3"/>
          <w:sz w:val="24"/>
          <w:szCs w:val="24"/>
        </w:rPr>
        <w:t>or</w:t>
      </w:r>
      <w:r>
        <w:rPr>
          <w:spacing w:val="1"/>
          <w:position w:val="3"/>
          <w:sz w:val="24"/>
          <w:szCs w:val="24"/>
        </w:rPr>
        <w:t>r</w:t>
      </w:r>
      <w:r>
        <w:rPr>
          <w:spacing w:val="-1"/>
          <w:position w:val="3"/>
          <w:sz w:val="24"/>
          <w:szCs w:val="24"/>
        </w:rPr>
        <w:t>e</w:t>
      </w:r>
      <w:r>
        <w:rPr>
          <w:position w:val="3"/>
          <w:sz w:val="24"/>
          <w:szCs w:val="24"/>
        </w:rPr>
        <w:t>sponds</w:t>
      </w:r>
      <w:r>
        <w:rPr>
          <w:spacing w:val="-4"/>
          <w:position w:val="3"/>
          <w:sz w:val="24"/>
          <w:szCs w:val="24"/>
        </w:rPr>
        <w:t xml:space="preserve"> </w:t>
      </w:r>
      <w:r>
        <w:rPr>
          <w:position w:val="3"/>
          <w:sz w:val="24"/>
          <w:szCs w:val="24"/>
        </w:rPr>
        <w:t>to</w:t>
      </w:r>
      <w:r>
        <w:rPr>
          <w:spacing w:val="-4"/>
          <w:position w:val="3"/>
          <w:sz w:val="24"/>
          <w:szCs w:val="24"/>
        </w:rPr>
        <w:t xml:space="preserve"> </w:t>
      </w:r>
      <w:r>
        <w:rPr>
          <w:position w:val="3"/>
          <w:sz w:val="24"/>
          <w:szCs w:val="24"/>
        </w:rPr>
        <w:t>d</w:t>
      </w:r>
    </w:p>
    <w:p w:rsidR="008D6668" w:rsidRDefault="008D6668">
      <w:pPr>
        <w:spacing w:before="9" w:line="120" w:lineRule="exact"/>
        <w:rPr>
          <w:sz w:val="13"/>
          <w:szCs w:val="13"/>
        </w:rPr>
      </w:pPr>
    </w:p>
    <w:p w:rsidR="008D6668" w:rsidRDefault="007D1EC6">
      <w:pPr>
        <w:ind w:left="116" w:right="4632"/>
        <w:jc w:val="both"/>
        <w:rPr>
          <w:sz w:val="24"/>
          <w:szCs w:val="24"/>
        </w:rPr>
      </w:pPr>
      <w:r>
        <w:rPr>
          <w:sz w:val="24"/>
          <w:szCs w:val="24"/>
        </w:rPr>
        <w:t>=</w:t>
      </w:r>
      <w:r>
        <w:rPr>
          <w:spacing w:val="-1"/>
          <w:sz w:val="24"/>
          <w:szCs w:val="24"/>
        </w:rPr>
        <w:t xml:space="preserve"> </w:t>
      </w:r>
      <w:r>
        <w:rPr>
          <w:sz w:val="24"/>
          <w:szCs w:val="24"/>
        </w:rPr>
        <w:t>3.</w:t>
      </w:r>
    </w:p>
    <w:p w:rsidR="008D6668" w:rsidRDefault="007D1EC6">
      <w:pPr>
        <w:spacing w:before="8" w:line="180" w:lineRule="exact"/>
        <w:rPr>
          <w:sz w:val="18"/>
          <w:szCs w:val="18"/>
        </w:rPr>
      </w:pPr>
      <w:r>
        <w:br w:type="column"/>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FE6555">
      <w:pPr>
        <w:spacing w:line="200" w:lineRule="exact"/>
      </w:pPr>
      <w:r>
        <w:pict>
          <v:shape id="_x0000_s1045" type="#_x0000_t75" style="position:absolute;margin-left:313.2pt;margin-top:1.95pt;width:219pt;height:164.25pt;z-index:-251660288;mso-position-horizontal-relative:page">
            <v:imagedata r:id="rId16" o:title=""/>
            <w10:wrap anchorx="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ind w:left="1410" w:right="1523"/>
        <w:jc w:val="center"/>
        <w:rPr>
          <w:sz w:val="24"/>
          <w:szCs w:val="24"/>
        </w:rPr>
      </w:pPr>
      <w:r>
        <w:rPr>
          <w:i/>
          <w:sz w:val="24"/>
          <w:szCs w:val="24"/>
        </w:rPr>
        <w:t xml:space="preserve">Figure 6 </w:t>
      </w:r>
      <w:r>
        <w:rPr>
          <w:rFonts w:ascii="Cambria Math" w:eastAsia="Cambria Math" w:hAnsi="Cambria Math" w:cs="Cambria Math"/>
          <w:sz w:val="25"/>
          <w:szCs w:val="25"/>
        </w:rPr>
        <w:t>‐</w:t>
      </w:r>
      <w:r>
        <w:rPr>
          <w:rFonts w:ascii="Cambria Math" w:eastAsia="Cambria Math" w:hAnsi="Cambria Math" w:cs="Cambria Math"/>
          <w:spacing w:val="1"/>
          <w:sz w:val="25"/>
          <w:szCs w:val="25"/>
        </w:rPr>
        <w:t xml:space="preserve"> </w:t>
      </w:r>
      <w:r>
        <w:rPr>
          <w:i/>
          <w:sz w:val="24"/>
          <w:szCs w:val="24"/>
        </w:rPr>
        <w:t>S</w:t>
      </w:r>
      <w:r>
        <w:rPr>
          <w:i/>
          <w:spacing w:val="-1"/>
          <w:sz w:val="24"/>
          <w:szCs w:val="24"/>
        </w:rPr>
        <w:t>c</w:t>
      </w:r>
      <w:r>
        <w:rPr>
          <w:i/>
          <w:sz w:val="24"/>
          <w:szCs w:val="24"/>
        </w:rPr>
        <w:t>r</w:t>
      </w:r>
      <w:r>
        <w:rPr>
          <w:i/>
          <w:spacing w:val="-1"/>
          <w:sz w:val="24"/>
          <w:szCs w:val="24"/>
        </w:rPr>
        <w:t>e</w:t>
      </w:r>
      <w:r>
        <w:rPr>
          <w:i/>
          <w:sz w:val="24"/>
          <w:szCs w:val="24"/>
        </w:rPr>
        <w:t>e</w:t>
      </w:r>
      <w:r>
        <w:rPr>
          <w:i/>
          <w:spacing w:val="1"/>
          <w:sz w:val="24"/>
          <w:szCs w:val="24"/>
        </w:rPr>
        <w:t xml:space="preserve"> </w:t>
      </w:r>
      <w:r>
        <w:rPr>
          <w:i/>
          <w:sz w:val="24"/>
          <w:szCs w:val="24"/>
        </w:rPr>
        <w:t>Plot</w:t>
      </w:r>
    </w:p>
    <w:p w:rsidR="008D6668" w:rsidRDefault="008D6668">
      <w:pPr>
        <w:spacing w:line="200" w:lineRule="exact"/>
      </w:pPr>
    </w:p>
    <w:p w:rsidR="008D6668" w:rsidRDefault="00FE6555">
      <w:pPr>
        <w:spacing w:line="200" w:lineRule="exact"/>
      </w:pPr>
      <w:bookmarkStart w:id="0" w:name="_GoBack"/>
      <w:r>
        <w:pict>
          <v:shape id="_x0000_s1044" type="#_x0000_t75" style="position:absolute;margin-left:323.7pt;margin-top:5.25pt;width:204.75pt;height:153.55pt;z-index:-251659264;mso-position-horizontal-relative:page">
            <v:imagedata r:id="rId17" o:title=""/>
            <w10:wrap anchorx="page"/>
          </v:shape>
        </w:pict>
      </w:r>
      <w:bookmarkEnd w:id="0"/>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before="12" w:line="280" w:lineRule="exact"/>
        <w:rPr>
          <w:sz w:val="28"/>
          <w:szCs w:val="28"/>
        </w:rPr>
      </w:pPr>
    </w:p>
    <w:p w:rsidR="008D6668" w:rsidRDefault="007D1EC6">
      <w:pPr>
        <w:ind w:left="1"/>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z w:val="18"/>
          <w:szCs w:val="18"/>
        </w:rPr>
        <w:t>7</w:t>
      </w:r>
      <w:r>
        <w:rPr>
          <w:i/>
          <w:spacing w:val="2"/>
          <w:sz w:val="18"/>
          <w:szCs w:val="18"/>
        </w:rPr>
        <w:t xml:space="preserve"> </w:t>
      </w:r>
      <w:r>
        <w:rPr>
          <w:rFonts w:ascii="Cambria Math" w:eastAsia="Cambria Math" w:hAnsi="Cambria Math" w:cs="Cambria Math"/>
          <w:sz w:val="19"/>
          <w:szCs w:val="19"/>
        </w:rPr>
        <w:t xml:space="preserve">‐ </w:t>
      </w:r>
      <w:r>
        <w:rPr>
          <w:i/>
          <w:spacing w:val="-2"/>
          <w:sz w:val="18"/>
          <w:szCs w:val="18"/>
        </w:rPr>
        <w:t>P</w:t>
      </w:r>
      <w:r>
        <w:rPr>
          <w:i/>
          <w:spacing w:val="1"/>
          <w:sz w:val="18"/>
          <w:szCs w:val="18"/>
        </w:rPr>
        <w:t>a</w:t>
      </w:r>
      <w:r>
        <w:rPr>
          <w:i/>
          <w:sz w:val="18"/>
          <w:szCs w:val="18"/>
        </w:rPr>
        <w:t>r</w:t>
      </w:r>
      <w:r>
        <w:rPr>
          <w:i/>
          <w:spacing w:val="-1"/>
          <w:sz w:val="18"/>
          <w:szCs w:val="18"/>
        </w:rPr>
        <w:t>e</w:t>
      </w:r>
      <w:r>
        <w:rPr>
          <w:i/>
          <w:sz w:val="18"/>
          <w:szCs w:val="18"/>
        </w:rPr>
        <w:t>to</w:t>
      </w:r>
      <w:r>
        <w:rPr>
          <w:i/>
          <w:spacing w:val="2"/>
          <w:sz w:val="18"/>
          <w:szCs w:val="18"/>
        </w:rPr>
        <w:t xml:space="preserve"> </w:t>
      </w:r>
      <w:r>
        <w:rPr>
          <w:i/>
          <w:spacing w:val="-2"/>
          <w:sz w:val="18"/>
          <w:szCs w:val="18"/>
        </w:rPr>
        <w:t>P</w:t>
      </w:r>
      <w:r>
        <w:rPr>
          <w:i/>
          <w:sz w:val="18"/>
          <w:szCs w:val="18"/>
        </w:rPr>
        <w:t>l</w:t>
      </w:r>
      <w:r>
        <w:rPr>
          <w:i/>
          <w:spacing w:val="1"/>
          <w:sz w:val="18"/>
          <w:szCs w:val="18"/>
        </w:rPr>
        <w:t>o</w:t>
      </w:r>
      <w:r>
        <w:rPr>
          <w:i/>
          <w:sz w:val="18"/>
          <w:szCs w:val="18"/>
        </w:rPr>
        <w:t>t</w:t>
      </w:r>
    </w:p>
    <w:p w:rsidR="008D6668" w:rsidRDefault="007D1EC6">
      <w:pPr>
        <w:spacing w:line="260" w:lineRule="exact"/>
        <w:ind w:left="1"/>
        <w:rPr>
          <w:sz w:val="24"/>
          <w:szCs w:val="24"/>
        </w:rPr>
      </w:pPr>
      <w:r>
        <w:rPr>
          <w:spacing w:val="1"/>
          <w:sz w:val="24"/>
          <w:szCs w:val="24"/>
        </w:rPr>
        <w:t>S</w:t>
      </w:r>
      <w:r>
        <w:rPr>
          <w:spacing w:val="-1"/>
          <w:sz w:val="24"/>
          <w:szCs w:val="24"/>
        </w:rPr>
        <w:t>ca</w:t>
      </w:r>
      <w:r>
        <w:rPr>
          <w:sz w:val="24"/>
          <w:szCs w:val="24"/>
        </w:rPr>
        <w:t>t</w:t>
      </w:r>
      <w:r>
        <w:rPr>
          <w:spacing w:val="1"/>
          <w:sz w:val="24"/>
          <w:szCs w:val="24"/>
        </w:rPr>
        <w:t>t</w:t>
      </w:r>
      <w:r>
        <w:rPr>
          <w:spacing w:val="-1"/>
          <w:sz w:val="24"/>
          <w:szCs w:val="24"/>
        </w:rPr>
        <w:t>e</w:t>
      </w:r>
      <w:r>
        <w:rPr>
          <w:sz w:val="24"/>
          <w:szCs w:val="24"/>
        </w:rPr>
        <w:t>rplot</w:t>
      </w:r>
      <w:r>
        <w:rPr>
          <w:spacing w:val="10"/>
          <w:sz w:val="24"/>
          <w:szCs w:val="24"/>
        </w:rPr>
        <w:t xml:space="preserve"> </w:t>
      </w:r>
      <w:r>
        <w:rPr>
          <w:sz w:val="24"/>
          <w:szCs w:val="24"/>
        </w:rPr>
        <w:t>of</w:t>
      </w:r>
      <w:r>
        <w:rPr>
          <w:spacing w:val="9"/>
          <w:sz w:val="24"/>
          <w:szCs w:val="24"/>
        </w:rPr>
        <w:t xml:space="preserve"> </w:t>
      </w:r>
      <w:r>
        <w:rPr>
          <w:spacing w:val="1"/>
          <w:sz w:val="24"/>
          <w:szCs w:val="24"/>
        </w:rPr>
        <w:t>P</w:t>
      </w:r>
      <w:r>
        <w:rPr>
          <w:sz w:val="24"/>
          <w:szCs w:val="24"/>
        </w:rPr>
        <w:t>C2</w:t>
      </w:r>
      <w:r>
        <w:rPr>
          <w:spacing w:val="9"/>
          <w:sz w:val="24"/>
          <w:szCs w:val="24"/>
        </w:rPr>
        <w:t xml:space="preserve"> </w:t>
      </w:r>
      <w:r>
        <w:rPr>
          <w:spacing w:val="1"/>
          <w:sz w:val="24"/>
          <w:szCs w:val="24"/>
        </w:rPr>
        <w:t>S</w:t>
      </w:r>
      <w:r>
        <w:rPr>
          <w:spacing w:val="-1"/>
          <w:sz w:val="24"/>
          <w:szCs w:val="24"/>
        </w:rPr>
        <w:t>c</w:t>
      </w:r>
      <w:r>
        <w:rPr>
          <w:sz w:val="24"/>
          <w:szCs w:val="24"/>
        </w:rPr>
        <w:t>o</w:t>
      </w:r>
      <w:r>
        <w:rPr>
          <w:spacing w:val="1"/>
          <w:sz w:val="24"/>
          <w:szCs w:val="24"/>
        </w:rPr>
        <w:t>r</w:t>
      </w:r>
      <w:r>
        <w:rPr>
          <w:sz w:val="24"/>
          <w:szCs w:val="24"/>
        </w:rPr>
        <w:t>e</w:t>
      </w:r>
      <w:r>
        <w:rPr>
          <w:spacing w:val="14"/>
          <w:sz w:val="24"/>
          <w:szCs w:val="24"/>
        </w:rPr>
        <w:t xml:space="preserve"> </w:t>
      </w:r>
      <w:r>
        <w:rPr>
          <w:sz w:val="24"/>
          <w:szCs w:val="24"/>
        </w:rPr>
        <w:t>vs.</w:t>
      </w:r>
      <w:r>
        <w:rPr>
          <w:spacing w:val="9"/>
          <w:sz w:val="24"/>
          <w:szCs w:val="24"/>
        </w:rPr>
        <w:t xml:space="preserve"> </w:t>
      </w:r>
      <w:r>
        <w:rPr>
          <w:spacing w:val="1"/>
          <w:sz w:val="24"/>
          <w:szCs w:val="24"/>
        </w:rPr>
        <w:t>P</w:t>
      </w:r>
      <w:r>
        <w:rPr>
          <w:sz w:val="24"/>
          <w:szCs w:val="24"/>
        </w:rPr>
        <w:t>C1</w:t>
      </w:r>
      <w:r>
        <w:rPr>
          <w:spacing w:val="9"/>
          <w:sz w:val="24"/>
          <w:szCs w:val="24"/>
        </w:rPr>
        <w:t xml:space="preserve"> </w:t>
      </w:r>
      <w:r>
        <w:rPr>
          <w:spacing w:val="1"/>
          <w:sz w:val="24"/>
          <w:szCs w:val="24"/>
        </w:rPr>
        <w:t>S</w:t>
      </w:r>
      <w:r>
        <w:rPr>
          <w:spacing w:val="-1"/>
          <w:sz w:val="24"/>
          <w:szCs w:val="24"/>
        </w:rPr>
        <w:t>c</w:t>
      </w:r>
      <w:r>
        <w:rPr>
          <w:sz w:val="24"/>
          <w:szCs w:val="24"/>
        </w:rPr>
        <w:t>ore</w:t>
      </w:r>
      <w:r>
        <w:rPr>
          <w:spacing w:val="8"/>
          <w:sz w:val="24"/>
          <w:szCs w:val="24"/>
        </w:rPr>
        <w:t xml:space="preserve"> </w:t>
      </w:r>
      <w:r>
        <w:rPr>
          <w:sz w:val="24"/>
          <w:szCs w:val="24"/>
        </w:rPr>
        <w:t>is</w:t>
      </w:r>
      <w:r>
        <w:rPr>
          <w:spacing w:val="10"/>
          <w:sz w:val="24"/>
          <w:szCs w:val="24"/>
        </w:rPr>
        <w:t xml:space="preserve"> </w:t>
      </w:r>
      <w:r>
        <w:rPr>
          <w:sz w:val="24"/>
          <w:szCs w:val="24"/>
        </w:rPr>
        <w:t>shown</w:t>
      </w:r>
      <w:r>
        <w:rPr>
          <w:spacing w:val="14"/>
          <w:sz w:val="24"/>
          <w:szCs w:val="24"/>
        </w:rPr>
        <w:t xml:space="preserve"> </w:t>
      </w:r>
      <w:r>
        <w:rPr>
          <w:sz w:val="24"/>
          <w:szCs w:val="24"/>
        </w:rPr>
        <w:t>in</w:t>
      </w:r>
    </w:p>
    <w:p w:rsidR="008D6668" w:rsidRDefault="008D6668">
      <w:pPr>
        <w:spacing w:before="7" w:line="120" w:lineRule="exact"/>
        <w:rPr>
          <w:sz w:val="13"/>
          <w:szCs w:val="13"/>
        </w:rPr>
      </w:pPr>
    </w:p>
    <w:p w:rsidR="008D6668" w:rsidRDefault="007D1EC6">
      <w:pPr>
        <w:spacing w:line="360" w:lineRule="auto"/>
        <w:ind w:left="1" w:right="72"/>
        <w:rPr>
          <w:sz w:val="24"/>
          <w:szCs w:val="24"/>
        </w:rPr>
        <w:sectPr w:rsidR="008D6668">
          <w:headerReference w:type="default" r:id="rId18"/>
          <w:pgSz w:w="12240" w:h="15840"/>
          <w:pgMar w:top="640" w:right="820" w:bottom="280" w:left="820" w:header="451" w:footer="0" w:gutter="0"/>
          <w:pgNumType w:start="5"/>
          <w:cols w:num="2" w:space="720" w:equalWidth="0">
            <w:col w:w="5159" w:space="285"/>
            <w:col w:w="5156"/>
          </w:cols>
        </w:sectPr>
      </w:pPr>
      <w:r>
        <w:rPr>
          <w:spacing w:val="-1"/>
          <w:sz w:val="24"/>
          <w:szCs w:val="24"/>
        </w:rPr>
        <w:t>F</w:t>
      </w:r>
      <w:r>
        <w:rPr>
          <w:sz w:val="24"/>
          <w:szCs w:val="24"/>
        </w:rPr>
        <w:t>i</w:t>
      </w:r>
      <w:r>
        <w:rPr>
          <w:spacing w:val="-2"/>
          <w:sz w:val="24"/>
          <w:szCs w:val="24"/>
        </w:rPr>
        <w:t>g</w:t>
      </w:r>
      <w:r>
        <w:rPr>
          <w:sz w:val="24"/>
          <w:szCs w:val="24"/>
        </w:rPr>
        <w:t>.8.</w:t>
      </w:r>
      <w:r>
        <w:rPr>
          <w:spacing w:val="12"/>
          <w:sz w:val="24"/>
          <w:szCs w:val="24"/>
        </w:rPr>
        <w:t xml:space="preserve"> </w:t>
      </w:r>
      <w:r>
        <w:rPr>
          <w:spacing w:val="-6"/>
          <w:sz w:val="24"/>
          <w:szCs w:val="24"/>
        </w:rPr>
        <w:t>I</w:t>
      </w:r>
      <w:r>
        <w:rPr>
          <w:sz w:val="24"/>
          <w:szCs w:val="24"/>
        </w:rPr>
        <w:t>t</w:t>
      </w:r>
      <w:r>
        <w:rPr>
          <w:spacing w:val="10"/>
          <w:sz w:val="24"/>
          <w:szCs w:val="24"/>
        </w:rPr>
        <w:t xml:space="preserve"> </w:t>
      </w:r>
      <w:r>
        <w:rPr>
          <w:spacing w:val="-1"/>
          <w:sz w:val="24"/>
          <w:szCs w:val="24"/>
        </w:rPr>
        <w:t>ca</w:t>
      </w:r>
      <w:r>
        <w:rPr>
          <w:sz w:val="24"/>
          <w:szCs w:val="24"/>
        </w:rPr>
        <w:t>n</w:t>
      </w:r>
      <w:r>
        <w:rPr>
          <w:spacing w:val="7"/>
          <w:sz w:val="24"/>
          <w:szCs w:val="24"/>
        </w:rPr>
        <w:t xml:space="preserve"> </w:t>
      </w:r>
      <w:r>
        <w:rPr>
          <w:sz w:val="24"/>
          <w:szCs w:val="24"/>
        </w:rPr>
        <w:t>be</w:t>
      </w:r>
      <w:r>
        <w:rPr>
          <w:spacing w:val="6"/>
          <w:sz w:val="24"/>
          <w:szCs w:val="24"/>
        </w:rPr>
        <w:t xml:space="preserve"> </w:t>
      </w:r>
      <w:r>
        <w:rPr>
          <w:sz w:val="24"/>
          <w:szCs w:val="24"/>
        </w:rPr>
        <w:t>obs</w:t>
      </w:r>
      <w:r>
        <w:rPr>
          <w:spacing w:val="1"/>
          <w:sz w:val="24"/>
          <w:szCs w:val="24"/>
        </w:rPr>
        <w:t>e</w:t>
      </w:r>
      <w:r>
        <w:rPr>
          <w:sz w:val="24"/>
          <w:szCs w:val="24"/>
        </w:rPr>
        <w:t>rv</w:t>
      </w:r>
      <w:r>
        <w:rPr>
          <w:spacing w:val="-2"/>
          <w:sz w:val="24"/>
          <w:szCs w:val="24"/>
        </w:rPr>
        <w:t>e</w:t>
      </w:r>
      <w:r>
        <w:rPr>
          <w:sz w:val="24"/>
          <w:szCs w:val="24"/>
        </w:rPr>
        <w:t>d</w:t>
      </w:r>
      <w:r>
        <w:rPr>
          <w:spacing w:val="9"/>
          <w:sz w:val="24"/>
          <w:szCs w:val="24"/>
        </w:rPr>
        <w:t xml:space="preserve"> </w:t>
      </w:r>
      <w:r>
        <w:rPr>
          <w:sz w:val="24"/>
          <w:szCs w:val="24"/>
        </w:rPr>
        <w:t>that</w:t>
      </w:r>
      <w:r>
        <w:rPr>
          <w:spacing w:val="7"/>
          <w:sz w:val="24"/>
          <w:szCs w:val="24"/>
        </w:rPr>
        <w:t xml:space="preserve"> </w:t>
      </w:r>
      <w:r>
        <w:rPr>
          <w:sz w:val="24"/>
          <w:szCs w:val="24"/>
        </w:rPr>
        <w:t>the</w:t>
      </w:r>
      <w:r>
        <w:rPr>
          <w:spacing w:val="6"/>
          <w:sz w:val="24"/>
          <w:szCs w:val="24"/>
        </w:rPr>
        <w:t xml:space="preserve"> </w:t>
      </w:r>
      <w:r>
        <w:rPr>
          <w:sz w:val="24"/>
          <w:szCs w:val="24"/>
        </w:rPr>
        <w:t>obs</w:t>
      </w:r>
      <w:r>
        <w:rPr>
          <w:spacing w:val="-1"/>
          <w:sz w:val="24"/>
          <w:szCs w:val="24"/>
        </w:rPr>
        <w:t>e</w:t>
      </w:r>
      <w:r>
        <w:rPr>
          <w:sz w:val="24"/>
          <w:szCs w:val="24"/>
        </w:rPr>
        <w:t>rv</w:t>
      </w:r>
      <w:r>
        <w:rPr>
          <w:spacing w:val="-2"/>
          <w:sz w:val="24"/>
          <w:szCs w:val="24"/>
        </w:rPr>
        <w:t>a</w:t>
      </w:r>
      <w:r>
        <w:rPr>
          <w:sz w:val="24"/>
          <w:szCs w:val="24"/>
        </w:rPr>
        <w:t>t</w:t>
      </w:r>
      <w:r>
        <w:rPr>
          <w:spacing w:val="1"/>
          <w:sz w:val="24"/>
          <w:szCs w:val="24"/>
        </w:rPr>
        <w:t>i</w:t>
      </w:r>
      <w:r>
        <w:rPr>
          <w:sz w:val="24"/>
          <w:szCs w:val="24"/>
        </w:rPr>
        <w:t>on</w:t>
      </w:r>
      <w:r>
        <w:rPr>
          <w:spacing w:val="7"/>
          <w:sz w:val="24"/>
          <w:szCs w:val="24"/>
        </w:rPr>
        <w:t xml:space="preserve"> </w:t>
      </w:r>
      <w:r>
        <w:rPr>
          <w:sz w:val="24"/>
          <w:szCs w:val="24"/>
        </w:rPr>
        <w:t>of</w:t>
      </w:r>
      <w:r>
        <w:rPr>
          <w:spacing w:val="10"/>
          <w:sz w:val="24"/>
          <w:szCs w:val="24"/>
        </w:rPr>
        <w:t xml:space="preserve"> </w:t>
      </w:r>
      <w:r>
        <w:rPr>
          <w:sz w:val="24"/>
          <w:szCs w:val="24"/>
        </w:rPr>
        <w:t>s43 is e</w:t>
      </w:r>
      <w:r>
        <w:rPr>
          <w:spacing w:val="2"/>
          <w:sz w:val="24"/>
          <w:szCs w:val="24"/>
        </w:rPr>
        <w:t>x</w:t>
      </w:r>
      <w:r>
        <w:rPr>
          <w:spacing w:val="-1"/>
          <w:sz w:val="24"/>
          <w:szCs w:val="24"/>
        </w:rPr>
        <w:t>ce</w:t>
      </w:r>
      <w:r>
        <w:rPr>
          <w:sz w:val="24"/>
          <w:szCs w:val="24"/>
        </w:rPr>
        <w:t>pt</w:t>
      </w:r>
      <w:r>
        <w:rPr>
          <w:spacing w:val="1"/>
          <w:sz w:val="24"/>
          <w:szCs w:val="24"/>
        </w:rPr>
        <w:t>i</w:t>
      </w:r>
      <w:r>
        <w:rPr>
          <w:sz w:val="24"/>
          <w:szCs w:val="24"/>
        </w:rPr>
        <w:t>on</w:t>
      </w:r>
      <w:r>
        <w:rPr>
          <w:spacing w:val="-1"/>
          <w:sz w:val="24"/>
          <w:szCs w:val="24"/>
        </w:rPr>
        <w:t>a</w:t>
      </w:r>
      <w:r>
        <w:rPr>
          <w:sz w:val="24"/>
          <w:szCs w:val="24"/>
        </w:rPr>
        <w:t>l</w:t>
      </w:r>
      <w:r>
        <w:rPr>
          <w:spacing w:val="3"/>
          <w:sz w:val="24"/>
          <w:szCs w:val="24"/>
        </w:rPr>
        <w:t>l</w:t>
      </w:r>
      <w:r>
        <w:rPr>
          <w:sz w:val="24"/>
          <w:szCs w:val="24"/>
        </w:rPr>
        <w:t>y</w:t>
      </w:r>
      <w:r>
        <w:rPr>
          <w:spacing w:val="-7"/>
          <w:sz w:val="24"/>
          <w:szCs w:val="24"/>
        </w:rPr>
        <w:t xml:space="preserve"> </w:t>
      </w:r>
      <w:r>
        <w:rPr>
          <w:sz w:val="24"/>
          <w:szCs w:val="24"/>
        </w:rPr>
        <w:t>d</w:t>
      </w:r>
      <w:r>
        <w:rPr>
          <w:spacing w:val="3"/>
          <w:sz w:val="24"/>
          <w:szCs w:val="24"/>
        </w:rPr>
        <w:t>i</w:t>
      </w:r>
      <w:r>
        <w:rPr>
          <w:sz w:val="24"/>
          <w:szCs w:val="24"/>
        </w:rPr>
        <w:t>f</w:t>
      </w:r>
      <w:r>
        <w:rPr>
          <w:spacing w:val="-1"/>
          <w:sz w:val="24"/>
          <w:szCs w:val="24"/>
        </w:rPr>
        <w:t>f</w:t>
      </w:r>
      <w:r>
        <w:rPr>
          <w:spacing w:val="1"/>
          <w:sz w:val="24"/>
          <w:szCs w:val="24"/>
        </w:rPr>
        <w:t>e</w:t>
      </w:r>
      <w:r>
        <w:rPr>
          <w:sz w:val="24"/>
          <w:szCs w:val="24"/>
        </w:rPr>
        <w:t>r</w:t>
      </w:r>
      <w:r>
        <w:rPr>
          <w:spacing w:val="-2"/>
          <w:sz w:val="24"/>
          <w:szCs w:val="24"/>
        </w:rPr>
        <w:t>e</w:t>
      </w:r>
      <w:r>
        <w:rPr>
          <w:sz w:val="24"/>
          <w:szCs w:val="24"/>
        </w:rPr>
        <w:t>nt</w:t>
      </w:r>
      <w:r>
        <w:rPr>
          <w:spacing w:val="3"/>
          <w:sz w:val="24"/>
          <w:szCs w:val="24"/>
        </w:rPr>
        <w:t xml:space="preserve"> </w:t>
      </w:r>
      <w:r>
        <w:rPr>
          <w:sz w:val="24"/>
          <w:szCs w:val="24"/>
        </w:rPr>
        <w:t>f</w:t>
      </w:r>
      <w:r>
        <w:rPr>
          <w:spacing w:val="-1"/>
          <w:sz w:val="24"/>
          <w:szCs w:val="24"/>
        </w:rPr>
        <w:t>r</w:t>
      </w:r>
      <w:r>
        <w:rPr>
          <w:sz w:val="24"/>
          <w:szCs w:val="24"/>
        </w:rPr>
        <w:t>om o</w:t>
      </w:r>
      <w:r>
        <w:rPr>
          <w:spacing w:val="1"/>
          <w:sz w:val="24"/>
          <w:szCs w:val="24"/>
        </w:rPr>
        <w:t>t</w:t>
      </w:r>
      <w:r>
        <w:rPr>
          <w:sz w:val="24"/>
          <w:szCs w:val="24"/>
        </w:rPr>
        <w:t>h</w:t>
      </w:r>
      <w:r>
        <w:rPr>
          <w:spacing w:val="-1"/>
          <w:sz w:val="24"/>
          <w:szCs w:val="24"/>
        </w:rPr>
        <w:t>e</w:t>
      </w:r>
      <w:r>
        <w:rPr>
          <w:sz w:val="24"/>
          <w:szCs w:val="24"/>
        </w:rPr>
        <w:t>rs.</w:t>
      </w:r>
    </w:p>
    <w:p w:rsidR="008D6668" w:rsidRDefault="008D6668">
      <w:pPr>
        <w:spacing w:before="7" w:line="100" w:lineRule="exact"/>
        <w:rPr>
          <w:sz w:val="11"/>
          <w:szCs w:val="11"/>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AA397F">
      <w:pPr>
        <w:ind w:left="116" w:right="2218"/>
        <w:jc w:val="both"/>
        <w:rPr>
          <w:sz w:val="24"/>
          <w:szCs w:val="24"/>
        </w:rPr>
      </w:pPr>
      <w:r>
        <w:pict>
          <v:shape id="_x0000_s1043" type="#_x0000_t75" style="position:absolute;left:0;text-align:left;margin-left:46.8pt;margin-top:50.4pt;width:252pt;height:189pt;z-index:-251658240;mso-position-horizontal-relative:page;mso-position-vertical-relative:page">
            <v:imagedata r:id="rId19" o:title=""/>
            <w10:wrap anchorx="page" anchory="page"/>
          </v:shape>
        </w:pict>
      </w:r>
      <w:r w:rsidR="007D1EC6">
        <w:rPr>
          <w:i/>
          <w:sz w:val="24"/>
          <w:szCs w:val="24"/>
        </w:rPr>
        <w:t xml:space="preserve">Figure 8 </w:t>
      </w:r>
      <w:r w:rsidR="007D1EC6">
        <w:rPr>
          <w:rFonts w:ascii="Cambria Math" w:eastAsia="Cambria Math" w:hAnsi="Cambria Math" w:cs="Cambria Math"/>
          <w:sz w:val="25"/>
          <w:szCs w:val="25"/>
        </w:rPr>
        <w:t>‐</w:t>
      </w:r>
      <w:r w:rsidR="007D1EC6">
        <w:rPr>
          <w:rFonts w:ascii="Cambria Math" w:eastAsia="Cambria Math" w:hAnsi="Cambria Math" w:cs="Cambria Math"/>
          <w:spacing w:val="2"/>
          <w:sz w:val="25"/>
          <w:szCs w:val="25"/>
        </w:rPr>
        <w:t xml:space="preserve"> </w:t>
      </w:r>
      <w:r w:rsidR="007D1EC6">
        <w:rPr>
          <w:i/>
          <w:sz w:val="24"/>
          <w:szCs w:val="24"/>
        </w:rPr>
        <w:t>PC1 vs PC2 score</w:t>
      </w:r>
    </w:p>
    <w:p w:rsidR="008D6668" w:rsidRDefault="008D6668">
      <w:pPr>
        <w:spacing w:line="200" w:lineRule="exact"/>
      </w:pPr>
    </w:p>
    <w:p w:rsidR="008D6668" w:rsidRDefault="008D6668">
      <w:pPr>
        <w:spacing w:before="8" w:line="200" w:lineRule="exact"/>
      </w:pPr>
    </w:p>
    <w:p w:rsidR="008D6668" w:rsidRDefault="007D1EC6">
      <w:pPr>
        <w:spacing w:line="360" w:lineRule="auto"/>
        <w:ind w:left="116" w:right="-38"/>
        <w:jc w:val="both"/>
        <w:rPr>
          <w:sz w:val="24"/>
          <w:szCs w:val="24"/>
        </w:rPr>
      </w:pPr>
      <w:r>
        <w:rPr>
          <w:spacing w:val="1"/>
          <w:sz w:val="24"/>
          <w:szCs w:val="24"/>
        </w:rPr>
        <w:t>S</w:t>
      </w:r>
      <w:r>
        <w:rPr>
          <w:spacing w:val="-1"/>
          <w:sz w:val="24"/>
          <w:szCs w:val="24"/>
        </w:rPr>
        <w:t>ca</w:t>
      </w:r>
      <w:r>
        <w:rPr>
          <w:sz w:val="24"/>
          <w:szCs w:val="24"/>
        </w:rPr>
        <w:t>t</w:t>
      </w:r>
      <w:r>
        <w:rPr>
          <w:spacing w:val="1"/>
          <w:sz w:val="24"/>
          <w:szCs w:val="24"/>
        </w:rPr>
        <w:t>t</w:t>
      </w:r>
      <w:r>
        <w:rPr>
          <w:spacing w:val="-1"/>
          <w:sz w:val="24"/>
          <w:szCs w:val="24"/>
        </w:rPr>
        <w:t>e</w:t>
      </w:r>
      <w:r>
        <w:rPr>
          <w:sz w:val="24"/>
          <w:szCs w:val="24"/>
        </w:rPr>
        <w:t>rplot</w:t>
      </w:r>
      <w:r>
        <w:rPr>
          <w:spacing w:val="3"/>
          <w:sz w:val="24"/>
          <w:szCs w:val="24"/>
        </w:rPr>
        <w:t xml:space="preserve"> </w:t>
      </w:r>
      <w:r>
        <w:rPr>
          <w:sz w:val="24"/>
          <w:szCs w:val="24"/>
        </w:rPr>
        <w:t>of</w:t>
      </w:r>
      <w:r>
        <w:rPr>
          <w:spacing w:val="2"/>
          <w:sz w:val="24"/>
          <w:szCs w:val="24"/>
        </w:rPr>
        <w:t xml:space="preserve"> </w:t>
      </w:r>
      <w:r>
        <w:rPr>
          <w:spacing w:val="1"/>
          <w:sz w:val="24"/>
          <w:szCs w:val="24"/>
        </w:rPr>
        <w:t>P</w:t>
      </w:r>
      <w:r>
        <w:rPr>
          <w:sz w:val="24"/>
          <w:szCs w:val="24"/>
        </w:rPr>
        <w:t>C3</w:t>
      </w:r>
      <w:r>
        <w:rPr>
          <w:spacing w:val="3"/>
          <w:sz w:val="24"/>
          <w:szCs w:val="24"/>
        </w:rPr>
        <w:t xml:space="preserve"> </w:t>
      </w:r>
      <w:r>
        <w:rPr>
          <w:spacing w:val="1"/>
          <w:sz w:val="24"/>
          <w:szCs w:val="24"/>
        </w:rPr>
        <w:t>S</w:t>
      </w:r>
      <w:r>
        <w:rPr>
          <w:spacing w:val="-1"/>
          <w:sz w:val="24"/>
          <w:szCs w:val="24"/>
        </w:rPr>
        <w:t>c</w:t>
      </w:r>
      <w:r>
        <w:rPr>
          <w:sz w:val="24"/>
          <w:szCs w:val="24"/>
        </w:rPr>
        <w:t>ore</w:t>
      </w:r>
      <w:r>
        <w:rPr>
          <w:spacing w:val="1"/>
          <w:sz w:val="24"/>
          <w:szCs w:val="24"/>
        </w:rPr>
        <w:t xml:space="preserve"> </w:t>
      </w:r>
      <w:r>
        <w:rPr>
          <w:sz w:val="24"/>
          <w:szCs w:val="24"/>
        </w:rPr>
        <w:t>Vs.</w:t>
      </w:r>
      <w:r>
        <w:rPr>
          <w:spacing w:val="2"/>
          <w:sz w:val="24"/>
          <w:szCs w:val="24"/>
        </w:rPr>
        <w:t xml:space="preserve"> </w:t>
      </w:r>
      <w:r>
        <w:rPr>
          <w:spacing w:val="1"/>
          <w:sz w:val="24"/>
          <w:szCs w:val="24"/>
        </w:rPr>
        <w:t>P</w:t>
      </w:r>
      <w:r>
        <w:rPr>
          <w:sz w:val="24"/>
          <w:szCs w:val="24"/>
        </w:rPr>
        <w:t>C2</w:t>
      </w:r>
      <w:r>
        <w:rPr>
          <w:spacing w:val="3"/>
          <w:sz w:val="24"/>
          <w:szCs w:val="24"/>
        </w:rPr>
        <w:t xml:space="preserve"> </w:t>
      </w:r>
      <w:r>
        <w:rPr>
          <w:spacing w:val="1"/>
          <w:sz w:val="24"/>
          <w:szCs w:val="24"/>
        </w:rPr>
        <w:t>S</w:t>
      </w:r>
      <w:r>
        <w:rPr>
          <w:spacing w:val="-1"/>
          <w:sz w:val="24"/>
          <w:szCs w:val="24"/>
        </w:rPr>
        <w:t>c</w:t>
      </w:r>
      <w:r>
        <w:rPr>
          <w:sz w:val="24"/>
          <w:szCs w:val="24"/>
        </w:rPr>
        <w:t>ore</w:t>
      </w:r>
      <w:r>
        <w:rPr>
          <w:spacing w:val="1"/>
          <w:sz w:val="24"/>
          <w:szCs w:val="24"/>
        </w:rPr>
        <w:t xml:space="preserve"> </w:t>
      </w:r>
      <w:r>
        <w:rPr>
          <w:sz w:val="24"/>
          <w:szCs w:val="24"/>
        </w:rPr>
        <w:t>is</w:t>
      </w:r>
      <w:r>
        <w:rPr>
          <w:spacing w:val="3"/>
          <w:sz w:val="24"/>
          <w:szCs w:val="24"/>
        </w:rPr>
        <w:t xml:space="preserve"> </w:t>
      </w:r>
      <w:r>
        <w:rPr>
          <w:sz w:val="24"/>
          <w:szCs w:val="24"/>
        </w:rPr>
        <w:t xml:space="preserve">shown in </w:t>
      </w:r>
      <w:r>
        <w:rPr>
          <w:spacing w:val="-1"/>
          <w:sz w:val="24"/>
          <w:szCs w:val="24"/>
        </w:rPr>
        <w:t>F</w:t>
      </w:r>
      <w:r>
        <w:rPr>
          <w:sz w:val="24"/>
          <w:szCs w:val="24"/>
        </w:rPr>
        <w:t>i</w:t>
      </w:r>
      <w:r>
        <w:rPr>
          <w:spacing w:val="-2"/>
          <w:sz w:val="24"/>
          <w:szCs w:val="24"/>
        </w:rPr>
        <w:t>g</w:t>
      </w:r>
      <w:r>
        <w:rPr>
          <w:sz w:val="24"/>
          <w:szCs w:val="24"/>
        </w:rPr>
        <w:t>.5.</w:t>
      </w:r>
      <w:r>
        <w:rPr>
          <w:spacing w:val="3"/>
          <w:sz w:val="24"/>
          <w:szCs w:val="24"/>
        </w:rPr>
        <w:t xml:space="preserve"> </w:t>
      </w:r>
      <w:r>
        <w:rPr>
          <w:spacing w:val="-3"/>
          <w:sz w:val="24"/>
          <w:szCs w:val="24"/>
        </w:rPr>
        <w:t>I</w:t>
      </w:r>
      <w:r>
        <w:rPr>
          <w:sz w:val="24"/>
          <w:szCs w:val="24"/>
        </w:rPr>
        <w:t>t</w:t>
      </w:r>
      <w:r>
        <w:rPr>
          <w:spacing w:val="1"/>
          <w:sz w:val="24"/>
          <w:szCs w:val="24"/>
        </w:rPr>
        <w:t xml:space="preserve"> c</w:t>
      </w:r>
      <w:r>
        <w:rPr>
          <w:spacing w:val="-1"/>
          <w:sz w:val="24"/>
          <w:szCs w:val="24"/>
        </w:rPr>
        <w:t>a</w:t>
      </w:r>
      <w:r>
        <w:rPr>
          <w:sz w:val="24"/>
          <w:szCs w:val="24"/>
        </w:rPr>
        <w:t>n</w:t>
      </w:r>
      <w:r>
        <w:rPr>
          <w:spacing w:val="1"/>
          <w:sz w:val="24"/>
          <w:szCs w:val="24"/>
        </w:rPr>
        <w:t xml:space="preserve"> </w:t>
      </w:r>
      <w:r>
        <w:rPr>
          <w:sz w:val="24"/>
          <w:szCs w:val="24"/>
        </w:rPr>
        <w:t>be obs</w:t>
      </w:r>
      <w:r>
        <w:rPr>
          <w:spacing w:val="-1"/>
          <w:sz w:val="24"/>
          <w:szCs w:val="24"/>
        </w:rPr>
        <w:t>e</w:t>
      </w:r>
      <w:r>
        <w:rPr>
          <w:sz w:val="24"/>
          <w:szCs w:val="24"/>
        </w:rPr>
        <w:t>rv</w:t>
      </w:r>
      <w:r>
        <w:rPr>
          <w:spacing w:val="-2"/>
          <w:sz w:val="24"/>
          <w:szCs w:val="24"/>
        </w:rPr>
        <w:t>e</w:t>
      </w:r>
      <w:r>
        <w:rPr>
          <w:sz w:val="24"/>
          <w:szCs w:val="24"/>
        </w:rPr>
        <w:t>d</w:t>
      </w:r>
      <w:r>
        <w:rPr>
          <w:spacing w:val="1"/>
          <w:sz w:val="24"/>
          <w:szCs w:val="24"/>
        </w:rPr>
        <w:t xml:space="preserve"> </w:t>
      </w:r>
      <w:r>
        <w:rPr>
          <w:sz w:val="24"/>
          <w:szCs w:val="24"/>
        </w:rPr>
        <w:t>that</w:t>
      </w:r>
      <w:r>
        <w:rPr>
          <w:spacing w:val="1"/>
          <w:sz w:val="24"/>
          <w:szCs w:val="24"/>
        </w:rPr>
        <w:t xml:space="preserve"> </w:t>
      </w:r>
      <w:r>
        <w:rPr>
          <w:sz w:val="24"/>
          <w:szCs w:val="24"/>
        </w:rPr>
        <w:t>most</w:t>
      </w:r>
      <w:r>
        <w:rPr>
          <w:spacing w:val="2"/>
          <w:sz w:val="24"/>
          <w:szCs w:val="24"/>
        </w:rPr>
        <w:t xml:space="preserve"> </w:t>
      </w:r>
      <w:r>
        <w:rPr>
          <w:sz w:val="24"/>
          <w:szCs w:val="24"/>
        </w:rPr>
        <w:t xml:space="preserve">of </w:t>
      </w:r>
      <w:r>
        <w:rPr>
          <w:spacing w:val="-2"/>
          <w:sz w:val="24"/>
          <w:szCs w:val="24"/>
        </w:rPr>
        <w:t>t</w:t>
      </w:r>
      <w:r>
        <w:rPr>
          <w:sz w:val="24"/>
          <w:szCs w:val="24"/>
        </w:rPr>
        <w:t>he obs</w:t>
      </w:r>
      <w:r>
        <w:rPr>
          <w:spacing w:val="-1"/>
          <w:sz w:val="24"/>
          <w:szCs w:val="24"/>
        </w:rPr>
        <w:t>e</w:t>
      </w:r>
      <w:r>
        <w:rPr>
          <w:sz w:val="24"/>
          <w:szCs w:val="24"/>
        </w:rPr>
        <w:t>rv</w:t>
      </w:r>
      <w:r>
        <w:rPr>
          <w:spacing w:val="-2"/>
          <w:sz w:val="24"/>
          <w:szCs w:val="24"/>
        </w:rPr>
        <w:t>a</w:t>
      </w:r>
      <w:r>
        <w:rPr>
          <w:sz w:val="24"/>
          <w:szCs w:val="24"/>
        </w:rPr>
        <w:t>t</w:t>
      </w:r>
      <w:r>
        <w:rPr>
          <w:spacing w:val="1"/>
          <w:sz w:val="24"/>
          <w:szCs w:val="24"/>
        </w:rPr>
        <w:t>i</w:t>
      </w:r>
      <w:r>
        <w:rPr>
          <w:sz w:val="24"/>
          <w:szCs w:val="24"/>
        </w:rPr>
        <w:t>ons</w:t>
      </w:r>
      <w:r>
        <w:rPr>
          <w:spacing w:val="2"/>
          <w:sz w:val="24"/>
          <w:szCs w:val="24"/>
        </w:rPr>
        <w:t xml:space="preserve"> </w:t>
      </w:r>
      <w:r>
        <w:rPr>
          <w:spacing w:val="1"/>
          <w:sz w:val="24"/>
          <w:szCs w:val="24"/>
        </w:rPr>
        <w:t>a</w:t>
      </w:r>
      <w:r>
        <w:rPr>
          <w:sz w:val="24"/>
          <w:szCs w:val="24"/>
        </w:rPr>
        <w:t>re plo</w:t>
      </w:r>
      <w:r>
        <w:rPr>
          <w:spacing w:val="1"/>
          <w:sz w:val="24"/>
          <w:szCs w:val="24"/>
        </w:rPr>
        <w:t>t</w:t>
      </w:r>
      <w:r>
        <w:rPr>
          <w:sz w:val="24"/>
          <w:szCs w:val="24"/>
        </w:rPr>
        <w:t>ted</w:t>
      </w:r>
      <w:r>
        <w:rPr>
          <w:spacing w:val="6"/>
          <w:sz w:val="24"/>
          <w:szCs w:val="24"/>
        </w:rPr>
        <w:t xml:space="preserve"> </w:t>
      </w:r>
      <w:r>
        <w:rPr>
          <w:spacing w:val="-1"/>
          <w:sz w:val="24"/>
          <w:szCs w:val="24"/>
        </w:rPr>
        <w:t>c</w:t>
      </w:r>
      <w:r>
        <w:rPr>
          <w:sz w:val="24"/>
          <w:szCs w:val="24"/>
        </w:rPr>
        <w:t>lose</w:t>
      </w:r>
      <w:r>
        <w:rPr>
          <w:spacing w:val="1"/>
          <w:sz w:val="24"/>
          <w:szCs w:val="24"/>
        </w:rPr>
        <w:t xml:space="preserve"> </w:t>
      </w:r>
      <w:r>
        <w:rPr>
          <w:sz w:val="24"/>
          <w:szCs w:val="24"/>
        </w:rPr>
        <w:t>to</w:t>
      </w:r>
      <w:r>
        <w:rPr>
          <w:spacing w:val="4"/>
          <w:sz w:val="24"/>
          <w:szCs w:val="24"/>
        </w:rPr>
        <w:t xml:space="preserve"> </w:t>
      </w:r>
      <w:r>
        <w:rPr>
          <w:spacing w:val="-1"/>
          <w:sz w:val="24"/>
          <w:szCs w:val="24"/>
        </w:rPr>
        <w:t>eac</w:t>
      </w:r>
      <w:r>
        <w:rPr>
          <w:sz w:val="24"/>
          <w:szCs w:val="24"/>
        </w:rPr>
        <w:t>h</w:t>
      </w:r>
      <w:r>
        <w:rPr>
          <w:spacing w:val="4"/>
          <w:sz w:val="24"/>
          <w:szCs w:val="24"/>
        </w:rPr>
        <w:t xml:space="preserve"> </w:t>
      </w:r>
      <w:r>
        <w:rPr>
          <w:sz w:val="24"/>
          <w:szCs w:val="24"/>
        </w:rPr>
        <w:t>other</w:t>
      </w:r>
      <w:r>
        <w:rPr>
          <w:spacing w:val="3"/>
          <w:sz w:val="24"/>
          <w:szCs w:val="24"/>
        </w:rPr>
        <w:t xml:space="preserve"> </w:t>
      </w:r>
      <w:r>
        <w:rPr>
          <w:spacing w:val="-1"/>
          <w:sz w:val="24"/>
          <w:szCs w:val="24"/>
        </w:rPr>
        <w:t>e</w:t>
      </w:r>
      <w:r>
        <w:rPr>
          <w:spacing w:val="2"/>
          <w:sz w:val="24"/>
          <w:szCs w:val="24"/>
        </w:rPr>
        <w:t>x</w:t>
      </w:r>
      <w:r>
        <w:rPr>
          <w:spacing w:val="-1"/>
          <w:sz w:val="24"/>
          <w:szCs w:val="24"/>
        </w:rPr>
        <w:t>c</w:t>
      </w:r>
      <w:r>
        <w:rPr>
          <w:spacing w:val="1"/>
          <w:sz w:val="24"/>
          <w:szCs w:val="24"/>
        </w:rPr>
        <w:t>e</w:t>
      </w:r>
      <w:r>
        <w:rPr>
          <w:sz w:val="24"/>
          <w:szCs w:val="24"/>
        </w:rPr>
        <w:t>pt on</w:t>
      </w:r>
      <w:r>
        <w:rPr>
          <w:spacing w:val="3"/>
          <w:sz w:val="24"/>
          <w:szCs w:val="24"/>
        </w:rPr>
        <w:t>l</w:t>
      </w:r>
      <w:r>
        <w:rPr>
          <w:sz w:val="24"/>
          <w:szCs w:val="24"/>
        </w:rPr>
        <w:t>y</w:t>
      </w:r>
      <w:r>
        <w:rPr>
          <w:spacing w:val="-5"/>
          <w:sz w:val="24"/>
          <w:szCs w:val="24"/>
        </w:rPr>
        <w:t xml:space="preserve"> </w:t>
      </w:r>
      <w:r>
        <w:rPr>
          <w:sz w:val="24"/>
          <w:szCs w:val="24"/>
        </w:rPr>
        <w:t>on</w:t>
      </w:r>
      <w:r>
        <w:rPr>
          <w:spacing w:val="-1"/>
          <w:sz w:val="24"/>
          <w:szCs w:val="24"/>
        </w:rPr>
        <w:t>e</w:t>
      </w:r>
      <w:r>
        <w:rPr>
          <w:sz w:val="24"/>
          <w:szCs w:val="24"/>
        </w:rPr>
        <w:t>.</w:t>
      </w:r>
    </w:p>
    <w:p w:rsidR="008D6668" w:rsidRDefault="008D6668">
      <w:pPr>
        <w:spacing w:before="3" w:line="100" w:lineRule="exact"/>
        <w:rPr>
          <w:sz w:val="10"/>
          <w:szCs w:val="10"/>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AA397F">
      <w:pPr>
        <w:spacing w:line="880" w:lineRule="exact"/>
        <w:ind w:left="116" w:right="2863"/>
        <w:jc w:val="both"/>
        <w:rPr>
          <w:sz w:val="18"/>
          <w:szCs w:val="18"/>
        </w:rPr>
      </w:pPr>
      <w:r>
        <w:pict>
          <v:shape id="_x0000_s1042" type="#_x0000_t75" style="position:absolute;left:0;text-align:left;margin-left:46.8pt;margin-top:-174.7pt;width:252pt;height:189pt;z-index:-251657216;mso-position-horizontal-relative:page">
            <v:imagedata r:id="rId20" o:title=""/>
            <w10:wrap anchorx="page"/>
          </v:shape>
        </w:pict>
      </w:r>
      <w:r w:rsidR="007D1EC6">
        <w:rPr>
          <w:i/>
          <w:position w:val="12"/>
          <w:sz w:val="18"/>
          <w:szCs w:val="18"/>
        </w:rPr>
        <w:t>F</w:t>
      </w:r>
      <w:r w:rsidR="007D1EC6">
        <w:rPr>
          <w:i/>
          <w:spacing w:val="1"/>
          <w:position w:val="12"/>
          <w:sz w:val="18"/>
          <w:szCs w:val="18"/>
        </w:rPr>
        <w:t>igu</w:t>
      </w:r>
      <w:r w:rsidR="007D1EC6">
        <w:rPr>
          <w:i/>
          <w:position w:val="12"/>
          <w:sz w:val="18"/>
          <w:szCs w:val="18"/>
        </w:rPr>
        <w:t>re</w:t>
      </w:r>
      <w:r w:rsidR="007D1EC6">
        <w:rPr>
          <w:i/>
          <w:spacing w:val="-3"/>
          <w:position w:val="12"/>
          <w:sz w:val="18"/>
          <w:szCs w:val="18"/>
        </w:rPr>
        <w:t xml:space="preserve"> </w:t>
      </w:r>
      <w:r w:rsidR="007D1EC6">
        <w:rPr>
          <w:i/>
          <w:position w:val="12"/>
          <w:sz w:val="18"/>
          <w:szCs w:val="18"/>
        </w:rPr>
        <w:t>9</w:t>
      </w:r>
      <w:r w:rsidR="007D1EC6">
        <w:rPr>
          <w:i/>
          <w:spacing w:val="3"/>
          <w:position w:val="12"/>
          <w:sz w:val="18"/>
          <w:szCs w:val="18"/>
        </w:rPr>
        <w:t xml:space="preserve"> </w:t>
      </w:r>
      <w:r w:rsidR="007D1EC6">
        <w:rPr>
          <w:rFonts w:ascii="Cambria Math" w:eastAsia="Cambria Math" w:hAnsi="Cambria Math" w:cs="Cambria Math"/>
          <w:position w:val="12"/>
          <w:sz w:val="19"/>
          <w:szCs w:val="19"/>
        </w:rPr>
        <w:t xml:space="preserve">‐ </w:t>
      </w:r>
      <w:r w:rsidR="007D1EC6">
        <w:rPr>
          <w:i/>
          <w:position w:val="12"/>
          <w:sz w:val="18"/>
          <w:szCs w:val="18"/>
        </w:rPr>
        <w:t>P</w:t>
      </w:r>
      <w:r w:rsidR="007D1EC6">
        <w:rPr>
          <w:i/>
          <w:spacing w:val="-2"/>
          <w:position w:val="12"/>
          <w:sz w:val="18"/>
          <w:szCs w:val="18"/>
        </w:rPr>
        <w:t>C</w:t>
      </w:r>
      <w:r w:rsidR="007D1EC6">
        <w:rPr>
          <w:i/>
          <w:position w:val="12"/>
          <w:sz w:val="18"/>
          <w:szCs w:val="18"/>
        </w:rPr>
        <w:t>2</w:t>
      </w:r>
      <w:r w:rsidR="007D1EC6">
        <w:rPr>
          <w:i/>
          <w:spacing w:val="1"/>
          <w:position w:val="12"/>
          <w:sz w:val="18"/>
          <w:szCs w:val="18"/>
        </w:rPr>
        <w:t xml:space="preserve"> </w:t>
      </w:r>
      <w:r w:rsidR="007D1EC6">
        <w:rPr>
          <w:i/>
          <w:spacing w:val="-1"/>
          <w:position w:val="12"/>
          <w:sz w:val="18"/>
          <w:szCs w:val="18"/>
        </w:rPr>
        <w:t>v</w:t>
      </w:r>
      <w:r w:rsidR="007D1EC6">
        <w:rPr>
          <w:i/>
          <w:position w:val="12"/>
          <w:sz w:val="18"/>
          <w:szCs w:val="18"/>
        </w:rPr>
        <w:t>s P</w:t>
      </w:r>
      <w:r w:rsidR="007D1EC6">
        <w:rPr>
          <w:i/>
          <w:spacing w:val="-3"/>
          <w:position w:val="12"/>
          <w:sz w:val="18"/>
          <w:szCs w:val="18"/>
        </w:rPr>
        <w:t>C</w:t>
      </w:r>
      <w:r w:rsidR="007D1EC6">
        <w:rPr>
          <w:i/>
          <w:position w:val="12"/>
          <w:sz w:val="18"/>
          <w:szCs w:val="18"/>
        </w:rPr>
        <w:t>3</w:t>
      </w:r>
      <w:r w:rsidR="007D1EC6">
        <w:rPr>
          <w:i/>
          <w:spacing w:val="1"/>
          <w:position w:val="12"/>
          <w:sz w:val="18"/>
          <w:szCs w:val="18"/>
        </w:rPr>
        <w:t xml:space="preserve"> </w:t>
      </w:r>
      <w:r w:rsidR="007D1EC6">
        <w:rPr>
          <w:i/>
          <w:position w:val="12"/>
          <w:sz w:val="18"/>
          <w:szCs w:val="18"/>
        </w:rPr>
        <w:t>s</w:t>
      </w:r>
      <w:r w:rsidR="007D1EC6">
        <w:rPr>
          <w:i/>
          <w:spacing w:val="-1"/>
          <w:position w:val="12"/>
          <w:sz w:val="18"/>
          <w:szCs w:val="18"/>
        </w:rPr>
        <w:t>c</w:t>
      </w:r>
      <w:r w:rsidR="007D1EC6">
        <w:rPr>
          <w:i/>
          <w:spacing w:val="1"/>
          <w:position w:val="12"/>
          <w:sz w:val="18"/>
          <w:szCs w:val="18"/>
        </w:rPr>
        <w:t>o</w:t>
      </w:r>
      <w:r w:rsidR="007D1EC6">
        <w:rPr>
          <w:i/>
          <w:position w:val="12"/>
          <w:sz w:val="18"/>
          <w:szCs w:val="18"/>
        </w:rPr>
        <w:t>re-</w:t>
      </w:r>
    </w:p>
    <w:p w:rsidR="008D6668" w:rsidRDefault="007D1EC6">
      <w:pPr>
        <w:spacing w:line="120" w:lineRule="exact"/>
        <w:ind w:left="116" w:right="-34"/>
        <w:jc w:val="both"/>
        <w:rPr>
          <w:sz w:val="24"/>
          <w:szCs w:val="24"/>
        </w:rPr>
      </w:pPr>
      <w:r>
        <w:rPr>
          <w:position w:val="3"/>
          <w:sz w:val="24"/>
          <w:szCs w:val="24"/>
        </w:rPr>
        <w:t xml:space="preserve">The  </w:t>
      </w:r>
      <w:r>
        <w:rPr>
          <w:spacing w:val="27"/>
          <w:position w:val="3"/>
          <w:sz w:val="24"/>
          <w:szCs w:val="24"/>
        </w:rPr>
        <w:t xml:space="preserve"> </w:t>
      </w:r>
      <w:r>
        <w:rPr>
          <w:position w:val="3"/>
          <w:sz w:val="24"/>
          <w:szCs w:val="24"/>
        </w:rPr>
        <w:t>s</w:t>
      </w:r>
      <w:r>
        <w:rPr>
          <w:spacing w:val="-1"/>
          <w:position w:val="3"/>
          <w:sz w:val="24"/>
          <w:szCs w:val="24"/>
        </w:rPr>
        <w:t>ca</w:t>
      </w:r>
      <w:r>
        <w:rPr>
          <w:position w:val="3"/>
          <w:sz w:val="24"/>
          <w:szCs w:val="24"/>
        </w:rPr>
        <w:t>t</w:t>
      </w:r>
      <w:r>
        <w:rPr>
          <w:spacing w:val="1"/>
          <w:position w:val="3"/>
          <w:sz w:val="24"/>
          <w:szCs w:val="24"/>
        </w:rPr>
        <w:t>t</w:t>
      </w:r>
      <w:r>
        <w:rPr>
          <w:spacing w:val="-1"/>
          <w:position w:val="3"/>
          <w:sz w:val="24"/>
          <w:szCs w:val="24"/>
        </w:rPr>
        <w:t>e</w:t>
      </w:r>
      <w:r>
        <w:rPr>
          <w:position w:val="3"/>
          <w:sz w:val="24"/>
          <w:szCs w:val="24"/>
        </w:rPr>
        <w:t xml:space="preserve">rplot  </w:t>
      </w:r>
      <w:r>
        <w:rPr>
          <w:spacing w:val="29"/>
          <w:position w:val="3"/>
          <w:sz w:val="24"/>
          <w:szCs w:val="24"/>
        </w:rPr>
        <w:t xml:space="preserve"> </w:t>
      </w:r>
      <w:r>
        <w:rPr>
          <w:position w:val="3"/>
          <w:sz w:val="24"/>
          <w:szCs w:val="24"/>
        </w:rPr>
        <w:t xml:space="preserve">of  </w:t>
      </w:r>
      <w:r>
        <w:rPr>
          <w:spacing w:val="28"/>
          <w:position w:val="3"/>
          <w:sz w:val="24"/>
          <w:szCs w:val="24"/>
        </w:rPr>
        <w:t xml:space="preserve"> </w:t>
      </w:r>
      <w:r>
        <w:rPr>
          <w:spacing w:val="1"/>
          <w:position w:val="3"/>
          <w:sz w:val="24"/>
          <w:szCs w:val="24"/>
        </w:rPr>
        <w:t>P</w:t>
      </w:r>
      <w:r>
        <w:rPr>
          <w:position w:val="3"/>
          <w:sz w:val="24"/>
          <w:szCs w:val="24"/>
        </w:rPr>
        <w:t xml:space="preserve">C2  </w:t>
      </w:r>
      <w:r>
        <w:rPr>
          <w:spacing w:val="29"/>
          <w:position w:val="3"/>
          <w:sz w:val="24"/>
          <w:szCs w:val="24"/>
        </w:rPr>
        <w:t xml:space="preserve"> </w:t>
      </w:r>
      <w:r>
        <w:rPr>
          <w:spacing w:val="-1"/>
          <w:position w:val="3"/>
          <w:sz w:val="24"/>
          <w:szCs w:val="24"/>
        </w:rPr>
        <w:t>c</w:t>
      </w:r>
      <w:r>
        <w:rPr>
          <w:position w:val="3"/>
          <w:sz w:val="24"/>
          <w:szCs w:val="24"/>
        </w:rPr>
        <w:t>o</w:t>
      </w:r>
      <w:r>
        <w:rPr>
          <w:spacing w:val="-1"/>
          <w:position w:val="3"/>
          <w:sz w:val="24"/>
          <w:szCs w:val="24"/>
        </w:rPr>
        <w:t>e</w:t>
      </w:r>
      <w:r>
        <w:rPr>
          <w:position w:val="3"/>
          <w:sz w:val="24"/>
          <w:szCs w:val="24"/>
        </w:rPr>
        <w:t>f</w:t>
      </w:r>
      <w:r>
        <w:rPr>
          <w:spacing w:val="-1"/>
          <w:position w:val="3"/>
          <w:sz w:val="24"/>
          <w:szCs w:val="24"/>
        </w:rPr>
        <w:t>f</w:t>
      </w:r>
      <w:r>
        <w:rPr>
          <w:position w:val="3"/>
          <w:sz w:val="24"/>
          <w:szCs w:val="24"/>
        </w:rPr>
        <w:t>ici</w:t>
      </w:r>
      <w:r>
        <w:rPr>
          <w:spacing w:val="-1"/>
          <w:position w:val="3"/>
          <w:sz w:val="24"/>
          <w:szCs w:val="24"/>
        </w:rPr>
        <w:t>e</w:t>
      </w:r>
      <w:r>
        <w:rPr>
          <w:position w:val="3"/>
          <w:sz w:val="24"/>
          <w:szCs w:val="24"/>
        </w:rPr>
        <w:t xml:space="preserve">nts  </w:t>
      </w:r>
      <w:r>
        <w:rPr>
          <w:spacing w:val="29"/>
          <w:position w:val="3"/>
          <w:sz w:val="24"/>
          <w:szCs w:val="24"/>
        </w:rPr>
        <w:t xml:space="preserve"> </w:t>
      </w:r>
      <w:r>
        <w:rPr>
          <w:position w:val="3"/>
          <w:sz w:val="24"/>
          <w:szCs w:val="24"/>
        </w:rPr>
        <w:t xml:space="preserve">vs.  </w:t>
      </w:r>
      <w:r>
        <w:rPr>
          <w:spacing w:val="29"/>
          <w:position w:val="3"/>
          <w:sz w:val="24"/>
          <w:szCs w:val="24"/>
        </w:rPr>
        <w:t xml:space="preserve"> </w:t>
      </w:r>
      <w:r>
        <w:rPr>
          <w:spacing w:val="1"/>
          <w:position w:val="3"/>
          <w:sz w:val="24"/>
          <w:szCs w:val="24"/>
        </w:rPr>
        <w:t>P</w:t>
      </w:r>
      <w:r>
        <w:rPr>
          <w:position w:val="3"/>
          <w:sz w:val="24"/>
          <w:szCs w:val="24"/>
        </w:rPr>
        <w:t>C1</w:t>
      </w:r>
    </w:p>
    <w:p w:rsidR="008D6668" w:rsidRDefault="008D6668">
      <w:pPr>
        <w:spacing w:before="7" w:line="120" w:lineRule="exact"/>
        <w:rPr>
          <w:sz w:val="13"/>
          <w:szCs w:val="13"/>
        </w:rPr>
      </w:pPr>
    </w:p>
    <w:p w:rsidR="008D6668" w:rsidRDefault="007D1EC6">
      <w:pPr>
        <w:spacing w:line="360" w:lineRule="auto"/>
        <w:ind w:left="116" w:right="-41"/>
        <w:jc w:val="both"/>
        <w:rPr>
          <w:sz w:val="24"/>
          <w:szCs w:val="24"/>
        </w:rPr>
      </w:pP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ients is</w:t>
      </w:r>
      <w:r>
        <w:rPr>
          <w:spacing w:val="1"/>
          <w:sz w:val="24"/>
          <w:szCs w:val="24"/>
        </w:rPr>
        <w:t xml:space="preserve"> </w:t>
      </w:r>
      <w:r>
        <w:rPr>
          <w:sz w:val="24"/>
          <w:szCs w:val="24"/>
        </w:rPr>
        <w:t xml:space="preserve">shown </w:t>
      </w:r>
      <w:r>
        <w:rPr>
          <w:spacing w:val="3"/>
          <w:sz w:val="24"/>
          <w:szCs w:val="24"/>
        </w:rPr>
        <w:t>i</w:t>
      </w:r>
      <w:r>
        <w:rPr>
          <w:sz w:val="24"/>
          <w:szCs w:val="24"/>
        </w:rPr>
        <w:t xml:space="preserve">n </w:t>
      </w:r>
      <w:r>
        <w:rPr>
          <w:spacing w:val="-1"/>
          <w:sz w:val="24"/>
          <w:szCs w:val="24"/>
        </w:rPr>
        <w:t>F</w:t>
      </w:r>
      <w:r>
        <w:rPr>
          <w:spacing w:val="3"/>
          <w:sz w:val="24"/>
          <w:szCs w:val="24"/>
        </w:rPr>
        <w:t>i</w:t>
      </w:r>
      <w:r>
        <w:rPr>
          <w:spacing w:val="-2"/>
          <w:sz w:val="24"/>
          <w:szCs w:val="24"/>
        </w:rPr>
        <w:t>g</w:t>
      </w:r>
      <w:r>
        <w:rPr>
          <w:sz w:val="24"/>
          <w:szCs w:val="24"/>
        </w:rPr>
        <w:t>. 6. This</w:t>
      </w:r>
      <w:r>
        <w:rPr>
          <w:spacing w:val="1"/>
          <w:sz w:val="24"/>
          <w:szCs w:val="24"/>
        </w:rPr>
        <w:t xml:space="preserve"> </w:t>
      </w:r>
      <w:r>
        <w:rPr>
          <w:sz w:val="24"/>
          <w:szCs w:val="24"/>
        </w:rPr>
        <w:t>plot</w:t>
      </w:r>
      <w:r>
        <w:rPr>
          <w:spacing w:val="1"/>
          <w:sz w:val="24"/>
          <w:szCs w:val="24"/>
        </w:rPr>
        <w:t xml:space="preserve"> </w:t>
      </w:r>
      <w:r>
        <w:rPr>
          <w:spacing w:val="2"/>
          <w:sz w:val="24"/>
          <w:szCs w:val="24"/>
        </w:rPr>
        <w:t>h</w:t>
      </w:r>
      <w:r>
        <w:rPr>
          <w:spacing w:val="-1"/>
          <w:sz w:val="24"/>
          <w:szCs w:val="24"/>
        </w:rPr>
        <w:t>e</w:t>
      </w:r>
      <w:r>
        <w:rPr>
          <w:sz w:val="24"/>
          <w:szCs w:val="24"/>
        </w:rPr>
        <w:t>lps und</w:t>
      </w:r>
      <w:r>
        <w:rPr>
          <w:spacing w:val="-1"/>
          <w:sz w:val="24"/>
          <w:szCs w:val="24"/>
        </w:rPr>
        <w:t>e</w:t>
      </w:r>
      <w:r>
        <w:rPr>
          <w:sz w:val="24"/>
          <w:szCs w:val="24"/>
        </w:rPr>
        <w:t>rst</w:t>
      </w:r>
      <w:r>
        <w:rPr>
          <w:spacing w:val="-1"/>
          <w:sz w:val="24"/>
          <w:szCs w:val="24"/>
        </w:rPr>
        <w:t>a</w:t>
      </w:r>
      <w:r>
        <w:rPr>
          <w:sz w:val="24"/>
          <w:szCs w:val="24"/>
        </w:rPr>
        <w:t>nd</w:t>
      </w:r>
      <w:r>
        <w:rPr>
          <w:spacing w:val="1"/>
          <w:sz w:val="24"/>
          <w:szCs w:val="24"/>
        </w:rPr>
        <w:t xml:space="preserve"> </w:t>
      </w:r>
      <w:r>
        <w:rPr>
          <w:sz w:val="24"/>
          <w:szCs w:val="24"/>
        </w:rPr>
        <w:t>whi</w:t>
      </w:r>
      <w:r>
        <w:rPr>
          <w:spacing w:val="-1"/>
          <w:sz w:val="24"/>
          <w:szCs w:val="24"/>
        </w:rPr>
        <w:t>c</w:t>
      </w:r>
      <w:r>
        <w:rPr>
          <w:sz w:val="24"/>
          <w:szCs w:val="24"/>
        </w:rPr>
        <w:t>h</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bles</w:t>
      </w:r>
      <w:r>
        <w:rPr>
          <w:spacing w:val="1"/>
          <w:sz w:val="24"/>
          <w:szCs w:val="24"/>
        </w:rPr>
        <w:t xml:space="preserve"> </w:t>
      </w:r>
      <w:r>
        <w:rPr>
          <w:sz w:val="24"/>
          <w:szCs w:val="24"/>
        </w:rPr>
        <w:t>h</w:t>
      </w:r>
      <w:r>
        <w:rPr>
          <w:spacing w:val="-1"/>
          <w:sz w:val="24"/>
          <w:szCs w:val="24"/>
        </w:rPr>
        <w:t>a</w:t>
      </w:r>
      <w:r>
        <w:rPr>
          <w:sz w:val="24"/>
          <w:szCs w:val="24"/>
        </w:rPr>
        <w:t>ve</w:t>
      </w:r>
      <w:r>
        <w:rPr>
          <w:spacing w:val="3"/>
          <w:sz w:val="24"/>
          <w:szCs w:val="24"/>
        </w:rPr>
        <w:t xml:space="preserve"> </w:t>
      </w:r>
      <w:r>
        <w:rPr>
          <w:sz w:val="24"/>
          <w:szCs w:val="24"/>
        </w:rPr>
        <w:t>a si</w:t>
      </w:r>
      <w:r>
        <w:rPr>
          <w:spacing w:val="1"/>
          <w:sz w:val="24"/>
          <w:szCs w:val="24"/>
        </w:rPr>
        <w:t>m</w:t>
      </w:r>
      <w:r>
        <w:rPr>
          <w:sz w:val="24"/>
          <w:szCs w:val="24"/>
        </w:rPr>
        <w:t>i</w:t>
      </w:r>
      <w:r>
        <w:rPr>
          <w:spacing w:val="1"/>
          <w:sz w:val="24"/>
          <w:szCs w:val="24"/>
        </w:rPr>
        <w:t>l</w:t>
      </w:r>
      <w:r>
        <w:rPr>
          <w:spacing w:val="-1"/>
          <w:sz w:val="24"/>
          <w:szCs w:val="24"/>
        </w:rPr>
        <w:t>a</w:t>
      </w:r>
      <w:r>
        <w:rPr>
          <w:sz w:val="24"/>
          <w:szCs w:val="24"/>
        </w:rPr>
        <w:t>r invo</w:t>
      </w:r>
      <w:r>
        <w:rPr>
          <w:spacing w:val="1"/>
          <w:sz w:val="24"/>
          <w:szCs w:val="24"/>
        </w:rPr>
        <w:t>l</w:t>
      </w:r>
      <w:r>
        <w:rPr>
          <w:sz w:val="24"/>
          <w:szCs w:val="24"/>
        </w:rPr>
        <w:t>v</w:t>
      </w:r>
      <w:r>
        <w:rPr>
          <w:spacing w:val="-1"/>
          <w:sz w:val="24"/>
          <w:szCs w:val="24"/>
        </w:rPr>
        <w:t>e</w:t>
      </w:r>
      <w:r>
        <w:rPr>
          <w:sz w:val="24"/>
          <w:szCs w:val="24"/>
        </w:rPr>
        <w:t>ment with</w:t>
      </w:r>
      <w:r>
        <w:rPr>
          <w:spacing w:val="1"/>
          <w:sz w:val="24"/>
          <w:szCs w:val="24"/>
        </w:rPr>
        <w:t>i</w:t>
      </w:r>
      <w:r>
        <w:rPr>
          <w:sz w:val="24"/>
          <w:szCs w:val="24"/>
        </w:rPr>
        <w:t xml:space="preserve">n </w:t>
      </w:r>
      <w:r>
        <w:rPr>
          <w:spacing w:val="1"/>
          <w:sz w:val="24"/>
          <w:szCs w:val="24"/>
        </w:rPr>
        <w:t>P</w:t>
      </w:r>
      <w:r>
        <w:rPr>
          <w:sz w:val="24"/>
          <w:szCs w:val="24"/>
        </w:rPr>
        <w:t>Cs. As it</w:t>
      </w:r>
      <w:r>
        <w:rPr>
          <w:spacing w:val="1"/>
          <w:sz w:val="24"/>
          <w:szCs w:val="24"/>
        </w:rPr>
        <w:t xml:space="preserve"> </w:t>
      </w:r>
      <w:r>
        <w:rPr>
          <w:spacing w:val="-1"/>
          <w:sz w:val="24"/>
          <w:szCs w:val="24"/>
        </w:rPr>
        <w:t>ca</w:t>
      </w:r>
      <w:r>
        <w:rPr>
          <w:sz w:val="24"/>
          <w:szCs w:val="24"/>
        </w:rPr>
        <w:t>n</w:t>
      </w:r>
      <w:r>
        <w:rPr>
          <w:spacing w:val="2"/>
          <w:sz w:val="24"/>
          <w:szCs w:val="24"/>
        </w:rPr>
        <w:t xml:space="preserve"> </w:t>
      </w:r>
      <w:r>
        <w:rPr>
          <w:sz w:val="24"/>
          <w:szCs w:val="24"/>
        </w:rPr>
        <w:t>be</w:t>
      </w:r>
      <w:r>
        <w:rPr>
          <w:spacing w:val="-1"/>
          <w:sz w:val="24"/>
          <w:szCs w:val="24"/>
        </w:rPr>
        <w:t xml:space="preserve"> </w:t>
      </w:r>
      <w:r>
        <w:rPr>
          <w:sz w:val="24"/>
          <w:szCs w:val="24"/>
        </w:rPr>
        <w:t>ob</w:t>
      </w:r>
      <w:r>
        <w:rPr>
          <w:spacing w:val="2"/>
          <w:sz w:val="24"/>
          <w:szCs w:val="24"/>
        </w:rPr>
        <w:t>s</w:t>
      </w:r>
      <w:r>
        <w:rPr>
          <w:spacing w:val="-1"/>
          <w:sz w:val="24"/>
          <w:szCs w:val="24"/>
        </w:rPr>
        <w:t>e</w:t>
      </w:r>
      <w:r>
        <w:rPr>
          <w:sz w:val="24"/>
          <w:szCs w:val="24"/>
        </w:rPr>
        <w:t>rv</w:t>
      </w:r>
      <w:r>
        <w:rPr>
          <w:spacing w:val="-2"/>
          <w:sz w:val="24"/>
          <w:szCs w:val="24"/>
        </w:rPr>
        <w:t>e</w:t>
      </w:r>
      <w:r>
        <w:rPr>
          <w:sz w:val="24"/>
          <w:szCs w:val="24"/>
        </w:rPr>
        <w:t>d</w:t>
      </w:r>
      <w:r>
        <w:rPr>
          <w:spacing w:val="2"/>
          <w:sz w:val="24"/>
          <w:szCs w:val="24"/>
        </w:rPr>
        <w:t xml:space="preserve"> </w:t>
      </w:r>
      <w:r>
        <w:rPr>
          <w:sz w:val="24"/>
          <w:szCs w:val="24"/>
        </w:rPr>
        <w:t>f</w:t>
      </w:r>
      <w:r>
        <w:rPr>
          <w:spacing w:val="-1"/>
          <w:sz w:val="24"/>
          <w:szCs w:val="24"/>
        </w:rPr>
        <w:t>r</w:t>
      </w:r>
      <w:r>
        <w:rPr>
          <w:spacing w:val="2"/>
          <w:sz w:val="24"/>
          <w:szCs w:val="24"/>
        </w:rPr>
        <w:t>o</w:t>
      </w:r>
      <w:r>
        <w:rPr>
          <w:sz w:val="24"/>
          <w:szCs w:val="24"/>
        </w:rPr>
        <w:t>m fi</w:t>
      </w:r>
      <w:r>
        <w:rPr>
          <w:spacing w:val="-3"/>
          <w:sz w:val="24"/>
          <w:szCs w:val="24"/>
        </w:rPr>
        <w:t>g</w:t>
      </w:r>
      <w:r>
        <w:rPr>
          <w:sz w:val="24"/>
          <w:szCs w:val="24"/>
        </w:rPr>
        <w:t>u</w:t>
      </w:r>
      <w:r>
        <w:rPr>
          <w:spacing w:val="1"/>
          <w:sz w:val="24"/>
          <w:szCs w:val="24"/>
        </w:rPr>
        <w:t>r</w:t>
      </w:r>
      <w:r>
        <w:rPr>
          <w:spacing w:val="-1"/>
          <w:sz w:val="24"/>
          <w:szCs w:val="24"/>
        </w:rPr>
        <w:t>e</w:t>
      </w:r>
      <w:r>
        <w:rPr>
          <w:sz w:val="24"/>
          <w:szCs w:val="24"/>
        </w:rPr>
        <w:t>,</w:t>
      </w:r>
      <w:r>
        <w:rPr>
          <w:spacing w:val="2"/>
          <w:sz w:val="24"/>
          <w:szCs w:val="24"/>
        </w:rPr>
        <w:t xml:space="preserve"> </w:t>
      </w:r>
      <w:r>
        <w:rPr>
          <w:sz w:val="24"/>
          <w:szCs w:val="24"/>
        </w:rPr>
        <w:t>that</w:t>
      </w:r>
      <w:r>
        <w:rPr>
          <w:spacing w:val="2"/>
          <w:sz w:val="24"/>
          <w:szCs w:val="24"/>
        </w:rPr>
        <w:t xml:space="preserve"> </w:t>
      </w:r>
      <w:r>
        <w:rPr>
          <w:sz w:val="24"/>
          <w:szCs w:val="24"/>
        </w:rPr>
        <w:t>the</w:t>
      </w:r>
      <w:r>
        <w:rPr>
          <w:spacing w:val="4"/>
          <w:sz w:val="24"/>
          <w:szCs w:val="24"/>
        </w:rPr>
        <w:t xml:space="preserve"> </w:t>
      </w:r>
      <w:r>
        <w:rPr>
          <w:sz w:val="24"/>
          <w:szCs w:val="24"/>
        </w:rPr>
        <w:t>f</w:t>
      </w:r>
      <w:r>
        <w:rPr>
          <w:spacing w:val="-1"/>
          <w:sz w:val="24"/>
          <w:szCs w:val="24"/>
        </w:rPr>
        <w:t>w</w:t>
      </w:r>
      <w:r>
        <w:rPr>
          <w:spacing w:val="1"/>
          <w:sz w:val="24"/>
          <w:szCs w:val="24"/>
        </w:rPr>
        <w:t>a</w:t>
      </w:r>
      <w:r>
        <w:rPr>
          <w:sz w:val="24"/>
          <w:szCs w:val="24"/>
        </w:rPr>
        <w:t>ge</w:t>
      </w:r>
      <w:r>
        <w:rPr>
          <w:spacing w:val="1"/>
          <w:sz w:val="24"/>
          <w:szCs w:val="24"/>
        </w:rPr>
        <w:t xml:space="preserve"> </w:t>
      </w:r>
      <w:r>
        <w:rPr>
          <w:sz w:val="24"/>
          <w:szCs w:val="24"/>
        </w:rPr>
        <w:t>is</w:t>
      </w:r>
      <w:r>
        <w:rPr>
          <w:spacing w:val="5"/>
          <w:sz w:val="24"/>
          <w:szCs w:val="24"/>
        </w:rPr>
        <w:t xml:space="preserve"> </w:t>
      </w:r>
      <w:r>
        <w:rPr>
          <w:sz w:val="24"/>
          <w:szCs w:val="24"/>
        </w:rPr>
        <w:t>plo</w:t>
      </w:r>
      <w:r>
        <w:rPr>
          <w:spacing w:val="1"/>
          <w:sz w:val="24"/>
          <w:szCs w:val="24"/>
        </w:rPr>
        <w:t>t</w:t>
      </w:r>
      <w:r>
        <w:rPr>
          <w:sz w:val="24"/>
          <w:szCs w:val="24"/>
        </w:rPr>
        <w:t>ted</w:t>
      </w:r>
      <w:r>
        <w:rPr>
          <w:spacing w:val="1"/>
          <w:sz w:val="24"/>
          <w:szCs w:val="24"/>
        </w:rPr>
        <w:t xml:space="preserve"> </w:t>
      </w:r>
      <w:r>
        <w:rPr>
          <w:sz w:val="24"/>
          <w:szCs w:val="24"/>
        </w:rPr>
        <w:t>f</w:t>
      </w:r>
      <w:r>
        <w:rPr>
          <w:spacing w:val="-2"/>
          <w:sz w:val="24"/>
          <w:szCs w:val="24"/>
        </w:rPr>
        <w:t>a</w:t>
      </w:r>
      <w:r>
        <w:rPr>
          <w:sz w:val="24"/>
          <w:szCs w:val="24"/>
        </w:rPr>
        <w:t>r</w:t>
      </w:r>
      <w:r>
        <w:rPr>
          <w:spacing w:val="1"/>
          <w:sz w:val="24"/>
          <w:szCs w:val="24"/>
        </w:rPr>
        <w:t xml:space="preserve"> a</w:t>
      </w:r>
      <w:r>
        <w:rPr>
          <w:sz w:val="24"/>
          <w:szCs w:val="24"/>
        </w:rPr>
        <w:t>w</w:t>
      </w:r>
      <w:r>
        <w:rPr>
          <w:spacing w:val="3"/>
          <w:sz w:val="24"/>
          <w:szCs w:val="24"/>
        </w:rPr>
        <w:t>a</w:t>
      </w:r>
      <w:r>
        <w:rPr>
          <w:sz w:val="24"/>
          <w:szCs w:val="24"/>
        </w:rPr>
        <w:t>y f</w:t>
      </w:r>
      <w:r>
        <w:rPr>
          <w:spacing w:val="-1"/>
          <w:sz w:val="24"/>
          <w:szCs w:val="24"/>
        </w:rPr>
        <w:t>r</w:t>
      </w:r>
      <w:r>
        <w:rPr>
          <w:sz w:val="24"/>
          <w:szCs w:val="24"/>
        </w:rPr>
        <w:t>om</w:t>
      </w:r>
      <w:r>
        <w:rPr>
          <w:spacing w:val="2"/>
          <w:sz w:val="24"/>
          <w:szCs w:val="24"/>
        </w:rPr>
        <w:t xml:space="preserve"> </w:t>
      </w:r>
      <w:r>
        <w:rPr>
          <w:sz w:val="24"/>
          <w:szCs w:val="24"/>
        </w:rPr>
        <w:t>o</w:t>
      </w:r>
      <w:r>
        <w:rPr>
          <w:spacing w:val="3"/>
          <w:sz w:val="24"/>
          <w:szCs w:val="24"/>
        </w:rPr>
        <w:t>t</w:t>
      </w:r>
      <w:r>
        <w:rPr>
          <w:spacing w:val="5"/>
          <w:sz w:val="24"/>
          <w:szCs w:val="24"/>
        </w:rPr>
        <w:t>h</w:t>
      </w:r>
      <w:r>
        <w:rPr>
          <w:spacing w:val="-1"/>
          <w:sz w:val="24"/>
          <w:szCs w:val="24"/>
        </w:rPr>
        <w:t>e</w:t>
      </w:r>
      <w:r>
        <w:rPr>
          <w:sz w:val="24"/>
          <w:szCs w:val="24"/>
        </w:rPr>
        <w:t>r d</w:t>
      </w:r>
      <w:r>
        <w:rPr>
          <w:spacing w:val="-1"/>
          <w:sz w:val="24"/>
          <w:szCs w:val="24"/>
        </w:rPr>
        <w:t>e</w:t>
      </w:r>
      <w:r>
        <w:rPr>
          <w:sz w:val="24"/>
          <w:szCs w:val="24"/>
        </w:rPr>
        <w:t>l</w:t>
      </w:r>
      <w:r>
        <w:rPr>
          <w:spacing w:val="4"/>
          <w:sz w:val="24"/>
          <w:szCs w:val="24"/>
        </w:rPr>
        <w:t>a</w:t>
      </w:r>
      <w:r>
        <w:rPr>
          <w:spacing w:val="-7"/>
          <w:sz w:val="24"/>
          <w:szCs w:val="24"/>
        </w:rPr>
        <w:t>y</w:t>
      </w:r>
      <w:r>
        <w:rPr>
          <w:sz w:val="24"/>
          <w:szCs w:val="24"/>
        </w:rPr>
        <w:t>i</w:t>
      </w:r>
      <w:r>
        <w:rPr>
          <w:spacing w:val="3"/>
          <w:sz w:val="24"/>
          <w:szCs w:val="24"/>
        </w:rPr>
        <w:t>n</w:t>
      </w:r>
      <w:r>
        <w:rPr>
          <w:sz w:val="24"/>
          <w:szCs w:val="24"/>
        </w:rPr>
        <w:t>g</w:t>
      </w:r>
      <w:r>
        <w:rPr>
          <w:spacing w:val="-2"/>
          <w:sz w:val="24"/>
          <w:szCs w:val="24"/>
        </w:rPr>
        <w:t xml:space="preserve"> </w:t>
      </w:r>
      <w:r>
        <w:rPr>
          <w:sz w:val="24"/>
          <w:szCs w:val="24"/>
        </w:rPr>
        <w:t>fa</w:t>
      </w:r>
      <w:r>
        <w:rPr>
          <w:spacing w:val="-1"/>
          <w:sz w:val="24"/>
          <w:szCs w:val="24"/>
        </w:rPr>
        <w:t>c</w:t>
      </w:r>
      <w:r>
        <w:rPr>
          <w:sz w:val="24"/>
          <w:szCs w:val="24"/>
        </w:rPr>
        <w:t>tors</w:t>
      </w:r>
      <w:r>
        <w:rPr>
          <w:spacing w:val="-2"/>
          <w:sz w:val="24"/>
          <w:szCs w:val="24"/>
        </w:rPr>
        <w:t xml:space="preserve"> </w:t>
      </w:r>
      <w:r>
        <w:rPr>
          <w:spacing w:val="-1"/>
          <w:sz w:val="24"/>
          <w:szCs w:val="24"/>
        </w:rPr>
        <w:t>a</w:t>
      </w:r>
      <w:r>
        <w:rPr>
          <w:sz w:val="24"/>
          <w:szCs w:val="24"/>
        </w:rPr>
        <w:t>nd h</w:t>
      </w:r>
      <w:r>
        <w:rPr>
          <w:spacing w:val="-1"/>
          <w:sz w:val="24"/>
          <w:szCs w:val="24"/>
        </w:rPr>
        <w:t>a</w:t>
      </w:r>
      <w:r>
        <w:rPr>
          <w:sz w:val="24"/>
          <w:szCs w:val="24"/>
        </w:rPr>
        <w:t>s</w:t>
      </w:r>
      <w:r>
        <w:rPr>
          <w:spacing w:val="-2"/>
          <w:sz w:val="24"/>
          <w:szCs w:val="24"/>
        </w:rPr>
        <w:t xml:space="preserve"> </w:t>
      </w:r>
      <w:r>
        <w:rPr>
          <w:spacing w:val="3"/>
          <w:sz w:val="24"/>
          <w:szCs w:val="24"/>
        </w:rPr>
        <w:t>t</w:t>
      </w:r>
      <w:r>
        <w:rPr>
          <w:sz w:val="24"/>
          <w:szCs w:val="24"/>
        </w:rPr>
        <w:t>he</w:t>
      </w:r>
      <w:r>
        <w:rPr>
          <w:spacing w:val="-3"/>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z w:val="24"/>
          <w:szCs w:val="24"/>
        </w:rPr>
        <w:t>um</w:t>
      </w:r>
      <w:r>
        <w:rPr>
          <w:spacing w:val="-2"/>
          <w:sz w:val="24"/>
          <w:szCs w:val="24"/>
        </w:rPr>
        <w:t xml:space="preserve"> </w:t>
      </w:r>
      <w:r>
        <w:rPr>
          <w:sz w:val="24"/>
          <w:szCs w:val="24"/>
        </w:rPr>
        <w:t>ma</w:t>
      </w:r>
      <w:r>
        <w:rPr>
          <w:spacing w:val="-3"/>
          <w:sz w:val="24"/>
          <w:szCs w:val="24"/>
        </w:rPr>
        <w:t>g</w:t>
      </w:r>
      <w:r>
        <w:rPr>
          <w:sz w:val="24"/>
          <w:szCs w:val="24"/>
        </w:rPr>
        <w:t>ni</w:t>
      </w:r>
      <w:r>
        <w:rPr>
          <w:spacing w:val="1"/>
          <w:sz w:val="24"/>
          <w:szCs w:val="24"/>
        </w:rPr>
        <w:t>t</w:t>
      </w:r>
      <w:r>
        <w:rPr>
          <w:sz w:val="24"/>
          <w:szCs w:val="24"/>
        </w:rPr>
        <w:t>ud</w:t>
      </w:r>
      <w:r>
        <w:rPr>
          <w:spacing w:val="-1"/>
          <w:sz w:val="24"/>
          <w:szCs w:val="24"/>
        </w:rPr>
        <w:t>e</w:t>
      </w:r>
      <w:r>
        <w:rPr>
          <w:sz w:val="24"/>
          <w:szCs w:val="24"/>
        </w:rPr>
        <w:t xml:space="preserve">. </w:t>
      </w:r>
      <w:r>
        <w:rPr>
          <w:spacing w:val="-3"/>
          <w:sz w:val="24"/>
          <w:szCs w:val="24"/>
        </w:rPr>
        <w:t>I</w:t>
      </w:r>
      <w:r>
        <w:rPr>
          <w:sz w:val="24"/>
          <w:szCs w:val="24"/>
        </w:rPr>
        <w:t>t</w:t>
      </w:r>
    </w:p>
    <w:p w:rsidR="008D6668" w:rsidRDefault="007D1EC6">
      <w:pPr>
        <w:spacing w:before="1" w:line="140" w:lineRule="exact"/>
        <w:rPr>
          <w:sz w:val="15"/>
          <w:szCs w:val="15"/>
        </w:rPr>
      </w:pPr>
      <w:r>
        <w:br w:type="column"/>
      </w:r>
    </w:p>
    <w:p w:rsidR="008D6668" w:rsidRDefault="008D6668">
      <w:pPr>
        <w:spacing w:line="200" w:lineRule="exact"/>
      </w:pPr>
    </w:p>
    <w:p w:rsidR="008D6668" w:rsidRDefault="007D1EC6">
      <w:pPr>
        <w:spacing w:line="359" w:lineRule="auto"/>
        <w:ind w:left="1" w:right="76"/>
        <w:jc w:val="both"/>
        <w:rPr>
          <w:sz w:val="24"/>
          <w:szCs w:val="24"/>
        </w:rPr>
      </w:pPr>
      <w:r>
        <w:rPr>
          <w:sz w:val="24"/>
          <w:szCs w:val="24"/>
        </w:rPr>
        <w:t>shows</w:t>
      </w:r>
      <w:r>
        <w:rPr>
          <w:spacing w:val="-7"/>
          <w:sz w:val="24"/>
          <w:szCs w:val="24"/>
        </w:rPr>
        <w:t xml:space="preserve"> </w:t>
      </w:r>
      <w:r>
        <w:rPr>
          <w:sz w:val="24"/>
          <w:szCs w:val="24"/>
        </w:rPr>
        <w:t>the</w:t>
      </w:r>
      <w:r>
        <w:rPr>
          <w:spacing w:val="-8"/>
          <w:sz w:val="24"/>
          <w:szCs w:val="24"/>
        </w:rPr>
        <w:t xml:space="preserve"> </w:t>
      </w:r>
      <w:r>
        <w:rPr>
          <w:sz w:val="24"/>
          <w:szCs w:val="24"/>
        </w:rPr>
        <w:t>strong</w:t>
      </w:r>
      <w:r>
        <w:rPr>
          <w:spacing w:val="-10"/>
          <w:sz w:val="24"/>
          <w:szCs w:val="24"/>
        </w:rPr>
        <w:t xml:space="preserve"> </w:t>
      </w:r>
      <w:r>
        <w:rPr>
          <w:sz w:val="24"/>
          <w:szCs w:val="24"/>
        </w:rPr>
        <w:t>r</w:t>
      </w:r>
      <w:r>
        <w:rPr>
          <w:spacing w:val="-2"/>
          <w:sz w:val="24"/>
          <w:szCs w:val="24"/>
        </w:rPr>
        <w:t>e</w:t>
      </w:r>
      <w:r>
        <w:rPr>
          <w:sz w:val="24"/>
          <w:szCs w:val="24"/>
        </w:rPr>
        <w:t>lation</w:t>
      </w:r>
      <w:r>
        <w:rPr>
          <w:spacing w:val="-7"/>
          <w:sz w:val="24"/>
          <w:szCs w:val="24"/>
        </w:rPr>
        <w:t xml:space="preserve"> </w:t>
      </w:r>
      <w:r>
        <w:rPr>
          <w:sz w:val="24"/>
          <w:szCs w:val="24"/>
        </w:rPr>
        <w:t>of</w:t>
      </w:r>
      <w:r>
        <w:rPr>
          <w:spacing w:val="-8"/>
          <w:sz w:val="24"/>
          <w:szCs w:val="24"/>
        </w:rPr>
        <w:t xml:space="preserve"> </w:t>
      </w:r>
      <w:r>
        <w:rPr>
          <w:spacing w:val="1"/>
          <w:sz w:val="24"/>
          <w:szCs w:val="24"/>
        </w:rPr>
        <w:t>P</w:t>
      </w:r>
      <w:r>
        <w:rPr>
          <w:sz w:val="24"/>
          <w:szCs w:val="24"/>
        </w:rPr>
        <w:t>C1</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pacing w:val="-1"/>
          <w:sz w:val="24"/>
          <w:szCs w:val="24"/>
        </w:rPr>
        <w:t>P</w:t>
      </w:r>
      <w:r>
        <w:rPr>
          <w:sz w:val="24"/>
          <w:szCs w:val="24"/>
        </w:rPr>
        <w:t>C2</w:t>
      </w:r>
      <w:r>
        <w:rPr>
          <w:spacing w:val="-7"/>
          <w:sz w:val="24"/>
          <w:szCs w:val="24"/>
        </w:rPr>
        <w:t xml:space="preserve"> </w:t>
      </w:r>
      <w:r>
        <w:rPr>
          <w:sz w:val="24"/>
          <w:szCs w:val="24"/>
        </w:rPr>
        <w:t>in</w:t>
      </w:r>
      <w:r>
        <w:rPr>
          <w:spacing w:val="-9"/>
          <w:sz w:val="24"/>
          <w:szCs w:val="24"/>
        </w:rPr>
        <w:t xml:space="preserve"> </w:t>
      </w:r>
      <w:r>
        <w:rPr>
          <w:sz w:val="24"/>
          <w:szCs w:val="24"/>
        </w:rPr>
        <w:t>te</w:t>
      </w:r>
      <w:r>
        <w:rPr>
          <w:spacing w:val="-1"/>
          <w:sz w:val="24"/>
          <w:szCs w:val="24"/>
        </w:rPr>
        <w:t>r</w:t>
      </w:r>
      <w:r>
        <w:rPr>
          <w:sz w:val="24"/>
          <w:szCs w:val="24"/>
        </w:rPr>
        <w:t>ms</w:t>
      </w:r>
      <w:r>
        <w:rPr>
          <w:spacing w:val="-9"/>
          <w:sz w:val="24"/>
          <w:szCs w:val="24"/>
        </w:rPr>
        <w:t xml:space="preserve"> </w:t>
      </w:r>
      <w:r>
        <w:rPr>
          <w:sz w:val="24"/>
          <w:szCs w:val="24"/>
        </w:rPr>
        <w:t>of f</w:t>
      </w:r>
      <w:r>
        <w:rPr>
          <w:spacing w:val="-1"/>
          <w:sz w:val="24"/>
          <w:szCs w:val="24"/>
        </w:rPr>
        <w:t>w</w:t>
      </w:r>
      <w:r>
        <w:rPr>
          <w:spacing w:val="1"/>
          <w:sz w:val="24"/>
          <w:szCs w:val="24"/>
        </w:rPr>
        <w:t>a</w:t>
      </w:r>
      <w:r>
        <w:rPr>
          <w:spacing w:val="-2"/>
          <w:sz w:val="24"/>
          <w:szCs w:val="24"/>
        </w:rPr>
        <w:t>g</w:t>
      </w:r>
      <w:r>
        <w:rPr>
          <w:sz w:val="24"/>
          <w:szCs w:val="24"/>
        </w:rPr>
        <w:t>e</w:t>
      </w:r>
      <w:r>
        <w:rPr>
          <w:spacing w:val="1"/>
          <w:sz w:val="24"/>
          <w:szCs w:val="24"/>
        </w:rPr>
        <w:t xml:space="preserve"> </w:t>
      </w:r>
      <w:r>
        <w:rPr>
          <w:spacing w:val="-1"/>
          <w:sz w:val="24"/>
          <w:szCs w:val="24"/>
        </w:rPr>
        <w:t>a</w:t>
      </w:r>
      <w:r>
        <w:rPr>
          <w:sz w:val="24"/>
          <w:szCs w:val="24"/>
        </w:rPr>
        <w:t>nd w</w:t>
      </w:r>
      <w:r>
        <w:rPr>
          <w:spacing w:val="1"/>
          <w:sz w:val="24"/>
          <w:szCs w:val="24"/>
        </w:rPr>
        <w:t>e</w:t>
      </w:r>
      <w:r>
        <w:rPr>
          <w:spacing w:val="-1"/>
          <w:sz w:val="24"/>
          <w:szCs w:val="24"/>
        </w:rPr>
        <w:t>a</w:t>
      </w:r>
      <w:r>
        <w:rPr>
          <w:sz w:val="24"/>
          <w:szCs w:val="24"/>
        </w:rPr>
        <w:t>k r</w:t>
      </w:r>
      <w:r>
        <w:rPr>
          <w:spacing w:val="-2"/>
          <w:sz w:val="24"/>
          <w:szCs w:val="24"/>
        </w:rPr>
        <w:t>e</w:t>
      </w:r>
      <w:r>
        <w:rPr>
          <w:spacing w:val="3"/>
          <w:sz w:val="24"/>
          <w:szCs w:val="24"/>
        </w:rPr>
        <w:t>l</w:t>
      </w:r>
      <w:r>
        <w:rPr>
          <w:spacing w:val="-1"/>
          <w:sz w:val="24"/>
          <w:szCs w:val="24"/>
        </w:rPr>
        <w:t>a</w:t>
      </w:r>
      <w:r>
        <w:rPr>
          <w:sz w:val="24"/>
          <w:szCs w:val="24"/>
        </w:rPr>
        <w:t>t</w:t>
      </w:r>
      <w:r>
        <w:rPr>
          <w:spacing w:val="1"/>
          <w:sz w:val="24"/>
          <w:szCs w:val="24"/>
        </w:rPr>
        <w:t>i</w:t>
      </w:r>
      <w:r>
        <w:rPr>
          <w:sz w:val="24"/>
          <w:szCs w:val="24"/>
        </w:rPr>
        <w:t xml:space="preserve">on in </w:t>
      </w:r>
      <w:r>
        <w:rPr>
          <w:spacing w:val="1"/>
          <w:sz w:val="24"/>
          <w:szCs w:val="24"/>
        </w:rPr>
        <w:t>t</w:t>
      </w:r>
      <w:r>
        <w:rPr>
          <w:spacing w:val="-1"/>
          <w:sz w:val="24"/>
          <w:szCs w:val="24"/>
        </w:rPr>
        <w:t>e</w:t>
      </w:r>
      <w:r>
        <w:rPr>
          <w:sz w:val="24"/>
          <w:szCs w:val="24"/>
        </w:rPr>
        <w:t>rms of</w:t>
      </w:r>
      <w:r>
        <w:rPr>
          <w:spacing w:val="-1"/>
          <w:sz w:val="24"/>
          <w:szCs w:val="24"/>
        </w:rPr>
        <w:t xml:space="preserve"> </w:t>
      </w:r>
      <w:r>
        <w:rPr>
          <w:spacing w:val="1"/>
          <w:sz w:val="24"/>
          <w:szCs w:val="24"/>
        </w:rPr>
        <w:t>a</w:t>
      </w:r>
      <w:r>
        <w:rPr>
          <w:spacing w:val="-2"/>
          <w:sz w:val="24"/>
          <w:szCs w:val="24"/>
        </w:rPr>
        <w:t>g</w:t>
      </w:r>
      <w:r>
        <w:rPr>
          <w:spacing w:val="-1"/>
          <w:sz w:val="24"/>
          <w:szCs w:val="24"/>
        </w:rPr>
        <w:t>e</w:t>
      </w:r>
      <w:r>
        <w:rPr>
          <w:sz w:val="24"/>
          <w:szCs w:val="24"/>
        </w:rPr>
        <w:t>.</w:t>
      </w:r>
    </w:p>
    <w:p w:rsidR="008D6668" w:rsidRDefault="00AA397F">
      <w:pPr>
        <w:spacing w:before="13"/>
      </w:pPr>
      <w:r>
        <w:pict>
          <v:shape id="_x0000_i1025" type="#_x0000_t75" style="width:252pt;height:189pt">
            <v:imagedata r:id="rId15" o:title=""/>
          </v:shape>
        </w:pict>
      </w:r>
    </w:p>
    <w:p w:rsidR="008D6668" w:rsidRDefault="007D1EC6">
      <w:pPr>
        <w:spacing w:before="99"/>
        <w:ind w:left="1" w:right="1900"/>
        <w:jc w:val="both"/>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pacing w:val="1"/>
          <w:sz w:val="18"/>
          <w:szCs w:val="18"/>
        </w:rPr>
        <w:t>1</w:t>
      </w:r>
      <w:r>
        <w:rPr>
          <w:i/>
          <w:sz w:val="18"/>
          <w:szCs w:val="18"/>
        </w:rPr>
        <w:t>0</w:t>
      </w:r>
      <w:r>
        <w:rPr>
          <w:i/>
          <w:spacing w:val="-1"/>
          <w:sz w:val="18"/>
          <w:szCs w:val="18"/>
        </w:rPr>
        <w:t xml:space="preserve"> </w:t>
      </w:r>
      <w:r>
        <w:rPr>
          <w:i/>
          <w:sz w:val="18"/>
          <w:szCs w:val="18"/>
        </w:rPr>
        <w:t>PC2</w:t>
      </w:r>
      <w:r>
        <w:rPr>
          <w:i/>
          <w:spacing w:val="2"/>
          <w:sz w:val="18"/>
          <w:szCs w:val="18"/>
        </w:rPr>
        <w:t xml:space="preserve"> </w:t>
      </w:r>
      <w:r>
        <w:rPr>
          <w:i/>
          <w:spacing w:val="-1"/>
          <w:sz w:val="18"/>
          <w:szCs w:val="18"/>
        </w:rPr>
        <w:t>c</w:t>
      </w:r>
      <w:r>
        <w:rPr>
          <w:i/>
          <w:spacing w:val="1"/>
          <w:sz w:val="18"/>
          <w:szCs w:val="18"/>
        </w:rPr>
        <w:t>o</w:t>
      </w:r>
      <w:r>
        <w:rPr>
          <w:i/>
          <w:spacing w:val="-1"/>
          <w:sz w:val="18"/>
          <w:szCs w:val="18"/>
        </w:rPr>
        <w:t>e</w:t>
      </w:r>
      <w:r>
        <w:rPr>
          <w:i/>
          <w:sz w:val="18"/>
          <w:szCs w:val="18"/>
        </w:rPr>
        <w:t>f</w:t>
      </w:r>
      <w:r>
        <w:rPr>
          <w:i/>
          <w:spacing w:val="-2"/>
          <w:sz w:val="18"/>
          <w:szCs w:val="18"/>
        </w:rPr>
        <w:t>f</w:t>
      </w:r>
      <w:r>
        <w:rPr>
          <w:i/>
          <w:sz w:val="18"/>
          <w:szCs w:val="18"/>
        </w:rPr>
        <w:t>ici</w:t>
      </w:r>
      <w:r>
        <w:rPr>
          <w:i/>
          <w:spacing w:val="-1"/>
          <w:sz w:val="18"/>
          <w:szCs w:val="18"/>
        </w:rPr>
        <w:t>e</w:t>
      </w:r>
      <w:r>
        <w:rPr>
          <w:i/>
          <w:spacing w:val="1"/>
          <w:sz w:val="18"/>
          <w:szCs w:val="18"/>
        </w:rPr>
        <w:t>n</w:t>
      </w:r>
      <w:r>
        <w:rPr>
          <w:i/>
          <w:sz w:val="18"/>
          <w:szCs w:val="18"/>
        </w:rPr>
        <w:t>t</w:t>
      </w:r>
      <w:r>
        <w:rPr>
          <w:i/>
          <w:spacing w:val="1"/>
          <w:sz w:val="18"/>
          <w:szCs w:val="18"/>
        </w:rPr>
        <w:t xml:space="preserve"> </w:t>
      </w:r>
      <w:r>
        <w:rPr>
          <w:i/>
          <w:spacing w:val="-1"/>
          <w:sz w:val="18"/>
          <w:szCs w:val="18"/>
        </w:rPr>
        <w:t>v</w:t>
      </w:r>
      <w:r>
        <w:rPr>
          <w:i/>
          <w:sz w:val="18"/>
          <w:szCs w:val="18"/>
        </w:rPr>
        <w:t>s P</w:t>
      </w:r>
      <w:r>
        <w:rPr>
          <w:i/>
          <w:spacing w:val="-3"/>
          <w:sz w:val="18"/>
          <w:szCs w:val="18"/>
        </w:rPr>
        <w:t>C</w:t>
      </w:r>
      <w:r>
        <w:rPr>
          <w:i/>
          <w:sz w:val="18"/>
          <w:szCs w:val="18"/>
        </w:rPr>
        <w:t>1</w:t>
      </w:r>
      <w:r>
        <w:rPr>
          <w:i/>
          <w:spacing w:val="-1"/>
          <w:sz w:val="18"/>
          <w:szCs w:val="18"/>
        </w:rPr>
        <w:t xml:space="preserve"> c</w:t>
      </w:r>
      <w:r>
        <w:rPr>
          <w:i/>
          <w:spacing w:val="1"/>
          <w:sz w:val="18"/>
          <w:szCs w:val="18"/>
        </w:rPr>
        <w:t>o</w:t>
      </w:r>
      <w:r>
        <w:rPr>
          <w:i/>
          <w:spacing w:val="-1"/>
          <w:sz w:val="18"/>
          <w:szCs w:val="18"/>
        </w:rPr>
        <w:t>e</w:t>
      </w:r>
      <w:r>
        <w:rPr>
          <w:i/>
          <w:sz w:val="18"/>
          <w:szCs w:val="18"/>
        </w:rPr>
        <w:t>f</w:t>
      </w:r>
      <w:r>
        <w:rPr>
          <w:i/>
          <w:spacing w:val="1"/>
          <w:sz w:val="18"/>
          <w:szCs w:val="18"/>
        </w:rPr>
        <w:t>f</w:t>
      </w:r>
      <w:r>
        <w:rPr>
          <w:i/>
          <w:sz w:val="18"/>
          <w:szCs w:val="18"/>
        </w:rPr>
        <w:t>ici</w:t>
      </w:r>
      <w:r>
        <w:rPr>
          <w:i/>
          <w:spacing w:val="-1"/>
          <w:sz w:val="18"/>
          <w:szCs w:val="18"/>
        </w:rPr>
        <w:t>e</w:t>
      </w:r>
      <w:r>
        <w:rPr>
          <w:i/>
          <w:spacing w:val="1"/>
          <w:sz w:val="18"/>
          <w:szCs w:val="18"/>
        </w:rPr>
        <w:t>n</w:t>
      </w:r>
      <w:r>
        <w:rPr>
          <w:i/>
          <w:sz w:val="18"/>
          <w:szCs w:val="18"/>
        </w:rPr>
        <w:t>t</w:t>
      </w:r>
    </w:p>
    <w:p w:rsidR="008D6668" w:rsidRDefault="008D6668">
      <w:pPr>
        <w:spacing w:before="2" w:line="100" w:lineRule="exact"/>
        <w:rPr>
          <w:sz w:val="10"/>
          <w:szCs w:val="10"/>
        </w:rPr>
      </w:pPr>
    </w:p>
    <w:p w:rsidR="008D6668" w:rsidRDefault="007D1EC6">
      <w:pPr>
        <w:spacing w:line="360" w:lineRule="auto"/>
        <w:ind w:left="1" w:right="73"/>
        <w:jc w:val="both"/>
        <w:rPr>
          <w:sz w:val="24"/>
          <w:szCs w:val="24"/>
        </w:rPr>
      </w:pPr>
      <w:r>
        <w:rPr>
          <w:sz w:val="24"/>
          <w:szCs w:val="24"/>
        </w:rPr>
        <w:t>The s</w:t>
      </w:r>
      <w:r>
        <w:rPr>
          <w:spacing w:val="-1"/>
          <w:sz w:val="24"/>
          <w:szCs w:val="24"/>
        </w:rPr>
        <w:t>ca</w:t>
      </w:r>
      <w:r>
        <w:rPr>
          <w:sz w:val="24"/>
          <w:szCs w:val="24"/>
        </w:rPr>
        <w:t>t</w:t>
      </w:r>
      <w:r>
        <w:rPr>
          <w:spacing w:val="1"/>
          <w:sz w:val="24"/>
          <w:szCs w:val="24"/>
        </w:rPr>
        <w:t>t</w:t>
      </w:r>
      <w:r>
        <w:rPr>
          <w:spacing w:val="-1"/>
          <w:sz w:val="24"/>
          <w:szCs w:val="24"/>
        </w:rPr>
        <w:t>e</w:t>
      </w:r>
      <w:r>
        <w:rPr>
          <w:sz w:val="24"/>
          <w:szCs w:val="24"/>
        </w:rPr>
        <w:t>rplot</w:t>
      </w:r>
      <w:r>
        <w:rPr>
          <w:spacing w:val="2"/>
          <w:sz w:val="24"/>
          <w:szCs w:val="24"/>
        </w:rPr>
        <w:t xml:space="preserve"> </w:t>
      </w:r>
      <w:r>
        <w:rPr>
          <w:sz w:val="24"/>
          <w:szCs w:val="24"/>
        </w:rPr>
        <w:t>of</w:t>
      </w:r>
      <w:r>
        <w:rPr>
          <w:spacing w:val="1"/>
          <w:sz w:val="24"/>
          <w:szCs w:val="24"/>
        </w:rPr>
        <w:t xml:space="preserve"> P</w:t>
      </w:r>
      <w:r>
        <w:rPr>
          <w:sz w:val="24"/>
          <w:szCs w:val="24"/>
        </w:rPr>
        <w:t>C3</w:t>
      </w:r>
      <w:r>
        <w:rPr>
          <w:spacing w:val="2"/>
          <w:sz w:val="24"/>
          <w:szCs w:val="24"/>
        </w:rPr>
        <w:t xml:space="preserve"> </w:t>
      </w: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z w:val="24"/>
          <w:szCs w:val="24"/>
        </w:rPr>
        <w:t>ici</w:t>
      </w:r>
      <w:r>
        <w:rPr>
          <w:spacing w:val="-1"/>
          <w:sz w:val="24"/>
          <w:szCs w:val="24"/>
        </w:rPr>
        <w:t>e</w:t>
      </w:r>
      <w:r>
        <w:rPr>
          <w:sz w:val="24"/>
          <w:szCs w:val="24"/>
        </w:rPr>
        <w:t>nts</w:t>
      </w:r>
      <w:r>
        <w:rPr>
          <w:spacing w:val="2"/>
          <w:sz w:val="24"/>
          <w:szCs w:val="24"/>
        </w:rPr>
        <w:t xml:space="preserve"> </w:t>
      </w:r>
      <w:r>
        <w:rPr>
          <w:sz w:val="24"/>
          <w:szCs w:val="24"/>
        </w:rPr>
        <w:t>vs.</w:t>
      </w:r>
      <w:r>
        <w:rPr>
          <w:spacing w:val="2"/>
          <w:sz w:val="24"/>
          <w:szCs w:val="24"/>
        </w:rPr>
        <w:t xml:space="preserve"> </w:t>
      </w:r>
      <w:r>
        <w:rPr>
          <w:spacing w:val="1"/>
          <w:sz w:val="24"/>
          <w:szCs w:val="24"/>
        </w:rPr>
        <w:t>P</w:t>
      </w:r>
      <w:r>
        <w:rPr>
          <w:sz w:val="24"/>
          <w:szCs w:val="24"/>
        </w:rPr>
        <w:t xml:space="preserve">C2 </w:t>
      </w: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ients</w:t>
      </w:r>
      <w:r>
        <w:rPr>
          <w:spacing w:val="-14"/>
          <w:sz w:val="24"/>
          <w:szCs w:val="24"/>
        </w:rPr>
        <w:t xml:space="preserve"> </w:t>
      </w:r>
      <w:r>
        <w:rPr>
          <w:sz w:val="24"/>
          <w:szCs w:val="24"/>
        </w:rPr>
        <w:t>is</w:t>
      </w:r>
      <w:r>
        <w:rPr>
          <w:spacing w:val="-14"/>
          <w:sz w:val="24"/>
          <w:szCs w:val="24"/>
        </w:rPr>
        <w:t xml:space="preserve"> </w:t>
      </w:r>
      <w:r>
        <w:rPr>
          <w:sz w:val="24"/>
          <w:szCs w:val="24"/>
        </w:rPr>
        <w:t>shown</w:t>
      </w:r>
      <w:r>
        <w:rPr>
          <w:spacing w:val="-15"/>
          <w:sz w:val="24"/>
          <w:szCs w:val="24"/>
        </w:rPr>
        <w:t xml:space="preserve"> </w:t>
      </w:r>
      <w:r>
        <w:rPr>
          <w:sz w:val="24"/>
          <w:szCs w:val="24"/>
        </w:rPr>
        <w:t>in</w:t>
      </w:r>
      <w:r>
        <w:rPr>
          <w:spacing w:val="-14"/>
          <w:sz w:val="24"/>
          <w:szCs w:val="24"/>
        </w:rPr>
        <w:t xml:space="preserve"> </w:t>
      </w:r>
      <w:r>
        <w:rPr>
          <w:spacing w:val="-1"/>
          <w:sz w:val="24"/>
          <w:szCs w:val="24"/>
        </w:rPr>
        <w:t>F</w:t>
      </w:r>
      <w:r>
        <w:rPr>
          <w:sz w:val="24"/>
          <w:szCs w:val="24"/>
        </w:rPr>
        <w:t>i</w:t>
      </w:r>
      <w:r>
        <w:rPr>
          <w:spacing w:val="-2"/>
          <w:sz w:val="24"/>
          <w:szCs w:val="24"/>
        </w:rPr>
        <w:t>g</w:t>
      </w:r>
      <w:r>
        <w:rPr>
          <w:sz w:val="24"/>
          <w:szCs w:val="24"/>
        </w:rPr>
        <w:t>.</w:t>
      </w:r>
      <w:r>
        <w:rPr>
          <w:spacing w:val="-14"/>
          <w:sz w:val="24"/>
          <w:szCs w:val="24"/>
        </w:rPr>
        <w:t xml:space="preserve"> </w:t>
      </w:r>
      <w:r>
        <w:rPr>
          <w:sz w:val="24"/>
          <w:szCs w:val="24"/>
        </w:rPr>
        <w:t>7.</w:t>
      </w:r>
      <w:r>
        <w:rPr>
          <w:spacing w:val="-12"/>
          <w:sz w:val="24"/>
          <w:szCs w:val="24"/>
        </w:rPr>
        <w:t xml:space="preserve"> </w:t>
      </w:r>
      <w:r>
        <w:rPr>
          <w:spacing w:val="-3"/>
          <w:sz w:val="24"/>
          <w:szCs w:val="24"/>
        </w:rPr>
        <w:t>I</w:t>
      </w:r>
      <w:r>
        <w:rPr>
          <w:sz w:val="24"/>
          <w:szCs w:val="24"/>
        </w:rPr>
        <w:t>t</w:t>
      </w:r>
      <w:r>
        <w:rPr>
          <w:spacing w:val="-14"/>
          <w:sz w:val="24"/>
          <w:szCs w:val="24"/>
        </w:rPr>
        <w:t xml:space="preserve"> </w:t>
      </w:r>
      <w:r>
        <w:rPr>
          <w:spacing w:val="-1"/>
          <w:sz w:val="24"/>
          <w:szCs w:val="24"/>
        </w:rPr>
        <w:t>ca</w:t>
      </w:r>
      <w:r>
        <w:rPr>
          <w:sz w:val="24"/>
          <w:szCs w:val="24"/>
        </w:rPr>
        <w:t>n</w:t>
      </w:r>
      <w:r>
        <w:rPr>
          <w:spacing w:val="-14"/>
          <w:sz w:val="24"/>
          <w:szCs w:val="24"/>
        </w:rPr>
        <w:t xml:space="preserve"> </w:t>
      </w:r>
      <w:r>
        <w:rPr>
          <w:spacing w:val="2"/>
          <w:sz w:val="24"/>
          <w:szCs w:val="24"/>
        </w:rPr>
        <w:t>b</w:t>
      </w:r>
      <w:r>
        <w:rPr>
          <w:sz w:val="24"/>
          <w:szCs w:val="24"/>
        </w:rPr>
        <w:t>e</w:t>
      </w:r>
      <w:r>
        <w:rPr>
          <w:spacing w:val="-15"/>
          <w:sz w:val="24"/>
          <w:szCs w:val="24"/>
        </w:rPr>
        <w:t xml:space="preserve"> </w:t>
      </w:r>
      <w:r>
        <w:rPr>
          <w:sz w:val="24"/>
          <w:szCs w:val="24"/>
        </w:rPr>
        <w:t>obs</w:t>
      </w:r>
      <w:r>
        <w:rPr>
          <w:spacing w:val="-1"/>
          <w:sz w:val="24"/>
          <w:szCs w:val="24"/>
        </w:rPr>
        <w:t>e</w:t>
      </w:r>
      <w:r>
        <w:rPr>
          <w:sz w:val="24"/>
          <w:szCs w:val="24"/>
        </w:rPr>
        <w:t>r</w:t>
      </w:r>
      <w:r>
        <w:rPr>
          <w:spacing w:val="1"/>
          <w:sz w:val="24"/>
          <w:szCs w:val="24"/>
        </w:rPr>
        <w:t>v</w:t>
      </w:r>
      <w:r>
        <w:rPr>
          <w:spacing w:val="-1"/>
          <w:sz w:val="24"/>
          <w:szCs w:val="24"/>
        </w:rPr>
        <w:t>e</w:t>
      </w:r>
      <w:r>
        <w:rPr>
          <w:sz w:val="24"/>
          <w:szCs w:val="24"/>
        </w:rPr>
        <w:t>d</w:t>
      </w:r>
      <w:r>
        <w:rPr>
          <w:spacing w:val="-14"/>
          <w:sz w:val="24"/>
          <w:szCs w:val="24"/>
        </w:rPr>
        <w:t xml:space="preserve"> </w:t>
      </w:r>
      <w:r>
        <w:rPr>
          <w:spacing w:val="3"/>
          <w:sz w:val="24"/>
          <w:szCs w:val="24"/>
        </w:rPr>
        <w:t>t</w:t>
      </w:r>
      <w:r>
        <w:rPr>
          <w:sz w:val="24"/>
          <w:szCs w:val="24"/>
        </w:rPr>
        <w:t>h</w:t>
      </w:r>
      <w:r>
        <w:rPr>
          <w:spacing w:val="-1"/>
          <w:sz w:val="24"/>
          <w:szCs w:val="24"/>
        </w:rPr>
        <w:t>a</w:t>
      </w:r>
      <w:r>
        <w:rPr>
          <w:sz w:val="24"/>
          <w:szCs w:val="24"/>
        </w:rPr>
        <w:t xml:space="preserve">t </w:t>
      </w:r>
      <w:r>
        <w:rPr>
          <w:spacing w:val="1"/>
          <w:sz w:val="24"/>
          <w:szCs w:val="24"/>
        </w:rPr>
        <w:t>P</w:t>
      </w:r>
      <w:r>
        <w:rPr>
          <w:sz w:val="24"/>
          <w:szCs w:val="24"/>
        </w:rPr>
        <w:t>C</w:t>
      </w:r>
      <w:r>
        <w:rPr>
          <w:spacing w:val="-14"/>
          <w:sz w:val="24"/>
          <w:szCs w:val="24"/>
        </w:rPr>
        <w:t xml:space="preserve"> </w:t>
      </w:r>
      <w:r>
        <w:rPr>
          <w:sz w:val="24"/>
          <w:szCs w:val="24"/>
        </w:rPr>
        <w:t>2</w:t>
      </w:r>
      <w:r>
        <w:rPr>
          <w:spacing w:val="-14"/>
          <w:sz w:val="24"/>
          <w:szCs w:val="24"/>
        </w:rPr>
        <w:t xml:space="preserve"> </w:t>
      </w:r>
      <w:r>
        <w:rPr>
          <w:spacing w:val="-1"/>
          <w:sz w:val="24"/>
          <w:szCs w:val="24"/>
        </w:rPr>
        <w:t>a</w:t>
      </w:r>
      <w:r>
        <w:rPr>
          <w:sz w:val="24"/>
          <w:szCs w:val="24"/>
        </w:rPr>
        <w:t>nd</w:t>
      </w:r>
      <w:r>
        <w:rPr>
          <w:spacing w:val="-14"/>
          <w:sz w:val="24"/>
          <w:szCs w:val="24"/>
        </w:rPr>
        <w:t xml:space="preserve"> </w:t>
      </w:r>
      <w:r>
        <w:rPr>
          <w:spacing w:val="1"/>
          <w:sz w:val="24"/>
          <w:szCs w:val="24"/>
        </w:rPr>
        <w:t>P</w:t>
      </w:r>
      <w:r>
        <w:rPr>
          <w:sz w:val="24"/>
          <w:szCs w:val="24"/>
        </w:rPr>
        <w:t>C3</w:t>
      </w:r>
      <w:r>
        <w:rPr>
          <w:spacing w:val="-14"/>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15"/>
          <w:sz w:val="24"/>
          <w:szCs w:val="24"/>
        </w:rPr>
        <w:t xml:space="preserve"> </w:t>
      </w:r>
      <w:r>
        <w:rPr>
          <w:sz w:val="24"/>
          <w:szCs w:val="24"/>
        </w:rPr>
        <w:t>stro</w:t>
      </w:r>
      <w:r>
        <w:rPr>
          <w:spacing w:val="2"/>
          <w:sz w:val="24"/>
          <w:szCs w:val="24"/>
        </w:rPr>
        <w:t>n</w:t>
      </w:r>
      <w:r>
        <w:rPr>
          <w:sz w:val="24"/>
          <w:szCs w:val="24"/>
        </w:rPr>
        <w:t>g</w:t>
      </w:r>
      <w:r>
        <w:rPr>
          <w:spacing w:val="-14"/>
          <w:sz w:val="24"/>
          <w:szCs w:val="24"/>
        </w:rPr>
        <w:t xml:space="preserve"> </w:t>
      </w:r>
      <w:r>
        <w:rPr>
          <w:sz w:val="24"/>
          <w:szCs w:val="24"/>
        </w:rPr>
        <w:t>r</w:t>
      </w:r>
      <w:r>
        <w:rPr>
          <w:spacing w:val="-2"/>
          <w:sz w:val="24"/>
          <w:szCs w:val="24"/>
        </w:rPr>
        <w:t>e</w:t>
      </w:r>
      <w:r>
        <w:rPr>
          <w:sz w:val="24"/>
          <w:szCs w:val="24"/>
        </w:rPr>
        <w:t>lation</w:t>
      </w:r>
      <w:r>
        <w:rPr>
          <w:spacing w:val="-14"/>
          <w:sz w:val="24"/>
          <w:szCs w:val="24"/>
        </w:rPr>
        <w:t xml:space="preserve"> </w:t>
      </w:r>
      <w:r>
        <w:rPr>
          <w:sz w:val="24"/>
          <w:szCs w:val="24"/>
        </w:rPr>
        <w:t>in</w:t>
      </w:r>
      <w:r>
        <w:rPr>
          <w:spacing w:val="-12"/>
          <w:sz w:val="24"/>
          <w:szCs w:val="24"/>
        </w:rPr>
        <w:t xml:space="preserve"> </w:t>
      </w:r>
      <w:r>
        <w:rPr>
          <w:sz w:val="24"/>
          <w:szCs w:val="24"/>
        </w:rPr>
        <w:t>te</w:t>
      </w:r>
      <w:r>
        <w:rPr>
          <w:spacing w:val="-1"/>
          <w:sz w:val="24"/>
          <w:szCs w:val="24"/>
        </w:rPr>
        <w:t>r</w:t>
      </w:r>
      <w:r>
        <w:rPr>
          <w:sz w:val="24"/>
          <w:szCs w:val="24"/>
        </w:rPr>
        <w:t>ms</w:t>
      </w:r>
      <w:r>
        <w:rPr>
          <w:spacing w:val="-14"/>
          <w:sz w:val="24"/>
          <w:szCs w:val="24"/>
        </w:rPr>
        <w:t xml:space="preserve"> </w:t>
      </w:r>
      <w:r>
        <w:rPr>
          <w:spacing w:val="2"/>
          <w:sz w:val="24"/>
          <w:szCs w:val="24"/>
        </w:rPr>
        <w:t>o</w:t>
      </w:r>
      <w:r>
        <w:rPr>
          <w:sz w:val="24"/>
          <w:szCs w:val="24"/>
        </w:rPr>
        <w:t>f</w:t>
      </w:r>
      <w:r>
        <w:rPr>
          <w:spacing w:val="-15"/>
          <w:sz w:val="24"/>
          <w:szCs w:val="24"/>
        </w:rPr>
        <w:t xml:space="preserve"> </w:t>
      </w:r>
      <w:r>
        <w:rPr>
          <w:sz w:val="24"/>
          <w:szCs w:val="24"/>
        </w:rPr>
        <w:t>m</w:t>
      </w:r>
      <w:r>
        <w:rPr>
          <w:spacing w:val="2"/>
          <w:sz w:val="24"/>
          <w:szCs w:val="24"/>
        </w:rPr>
        <w:t>w</w:t>
      </w:r>
      <w:r>
        <w:rPr>
          <w:spacing w:val="-1"/>
          <w:sz w:val="24"/>
          <w:szCs w:val="24"/>
        </w:rPr>
        <w:t>a</w:t>
      </w:r>
      <w:r>
        <w:rPr>
          <w:sz w:val="24"/>
          <w:szCs w:val="24"/>
        </w:rPr>
        <w:t xml:space="preserve">ge </w:t>
      </w:r>
      <w:r>
        <w:rPr>
          <w:spacing w:val="-1"/>
          <w:sz w:val="24"/>
          <w:szCs w:val="24"/>
        </w:rPr>
        <w:t>a</w:t>
      </w:r>
      <w:r>
        <w:rPr>
          <w:sz w:val="24"/>
          <w:szCs w:val="24"/>
        </w:rPr>
        <w:t>nd w</w:t>
      </w:r>
      <w:r>
        <w:rPr>
          <w:spacing w:val="-1"/>
          <w:sz w:val="24"/>
          <w:szCs w:val="24"/>
        </w:rPr>
        <w:t>ea</w:t>
      </w:r>
      <w:r>
        <w:rPr>
          <w:sz w:val="24"/>
          <w:szCs w:val="24"/>
        </w:rPr>
        <w:t>k</w:t>
      </w:r>
      <w:r>
        <w:rPr>
          <w:spacing w:val="2"/>
          <w:sz w:val="24"/>
          <w:szCs w:val="24"/>
        </w:rPr>
        <w:t xml:space="preserve"> </w:t>
      </w:r>
      <w:r>
        <w:rPr>
          <w:sz w:val="24"/>
          <w:szCs w:val="24"/>
        </w:rPr>
        <w:t>r</w:t>
      </w:r>
      <w:r>
        <w:rPr>
          <w:spacing w:val="-2"/>
          <w:sz w:val="24"/>
          <w:szCs w:val="24"/>
        </w:rPr>
        <w:t>e</w:t>
      </w:r>
      <w:r>
        <w:rPr>
          <w:sz w:val="24"/>
          <w:szCs w:val="24"/>
        </w:rPr>
        <w:t xml:space="preserve">lation </w:t>
      </w:r>
      <w:r>
        <w:rPr>
          <w:spacing w:val="1"/>
          <w:sz w:val="24"/>
          <w:szCs w:val="24"/>
        </w:rPr>
        <w:t>i</w:t>
      </w:r>
      <w:r>
        <w:rPr>
          <w:sz w:val="24"/>
          <w:szCs w:val="24"/>
        </w:rPr>
        <w:t>n te</w:t>
      </w:r>
      <w:r>
        <w:rPr>
          <w:spacing w:val="-1"/>
          <w:sz w:val="24"/>
          <w:szCs w:val="24"/>
        </w:rPr>
        <w:t>r</w:t>
      </w:r>
      <w:r>
        <w:rPr>
          <w:spacing w:val="3"/>
          <w:sz w:val="24"/>
          <w:szCs w:val="24"/>
        </w:rPr>
        <w:t>m</w:t>
      </w:r>
      <w:r>
        <w:rPr>
          <w:sz w:val="24"/>
          <w:szCs w:val="24"/>
        </w:rPr>
        <w:t xml:space="preserve">s of </w:t>
      </w:r>
      <w:r>
        <w:rPr>
          <w:spacing w:val="-1"/>
          <w:sz w:val="24"/>
          <w:szCs w:val="24"/>
        </w:rPr>
        <w:t>f</w:t>
      </w:r>
      <w:r>
        <w:rPr>
          <w:sz w:val="24"/>
          <w:szCs w:val="24"/>
        </w:rPr>
        <w:t>w</w:t>
      </w:r>
      <w:r>
        <w:rPr>
          <w:spacing w:val="1"/>
          <w:sz w:val="24"/>
          <w:szCs w:val="24"/>
        </w:rPr>
        <w:t>a</w:t>
      </w:r>
      <w:r>
        <w:rPr>
          <w:sz w:val="24"/>
          <w:szCs w:val="24"/>
        </w:rPr>
        <w:t>g</w:t>
      </w:r>
      <w:r>
        <w:rPr>
          <w:spacing w:val="-1"/>
          <w:sz w:val="24"/>
          <w:szCs w:val="24"/>
        </w:rPr>
        <w:t>e</w:t>
      </w:r>
      <w:r>
        <w:rPr>
          <w:sz w:val="24"/>
          <w:szCs w:val="24"/>
        </w:rPr>
        <w:t>.</w:t>
      </w:r>
    </w:p>
    <w:p w:rsidR="008D6668" w:rsidRDefault="00AA397F">
      <w:pPr>
        <w:spacing w:before="9"/>
      </w:pPr>
      <w:r>
        <w:pict>
          <v:shape id="_x0000_i1026" type="#_x0000_t75" style="width:252pt;height:189pt">
            <v:imagedata r:id="rId21" o:title=""/>
          </v:shape>
        </w:pict>
      </w:r>
    </w:p>
    <w:p w:rsidR="008D6668" w:rsidRDefault="008D6668">
      <w:pPr>
        <w:spacing w:before="5" w:line="120" w:lineRule="exact"/>
        <w:rPr>
          <w:sz w:val="13"/>
          <w:szCs w:val="13"/>
        </w:rPr>
      </w:pPr>
    </w:p>
    <w:p w:rsidR="008D6668" w:rsidRDefault="007D1EC6">
      <w:pPr>
        <w:ind w:left="1" w:right="2761"/>
        <w:jc w:val="both"/>
        <w:rPr>
          <w:sz w:val="18"/>
          <w:szCs w:val="18"/>
        </w:rPr>
      </w:pPr>
      <w:r>
        <w:rPr>
          <w:i/>
          <w:sz w:val="18"/>
          <w:szCs w:val="18"/>
        </w:rPr>
        <w:t>F</w:t>
      </w:r>
      <w:r>
        <w:rPr>
          <w:i/>
          <w:spacing w:val="1"/>
          <w:sz w:val="18"/>
          <w:szCs w:val="18"/>
        </w:rPr>
        <w:t>i</w:t>
      </w:r>
      <w:r>
        <w:rPr>
          <w:i/>
          <w:sz w:val="18"/>
          <w:szCs w:val="18"/>
        </w:rPr>
        <w:t>g</w:t>
      </w:r>
      <w:r>
        <w:rPr>
          <w:i/>
          <w:spacing w:val="-1"/>
          <w:sz w:val="18"/>
          <w:szCs w:val="18"/>
        </w:rPr>
        <w:t xml:space="preserve"> </w:t>
      </w:r>
      <w:r>
        <w:rPr>
          <w:i/>
          <w:spacing w:val="1"/>
          <w:sz w:val="18"/>
          <w:szCs w:val="18"/>
        </w:rPr>
        <w:t>1</w:t>
      </w:r>
      <w:r>
        <w:rPr>
          <w:i/>
          <w:spacing w:val="2"/>
          <w:sz w:val="18"/>
          <w:szCs w:val="18"/>
        </w:rPr>
        <w:t>1</w:t>
      </w:r>
      <w:r>
        <w:rPr>
          <w:i/>
          <w:sz w:val="18"/>
          <w:szCs w:val="18"/>
        </w:rPr>
        <w:t>-</w:t>
      </w:r>
      <w:r>
        <w:rPr>
          <w:i/>
          <w:spacing w:val="-2"/>
          <w:sz w:val="18"/>
          <w:szCs w:val="18"/>
        </w:rPr>
        <w:t xml:space="preserve"> </w:t>
      </w:r>
      <w:r>
        <w:rPr>
          <w:i/>
          <w:sz w:val="18"/>
          <w:szCs w:val="18"/>
        </w:rPr>
        <w:t>PC3</w:t>
      </w:r>
      <w:r>
        <w:rPr>
          <w:i/>
          <w:spacing w:val="2"/>
          <w:sz w:val="18"/>
          <w:szCs w:val="18"/>
        </w:rPr>
        <w:t xml:space="preserve"> </w:t>
      </w:r>
      <w:r>
        <w:rPr>
          <w:i/>
          <w:spacing w:val="-1"/>
          <w:sz w:val="18"/>
          <w:szCs w:val="18"/>
        </w:rPr>
        <w:t>v</w:t>
      </w:r>
      <w:r>
        <w:rPr>
          <w:i/>
          <w:sz w:val="18"/>
          <w:szCs w:val="18"/>
        </w:rPr>
        <w:t>s P</w:t>
      </w:r>
      <w:r>
        <w:rPr>
          <w:i/>
          <w:spacing w:val="-3"/>
          <w:sz w:val="18"/>
          <w:szCs w:val="18"/>
        </w:rPr>
        <w:t>C</w:t>
      </w:r>
      <w:r>
        <w:rPr>
          <w:i/>
          <w:sz w:val="18"/>
          <w:szCs w:val="18"/>
        </w:rPr>
        <w:t>2</w:t>
      </w:r>
      <w:r>
        <w:rPr>
          <w:i/>
          <w:spacing w:val="3"/>
          <w:sz w:val="18"/>
          <w:szCs w:val="18"/>
        </w:rPr>
        <w:t xml:space="preserve"> </w:t>
      </w:r>
      <w:r>
        <w:rPr>
          <w:i/>
          <w:sz w:val="18"/>
          <w:szCs w:val="18"/>
        </w:rPr>
        <w:t>C</w:t>
      </w:r>
      <w:r>
        <w:rPr>
          <w:i/>
          <w:spacing w:val="1"/>
          <w:sz w:val="18"/>
          <w:szCs w:val="18"/>
        </w:rPr>
        <w:t>o</w:t>
      </w:r>
      <w:r>
        <w:rPr>
          <w:i/>
          <w:spacing w:val="-1"/>
          <w:sz w:val="18"/>
          <w:szCs w:val="18"/>
        </w:rPr>
        <w:t>e</w:t>
      </w:r>
      <w:r>
        <w:rPr>
          <w:i/>
          <w:sz w:val="18"/>
          <w:szCs w:val="18"/>
        </w:rPr>
        <w:t>f</w:t>
      </w:r>
      <w:r>
        <w:rPr>
          <w:i/>
          <w:spacing w:val="-2"/>
          <w:sz w:val="18"/>
          <w:szCs w:val="18"/>
        </w:rPr>
        <w:t>f</w:t>
      </w:r>
      <w:r>
        <w:rPr>
          <w:i/>
          <w:sz w:val="18"/>
          <w:szCs w:val="18"/>
        </w:rPr>
        <w:t>ici</w:t>
      </w:r>
      <w:r>
        <w:rPr>
          <w:i/>
          <w:spacing w:val="-1"/>
          <w:sz w:val="18"/>
          <w:szCs w:val="18"/>
        </w:rPr>
        <w:t>e</w:t>
      </w:r>
      <w:r>
        <w:rPr>
          <w:i/>
          <w:spacing w:val="1"/>
          <w:sz w:val="18"/>
          <w:szCs w:val="18"/>
        </w:rPr>
        <w:t>n</w:t>
      </w:r>
      <w:r>
        <w:rPr>
          <w:i/>
          <w:sz w:val="18"/>
          <w:szCs w:val="18"/>
        </w:rPr>
        <w:t>ts</w:t>
      </w:r>
    </w:p>
    <w:p w:rsidR="008D6668" w:rsidRDefault="008D6668">
      <w:pPr>
        <w:spacing w:before="2" w:line="100" w:lineRule="exact"/>
        <w:rPr>
          <w:sz w:val="10"/>
          <w:szCs w:val="10"/>
        </w:rPr>
      </w:pPr>
    </w:p>
    <w:p w:rsidR="008D6668" w:rsidRDefault="007D1EC6">
      <w:pPr>
        <w:spacing w:line="360" w:lineRule="auto"/>
        <w:ind w:left="1" w:right="74"/>
        <w:jc w:val="both"/>
        <w:rPr>
          <w:sz w:val="24"/>
          <w:szCs w:val="24"/>
        </w:rPr>
        <w:sectPr w:rsidR="008D6668">
          <w:pgSz w:w="12240" w:h="15840"/>
          <w:pgMar w:top="640" w:right="820" w:bottom="280" w:left="820" w:header="451" w:footer="0" w:gutter="0"/>
          <w:cols w:num="2" w:space="720" w:equalWidth="0">
            <w:col w:w="5159" w:space="285"/>
            <w:col w:w="5156"/>
          </w:cols>
        </w:sectPr>
      </w:pPr>
      <w:r>
        <w:rPr>
          <w:sz w:val="24"/>
          <w:szCs w:val="24"/>
        </w:rPr>
        <w:t>The bip</w:t>
      </w:r>
      <w:r>
        <w:rPr>
          <w:spacing w:val="1"/>
          <w:sz w:val="24"/>
          <w:szCs w:val="24"/>
        </w:rPr>
        <w:t>l</w:t>
      </w:r>
      <w:r>
        <w:rPr>
          <w:sz w:val="24"/>
          <w:szCs w:val="24"/>
        </w:rPr>
        <w:t>ot</w:t>
      </w:r>
      <w:r>
        <w:rPr>
          <w:spacing w:val="3"/>
          <w:sz w:val="24"/>
          <w:szCs w:val="24"/>
        </w:rPr>
        <w:t xml:space="preserve"> </w:t>
      </w:r>
      <w:r>
        <w:rPr>
          <w:sz w:val="24"/>
          <w:szCs w:val="24"/>
        </w:rPr>
        <w:t>is</w:t>
      </w:r>
      <w:r>
        <w:rPr>
          <w:spacing w:val="2"/>
          <w:sz w:val="24"/>
          <w:szCs w:val="24"/>
        </w:rPr>
        <w:t xml:space="preserve"> </w:t>
      </w:r>
      <w:r>
        <w:rPr>
          <w:sz w:val="24"/>
          <w:szCs w:val="24"/>
        </w:rPr>
        <w:t>a</w:t>
      </w:r>
      <w:r>
        <w:rPr>
          <w:spacing w:val="1"/>
          <w:sz w:val="24"/>
          <w:szCs w:val="24"/>
        </w:rPr>
        <w:t xml:space="preserve"> </w:t>
      </w:r>
      <w:r>
        <w:rPr>
          <w:spacing w:val="-2"/>
          <w:sz w:val="24"/>
          <w:szCs w:val="24"/>
        </w:rPr>
        <w:t>g</w:t>
      </w:r>
      <w:r>
        <w:rPr>
          <w:spacing w:val="1"/>
          <w:sz w:val="24"/>
          <w:szCs w:val="24"/>
        </w:rPr>
        <w:t>r</w:t>
      </w:r>
      <w:r>
        <w:rPr>
          <w:spacing w:val="-1"/>
          <w:sz w:val="24"/>
          <w:szCs w:val="24"/>
        </w:rPr>
        <w:t>a</w:t>
      </w:r>
      <w:r>
        <w:rPr>
          <w:sz w:val="24"/>
          <w:szCs w:val="24"/>
        </w:rPr>
        <w:t>phic</w:t>
      </w:r>
      <w:r>
        <w:rPr>
          <w:spacing w:val="-1"/>
          <w:sz w:val="24"/>
          <w:szCs w:val="24"/>
        </w:rPr>
        <w:t>a</w:t>
      </w:r>
      <w:r>
        <w:rPr>
          <w:sz w:val="24"/>
          <w:szCs w:val="24"/>
        </w:rPr>
        <w:t>l</w:t>
      </w:r>
      <w:r>
        <w:rPr>
          <w:spacing w:val="2"/>
          <w:sz w:val="24"/>
          <w:szCs w:val="24"/>
        </w:rPr>
        <w:t xml:space="preserve"> </w:t>
      </w:r>
      <w:r>
        <w:rPr>
          <w:sz w:val="24"/>
          <w:szCs w:val="24"/>
        </w:rPr>
        <w:t>tool</w:t>
      </w:r>
      <w:r>
        <w:rPr>
          <w:spacing w:val="2"/>
          <w:sz w:val="24"/>
          <w:szCs w:val="24"/>
        </w:rPr>
        <w:t xml:space="preserve"> </w:t>
      </w:r>
      <w:r>
        <w:rPr>
          <w:sz w:val="24"/>
          <w:szCs w:val="24"/>
        </w:rPr>
        <w:t>that</w:t>
      </w:r>
      <w:r>
        <w:rPr>
          <w:spacing w:val="2"/>
          <w:sz w:val="24"/>
          <w:szCs w:val="24"/>
        </w:rPr>
        <w:t xml:space="preserve"> </w:t>
      </w:r>
      <w:r>
        <w:rPr>
          <w:sz w:val="24"/>
          <w:szCs w:val="24"/>
        </w:rPr>
        <w:t>provid</w:t>
      </w:r>
      <w:r>
        <w:rPr>
          <w:spacing w:val="-1"/>
          <w:sz w:val="24"/>
          <w:szCs w:val="24"/>
        </w:rPr>
        <w:t>e</w:t>
      </w:r>
      <w:r>
        <w:rPr>
          <w:sz w:val="24"/>
          <w:szCs w:val="24"/>
        </w:rPr>
        <w:t>s</w:t>
      </w:r>
      <w:r>
        <w:rPr>
          <w:spacing w:val="2"/>
          <w:sz w:val="24"/>
          <w:szCs w:val="24"/>
        </w:rPr>
        <w:t xml:space="preserve"> </w:t>
      </w:r>
      <w:r>
        <w:rPr>
          <w:sz w:val="24"/>
          <w:szCs w:val="24"/>
        </w:rPr>
        <w:t>the info</w:t>
      </w:r>
      <w:r>
        <w:rPr>
          <w:spacing w:val="-1"/>
          <w:sz w:val="24"/>
          <w:szCs w:val="24"/>
        </w:rPr>
        <w:t>r</w:t>
      </w:r>
      <w:r>
        <w:rPr>
          <w:sz w:val="24"/>
          <w:szCs w:val="24"/>
        </w:rPr>
        <w:t>mation</w:t>
      </w:r>
      <w:r>
        <w:rPr>
          <w:spacing w:val="1"/>
          <w:sz w:val="24"/>
          <w:szCs w:val="24"/>
        </w:rPr>
        <w:t xml:space="preserve"> </w:t>
      </w:r>
      <w:r>
        <w:rPr>
          <w:sz w:val="24"/>
          <w:szCs w:val="24"/>
        </w:rPr>
        <w:t>on</w:t>
      </w:r>
      <w:r>
        <w:rPr>
          <w:spacing w:val="1"/>
          <w:sz w:val="24"/>
          <w:szCs w:val="24"/>
        </w:rPr>
        <w:t xml:space="preserve"> </w:t>
      </w:r>
      <w:r>
        <w:rPr>
          <w:sz w:val="24"/>
          <w:szCs w:val="24"/>
        </w:rPr>
        <w:t>both</w:t>
      </w:r>
      <w:r>
        <w:rPr>
          <w:spacing w:val="1"/>
          <w:sz w:val="24"/>
          <w:szCs w:val="24"/>
        </w:rPr>
        <w:t xml:space="preserve"> </w:t>
      </w:r>
      <w:r>
        <w:rPr>
          <w:sz w:val="24"/>
          <w:szCs w:val="24"/>
        </w:rPr>
        <w:t>ob</w:t>
      </w:r>
      <w:r>
        <w:rPr>
          <w:spacing w:val="2"/>
          <w:sz w:val="24"/>
          <w:szCs w:val="24"/>
        </w:rPr>
        <w:t>s</w:t>
      </w:r>
      <w:r>
        <w:rPr>
          <w:spacing w:val="-1"/>
          <w:sz w:val="24"/>
          <w:szCs w:val="24"/>
        </w:rPr>
        <w:t>e</w:t>
      </w:r>
      <w:r>
        <w:rPr>
          <w:sz w:val="24"/>
          <w:szCs w:val="24"/>
        </w:rPr>
        <w:t>rv</w:t>
      </w:r>
      <w:r>
        <w:rPr>
          <w:spacing w:val="-2"/>
          <w:sz w:val="24"/>
          <w:szCs w:val="24"/>
        </w:rPr>
        <w:t>a</w:t>
      </w:r>
      <w:r>
        <w:rPr>
          <w:sz w:val="24"/>
          <w:szCs w:val="24"/>
        </w:rPr>
        <w:t>t</w:t>
      </w:r>
      <w:r>
        <w:rPr>
          <w:spacing w:val="1"/>
          <w:sz w:val="24"/>
          <w:szCs w:val="24"/>
        </w:rPr>
        <w:t>i</w:t>
      </w:r>
      <w:r>
        <w:rPr>
          <w:sz w:val="24"/>
          <w:szCs w:val="24"/>
        </w:rPr>
        <w:t>ons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bles</w:t>
      </w:r>
      <w:r>
        <w:rPr>
          <w:spacing w:val="3"/>
          <w:sz w:val="24"/>
          <w:szCs w:val="24"/>
        </w:rPr>
        <w:t xml:space="preserve"> </w:t>
      </w:r>
      <w:r>
        <w:rPr>
          <w:spacing w:val="2"/>
          <w:sz w:val="24"/>
          <w:szCs w:val="24"/>
        </w:rPr>
        <w:t>o</w:t>
      </w:r>
      <w:r>
        <w:rPr>
          <w:sz w:val="24"/>
          <w:szCs w:val="24"/>
        </w:rPr>
        <w:t>f a d</w:t>
      </w:r>
      <w:r>
        <w:rPr>
          <w:spacing w:val="-1"/>
          <w:sz w:val="24"/>
          <w:szCs w:val="24"/>
        </w:rPr>
        <w:t>a</w:t>
      </w:r>
      <w:r>
        <w:rPr>
          <w:sz w:val="24"/>
          <w:szCs w:val="24"/>
        </w:rPr>
        <w:t>ta mat</w:t>
      </w:r>
      <w:r>
        <w:rPr>
          <w:spacing w:val="-1"/>
          <w:sz w:val="24"/>
          <w:szCs w:val="24"/>
        </w:rPr>
        <w:t>r</w:t>
      </w:r>
      <w:r>
        <w:rPr>
          <w:sz w:val="24"/>
          <w:szCs w:val="24"/>
        </w:rPr>
        <w:t>ix</w:t>
      </w:r>
      <w:r>
        <w:rPr>
          <w:spacing w:val="3"/>
          <w:sz w:val="24"/>
          <w:szCs w:val="24"/>
        </w:rPr>
        <w:t xml:space="preserve"> </w:t>
      </w:r>
      <w:r>
        <w:rPr>
          <w:sz w:val="24"/>
          <w:szCs w:val="24"/>
        </w:rPr>
        <w:t>in</w:t>
      </w:r>
      <w:r>
        <w:rPr>
          <w:spacing w:val="1"/>
          <w:sz w:val="24"/>
          <w:szCs w:val="24"/>
        </w:rPr>
        <w:t xml:space="preserve"> </w:t>
      </w:r>
      <w:r>
        <w:rPr>
          <w:sz w:val="24"/>
          <w:szCs w:val="24"/>
        </w:rPr>
        <w:t>gr</w:t>
      </w:r>
      <w:r>
        <w:rPr>
          <w:spacing w:val="-2"/>
          <w:sz w:val="24"/>
          <w:szCs w:val="24"/>
        </w:rPr>
        <w:t>a</w:t>
      </w:r>
      <w:r>
        <w:rPr>
          <w:sz w:val="24"/>
          <w:szCs w:val="24"/>
        </w:rPr>
        <w:t>phi</w:t>
      </w:r>
      <w:r>
        <w:rPr>
          <w:spacing w:val="2"/>
          <w:sz w:val="24"/>
          <w:szCs w:val="24"/>
        </w:rPr>
        <w:t>c</w:t>
      </w:r>
      <w:r>
        <w:rPr>
          <w:spacing w:val="-1"/>
          <w:sz w:val="24"/>
          <w:szCs w:val="24"/>
        </w:rPr>
        <w:t>a</w:t>
      </w:r>
      <w:r>
        <w:rPr>
          <w:sz w:val="24"/>
          <w:szCs w:val="24"/>
        </w:rPr>
        <w:t>l</w:t>
      </w:r>
      <w:r>
        <w:rPr>
          <w:spacing w:val="1"/>
          <w:sz w:val="24"/>
          <w:szCs w:val="24"/>
        </w:rPr>
        <w:t xml:space="preserve"> </w:t>
      </w:r>
      <w:r>
        <w:rPr>
          <w:sz w:val="24"/>
          <w:szCs w:val="24"/>
        </w:rPr>
        <w:t>fo</w:t>
      </w:r>
      <w:r>
        <w:rPr>
          <w:spacing w:val="-1"/>
          <w:sz w:val="24"/>
          <w:szCs w:val="24"/>
        </w:rPr>
        <w:t>r</w:t>
      </w:r>
      <w:r>
        <w:rPr>
          <w:sz w:val="24"/>
          <w:szCs w:val="24"/>
        </w:rPr>
        <w:t>mat.</w:t>
      </w:r>
      <w:r>
        <w:rPr>
          <w:spacing w:val="1"/>
          <w:sz w:val="24"/>
          <w:szCs w:val="24"/>
        </w:rPr>
        <w:t xml:space="preserve"> </w:t>
      </w:r>
      <w:r>
        <w:rPr>
          <w:sz w:val="24"/>
          <w:szCs w:val="24"/>
        </w:rPr>
        <w:t>T</w:t>
      </w:r>
      <w:r>
        <w:rPr>
          <w:spacing w:val="2"/>
          <w:sz w:val="24"/>
          <w:szCs w:val="24"/>
        </w:rPr>
        <w:t>h</w:t>
      </w:r>
      <w:r>
        <w:rPr>
          <w:sz w:val="24"/>
          <w:szCs w:val="24"/>
        </w:rPr>
        <w:t>e bip</w:t>
      </w:r>
      <w:r>
        <w:rPr>
          <w:spacing w:val="1"/>
          <w:sz w:val="24"/>
          <w:szCs w:val="24"/>
        </w:rPr>
        <w:t>l</w:t>
      </w:r>
      <w:r>
        <w:rPr>
          <w:sz w:val="24"/>
          <w:szCs w:val="24"/>
        </w:rPr>
        <w:t>ot</w:t>
      </w:r>
      <w:r>
        <w:rPr>
          <w:spacing w:val="1"/>
          <w:sz w:val="24"/>
          <w:szCs w:val="24"/>
        </w:rPr>
        <w:t xml:space="preserve"> </w:t>
      </w:r>
      <w:r>
        <w:rPr>
          <w:sz w:val="24"/>
          <w:szCs w:val="24"/>
        </w:rPr>
        <w:t>h</w:t>
      </w:r>
      <w:r>
        <w:rPr>
          <w:spacing w:val="-1"/>
          <w:sz w:val="24"/>
          <w:szCs w:val="24"/>
        </w:rPr>
        <w:t>e</w:t>
      </w:r>
      <w:r>
        <w:rPr>
          <w:spacing w:val="3"/>
          <w:sz w:val="24"/>
          <w:szCs w:val="24"/>
        </w:rPr>
        <w:t>l</w:t>
      </w:r>
      <w:r>
        <w:rPr>
          <w:sz w:val="24"/>
          <w:szCs w:val="24"/>
        </w:rPr>
        <w:t>ps visuali</w:t>
      </w:r>
      <w:r>
        <w:rPr>
          <w:spacing w:val="1"/>
          <w:sz w:val="24"/>
          <w:szCs w:val="24"/>
        </w:rPr>
        <w:t>z</w:t>
      </w:r>
      <w:r>
        <w:rPr>
          <w:sz w:val="24"/>
          <w:szCs w:val="24"/>
        </w:rPr>
        <w:t>e</w:t>
      </w:r>
      <w:r>
        <w:rPr>
          <w:spacing w:val="1"/>
          <w:sz w:val="24"/>
          <w:szCs w:val="24"/>
        </w:rPr>
        <w:t xml:space="preserve"> </w:t>
      </w:r>
      <w:r>
        <w:rPr>
          <w:sz w:val="24"/>
          <w:szCs w:val="24"/>
        </w:rPr>
        <w:t>both the</w:t>
      </w:r>
      <w:r>
        <w:rPr>
          <w:spacing w:val="2"/>
          <w:sz w:val="24"/>
          <w:szCs w:val="24"/>
        </w:rPr>
        <w:t xml:space="preserve"> </w:t>
      </w:r>
      <w:r>
        <w:rPr>
          <w:sz w:val="24"/>
          <w:szCs w:val="24"/>
        </w:rPr>
        <w:t>prin</w:t>
      </w:r>
      <w:r>
        <w:rPr>
          <w:spacing w:val="-1"/>
          <w:sz w:val="24"/>
          <w:szCs w:val="24"/>
        </w:rPr>
        <w:t>c</w:t>
      </w:r>
      <w:r>
        <w:rPr>
          <w:sz w:val="24"/>
          <w:szCs w:val="24"/>
        </w:rPr>
        <w:t>ipal</w:t>
      </w:r>
      <w:r>
        <w:rPr>
          <w:spacing w:val="2"/>
          <w:sz w:val="24"/>
          <w:szCs w:val="24"/>
        </w:rPr>
        <w:t xml:space="preserve"> </w:t>
      </w:r>
      <w:r>
        <w:rPr>
          <w:spacing w:val="-1"/>
          <w:sz w:val="24"/>
          <w:szCs w:val="24"/>
        </w:rPr>
        <w:t>c</w:t>
      </w:r>
      <w:r>
        <w:rPr>
          <w:sz w:val="24"/>
          <w:szCs w:val="24"/>
        </w:rPr>
        <w:t>omponent</w:t>
      </w:r>
      <w:r>
        <w:rPr>
          <w:spacing w:val="2"/>
          <w:sz w:val="24"/>
          <w:szCs w:val="24"/>
        </w:rPr>
        <w:t xml:space="preserve"> </w:t>
      </w: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w:t>
      </w:r>
      <w:r>
        <w:rPr>
          <w:spacing w:val="2"/>
          <w:sz w:val="24"/>
          <w:szCs w:val="24"/>
        </w:rPr>
        <w:t>e</w:t>
      </w:r>
      <w:r>
        <w:rPr>
          <w:sz w:val="24"/>
          <w:szCs w:val="24"/>
        </w:rPr>
        <w:t>nts for</w:t>
      </w:r>
      <w:r>
        <w:rPr>
          <w:spacing w:val="-6"/>
          <w:sz w:val="24"/>
          <w:szCs w:val="24"/>
        </w:rPr>
        <w:t xml:space="preserve"> </w:t>
      </w:r>
      <w:r>
        <w:rPr>
          <w:spacing w:val="1"/>
          <w:sz w:val="24"/>
          <w:szCs w:val="24"/>
        </w:rPr>
        <w:t>e</w:t>
      </w:r>
      <w:r>
        <w:rPr>
          <w:spacing w:val="-1"/>
          <w:sz w:val="24"/>
          <w:szCs w:val="24"/>
        </w:rPr>
        <w:t>ac</w:t>
      </w:r>
      <w:r>
        <w:rPr>
          <w:sz w:val="24"/>
          <w:szCs w:val="24"/>
        </w:rPr>
        <w:t>h</w:t>
      </w:r>
      <w:r>
        <w:rPr>
          <w:spacing w:val="-5"/>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the</w:t>
      </w:r>
      <w:r>
        <w:rPr>
          <w:spacing w:val="-3"/>
          <w:sz w:val="24"/>
          <w:szCs w:val="24"/>
        </w:rPr>
        <w:t xml:space="preserve"> </w:t>
      </w:r>
      <w:r>
        <w:rPr>
          <w:sz w:val="24"/>
          <w:szCs w:val="24"/>
        </w:rPr>
        <w:t>prin</w:t>
      </w:r>
      <w:r>
        <w:rPr>
          <w:spacing w:val="-1"/>
          <w:sz w:val="24"/>
          <w:szCs w:val="24"/>
        </w:rPr>
        <w:t>c</w:t>
      </w:r>
      <w:r>
        <w:rPr>
          <w:sz w:val="24"/>
          <w:szCs w:val="24"/>
        </w:rPr>
        <w:t>ipal</w:t>
      </w:r>
      <w:r>
        <w:rPr>
          <w:spacing w:val="-5"/>
          <w:sz w:val="24"/>
          <w:szCs w:val="24"/>
        </w:rPr>
        <w:t xml:space="preserve"> </w:t>
      </w:r>
      <w:r>
        <w:rPr>
          <w:spacing w:val="-1"/>
          <w:sz w:val="24"/>
          <w:szCs w:val="24"/>
        </w:rPr>
        <w:t>c</w:t>
      </w:r>
      <w:r>
        <w:rPr>
          <w:sz w:val="24"/>
          <w:szCs w:val="24"/>
        </w:rPr>
        <w:t>omponent</w:t>
      </w:r>
      <w:r>
        <w:rPr>
          <w:spacing w:val="-5"/>
          <w:sz w:val="24"/>
          <w:szCs w:val="24"/>
        </w:rPr>
        <w:t xml:space="preserve"> </w:t>
      </w:r>
      <w:r>
        <w:rPr>
          <w:sz w:val="24"/>
          <w:szCs w:val="24"/>
        </w:rPr>
        <w:t>s</w:t>
      </w:r>
      <w:r>
        <w:rPr>
          <w:spacing w:val="-1"/>
          <w:sz w:val="24"/>
          <w:szCs w:val="24"/>
        </w:rPr>
        <w:t>c</w:t>
      </w:r>
      <w:r>
        <w:rPr>
          <w:spacing w:val="2"/>
          <w:sz w:val="24"/>
          <w:szCs w:val="24"/>
        </w:rPr>
        <w:t>o</w:t>
      </w:r>
      <w:r>
        <w:rPr>
          <w:spacing w:val="1"/>
          <w:sz w:val="24"/>
          <w:szCs w:val="24"/>
        </w:rPr>
        <w:t>r</w:t>
      </w:r>
      <w:r>
        <w:rPr>
          <w:spacing w:val="-1"/>
          <w:sz w:val="24"/>
          <w:szCs w:val="24"/>
        </w:rPr>
        <w:t>e</w:t>
      </w:r>
      <w:r>
        <w:rPr>
          <w:sz w:val="24"/>
          <w:szCs w:val="24"/>
        </w:rPr>
        <w:t>s for</w:t>
      </w:r>
      <w:r>
        <w:rPr>
          <w:spacing w:val="-1"/>
          <w:sz w:val="24"/>
          <w:szCs w:val="24"/>
        </w:rPr>
        <w:t xml:space="preserve"> e</w:t>
      </w:r>
      <w:r>
        <w:rPr>
          <w:spacing w:val="1"/>
          <w:sz w:val="24"/>
          <w:szCs w:val="24"/>
        </w:rPr>
        <w:t>a</w:t>
      </w:r>
      <w:r>
        <w:rPr>
          <w:spacing w:val="-1"/>
          <w:sz w:val="24"/>
          <w:szCs w:val="24"/>
        </w:rPr>
        <w:t>c</w:t>
      </w:r>
      <w:r>
        <w:rPr>
          <w:sz w:val="24"/>
          <w:szCs w:val="24"/>
        </w:rPr>
        <w:t>h obs</w:t>
      </w:r>
      <w:r>
        <w:rPr>
          <w:spacing w:val="-1"/>
          <w:sz w:val="24"/>
          <w:szCs w:val="24"/>
        </w:rPr>
        <w:t>e</w:t>
      </w:r>
      <w:r>
        <w:rPr>
          <w:sz w:val="24"/>
          <w:szCs w:val="24"/>
        </w:rPr>
        <w:t>r</w:t>
      </w:r>
      <w:r>
        <w:rPr>
          <w:spacing w:val="1"/>
          <w:sz w:val="24"/>
          <w:szCs w:val="24"/>
        </w:rPr>
        <w:t>v</w:t>
      </w:r>
      <w:r>
        <w:rPr>
          <w:spacing w:val="-1"/>
          <w:sz w:val="24"/>
          <w:szCs w:val="24"/>
        </w:rPr>
        <w:t>a</w:t>
      </w:r>
      <w:r>
        <w:rPr>
          <w:sz w:val="24"/>
          <w:szCs w:val="24"/>
        </w:rPr>
        <w:t>t</w:t>
      </w:r>
      <w:r>
        <w:rPr>
          <w:spacing w:val="1"/>
          <w:sz w:val="24"/>
          <w:szCs w:val="24"/>
        </w:rPr>
        <w:t>i</w:t>
      </w:r>
      <w:r>
        <w:rPr>
          <w:sz w:val="24"/>
          <w:szCs w:val="24"/>
        </w:rPr>
        <w:t>on in a</w:t>
      </w:r>
      <w:r>
        <w:rPr>
          <w:spacing w:val="2"/>
          <w:sz w:val="24"/>
          <w:szCs w:val="24"/>
        </w:rPr>
        <w:t xml:space="preserve"> </w:t>
      </w:r>
      <w:r>
        <w:rPr>
          <w:sz w:val="24"/>
          <w:szCs w:val="24"/>
        </w:rPr>
        <w:t>sin</w:t>
      </w:r>
      <w:r>
        <w:rPr>
          <w:spacing w:val="-2"/>
          <w:sz w:val="24"/>
          <w:szCs w:val="24"/>
        </w:rPr>
        <w:t>g</w:t>
      </w:r>
      <w:r>
        <w:rPr>
          <w:sz w:val="24"/>
          <w:szCs w:val="24"/>
        </w:rPr>
        <w:t>le P</w:t>
      </w:r>
      <w:r>
        <w:rPr>
          <w:spacing w:val="1"/>
          <w:sz w:val="24"/>
          <w:szCs w:val="24"/>
        </w:rPr>
        <w:t>l</w:t>
      </w:r>
      <w:r>
        <w:rPr>
          <w:sz w:val="24"/>
          <w:szCs w:val="24"/>
        </w:rPr>
        <w:t>ot.</w:t>
      </w:r>
    </w:p>
    <w:p w:rsidR="008D6668" w:rsidRDefault="008D6668">
      <w:pPr>
        <w:spacing w:before="3" w:line="120" w:lineRule="exact"/>
        <w:rPr>
          <w:sz w:val="12"/>
          <w:szCs w:val="12"/>
        </w:rPr>
      </w:pPr>
    </w:p>
    <w:p w:rsidR="008D6668" w:rsidRDefault="008D6668">
      <w:pPr>
        <w:spacing w:line="200" w:lineRule="exact"/>
        <w:sectPr w:rsidR="008D6668">
          <w:pgSz w:w="12240" w:h="15840"/>
          <w:pgMar w:top="640" w:right="820" w:bottom="280" w:left="820" w:header="451" w:footer="0" w:gutter="0"/>
          <w:cols w:space="720"/>
        </w:sectPr>
      </w:pPr>
    </w:p>
    <w:p w:rsidR="008D6668" w:rsidRDefault="007D1EC6">
      <w:pPr>
        <w:spacing w:before="19" w:line="75" w:lineRule="auto"/>
        <w:ind w:left="116" w:right="-199"/>
        <w:jc w:val="both"/>
        <w:rPr>
          <w:sz w:val="24"/>
          <w:szCs w:val="24"/>
        </w:rPr>
      </w:pPr>
      <w:r>
        <w:rPr>
          <w:sz w:val="24"/>
          <w:szCs w:val="24"/>
        </w:rPr>
        <w:t>The</w:t>
      </w:r>
      <w:r>
        <w:rPr>
          <w:spacing w:val="-13"/>
          <w:sz w:val="24"/>
          <w:szCs w:val="24"/>
        </w:rPr>
        <w:t xml:space="preserve"> </w:t>
      </w:r>
      <w:r>
        <w:rPr>
          <w:sz w:val="24"/>
          <w:szCs w:val="24"/>
        </w:rPr>
        <w:t>2D</w:t>
      </w:r>
      <w:r>
        <w:rPr>
          <w:spacing w:val="-12"/>
          <w:sz w:val="24"/>
          <w:szCs w:val="24"/>
        </w:rPr>
        <w:t xml:space="preserve"> </w:t>
      </w:r>
      <w:r>
        <w:rPr>
          <w:sz w:val="24"/>
          <w:szCs w:val="24"/>
        </w:rPr>
        <w:t>b</w:t>
      </w:r>
      <w:r>
        <w:rPr>
          <w:spacing w:val="1"/>
          <w:sz w:val="24"/>
          <w:szCs w:val="24"/>
        </w:rPr>
        <w:t>i</w:t>
      </w:r>
      <w:r>
        <w:rPr>
          <w:rFonts w:ascii="Cambria Math" w:eastAsia="Cambria Math" w:hAnsi="Cambria Math" w:cs="Cambria Math"/>
          <w:sz w:val="24"/>
          <w:szCs w:val="24"/>
        </w:rPr>
        <w:t>‐</w:t>
      </w:r>
      <w:r>
        <w:rPr>
          <w:sz w:val="24"/>
          <w:szCs w:val="24"/>
        </w:rPr>
        <w:t>plot</w:t>
      </w:r>
      <w:r>
        <w:rPr>
          <w:spacing w:val="-11"/>
          <w:sz w:val="24"/>
          <w:szCs w:val="24"/>
        </w:rPr>
        <w:t xml:space="preserve"> </w:t>
      </w:r>
      <w:r>
        <w:rPr>
          <w:sz w:val="24"/>
          <w:szCs w:val="24"/>
        </w:rPr>
        <w:t>of</w:t>
      </w:r>
      <w:r>
        <w:rPr>
          <w:spacing w:val="-13"/>
          <w:sz w:val="24"/>
          <w:szCs w:val="24"/>
        </w:rPr>
        <w:t xml:space="preserve"> </w:t>
      </w:r>
      <w:r>
        <w:rPr>
          <w:spacing w:val="1"/>
          <w:sz w:val="24"/>
          <w:szCs w:val="24"/>
        </w:rPr>
        <w:t>P</w:t>
      </w:r>
      <w:r>
        <w:rPr>
          <w:sz w:val="24"/>
          <w:szCs w:val="24"/>
        </w:rPr>
        <w:t>C2</w:t>
      </w:r>
      <w:r>
        <w:rPr>
          <w:spacing w:val="-12"/>
          <w:sz w:val="24"/>
          <w:szCs w:val="24"/>
        </w:rPr>
        <w:t xml:space="preserve"> </w:t>
      </w:r>
      <w:r>
        <w:rPr>
          <w:sz w:val="24"/>
          <w:szCs w:val="24"/>
        </w:rPr>
        <w:t>vs.</w:t>
      </w:r>
      <w:r>
        <w:rPr>
          <w:spacing w:val="-10"/>
          <w:sz w:val="24"/>
          <w:szCs w:val="24"/>
        </w:rPr>
        <w:t xml:space="preserve"> </w:t>
      </w:r>
      <w:r>
        <w:rPr>
          <w:spacing w:val="1"/>
          <w:sz w:val="24"/>
          <w:szCs w:val="24"/>
        </w:rPr>
        <w:t>P</w:t>
      </w:r>
      <w:r>
        <w:rPr>
          <w:sz w:val="24"/>
          <w:szCs w:val="24"/>
        </w:rPr>
        <w:t>C1</w:t>
      </w:r>
      <w:r>
        <w:rPr>
          <w:spacing w:val="-12"/>
          <w:sz w:val="24"/>
          <w:szCs w:val="24"/>
        </w:rPr>
        <w:t xml:space="preserve"> </w:t>
      </w:r>
      <w:r>
        <w:rPr>
          <w:sz w:val="24"/>
          <w:szCs w:val="24"/>
        </w:rPr>
        <w:t>is</w:t>
      </w:r>
      <w:r>
        <w:rPr>
          <w:spacing w:val="-11"/>
          <w:sz w:val="24"/>
          <w:szCs w:val="24"/>
        </w:rPr>
        <w:t xml:space="preserve"> </w:t>
      </w:r>
      <w:r>
        <w:rPr>
          <w:sz w:val="24"/>
          <w:szCs w:val="24"/>
        </w:rPr>
        <w:t>shown</w:t>
      </w:r>
      <w:r>
        <w:rPr>
          <w:spacing w:val="-12"/>
          <w:sz w:val="24"/>
          <w:szCs w:val="24"/>
        </w:rPr>
        <w:t xml:space="preserve"> </w:t>
      </w:r>
      <w:r>
        <w:rPr>
          <w:sz w:val="24"/>
          <w:szCs w:val="24"/>
        </w:rPr>
        <w:t>in</w:t>
      </w:r>
      <w:r>
        <w:rPr>
          <w:spacing w:val="-12"/>
          <w:sz w:val="24"/>
          <w:szCs w:val="24"/>
        </w:rPr>
        <w:t xml:space="preserve"> </w:t>
      </w:r>
      <w:r>
        <w:rPr>
          <w:spacing w:val="-1"/>
          <w:sz w:val="24"/>
          <w:szCs w:val="24"/>
        </w:rPr>
        <w:t>F</w:t>
      </w:r>
      <w:r>
        <w:rPr>
          <w:sz w:val="24"/>
          <w:szCs w:val="24"/>
        </w:rPr>
        <w:t>i</w:t>
      </w:r>
      <w:r>
        <w:rPr>
          <w:spacing w:val="-2"/>
          <w:sz w:val="24"/>
          <w:szCs w:val="24"/>
        </w:rPr>
        <w:t>g</w:t>
      </w:r>
      <w:r>
        <w:rPr>
          <w:spacing w:val="2"/>
          <w:sz w:val="24"/>
          <w:szCs w:val="24"/>
        </w:rPr>
        <w:t>u</w:t>
      </w:r>
      <w:r>
        <w:rPr>
          <w:sz w:val="24"/>
          <w:szCs w:val="24"/>
        </w:rPr>
        <w:t>re</w:t>
      </w:r>
      <w:r>
        <w:rPr>
          <w:spacing w:val="-14"/>
          <w:sz w:val="24"/>
          <w:szCs w:val="24"/>
        </w:rPr>
        <w:t xml:space="preserve"> </w:t>
      </w:r>
      <w:r>
        <w:rPr>
          <w:spacing w:val="2"/>
          <w:sz w:val="24"/>
          <w:szCs w:val="24"/>
        </w:rPr>
        <w:t>1</w:t>
      </w:r>
      <w:r>
        <w:rPr>
          <w:sz w:val="24"/>
          <w:szCs w:val="24"/>
        </w:rPr>
        <w:t xml:space="preserve">2. The </w:t>
      </w:r>
      <w:r>
        <w:rPr>
          <w:spacing w:val="35"/>
          <w:sz w:val="24"/>
          <w:szCs w:val="24"/>
        </w:rPr>
        <w:t xml:space="preserve"> </w:t>
      </w:r>
      <w:r>
        <w:rPr>
          <w:spacing w:val="-1"/>
          <w:sz w:val="24"/>
          <w:szCs w:val="24"/>
        </w:rPr>
        <w:t>a</w:t>
      </w:r>
      <w:r>
        <w:rPr>
          <w:spacing w:val="2"/>
          <w:sz w:val="24"/>
          <w:szCs w:val="24"/>
        </w:rPr>
        <w:t>x</w:t>
      </w:r>
      <w:r>
        <w:rPr>
          <w:spacing w:val="-1"/>
          <w:sz w:val="24"/>
          <w:szCs w:val="24"/>
        </w:rPr>
        <w:t>e</w:t>
      </w:r>
      <w:r>
        <w:rPr>
          <w:sz w:val="24"/>
          <w:szCs w:val="24"/>
        </w:rPr>
        <w:t xml:space="preserve">s </w:t>
      </w:r>
      <w:r>
        <w:rPr>
          <w:spacing w:val="36"/>
          <w:sz w:val="24"/>
          <w:szCs w:val="24"/>
        </w:rPr>
        <w:t xml:space="preserve"> </w:t>
      </w:r>
      <w:r>
        <w:rPr>
          <w:sz w:val="24"/>
          <w:szCs w:val="24"/>
        </w:rPr>
        <w:t xml:space="preserve">in </w:t>
      </w:r>
      <w:r>
        <w:rPr>
          <w:spacing w:val="36"/>
          <w:sz w:val="24"/>
          <w:szCs w:val="24"/>
        </w:rPr>
        <w:t xml:space="preserve"> </w:t>
      </w:r>
      <w:r>
        <w:rPr>
          <w:sz w:val="24"/>
          <w:szCs w:val="24"/>
        </w:rPr>
        <w:t xml:space="preserve">the </w:t>
      </w:r>
      <w:r>
        <w:rPr>
          <w:spacing w:val="35"/>
          <w:sz w:val="24"/>
          <w:szCs w:val="24"/>
        </w:rPr>
        <w:t xml:space="preserve"> </w:t>
      </w:r>
      <w:r>
        <w:rPr>
          <w:sz w:val="24"/>
          <w:szCs w:val="24"/>
        </w:rPr>
        <w:t>b</w:t>
      </w:r>
      <w:r>
        <w:rPr>
          <w:spacing w:val="2"/>
          <w:sz w:val="24"/>
          <w:szCs w:val="24"/>
        </w:rPr>
        <w:t>i</w:t>
      </w:r>
      <w:r>
        <w:rPr>
          <w:rFonts w:ascii="Cambria Math" w:eastAsia="Cambria Math" w:hAnsi="Cambria Math" w:cs="Cambria Math"/>
          <w:sz w:val="24"/>
          <w:szCs w:val="24"/>
        </w:rPr>
        <w:t>‐</w:t>
      </w:r>
      <w:r>
        <w:rPr>
          <w:sz w:val="24"/>
          <w:szCs w:val="24"/>
        </w:rPr>
        <w:t>p</w:t>
      </w:r>
      <w:r>
        <w:rPr>
          <w:spacing w:val="3"/>
          <w:sz w:val="24"/>
          <w:szCs w:val="24"/>
        </w:rPr>
        <w:t>l</w:t>
      </w:r>
      <w:r>
        <w:rPr>
          <w:sz w:val="24"/>
          <w:szCs w:val="24"/>
        </w:rPr>
        <w:t xml:space="preserve">ot </w:t>
      </w:r>
      <w:r>
        <w:rPr>
          <w:spacing w:val="36"/>
          <w:sz w:val="24"/>
          <w:szCs w:val="24"/>
        </w:rPr>
        <w:t xml:space="preserve"> </w:t>
      </w:r>
      <w:r>
        <w:rPr>
          <w:sz w:val="24"/>
          <w:szCs w:val="24"/>
        </w:rPr>
        <w:t>r</w:t>
      </w:r>
      <w:r>
        <w:rPr>
          <w:spacing w:val="-2"/>
          <w:sz w:val="24"/>
          <w:szCs w:val="24"/>
        </w:rPr>
        <w:t>e</w:t>
      </w:r>
      <w:r>
        <w:rPr>
          <w:sz w:val="24"/>
          <w:szCs w:val="24"/>
        </w:rPr>
        <w:t>pr</w:t>
      </w:r>
      <w:r>
        <w:rPr>
          <w:spacing w:val="-2"/>
          <w:sz w:val="24"/>
          <w:szCs w:val="24"/>
        </w:rPr>
        <w:t>e</w:t>
      </w:r>
      <w:r>
        <w:rPr>
          <w:spacing w:val="2"/>
          <w:sz w:val="24"/>
          <w:szCs w:val="24"/>
        </w:rPr>
        <w:t>s</w:t>
      </w:r>
      <w:r>
        <w:rPr>
          <w:spacing w:val="-1"/>
          <w:sz w:val="24"/>
          <w:szCs w:val="24"/>
        </w:rPr>
        <w:t>e</w:t>
      </w:r>
      <w:r>
        <w:rPr>
          <w:sz w:val="24"/>
          <w:szCs w:val="24"/>
        </w:rPr>
        <w:t xml:space="preserve">nt </w:t>
      </w:r>
      <w:r>
        <w:rPr>
          <w:spacing w:val="36"/>
          <w:sz w:val="24"/>
          <w:szCs w:val="24"/>
        </w:rPr>
        <w:t xml:space="preserve"> </w:t>
      </w:r>
      <w:r>
        <w:rPr>
          <w:sz w:val="24"/>
          <w:szCs w:val="24"/>
        </w:rPr>
        <w:t xml:space="preserve">the </w:t>
      </w:r>
      <w:r>
        <w:rPr>
          <w:spacing w:val="35"/>
          <w:sz w:val="24"/>
          <w:szCs w:val="24"/>
        </w:rPr>
        <w:t xml:space="preserve"> </w:t>
      </w:r>
      <w:r>
        <w:rPr>
          <w:sz w:val="24"/>
          <w:szCs w:val="24"/>
        </w:rPr>
        <w:t>pri</w:t>
      </w:r>
      <w:r>
        <w:rPr>
          <w:spacing w:val="2"/>
          <w:sz w:val="24"/>
          <w:szCs w:val="24"/>
        </w:rPr>
        <w:t>n</w:t>
      </w:r>
      <w:r>
        <w:rPr>
          <w:spacing w:val="-1"/>
          <w:sz w:val="24"/>
          <w:szCs w:val="24"/>
        </w:rPr>
        <w:t>c</w:t>
      </w:r>
      <w:r>
        <w:rPr>
          <w:sz w:val="24"/>
          <w:szCs w:val="24"/>
        </w:rPr>
        <w:t>ipal</w:t>
      </w:r>
    </w:p>
    <w:p w:rsidR="008D6668" w:rsidRDefault="007D1EC6">
      <w:pPr>
        <w:spacing w:before="10" w:line="360" w:lineRule="auto"/>
        <w:ind w:left="116" w:right="-39"/>
        <w:jc w:val="both"/>
        <w:rPr>
          <w:sz w:val="24"/>
          <w:szCs w:val="24"/>
        </w:rPr>
      </w:pPr>
      <w:r>
        <w:rPr>
          <w:spacing w:val="-1"/>
          <w:sz w:val="24"/>
          <w:szCs w:val="24"/>
        </w:rPr>
        <w:t>c</w:t>
      </w:r>
      <w:r>
        <w:rPr>
          <w:sz w:val="24"/>
          <w:szCs w:val="24"/>
        </w:rPr>
        <w:t>omponents</w:t>
      </w:r>
      <w:r>
        <w:rPr>
          <w:spacing w:val="1"/>
          <w:sz w:val="24"/>
          <w:szCs w:val="24"/>
        </w:rPr>
        <w:t xml:space="preserve"> </w:t>
      </w:r>
      <w:r>
        <w:rPr>
          <w:sz w:val="24"/>
          <w:szCs w:val="24"/>
        </w:rPr>
        <w:t>(</w:t>
      </w:r>
      <w:r>
        <w:rPr>
          <w:spacing w:val="-2"/>
          <w:sz w:val="24"/>
          <w:szCs w:val="24"/>
        </w:rPr>
        <w:t>c</w:t>
      </w:r>
      <w:r>
        <w:rPr>
          <w:sz w:val="24"/>
          <w:szCs w:val="24"/>
        </w:rPr>
        <w:t>olu</w:t>
      </w:r>
      <w:r>
        <w:rPr>
          <w:spacing w:val="1"/>
          <w:sz w:val="24"/>
          <w:szCs w:val="24"/>
        </w:rPr>
        <w:t>m</w:t>
      </w:r>
      <w:r>
        <w:rPr>
          <w:sz w:val="24"/>
          <w:szCs w:val="24"/>
        </w:rPr>
        <w:t>ns</w:t>
      </w:r>
      <w:r>
        <w:rPr>
          <w:spacing w:val="1"/>
          <w:sz w:val="24"/>
          <w:szCs w:val="24"/>
        </w:rPr>
        <w:t xml:space="preserve"> </w:t>
      </w:r>
      <w:r>
        <w:rPr>
          <w:spacing w:val="2"/>
          <w:sz w:val="24"/>
          <w:szCs w:val="24"/>
        </w:rPr>
        <w:t>o</w:t>
      </w:r>
      <w:r>
        <w:rPr>
          <w:sz w:val="24"/>
          <w:szCs w:val="24"/>
        </w:rPr>
        <w:t>f Eig</w:t>
      </w:r>
      <w:r>
        <w:rPr>
          <w:spacing w:val="-1"/>
          <w:sz w:val="24"/>
          <w:szCs w:val="24"/>
        </w:rPr>
        <w:t>e</w:t>
      </w:r>
      <w:r>
        <w:rPr>
          <w:sz w:val="24"/>
          <w:szCs w:val="24"/>
        </w:rPr>
        <w:t>n</w:t>
      </w:r>
      <w:r>
        <w:rPr>
          <w:spacing w:val="1"/>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the obs</w:t>
      </w:r>
      <w:r>
        <w:rPr>
          <w:spacing w:val="-1"/>
          <w:sz w:val="24"/>
          <w:szCs w:val="24"/>
        </w:rPr>
        <w:t>e</w:t>
      </w:r>
      <w:r>
        <w:rPr>
          <w:sz w:val="24"/>
          <w:szCs w:val="24"/>
        </w:rPr>
        <w:t>rv</w:t>
      </w:r>
      <w:r>
        <w:rPr>
          <w:spacing w:val="-2"/>
          <w:sz w:val="24"/>
          <w:szCs w:val="24"/>
        </w:rPr>
        <w:t>e</w:t>
      </w:r>
      <w:r>
        <w:rPr>
          <w:sz w:val="24"/>
          <w:szCs w:val="24"/>
        </w:rPr>
        <w:t>d</w:t>
      </w:r>
      <w:r>
        <w:rPr>
          <w:spacing w:val="3"/>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pacing w:val="-1"/>
          <w:sz w:val="24"/>
          <w:szCs w:val="24"/>
        </w:rPr>
        <w:t>e</w:t>
      </w:r>
      <w:r>
        <w:rPr>
          <w:sz w:val="24"/>
          <w:szCs w:val="24"/>
        </w:rPr>
        <w:t>s</w:t>
      </w:r>
      <w:r>
        <w:rPr>
          <w:spacing w:val="3"/>
          <w:sz w:val="24"/>
          <w:szCs w:val="24"/>
        </w:rPr>
        <w:t xml:space="preserve"> </w:t>
      </w:r>
      <w:r>
        <w:rPr>
          <w:sz w:val="24"/>
          <w:szCs w:val="24"/>
        </w:rPr>
        <w:t>(</w:t>
      </w:r>
      <w:r>
        <w:rPr>
          <w:spacing w:val="-1"/>
          <w:sz w:val="24"/>
          <w:szCs w:val="24"/>
        </w:rPr>
        <w:t>r</w:t>
      </w:r>
      <w:r>
        <w:rPr>
          <w:spacing w:val="2"/>
          <w:sz w:val="24"/>
          <w:szCs w:val="24"/>
        </w:rPr>
        <w:t>o</w:t>
      </w:r>
      <w:r>
        <w:rPr>
          <w:sz w:val="24"/>
          <w:szCs w:val="24"/>
        </w:rPr>
        <w:t>ws</w:t>
      </w:r>
      <w:r>
        <w:rPr>
          <w:spacing w:val="3"/>
          <w:sz w:val="24"/>
          <w:szCs w:val="24"/>
        </w:rPr>
        <w:t xml:space="preserve"> </w:t>
      </w:r>
      <w:r>
        <w:rPr>
          <w:sz w:val="24"/>
          <w:szCs w:val="24"/>
        </w:rPr>
        <w:t>of</w:t>
      </w:r>
      <w:r>
        <w:rPr>
          <w:spacing w:val="2"/>
          <w:sz w:val="24"/>
          <w:szCs w:val="24"/>
        </w:rPr>
        <w:t xml:space="preserve"> </w:t>
      </w:r>
      <w:r>
        <w:rPr>
          <w:sz w:val="24"/>
          <w:szCs w:val="24"/>
        </w:rPr>
        <w:t>Ei</w:t>
      </w:r>
      <w:r>
        <w:rPr>
          <w:spacing w:val="-2"/>
          <w:sz w:val="24"/>
          <w:szCs w:val="24"/>
        </w:rPr>
        <w:t>g</w:t>
      </w:r>
      <w:r>
        <w:rPr>
          <w:spacing w:val="-1"/>
          <w:sz w:val="24"/>
          <w:szCs w:val="24"/>
        </w:rPr>
        <w:t>e</w:t>
      </w:r>
      <w:r>
        <w:rPr>
          <w:sz w:val="24"/>
          <w:szCs w:val="24"/>
        </w:rPr>
        <w:t>n</w:t>
      </w:r>
      <w:r>
        <w:rPr>
          <w:spacing w:val="3"/>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 xml:space="preserve">) </w:t>
      </w:r>
      <w:r>
        <w:rPr>
          <w:spacing w:val="-1"/>
          <w:sz w:val="24"/>
          <w:szCs w:val="24"/>
        </w:rPr>
        <w:t>a</w:t>
      </w:r>
      <w:r>
        <w:rPr>
          <w:sz w:val="24"/>
          <w:szCs w:val="24"/>
        </w:rPr>
        <w:t>re r</w:t>
      </w:r>
      <w:r>
        <w:rPr>
          <w:spacing w:val="-2"/>
          <w:sz w:val="24"/>
          <w:szCs w:val="24"/>
        </w:rPr>
        <w:t>e</w:t>
      </w:r>
      <w:r>
        <w:rPr>
          <w:sz w:val="24"/>
          <w:szCs w:val="24"/>
        </w:rPr>
        <w:t>pr</w:t>
      </w:r>
      <w:r>
        <w:rPr>
          <w:spacing w:val="-2"/>
          <w:sz w:val="24"/>
          <w:szCs w:val="24"/>
        </w:rPr>
        <w:t>e</w:t>
      </w:r>
      <w:r>
        <w:rPr>
          <w:spacing w:val="2"/>
          <w:sz w:val="24"/>
          <w:szCs w:val="24"/>
        </w:rPr>
        <w:t>s</w:t>
      </w:r>
      <w:r>
        <w:rPr>
          <w:spacing w:val="-1"/>
          <w:sz w:val="24"/>
          <w:szCs w:val="24"/>
        </w:rPr>
        <w:t>e</w:t>
      </w:r>
      <w:r>
        <w:rPr>
          <w:sz w:val="24"/>
          <w:szCs w:val="24"/>
        </w:rPr>
        <w:t xml:space="preserve">nted </w:t>
      </w:r>
      <w:r>
        <w:rPr>
          <w:spacing w:val="-1"/>
          <w:sz w:val="24"/>
          <w:szCs w:val="24"/>
        </w:rPr>
        <w:t>a</w:t>
      </w:r>
      <w:r>
        <w:rPr>
          <w:sz w:val="24"/>
          <w:szCs w:val="24"/>
        </w:rPr>
        <w:t xml:space="preserve">s </w:t>
      </w:r>
      <w:r>
        <w:rPr>
          <w:spacing w:val="2"/>
          <w:sz w:val="24"/>
          <w:szCs w:val="24"/>
        </w:rPr>
        <w:t>v</w:t>
      </w:r>
      <w:r>
        <w:rPr>
          <w:spacing w:val="-1"/>
          <w:sz w:val="24"/>
          <w:szCs w:val="24"/>
        </w:rPr>
        <w:t>ec</w:t>
      </w:r>
      <w:r>
        <w:rPr>
          <w:sz w:val="24"/>
          <w:szCs w:val="24"/>
        </w:rPr>
        <w:t>tors.</w:t>
      </w:r>
    </w:p>
    <w:p w:rsidR="008D6668" w:rsidRDefault="007D1EC6">
      <w:pPr>
        <w:spacing w:before="4"/>
        <w:ind w:left="116" w:right="-30"/>
        <w:jc w:val="both"/>
        <w:rPr>
          <w:sz w:val="24"/>
          <w:szCs w:val="24"/>
        </w:rPr>
      </w:pPr>
      <w:r>
        <w:rPr>
          <w:sz w:val="24"/>
          <w:szCs w:val="24"/>
        </w:rPr>
        <w:t>E</w:t>
      </w:r>
      <w:r>
        <w:rPr>
          <w:spacing w:val="-1"/>
          <w:sz w:val="24"/>
          <w:szCs w:val="24"/>
        </w:rPr>
        <w:t>ac</w:t>
      </w:r>
      <w:r>
        <w:rPr>
          <w:sz w:val="24"/>
          <w:szCs w:val="24"/>
        </w:rPr>
        <w:t>h</w:t>
      </w:r>
      <w:r>
        <w:rPr>
          <w:spacing w:val="5"/>
          <w:sz w:val="24"/>
          <w:szCs w:val="24"/>
        </w:rPr>
        <w:t xml:space="preserve"> </w:t>
      </w:r>
      <w:r>
        <w:rPr>
          <w:sz w:val="24"/>
          <w:szCs w:val="24"/>
        </w:rPr>
        <w:t>ob</w:t>
      </w:r>
      <w:r>
        <w:rPr>
          <w:spacing w:val="1"/>
          <w:sz w:val="24"/>
          <w:szCs w:val="24"/>
        </w:rPr>
        <w:t>se</w:t>
      </w:r>
      <w:r>
        <w:rPr>
          <w:sz w:val="24"/>
          <w:szCs w:val="24"/>
        </w:rPr>
        <w:t>rv</w:t>
      </w:r>
      <w:r>
        <w:rPr>
          <w:spacing w:val="-2"/>
          <w:sz w:val="24"/>
          <w:szCs w:val="24"/>
        </w:rPr>
        <w:t>a</w:t>
      </w:r>
      <w:r>
        <w:rPr>
          <w:sz w:val="24"/>
          <w:szCs w:val="24"/>
        </w:rPr>
        <w:t>t</w:t>
      </w:r>
      <w:r>
        <w:rPr>
          <w:spacing w:val="1"/>
          <w:sz w:val="24"/>
          <w:szCs w:val="24"/>
        </w:rPr>
        <w:t>i</w:t>
      </w:r>
      <w:r>
        <w:rPr>
          <w:sz w:val="24"/>
          <w:szCs w:val="24"/>
        </w:rPr>
        <w:t>on</w:t>
      </w:r>
      <w:r>
        <w:rPr>
          <w:spacing w:val="5"/>
          <w:sz w:val="24"/>
          <w:szCs w:val="24"/>
        </w:rPr>
        <w:t xml:space="preserve"> </w:t>
      </w:r>
      <w:r>
        <w:rPr>
          <w:sz w:val="24"/>
          <w:szCs w:val="24"/>
        </w:rPr>
        <w:t>is</w:t>
      </w:r>
      <w:r>
        <w:rPr>
          <w:spacing w:val="5"/>
          <w:sz w:val="24"/>
          <w:szCs w:val="24"/>
        </w:rPr>
        <w:t xml:space="preserve"> </w:t>
      </w:r>
      <w:r>
        <w:rPr>
          <w:spacing w:val="1"/>
          <w:sz w:val="24"/>
          <w:szCs w:val="24"/>
        </w:rPr>
        <w:t>r</w:t>
      </w:r>
      <w:r>
        <w:rPr>
          <w:spacing w:val="-1"/>
          <w:sz w:val="24"/>
          <w:szCs w:val="24"/>
        </w:rPr>
        <w:t>e</w:t>
      </w:r>
      <w:r>
        <w:rPr>
          <w:sz w:val="24"/>
          <w:szCs w:val="24"/>
        </w:rPr>
        <w:t>pres</w:t>
      </w:r>
      <w:r>
        <w:rPr>
          <w:spacing w:val="-1"/>
          <w:sz w:val="24"/>
          <w:szCs w:val="24"/>
        </w:rPr>
        <w:t>e</w:t>
      </w:r>
      <w:r>
        <w:rPr>
          <w:sz w:val="24"/>
          <w:szCs w:val="24"/>
        </w:rPr>
        <w:t>nted</w:t>
      </w:r>
      <w:r>
        <w:rPr>
          <w:spacing w:val="4"/>
          <w:sz w:val="24"/>
          <w:szCs w:val="24"/>
        </w:rPr>
        <w:t xml:space="preserve"> </w:t>
      </w:r>
      <w:r>
        <w:rPr>
          <w:spacing w:val="-1"/>
          <w:sz w:val="24"/>
          <w:szCs w:val="24"/>
        </w:rPr>
        <w:t>a</w:t>
      </w:r>
      <w:r>
        <w:rPr>
          <w:sz w:val="24"/>
          <w:szCs w:val="24"/>
        </w:rPr>
        <w:t>s</w:t>
      </w:r>
      <w:r>
        <w:rPr>
          <w:spacing w:val="7"/>
          <w:sz w:val="24"/>
          <w:szCs w:val="24"/>
        </w:rPr>
        <w:t xml:space="preserve"> </w:t>
      </w:r>
      <w:r>
        <w:rPr>
          <w:sz w:val="24"/>
          <w:szCs w:val="24"/>
        </w:rPr>
        <w:t>a</w:t>
      </w:r>
      <w:r>
        <w:rPr>
          <w:spacing w:val="4"/>
          <w:sz w:val="24"/>
          <w:szCs w:val="24"/>
        </w:rPr>
        <w:t xml:space="preserve"> </w:t>
      </w:r>
      <w:r>
        <w:rPr>
          <w:spacing w:val="1"/>
          <w:sz w:val="24"/>
          <w:szCs w:val="24"/>
        </w:rPr>
        <w:t>r</w:t>
      </w:r>
      <w:r>
        <w:rPr>
          <w:spacing w:val="-1"/>
          <w:sz w:val="24"/>
          <w:szCs w:val="24"/>
        </w:rPr>
        <w:t>e</w:t>
      </w:r>
      <w:r>
        <w:rPr>
          <w:sz w:val="24"/>
          <w:szCs w:val="24"/>
        </w:rPr>
        <w:t>d</w:t>
      </w:r>
      <w:r>
        <w:rPr>
          <w:spacing w:val="5"/>
          <w:sz w:val="24"/>
          <w:szCs w:val="24"/>
        </w:rPr>
        <w:t xml:space="preserve"> </w:t>
      </w:r>
      <w:r>
        <w:rPr>
          <w:sz w:val="24"/>
          <w:szCs w:val="24"/>
        </w:rPr>
        <w:t>point</w:t>
      </w:r>
      <w:r>
        <w:rPr>
          <w:spacing w:val="5"/>
          <w:sz w:val="24"/>
          <w:szCs w:val="24"/>
        </w:rPr>
        <w:t xml:space="preserve"> </w:t>
      </w:r>
      <w:r>
        <w:rPr>
          <w:sz w:val="24"/>
          <w:szCs w:val="24"/>
        </w:rPr>
        <w:t>in</w:t>
      </w:r>
      <w:r>
        <w:rPr>
          <w:spacing w:val="5"/>
          <w:sz w:val="24"/>
          <w:szCs w:val="24"/>
        </w:rPr>
        <w:t xml:space="preserve"> </w:t>
      </w:r>
      <w:r>
        <w:rPr>
          <w:sz w:val="24"/>
          <w:szCs w:val="24"/>
        </w:rPr>
        <w:t>the</w:t>
      </w:r>
    </w:p>
    <w:p w:rsidR="008D6668" w:rsidRDefault="007D1EC6">
      <w:pPr>
        <w:spacing w:line="700" w:lineRule="exact"/>
        <w:ind w:left="116" w:right="-34"/>
        <w:jc w:val="both"/>
        <w:rPr>
          <w:sz w:val="24"/>
          <w:szCs w:val="24"/>
        </w:rPr>
      </w:pPr>
      <w:r>
        <w:rPr>
          <w:position w:val="20"/>
          <w:sz w:val="24"/>
          <w:szCs w:val="24"/>
        </w:rPr>
        <w:t>b</w:t>
      </w:r>
      <w:r>
        <w:rPr>
          <w:spacing w:val="1"/>
          <w:position w:val="20"/>
          <w:sz w:val="24"/>
          <w:szCs w:val="24"/>
        </w:rPr>
        <w:t>i</w:t>
      </w:r>
      <w:r>
        <w:rPr>
          <w:rFonts w:ascii="Cambria Math" w:eastAsia="Cambria Math" w:hAnsi="Cambria Math" w:cs="Cambria Math"/>
          <w:position w:val="20"/>
          <w:sz w:val="24"/>
          <w:szCs w:val="24"/>
        </w:rPr>
        <w:t>‐</w:t>
      </w:r>
      <w:r>
        <w:rPr>
          <w:position w:val="20"/>
          <w:sz w:val="24"/>
          <w:szCs w:val="24"/>
        </w:rPr>
        <w:t>plo</w:t>
      </w:r>
      <w:r>
        <w:rPr>
          <w:spacing w:val="1"/>
          <w:position w:val="20"/>
          <w:sz w:val="24"/>
          <w:szCs w:val="24"/>
        </w:rPr>
        <w:t>t</w:t>
      </w:r>
      <w:r>
        <w:rPr>
          <w:position w:val="20"/>
          <w:sz w:val="24"/>
          <w:szCs w:val="24"/>
        </w:rPr>
        <w:t>.</w:t>
      </w:r>
      <w:r>
        <w:rPr>
          <w:spacing w:val="51"/>
          <w:position w:val="20"/>
          <w:sz w:val="24"/>
          <w:szCs w:val="24"/>
        </w:rPr>
        <w:t xml:space="preserve"> </w:t>
      </w:r>
      <w:r>
        <w:rPr>
          <w:spacing w:val="-1"/>
          <w:position w:val="20"/>
          <w:sz w:val="24"/>
          <w:szCs w:val="24"/>
        </w:rPr>
        <w:t>F</w:t>
      </w:r>
      <w:r>
        <w:rPr>
          <w:position w:val="20"/>
          <w:sz w:val="24"/>
          <w:szCs w:val="24"/>
        </w:rPr>
        <w:t>rom</w:t>
      </w:r>
      <w:r>
        <w:rPr>
          <w:spacing w:val="50"/>
          <w:position w:val="20"/>
          <w:sz w:val="24"/>
          <w:szCs w:val="24"/>
        </w:rPr>
        <w:t xml:space="preserve"> </w:t>
      </w:r>
      <w:r>
        <w:rPr>
          <w:position w:val="20"/>
          <w:sz w:val="24"/>
          <w:szCs w:val="24"/>
        </w:rPr>
        <w:t>fi</w:t>
      </w:r>
      <w:r>
        <w:rPr>
          <w:spacing w:val="-3"/>
          <w:position w:val="20"/>
          <w:sz w:val="24"/>
          <w:szCs w:val="24"/>
        </w:rPr>
        <w:t>g</w:t>
      </w:r>
      <w:r>
        <w:rPr>
          <w:position w:val="20"/>
          <w:sz w:val="24"/>
          <w:szCs w:val="24"/>
        </w:rPr>
        <w:t>u</w:t>
      </w:r>
      <w:r>
        <w:rPr>
          <w:spacing w:val="1"/>
          <w:position w:val="20"/>
          <w:sz w:val="24"/>
          <w:szCs w:val="24"/>
        </w:rPr>
        <w:t>r</w:t>
      </w:r>
      <w:r>
        <w:rPr>
          <w:position w:val="20"/>
          <w:sz w:val="24"/>
          <w:szCs w:val="24"/>
        </w:rPr>
        <w:t>e</w:t>
      </w:r>
      <w:r>
        <w:rPr>
          <w:spacing w:val="49"/>
          <w:position w:val="20"/>
          <w:sz w:val="24"/>
          <w:szCs w:val="24"/>
        </w:rPr>
        <w:t xml:space="preserve"> </w:t>
      </w:r>
      <w:r>
        <w:rPr>
          <w:position w:val="20"/>
          <w:sz w:val="24"/>
          <w:szCs w:val="24"/>
        </w:rPr>
        <w:t>12,</w:t>
      </w:r>
      <w:r>
        <w:rPr>
          <w:spacing w:val="50"/>
          <w:position w:val="20"/>
          <w:sz w:val="24"/>
          <w:szCs w:val="24"/>
        </w:rPr>
        <w:t xml:space="preserve"> </w:t>
      </w:r>
      <w:r>
        <w:rPr>
          <w:position w:val="20"/>
          <w:sz w:val="24"/>
          <w:szCs w:val="24"/>
        </w:rPr>
        <w:t>we</w:t>
      </w:r>
      <w:r>
        <w:rPr>
          <w:spacing w:val="49"/>
          <w:position w:val="20"/>
          <w:sz w:val="24"/>
          <w:szCs w:val="24"/>
        </w:rPr>
        <w:t xml:space="preserve"> </w:t>
      </w:r>
      <w:r>
        <w:rPr>
          <w:spacing w:val="-1"/>
          <w:position w:val="20"/>
          <w:sz w:val="24"/>
          <w:szCs w:val="24"/>
        </w:rPr>
        <w:t>ca</w:t>
      </w:r>
      <w:r>
        <w:rPr>
          <w:position w:val="20"/>
          <w:sz w:val="24"/>
          <w:szCs w:val="24"/>
        </w:rPr>
        <w:t>n</w:t>
      </w:r>
      <w:r>
        <w:rPr>
          <w:spacing w:val="50"/>
          <w:position w:val="20"/>
          <w:sz w:val="24"/>
          <w:szCs w:val="24"/>
        </w:rPr>
        <w:t xml:space="preserve"> </w:t>
      </w:r>
      <w:r>
        <w:rPr>
          <w:position w:val="20"/>
          <w:sz w:val="24"/>
          <w:szCs w:val="24"/>
        </w:rPr>
        <w:t>s</w:t>
      </w:r>
      <w:r>
        <w:rPr>
          <w:spacing w:val="-1"/>
          <w:position w:val="20"/>
          <w:sz w:val="24"/>
          <w:szCs w:val="24"/>
        </w:rPr>
        <w:t>e</w:t>
      </w:r>
      <w:r>
        <w:rPr>
          <w:position w:val="20"/>
          <w:sz w:val="24"/>
          <w:szCs w:val="24"/>
        </w:rPr>
        <w:t>e</w:t>
      </w:r>
      <w:r>
        <w:rPr>
          <w:spacing w:val="49"/>
          <w:position w:val="20"/>
          <w:sz w:val="24"/>
          <w:szCs w:val="24"/>
        </w:rPr>
        <w:t xml:space="preserve"> </w:t>
      </w:r>
      <w:r>
        <w:rPr>
          <w:position w:val="20"/>
          <w:sz w:val="24"/>
          <w:szCs w:val="24"/>
        </w:rPr>
        <w:t>that</w:t>
      </w:r>
      <w:r>
        <w:rPr>
          <w:spacing w:val="50"/>
          <w:position w:val="20"/>
          <w:sz w:val="24"/>
          <w:szCs w:val="24"/>
        </w:rPr>
        <w:t xml:space="preserve"> </w:t>
      </w:r>
      <w:r>
        <w:rPr>
          <w:position w:val="20"/>
          <w:sz w:val="24"/>
          <w:szCs w:val="24"/>
        </w:rPr>
        <w:t>the</w:t>
      </w:r>
      <w:r>
        <w:rPr>
          <w:spacing w:val="50"/>
          <w:position w:val="20"/>
          <w:sz w:val="24"/>
          <w:szCs w:val="24"/>
        </w:rPr>
        <w:t xml:space="preserve"> </w:t>
      </w:r>
      <w:r>
        <w:rPr>
          <w:position w:val="20"/>
          <w:sz w:val="24"/>
          <w:szCs w:val="24"/>
        </w:rPr>
        <w:t>f</w:t>
      </w:r>
      <w:r>
        <w:rPr>
          <w:spacing w:val="2"/>
          <w:position w:val="20"/>
          <w:sz w:val="24"/>
          <w:szCs w:val="24"/>
        </w:rPr>
        <w:t>i</w:t>
      </w:r>
      <w:r>
        <w:rPr>
          <w:position w:val="20"/>
          <w:sz w:val="24"/>
          <w:szCs w:val="24"/>
        </w:rPr>
        <w:t>rst</w:t>
      </w:r>
    </w:p>
    <w:p w:rsidR="008D6668" w:rsidRDefault="007D1EC6">
      <w:pPr>
        <w:spacing w:line="120" w:lineRule="exact"/>
        <w:ind w:left="116" w:right="-34"/>
        <w:jc w:val="both"/>
        <w:rPr>
          <w:sz w:val="24"/>
          <w:szCs w:val="24"/>
        </w:rPr>
      </w:pPr>
      <w:r>
        <w:rPr>
          <w:position w:val="3"/>
          <w:sz w:val="24"/>
          <w:szCs w:val="24"/>
        </w:rPr>
        <w:t>prin</w:t>
      </w:r>
      <w:r>
        <w:rPr>
          <w:spacing w:val="-1"/>
          <w:position w:val="3"/>
          <w:sz w:val="24"/>
          <w:szCs w:val="24"/>
        </w:rPr>
        <w:t>c</w:t>
      </w:r>
      <w:r>
        <w:rPr>
          <w:position w:val="3"/>
          <w:sz w:val="24"/>
          <w:szCs w:val="24"/>
        </w:rPr>
        <w:t xml:space="preserve">ipal     </w:t>
      </w:r>
      <w:r>
        <w:rPr>
          <w:spacing w:val="-1"/>
          <w:position w:val="3"/>
          <w:sz w:val="24"/>
          <w:szCs w:val="24"/>
        </w:rPr>
        <w:t>c</w:t>
      </w:r>
      <w:r>
        <w:rPr>
          <w:position w:val="3"/>
          <w:sz w:val="24"/>
          <w:szCs w:val="24"/>
        </w:rPr>
        <w:t xml:space="preserve">omponent    </w:t>
      </w:r>
      <w:r>
        <w:rPr>
          <w:spacing w:val="2"/>
          <w:position w:val="3"/>
          <w:sz w:val="24"/>
          <w:szCs w:val="24"/>
        </w:rPr>
        <w:t xml:space="preserve"> </w:t>
      </w:r>
      <w:r>
        <w:rPr>
          <w:position w:val="3"/>
          <w:sz w:val="24"/>
          <w:szCs w:val="24"/>
        </w:rPr>
        <w:t>do</w:t>
      </w:r>
      <w:r>
        <w:rPr>
          <w:spacing w:val="-1"/>
          <w:position w:val="3"/>
          <w:sz w:val="24"/>
          <w:szCs w:val="24"/>
        </w:rPr>
        <w:t>e</w:t>
      </w:r>
      <w:r>
        <w:rPr>
          <w:position w:val="3"/>
          <w:sz w:val="24"/>
          <w:szCs w:val="24"/>
        </w:rPr>
        <w:t>sn’t     h</w:t>
      </w:r>
      <w:r>
        <w:rPr>
          <w:spacing w:val="-1"/>
          <w:position w:val="3"/>
          <w:sz w:val="24"/>
          <w:szCs w:val="24"/>
        </w:rPr>
        <w:t>a</w:t>
      </w:r>
      <w:r>
        <w:rPr>
          <w:position w:val="3"/>
          <w:sz w:val="24"/>
          <w:szCs w:val="24"/>
        </w:rPr>
        <w:t xml:space="preserve">ve    </w:t>
      </w:r>
      <w:r>
        <w:rPr>
          <w:spacing w:val="1"/>
          <w:position w:val="3"/>
          <w:sz w:val="24"/>
          <w:szCs w:val="24"/>
        </w:rPr>
        <w:t xml:space="preserve"> </w:t>
      </w:r>
      <w:r>
        <w:rPr>
          <w:position w:val="3"/>
          <w:sz w:val="24"/>
          <w:szCs w:val="24"/>
        </w:rPr>
        <w:t>posit</w:t>
      </w:r>
      <w:r>
        <w:rPr>
          <w:spacing w:val="1"/>
          <w:position w:val="3"/>
          <w:sz w:val="24"/>
          <w:szCs w:val="24"/>
        </w:rPr>
        <w:t>i</w:t>
      </w:r>
      <w:r>
        <w:rPr>
          <w:position w:val="3"/>
          <w:sz w:val="24"/>
          <w:szCs w:val="24"/>
        </w:rPr>
        <w:t>ve</w:t>
      </w:r>
    </w:p>
    <w:p w:rsidR="008D6668" w:rsidRDefault="008D6668">
      <w:pPr>
        <w:spacing w:before="7" w:line="120" w:lineRule="exact"/>
        <w:rPr>
          <w:sz w:val="13"/>
          <w:szCs w:val="13"/>
        </w:rPr>
      </w:pPr>
    </w:p>
    <w:p w:rsidR="008D6668" w:rsidRDefault="007D1EC6">
      <w:pPr>
        <w:spacing w:line="360" w:lineRule="auto"/>
        <w:ind w:left="116" w:right="-37"/>
        <w:jc w:val="both"/>
        <w:rPr>
          <w:sz w:val="24"/>
          <w:szCs w:val="24"/>
        </w:rPr>
      </w:pP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ients</w:t>
      </w:r>
      <w:r>
        <w:rPr>
          <w:spacing w:val="1"/>
          <w:sz w:val="24"/>
          <w:szCs w:val="24"/>
        </w:rPr>
        <w:t xml:space="preserve"> </w:t>
      </w:r>
      <w:r>
        <w:rPr>
          <w:sz w:val="24"/>
          <w:szCs w:val="24"/>
        </w:rPr>
        <w:t>for</w:t>
      </w:r>
      <w:r>
        <w:rPr>
          <w:spacing w:val="2"/>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the</w:t>
      </w:r>
      <w:r>
        <w:rPr>
          <w:spacing w:val="2"/>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 As 3</w:t>
      </w:r>
      <w:r>
        <w:rPr>
          <w:spacing w:val="1"/>
          <w:sz w:val="24"/>
          <w:szCs w:val="24"/>
        </w:rPr>
        <w:t xml:space="preserve"> </w:t>
      </w:r>
      <w:r>
        <w:rPr>
          <w:spacing w:val="2"/>
          <w:sz w:val="24"/>
          <w:szCs w:val="24"/>
        </w:rPr>
        <w:t>v</w:t>
      </w:r>
      <w:r>
        <w:rPr>
          <w:spacing w:val="-1"/>
          <w:sz w:val="24"/>
          <w:szCs w:val="24"/>
        </w:rPr>
        <w:t>ec</w:t>
      </w:r>
      <w:r>
        <w:rPr>
          <w:sz w:val="24"/>
          <w:szCs w:val="24"/>
        </w:rPr>
        <w:t>tors</w:t>
      </w:r>
      <w:r>
        <w:rPr>
          <w:spacing w:val="3"/>
          <w:sz w:val="24"/>
          <w:szCs w:val="24"/>
        </w:rPr>
        <w:t xml:space="preserve"> </w:t>
      </w:r>
      <w:r>
        <w:rPr>
          <w:spacing w:val="-1"/>
          <w:sz w:val="24"/>
          <w:szCs w:val="24"/>
        </w:rPr>
        <w:t>a</w:t>
      </w:r>
      <w:r>
        <w:rPr>
          <w:sz w:val="24"/>
          <w:szCs w:val="24"/>
        </w:rPr>
        <w:t>re dir</w:t>
      </w:r>
      <w:r>
        <w:rPr>
          <w:spacing w:val="-1"/>
          <w:sz w:val="24"/>
          <w:szCs w:val="24"/>
        </w:rPr>
        <w:t>ec</w:t>
      </w:r>
      <w:r>
        <w:rPr>
          <w:sz w:val="24"/>
          <w:szCs w:val="24"/>
        </w:rPr>
        <w:t>ted in</w:t>
      </w:r>
      <w:r>
        <w:rPr>
          <w:spacing w:val="1"/>
          <w:sz w:val="24"/>
          <w:szCs w:val="24"/>
        </w:rPr>
        <w:t>t</w:t>
      </w:r>
      <w:r>
        <w:rPr>
          <w:sz w:val="24"/>
          <w:szCs w:val="24"/>
        </w:rPr>
        <w:t>o</w:t>
      </w:r>
      <w:r>
        <w:rPr>
          <w:spacing w:val="1"/>
          <w:sz w:val="24"/>
          <w:szCs w:val="24"/>
        </w:rPr>
        <w:t xml:space="preserve"> </w:t>
      </w:r>
      <w:r>
        <w:rPr>
          <w:sz w:val="24"/>
          <w:szCs w:val="24"/>
        </w:rPr>
        <w:t>the</w:t>
      </w:r>
      <w:r>
        <w:rPr>
          <w:spacing w:val="3"/>
          <w:sz w:val="24"/>
          <w:szCs w:val="24"/>
        </w:rPr>
        <w:t xml:space="preserve"> </w:t>
      </w:r>
      <w:r>
        <w:rPr>
          <w:sz w:val="24"/>
          <w:szCs w:val="24"/>
        </w:rPr>
        <w:t>r</w:t>
      </w:r>
      <w:r>
        <w:rPr>
          <w:spacing w:val="2"/>
          <w:sz w:val="24"/>
          <w:szCs w:val="24"/>
        </w:rPr>
        <w:t>i</w:t>
      </w:r>
      <w:r>
        <w:rPr>
          <w:spacing w:val="-2"/>
          <w:sz w:val="24"/>
          <w:szCs w:val="24"/>
        </w:rPr>
        <w:t>g</w:t>
      </w:r>
      <w:r>
        <w:rPr>
          <w:sz w:val="24"/>
          <w:szCs w:val="24"/>
        </w:rPr>
        <w:t>ht</w:t>
      </w:r>
      <w:r>
        <w:rPr>
          <w:spacing w:val="1"/>
          <w:sz w:val="24"/>
          <w:szCs w:val="24"/>
        </w:rPr>
        <w:t xml:space="preserve"> </w:t>
      </w:r>
      <w:r>
        <w:rPr>
          <w:sz w:val="24"/>
          <w:szCs w:val="24"/>
        </w:rPr>
        <w:t>h</w:t>
      </w:r>
      <w:r>
        <w:rPr>
          <w:spacing w:val="1"/>
          <w:sz w:val="24"/>
          <w:szCs w:val="24"/>
        </w:rPr>
        <w:t>a</w:t>
      </w:r>
      <w:r>
        <w:rPr>
          <w:sz w:val="24"/>
          <w:szCs w:val="24"/>
        </w:rPr>
        <w:t>lf</w:t>
      </w:r>
      <w:r>
        <w:rPr>
          <w:spacing w:val="1"/>
          <w:sz w:val="24"/>
          <w:szCs w:val="24"/>
        </w:rPr>
        <w:t xml:space="preserve"> </w:t>
      </w:r>
      <w:r>
        <w:rPr>
          <w:sz w:val="24"/>
          <w:szCs w:val="24"/>
        </w:rPr>
        <w:t>of the</w:t>
      </w:r>
      <w:r>
        <w:rPr>
          <w:spacing w:val="3"/>
          <w:sz w:val="24"/>
          <w:szCs w:val="24"/>
        </w:rPr>
        <w:t xml:space="preserve"> </w:t>
      </w:r>
      <w:r>
        <w:rPr>
          <w:sz w:val="24"/>
          <w:szCs w:val="24"/>
        </w:rPr>
        <w:t>plot</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2</w:t>
      </w:r>
      <w:r>
        <w:rPr>
          <w:spacing w:val="3"/>
          <w:sz w:val="24"/>
          <w:szCs w:val="24"/>
        </w:rPr>
        <w:t xml:space="preserve"> </w:t>
      </w:r>
      <w:r>
        <w:rPr>
          <w:sz w:val="24"/>
          <w:szCs w:val="24"/>
        </w:rPr>
        <w:t>in</w:t>
      </w:r>
      <w:r>
        <w:rPr>
          <w:spacing w:val="1"/>
          <w:sz w:val="24"/>
          <w:szCs w:val="24"/>
        </w:rPr>
        <w:t>t</w:t>
      </w:r>
      <w:r>
        <w:rPr>
          <w:sz w:val="24"/>
          <w:szCs w:val="24"/>
        </w:rPr>
        <w:t>o</w:t>
      </w:r>
      <w:r>
        <w:rPr>
          <w:spacing w:val="1"/>
          <w:sz w:val="24"/>
          <w:szCs w:val="24"/>
        </w:rPr>
        <w:t xml:space="preserve"> </w:t>
      </w:r>
      <w:r>
        <w:rPr>
          <w:sz w:val="24"/>
          <w:szCs w:val="24"/>
        </w:rPr>
        <w:t>le</w:t>
      </w:r>
      <w:r>
        <w:rPr>
          <w:spacing w:val="-1"/>
          <w:sz w:val="24"/>
          <w:szCs w:val="24"/>
        </w:rPr>
        <w:t>f</w:t>
      </w:r>
      <w:r>
        <w:rPr>
          <w:sz w:val="24"/>
          <w:szCs w:val="24"/>
        </w:rPr>
        <w:t>t h</w:t>
      </w:r>
      <w:r>
        <w:rPr>
          <w:spacing w:val="-1"/>
          <w:sz w:val="24"/>
          <w:szCs w:val="24"/>
        </w:rPr>
        <w:t>a</w:t>
      </w:r>
      <w:r>
        <w:rPr>
          <w:sz w:val="24"/>
          <w:szCs w:val="24"/>
        </w:rPr>
        <w:t>lf.</w: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before="16" w:line="240" w:lineRule="exact"/>
        <w:rPr>
          <w:sz w:val="24"/>
          <w:szCs w:val="24"/>
        </w:rPr>
      </w:pPr>
    </w:p>
    <w:p w:rsidR="008D6668" w:rsidRDefault="00AA397F">
      <w:pPr>
        <w:ind w:left="116" w:right="3441"/>
        <w:jc w:val="both"/>
        <w:rPr>
          <w:sz w:val="18"/>
          <w:szCs w:val="18"/>
        </w:rPr>
      </w:pPr>
      <w:r>
        <w:pict>
          <v:shape id="_x0000_s1039" type="#_x0000_t75" style="position:absolute;left:0;text-align:left;margin-left:46.8pt;margin-top:-131.65pt;width:194.65pt;height:146pt;z-index:-251656192;mso-position-horizontal-relative:page">
            <v:imagedata r:id="rId22" o:title=""/>
            <w10:wrap anchorx="page"/>
          </v:shape>
        </w:pict>
      </w:r>
      <w:r w:rsidR="007D1EC6">
        <w:rPr>
          <w:i/>
          <w:sz w:val="18"/>
          <w:szCs w:val="18"/>
        </w:rPr>
        <w:t>F</w:t>
      </w:r>
      <w:r w:rsidR="007D1EC6">
        <w:rPr>
          <w:i/>
          <w:spacing w:val="1"/>
          <w:sz w:val="18"/>
          <w:szCs w:val="18"/>
        </w:rPr>
        <w:t>igu</w:t>
      </w:r>
      <w:r w:rsidR="007D1EC6">
        <w:rPr>
          <w:i/>
          <w:sz w:val="18"/>
          <w:szCs w:val="18"/>
        </w:rPr>
        <w:t>re</w:t>
      </w:r>
      <w:r w:rsidR="007D1EC6">
        <w:rPr>
          <w:i/>
          <w:spacing w:val="-3"/>
          <w:sz w:val="18"/>
          <w:szCs w:val="18"/>
        </w:rPr>
        <w:t xml:space="preserve"> </w:t>
      </w:r>
      <w:r w:rsidR="007D1EC6">
        <w:rPr>
          <w:i/>
          <w:spacing w:val="1"/>
          <w:sz w:val="18"/>
          <w:szCs w:val="18"/>
        </w:rPr>
        <w:t>1</w:t>
      </w:r>
      <w:r w:rsidR="007D1EC6">
        <w:rPr>
          <w:i/>
          <w:sz w:val="18"/>
          <w:szCs w:val="18"/>
        </w:rPr>
        <w:t>2</w:t>
      </w:r>
      <w:r w:rsidR="007D1EC6">
        <w:rPr>
          <w:i/>
          <w:spacing w:val="3"/>
          <w:sz w:val="18"/>
          <w:szCs w:val="18"/>
        </w:rPr>
        <w:t xml:space="preserve"> </w:t>
      </w:r>
      <w:r w:rsidR="007D1EC6">
        <w:rPr>
          <w:rFonts w:ascii="Cambria Math" w:eastAsia="Cambria Math" w:hAnsi="Cambria Math" w:cs="Cambria Math"/>
          <w:sz w:val="19"/>
          <w:szCs w:val="19"/>
        </w:rPr>
        <w:t>‐</w:t>
      </w:r>
      <w:r w:rsidR="007D1EC6">
        <w:rPr>
          <w:rFonts w:ascii="Cambria Math" w:eastAsia="Cambria Math" w:hAnsi="Cambria Math" w:cs="Cambria Math"/>
          <w:spacing w:val="-2"/>
          <w:sz w:val="19"/>
          <w:szCs w:val="19"/>
        </w:rPr>
        <w:t xml:space="preserve"> </w:t>
      </w:r>
      <w:r w:rsidR="007D1EC6">
        <w:rPr>
          <w:i/>
          <w:spacing w:val="1"/>
          <w:sz w:val="18"/>
          <w:szCs w:val="18"/>
        </w:rPr>
        <w:t>2</w:t>
      </w:r>
      <w:r w:rsidR="007D1EC6">
        <w:rPr>
          <w:i/>
          <w:sz w:val="18"/>
          <w:szCs w:val="18"/>
        </w:rPr>
        <w:t xml:space="preserve">D </w:t>
      </w:r>
      <w:r w:rsidR="007D1EC6">
        <w:rPr>
          <w:i/>
          <w:spacing w:val="-2"/>
          <w:sz w:val="18"/>
          <w:szCs w:val="18"/>
        </w:rPr>
        <w:t>B</w:t>
      </w:r>
      <w:r w:rsidR="007D1EC6">
        <w:rPr>
          <w:i/>
          <w:sz w:val="18"/>
          <w:szCs w:val="18"/>
        </w:rPr>
        <w:t>i</w:t>
      </w:r>
      <w:r w:rsidR="007D1EC6">
        <w:rPr>
          <w:i/>
          <w:spacing w:val="1"/>
          <w:sz w:val="18"/>
          <w:szCs w:val="18"/>
        </w:rPr>
        <w:t>p</w:t>
      </w:r>
      <w:r w:rsidR="007D1EC6">
        <w:rPr>
          <w:i/>
          <w:spacing w:val="-2"/>
          <w:sz w:val="18"/>
          <w:szCs w:val="18"/>
        </w:rPr>
        <w:t>l</w:t>
      </w:r>
      <w:r w:rsidR="007D1EC6">
        <w:rPr>
          <w:i/>
          <w:spacing w:val="1"/>
          <w:sz w:val="18"/>
          <w:szCs w:val="18"/>
        </w:rPr>
        <w:t>o</w:t>
      </w:r>
      <w:r w:rsidR="007D1EC6">
        <w:rPr>
          <w:i/>
          <w:sz w:val="18"/>
          <w:szCs w:val="18"/>
        </w:rPr>
        <w:t>t</w:t>
      </w:r>
    </w:p>
    <w:p w:rsidR="008D6668" w:rsidRDefault="007D1EC6">
      <w:pPr>
        <w:spacing w:line="260" w:lineRule="exact"/>
        <w:ind w:left="116" w:right="-34"/>
        <w:jc w:val="both"/>
        <w:rPr>
          <w:sz w:val="24"/>
          <w:szCs w:val="24"/>
        </w:rPr>
      </w:pPr>
      <w:r>
        <w:rPr>
          <w:sz w:val="24"/>
          <w:szCs w:val="24"/>
        </w:rPr>
        <w:t>The</w:t>
      </w:r>
      <w:r>
        <w:rPr>
          <w:spacing w:val="3"/>
          <w:sz w:val="24"/>
          <w:szCs w:val="24"/>
        </w:rPr>
        <w:t xml:space="preserve"> </w:t>
      </w:r>
      <w:r>
        <w:rPr>
          <w:sz w:val="24"/>
          <w:szCs w:val="24"/>
        </w:rPr>
        <w:t>s</w:t>
      </w:r>
      <w:r>
        <w:rPr>
          <w:spacing w:val="-1"/>
          <w:sz w:val="24"/>
          <w:szCs w:val="24"/>
        </w:rPr>
        <w:t>ec</w:t>
      </w:r>
      <w:r>
        <w:rPr>
          <w:sz w:val="24"/>
          <w:szCs w:val="24"/>
        </w:rPr>
        <w:t>ond</w:t>
      </w:r>
      <w:r>
        <w:rPr>
          <w:spacing w:val="5"/>
          <w:sz w:val="24"/>
          <w:szCs w:val="24"/>
        </w:rPr>
        <w:t xml:space="preserve"> </w:t>
      </w:r>
      <w:r>
        <w:rPr>
          <w:sz w:val="24"/>
          <w:szCs w:val="24"/>
        </w:rPr>
        <w:t>prin</w:t>
      </w:r>
      <w:r>
        <w:rPr>
          <w:spacing w:val="-1"/>
          <w:sz w:val="24"/>
          <w:szCs w:val="24"/>
        </w:rPr>
        <w:t>c</w:t>
      </w:r>
      <w:r>
        <w:rPr>
          <w:sz w:val="24"/>
          <w:szCs w:val="24"/>
        </w:rPr>
        <w:t>ipal</w:t>
      </w:r>
      <w:r>
        <w:rPr>
          <w:spacing w:val="5"/>
          <w:sz w:val="24"/>
          <w:szCs w:val="24"/>
        </w:rPr>
        <w:t xml:space="preserve"> </w:t>
      </w:r>
      <w:r>
        <w:rPr>
          <w:spacing w:val="-1"/>
          <w:sz w:val="24"/>
          <w:szCs w:val="24"/>
        </w:rPr>
        <w:t>c</w:t>
      </w:r>
      <w:r>
        <w:rPr>
          <w:spacing w:val="2"/>
          <w:sz w:val="24"/>
          <w:szCs w:val="24"/>
        </w:rPr>
        <w:t>o</w:t>
      </w:r>
      <w:r>
        <w:rPr>
          <w:sz w:val="24"/>
          <w:szCs w:val="24"/>
        </w:rPr>
        <w:t>mponent,</w:t>
      </w:r>
      <w:r>
        <w:rPr>
          <w:spacing w:val="5"/>
          <w:sz w:val="24"/>
          <w:szCs w:val="24"/>
        </w:rPr>
        <w:t xml:space="preserve"> </w:t>
      </w:r>
      <w:r>
        <w:rPr>
          <w:sz w:val="24"/>
          <w:szCs w:val="24"/>
        </w:rPr>
        <w:t>r</w:t>
      </w:r>
      <w:r>
        <w:rPr>
          <w:spacing w:val="-2"/>
          <w:sz w:val="24"/>
          <w:szCs w:val="24"/>
        </w:rPr>
        <w:t>e</w:t>
      </w:r>
      <w:r>
        <w:rPr>
          <w:sz w:val="24"/>
          <w:szCs w:val="24"/>
        </w:rPr>
        <w:t>pr</w:t>
      </w:r>
      <w:r>
        <w:rPr>
          <w:spacing w:val="-2"/>
          <w:sz w:val="24"/>
          <w:szCs w:val="24"/>
        </w:rPr>
        <w:t>e</w:t>
      </w:r>
      <w:r>
        <w:rPr>
          <w:sz w:val="24"/>
          <w:szCs w:val="24"/>
        </w:rPr>
        <w:t>s</w:t>
      </w:r>
      <w:r>
        <w:rPr>
          <w:spacing w:val="-1"/>
          <w:sz w:val="24"/>
          <w:szCs w:val="24"/>
        </w:rPr>
        <w:t>e</w:t>
      </w:r>
      <w:r>
        <w:rPr>
          <w:sz w:val="24"/>
          <w:szCs w:val="24"/>
        </w:rPr>
        <w:t>nted</w:t>
      </w:r>
      <w:r>
        <w:rPr>
          <w:spacing w:val="4"/>
          <w:sz w:val="24"/>
          <w:szCs w:val="24"/>
        </w:rPr>
        <w:t xml:space="preserve"> </w:t>
      </w:r>
      <w:r>
        <w:rPr>
          <w:spacing w:val="5"/>
          <w:sz w:val="24"/>
          <w:szCs w:val="24"/>
        </w:rPr>
        <w:t>b</w:t>
      </w:r>
      <w:r>
        <w:rPr>
          <w:sz w:val="24"/>
          <w:szCs w:val="24"/>
        </w:rPr>
        <w:t>y the</w:t>
      </w:r>
    </w:p>
    <w:p w:rsidR="008D6668" w:rsidRDefault="008D6668">
      <w:pPr>
        <w:spacing w:before="9" w:line="120" w:lineRule="exact"/>
        <w:rPr>
          <w:sz w:val="13"/>
          <w:szCs w:val="13"/>
        </w:rPr>
      </w:pPr>
    </w:p>
    <w:p w:rsidR="008D6668" w:rsidRDefault="007D1EC6">
      <w:pPr>
        <w:spacing w:line="360" w:lineRule="auto"/>
        <w:ind w:left="116" w:right="-41"/>
        <w:jc w:val="both"/>
        <w:rPr>
          <w:sz w:val="24"/>
          <w:szCs w:val="24"/>
        </w:rPr>
      </w:pPr>
      <w:r>
        <w:rPr>
          <w:sz w:val="24"/>
          <w:szCs w:val="24"/>
        </w:rPr>
        <w:t>v</w:t>
      </w:r>
      <w:r>
        <w:rPr>
          <w:spacing w:val="-1"/>
          <w:sz w:val="24"/>
          <w:szCs w:val="24"/>
        </w:rPr>
        <w:t>e</w:t>
      </w:r>
      <w:r>
        <w:rPr>
          <w:sz w:val="24"/>
          <w:szCs w:val="24"/>
        </w:rPr>
        <w:t>rti</w:t>
      </w:r>
      <w:r>
        <w:rPr>
          <w:spacing w:val="-1"/>
          <w:sz w:val="24"/>
          <w:szCs w:val="24"/>
        </w:rPr>
        <w:t>ca</w:t>
      </w:r>
      <w:r>
        <w:rPr>
          <w:sz w:val="24"/>
          <w:szCs w:val="24"/>
        </w:rPr>
        <w:t>l</w:t>
      </w:r>
      <w:r>
        <w:rPr>
          <w:spacing w:val="4"/>
          <w:sz w:val="24"/>
          <w:szCs w:val="24"/>
        </w:rPr>
        <w:t xml:space="preserve"> </w:t>
      </w:r>
      <w:r>
        <w:rPr>
          <w:spacing w:val="-1"/>
          <w:sz w:val="24"/>
          <w:szCs w:val="24"/>
        </w:rPr>
        <w:t>a</w:t>
      </w:r>
      <w:r>
        <w:rPr>
          <w:spacing w:val="2"/>
          <w:sz w:val="24"/>
          <w:szCs w:val="24"/>
        </w:rPr>
        <w:t>x</w:t>
      </w:r>
      <w:r>
        <w:rPr>
          <w:sz w:val="24"/>
          <w:szCs w:val="24"/>
        </w:rPr>
        <w:t>is,</w:t>
      </w:r>
      <w:r>
        <w:rPr>
          <w:spacing w:val="2"/>
          <w:sz w:val="24"/>
          <w:szCs w:val="24"/>
        </w:rPr>
        <w:t xml:space="preserve"> </w:t>
      </w:r>
      <w:r>
        <w:rPr>
          <w:sz w:val="24"/>
          <w:szCs w:val="24"/>
        </w:rPr>
        <w:t>h</w:t>
      </w:r>
      <w:r>
        <w:rPr>
          <w:spacing w:val="-1"/>
          <w:sz w:val="24"/>
          <w:szCs w:val="24"/>
        </w:rPr>
        <w:t>a</w:t>
      </w:r>
      <w:r>
        <w:rPr>
          <w:sz w:val="24"/>
          <w:szCs w:val="24"/>
        </w:rPr>
        <w:t>s</w:t>
      </w:r>
      <w:r>
        <w:rPr>
          <w:spacing w:val="1"/>
          <w:sz w:val="24"/>
          <w:szCs w:val="24"/>
        </w:rPr>
        <w:t xml:space="preserve"> </w:t>
      </w:r>
      <w:r>
        <w:rPr>
          <w:sz w:val="24"/>
          <w:szCs w:val="24"/>
        </w:rPr>
        <w:t>4</w:t>
      </w:r>
      <w:r>
        <w:rPr>
          <w:spacing w:val="1"/>
          <w:sz w:val="24"/>
          <w:szCs w:val="24"/>
        </w:rPr>
        <w:t xml:space="preserve"> </w:t>
      </w:r>
      <w:r>
        <w:rPr>
          <w:sz w:val="24"/>
          <w:szCs w:val="24"/>
        </w:rPr>
        <w:t>p</w:t>
      </w:r>
      <w:r>
        <w:rPr>
          <w:spacing w:val="2"/>
          <w:sz w:val="24"/>
          <w:szCs w:val="24"/>
        </w:rPr>
        <w:t>o</w:t>
      </w:r>
      <w:r>
        <w:rPr>
          <w:sz w:val="24"/>
          <w:szCs w:val="24"/>
        </w:rPr>
        <w:t>si</w:t>
      </w:r>
      <w:r>
        <w:rPr>
          <w:spacing w:val="1"/>
          <w:sz w:val="24"/>
          <w:szCs w:val="24"/>
        </w:rPr>
        <w:t>t</w:t>
      </w:r>
      <w:r>
        <w:rPr>
          <w:sz w:val="24"/>
          <w:szCs w:val="24"/>
        </w:rPr>
        <w:t xml:space="preserve">ive </w:t>
      </w:r>
      <w:r>
        <w:rPr>
          <w:spacing w:val="-1"/>
          <w:sz w:val="24"/>
          <w:szCs w:val="24"/>
        </w:rPr>
        <w:t>c</w:t>
      </w:r>
      <w:r>
        <w:rPr>
          <w:sz w:val="24"/>
          <w:szCs w:val="24"/>
        </w:rPr>
        <w:t>o</w:t>
      </w:r>
      <w:r>
        <w:rPr>
          <w:spacing w:val="-1"/>
          <w:sz w:val="24"/>
          <w:szCs w:val="24"/>
        </w:rPr>
        <w:t>e</w:t>
      </w:r>
      <w:r>
        <w:rPr>
          <w:sz w:val="24"/>
          <w:szCs w:val="24"/>
        </w:rPr>
        <w:t>f</w:t>
      </w:r>
      <w:r>
        <w:rPr>
          <w:spacing w:val="-1"/>
          <w:sz w:val="24"/>
          <w:szCs w:val="24"/>
        </w:rPr>
        <w:t>f</w:t>
      </w:r>
      <w:r>
        <w:rPr>
          <w:spacing w:val="3"/>
          <w:sz w:val="24"/>
          <w:szCs w:val="24"/>
        </w:rPr>
        <w:t>i</w:t>
      </w:r>
      <w:r>
        <w:rPr>
          <w:spacing w:val="-1"/>
          <w:sz w:val="24"/>
          <w:szCs w:val="24"/>
        </w:rPr>
        <w:t>c</w:t>
      </w:r>
      <w:r>
        <w:rPr>
          <w:sz w:val="24"/>
          <w:szCs w:val="24"/>
        </w:rPr>
        <w:t>ients</w:t>
      </w:r>
      <w:r>
        <w:rPr>
          <w:spacing w:val="1"/>
          <w:sz w:val="24"/>
          <w:szCs w:val="24"/>
        </w:rPr>
        <w:t xml:space="preserve"> </w:t>
      </w:r>
      <w:r>
        <w:rPr>
          <w:sz w:val="24"/>
          <w:szCs w:val="24"/>
        </w:rPr>
        <w:t>f</w:t>
      </w:r>
      <w:r>
        <w:rPr>
          <w:spacing w:val="1"/>
          <w:sz w:val="24"/>
          <w:szCs w:val="24"/>
        </w:rPr>
        <w:t>o</w:t>
      </w:r>
      <w:r>
        <w:rPr>
          <w:sz w:val="24"/>
          <w:szCs w:val="24"/>
        </w:rPr>
        <w:t xml:space="preserve">r </w:t>
      </w:r>
      <w:r>
        <w:rPr>
          <w:spacing w:val="3"/>
          <w:sz w:val="24"/>
          <w:szCs w:val="24"/>
        </w:rPr>
        <w:t>t</w:t>
      </w:r>
      <w:r>
        <w:rPr>
          <w:sz w:val="24"/>
          <w:szCs w:val="24"/>
        </w:rPr>
        <w:t>he v</w:t>
      </w:r>
      <w:r>
        <w:rPr>
          <w:spacing w:val="-1"/>
          <w:sz w:val="24"/>
          <w:szCs w:val="24"/>
        </w:rPr>
        <w:t>a</w:t>
      </w:r>
      <w:r>
        <w:rPr>
          <w:sz w:val="24"/>
          <w:szCs w:val="24"/>
        </w:rPr>
        <w:t>ri</w:t>
      </w:r>
      <w:r>
        <w:rPr>
          <w:spacing w:val="-1"/>
          <w:sz w:val="24"/>
          <w:szCs w:val="24"/>
        </w:rPr>
        <w:t>a</w:t>
      </w:r>
      <w:r>
        <w:rPr>
          <w:sz w:val="24"/>
          <w:szCs w:val="24"/>
        </w:rPr>
        <w:t>bles</w:t>
      </w:r>
      <w:r>
        <w:rPr>
          <w:spacing w:val="1"/>
          <w:sz w:val="24"/>
          <w:szCs w:val="24"/>
        </w:rPr>
        <w:t xml:space="preserve"> </w:t>
      </w:r>
      <w:r>
        <w:rPr>
          <w:b/>
          <w:spacing w:val="1"/>
          <w:sz w:val="24"/>
          <w:szCs w:val="24"/>
        </w:rPr>
        <w:t>fnu</w:t>
      </w:r>
      <w:r>
        <w:rPr>
          <w:b/>
          <w:spacing w:val="-3"/>
          <w:sz w:val="24"/>
          <w:szCs w:val="24"/>
        </w:rPr>
        <w:t>m</w:t>
      </w:r>
      <w:r>
        <w:rPr>
          <w:b/>
          <w:sz w:val="24"/>
          <w:szCs w:val="24"/>
        </w:rPr>
        <w:t>,</w:t>
      </w:r>
      <w:r>
        <w:rPr>
          <w:b/>
          <w:spacing w:val="4"/>
          <w:sz w:val="24"/>
          <w:szCs w:val="24"/>
        </w:rPr>
        <w:t xml:space="preserve"> </w:t>
      </w:r>
      <w:r>
        <w:rPr>
          <w:b/>
          <w:spacing w:val="-3"/>
          <w:sz w:val="24"/>
          <w:szCs w:val="24"/>
        </w:rPr>
        <w:t>m</w:t>
      </w:r>
      <w:r>
        <w:rPr>
          <w:b/>
          <w:spacing w:val="1"/>
          <w:sz w:val="24"/>
          <w:szCs w:val="24"/>
        </w:rPr>
        <w:t>n</w:t>
      </w:r>
      <w:r>
        <w:rPr>
          <w:b/>
          <w:spacing w:val="3"/>
          <w:sz w:val="24"/>
          <w:szCs w:val="24"/>
        </w:rPr>
        <w:t>u</w:t>
      </w:r>
      <w:r>
        <w:rPr>
          <w:b/>
          <w:spacing w:val="-3"/>
          <w:sz w:val="24"/>
          <w:szCs w:val="24"/>
        </w:rPr>
        <w:t>m</w:t>
      </w:r>
      <w:r>
        <w:rPr>
          <w:b/>
          <w:sz w:val="24"/>
          <w:szCs w:val="24"/>
        </w:rPr>
        <w:t>,</w:t>
      </w:r>
      <w:r>
        <w:rPr>
          <w:b/>
          <w:spacing w:val="4"/>
          <w:sz w:val="24"/>
          <w:szCs w:val="24"/>
        </w:rPr>
        <w:t xml:space="preserve"> </w:t>
      </w:r>
      <w:r>
        <w:rPr>
          <w:b/>
          <w:spacing w:val="-3"/>
          <w:sz w:val="24"/>
          <w:szCs w:val="24"/>
        </w:rPr>
        <w:t>m</w:t>
      </w:r>
      <w:r>
        <w:rPr>
          <w:b/>
          <w:spacing w:val="2"/>
          <w:sz w:val="24"/>
          <w:szCs w:val="24"/>
        </w:rPr>
        <w:t>w</w:t>
      </w:r>
      <w:r>
        <w:rPr>
          <w:b/>
          <w:sz w:val="24"/>
          <w:szCs w:val="24"/>
        </w:rPr>
        <w:t>age</w:t>
      </w:r>
      <w:r>
        <w:rPr>
          <w:b/>
          <w:spacing w:val="2"/>
          <w:sz w:val="24"/>
          <w:szCs w:val="24"/>
        </w:rPr>
        <w:t xml:space="preserve"> </w:t>
      </w:r>
      <w:r>
        <w:rPr>
          <w:spacing w:val="-1"/>
          <w:sz w:val="24"/>
          <w:szCs w:val="24"/>
        </w:rPr>
        <w:t>a</w:t>
      </w:r>
      <w:r>
        <w:rPr>
          <w:sz w:val="24"/>
          <w:szCs w:val="24"/>
        </w:rPr>
        <w:t>nd</w:t>
      </w:r>
      <w:r>
        <w:rPr>
          <w:spacing w:val="1"/>
          <w:sz w:val="24"/>
          <w:szCs w:val="24"/>
        </w:rPr>
        <w:t xml:space="preserve"> </w:t>
      </w:r>
      <w:r>
        <w:rPr>
          <w:b/>
          <w:spacing w:val="1"/>
          <w:sz w:val="24"/>
          <w:szCs w:val="24"/>
        </w:rPr>
        <w:t>f</w:t>
      </w:r>
      <w:r>
        <w:rPr>
          <w:b/>
          <w:spacing w:val="2"/>
          <w:sz w:val="24"/>
          <w:szCs w:val="24"/>
        </w:rPr>
        <w:t>w</w:t>
      </w:r>
      <w:r>
        <w:rPr>
          <w:b/>
          <w:sz w:val="24"/>
          <w:szCs w:val="24"/>
        </w:rPr>
        <w:t xml:space="preserve">age </w:t>
      </w:r>
      <w:r>
        <w:rPr>
          <w:spacing w:val="-1"/>
          <w:sz w:val="24"/>
          <w:szCs w:val="24"/>
        </w:rPr>
        <w:t>a</w:t>
      </w:r>
      <w:r>
        <w:rPr>
          <w:sz w:val="24"/>
          <w:szCs w:val="24"/>
        </w:rPr>
        <w:t>nd</w:t>
      </w:r>
      <w:r>
        <w:rPr>
          <w:spacing w:val="1"/>
          <w:sz w:val="24"/>
          <w:szCs w:val="24"/>
        </w:rPr>
        <w:t xml:space="preserve"> </w:t>
      </w:r>
      <w:r>
        <w:rPr>
          <w:sz w:val="24"/>
          <w:szCs w:val="24"/>
        </w:rPr>
        <w:t>1 n</w:t>
      </w:r>
      <w:r>
        <w:rPr>
          <w:spacing w:val="-1"/>
          <w:sz w:val="24"/>
          <w:szCs w:val="24"/>
        </w:rPr>
        <w:t>e</w:t>
      </w:r>
      <w:r>
        <w:rPr>
          <w:sz w:val="24"/>
          <w:szCs w:val="24"/>
        </w:rPr>
        <w:t>g</w:t>
      </w:r>
      <w:r>
        <w:rPr>
          <w:spacing w:val="-1"/>
          <w:sz w:val="24"/>
          <w:szCs w:val="24"/>
        </w:rPr>
        <w:t>a</w:t>
      </w:r>
      <w:r>
        <w:rPr>
          <w:sz w:val="24"/>
          <w:szCs w:val="24"/>
        </w:rPr>
        <w:t>t</w:t>
      </w:r>
      <w:r>
        <w:rPr>
          <w:spacing w:val="1"/>
          <w:sz w:val="24"/>
          <w:szCs w:val="24"/>
        </w:rPr>
        <w:t>i</w:t>
      </w:r>
      <w:r>
        <w:rPr>
          <w:sz w:val="24"/>
          <w:szCs w:val="24"/>
        </w:rPr>
        <w:t xml:space="preserve">ve </w:t>
      </w:r>
      <w:r>
        <w:rPr>
          <w:spacing w:val="-1"/>
          <w:sz w:val="24"/>
          <w:szCs w:val="24"/>
        </w:rPr>
        <w:t>c</w:t>
      </w:r>
      <w:r>
        <w:rPr>
          <w:sz w:val="24"/>
          <w:szCs w:val="24"/>
        </w:rPr>
        <w:t>o</w:t>
      </w:r>
      <w:r>
        <w:rPr>
          <w:spacing w:val="-1"/>
          <w:sz w:val="24"/>
          <w:szCs w:val="24"/>
        </w:rPr>
        <w:t>e</w:t>
      </w:r>
      <w:r>
        <w:rPr>
          <w:spacing w:val="1"/>
          <w:sz w:val="24"/>
          <w:szCs w:val="24"/>
        </w:rPr>
        <w:t>f</w:t>
      </w:r>
      <w:r>
        <w:rPr>
          <w:sz w:val="24"/>
          <w:szCs w:val="24"/>
        </w:rPr>
        <w:t>fi</w:t>
      </w:r>
      <w:r>
        <w:rPr>
          <w:spacing w:val="-1"/>
          <w:sz w:val="24"/>
          <w:szCs w:val="24"/>
        </w:rPr>
        <w:t>c</w:t>
      </w:r>
      <w:r>
        <w:rPr>
          <w:sz w:val="24"/>
          <w:szCs w:val="24"/>
        </w:rPr>
        <w:t>ients</w:t>
      </w:r>
      <w:r>
        <w:rPr>
          <w:spacing w:val="2"/>
          <w:sz w:val="24"/>
          <w:szCs w:val="24"/>
        </w:rPr>
        <w:t xml:space="preserve"> </w:t>
      </w:r>
      <w:r>
        <w:rPr>
          <w:sz w:val="24"/>
          <w:szCs w:val="24"/>
        </w:rPr>
        <w:t>f</w:t>
      </w:r>
      <w:r>
        <w:rPr>
          <w:spacing w:val="1"/>
          <w:sz w:val="24"/>
          <w:szCs w:val="24"/>
        </w:rPr>
        <w:t>o</w:t>
      </w:r>
      <w:r>
        <w:rPr>
          <w:sz w:val="24"/>
          <w:szCs w:val="24"/>
        </w:rPr>
        <w:t>r</w:t>
      </w:r>
      <w:r>
        <w:rPr>
          <w:spacing w:val="1"/>
          <w:sz w:val="24"/>
          <w:szCs w:val="24"/>
        </w:rPr>
        <w:t xml:space="preserve"> </w:t>
      </w:r>
      <w:r>
        <w:rPr>
          <w:sz w:val="24"/>
          <w:szCs w:val="24"/>
        </w:rPr>
        <w:t>the</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w:t>
      </w:r>
      <w:r>
        <w:rPr>
          <w:spacing w:val="4"/>
          <w:sz w:val="24"/>
          <w:szCs w:val="24"/>
        </w:rPr>
        <w:t xml:space="preserve"> </w:t>
      </w:r>
      <w:r>
        <w:rPr>
          <w:b/>
          <w:sz w:val="24"/>
          <w:szCs w:val="24"/>
        </w:rPr>
        <w:t>ag</w:t>
      </w:r>
      <w:r>
        <w:rPr>
          <w:b/>
          <w:spacing w:val="-1"/>
          <w:sz w:val="24"/>
          <w:szCs w:val="24"/>
        </w:rPr>
        <w:t>e</w:t>
      </w:r>
      <w:r>
        <w:rPr>
          <w:sz w:val="24"/>
          <w:szCs w:val="24"/>
        </w:rPr>
        <w:t>.</w:t>
      </w:r>
      <w:r>
        <w:rPr>
          <w:spacing w:val="1"/>
          <w:sz w:val="24"/>
          <w:szCs w:val="24"/>
        </w:rPr>
        <w:t xml:space="preserve"> </w:t>
      </w:r>
      <w:r>
        <w:rPr>
          <w:sz w:val="24"/>
          <w:szCs w:val="24"/>
        </w:rPr>
        <w:t>Th</w:t>
      </w:r>
      <w:r>
        <w:rPr>
          <w:spacing w:val="-1"/>
          <w:sz w:val="24"/>
          <w:szCs w:val="24"/>
        </w:rPr>
        <w:t>a</w:t>
      </w:r>
      <w:r>
        <w:rPr>
          <w:sz w:val="24"/>
          <w:szCs w:val="24"/>
        </w:rPr>
        <w:t xml:space="preserve">t </w:t>
      </w:r>
      <w:r>
        <w:rPr>
          <w:spacing w:val="-1"/>
          <w:sz w:val="24"/>
          <w:szCs w:val="24"/>
        </w:rPr>
        <w:t>c</w:t>
      </w:r>
      <w:r>
        <w:rPr>
          <w:sz w:val="24"/>
          <w:szCs w:val="24"/>
        </w:rPr>
        <w:t>or</w:t>
      </w:r>
      <w:r>
        <w:rPr>
          <w:spacing w:val="-1"/>
          <w:sz w:val="24"/>
          <w:szCs w:val="24"/>
        </w:rPr>
        <w:t>re</w:t>
      </w:r>
      <w:r>
        <w:rPr>
          <w:sz w:val="24"/>
          <w:szCs w:val="24"/>
        </w:rPr>
        <w:t>sponds</w:t>
      </w:r>
      <w:r>
        <w:rPr>
          <w:spacing w:val="3"/>
          <w:sz w:val="24"/>
          <w:szCs w:val="24"/>
        </w:rPr>
        <w:t xml:space="preserve"> </w:t>
      </w:r>
      <w:r>
        <w:rPr>
          <w:sz w:val="24"/>
          <w:szCs w:val="24"/>
        </w:rPr>
        <w:t>to 4</w:t>
      </w:r>
      <w:r>
        <w:rPr>
          <w:spacing w:val="2"/>
          <w:sz w:val="24"/>
          <w:szCs w:val="24"/>
        </w:rPr>
        <w:t xml:space="preserve"> </w:t>
      </w:r>
      <w:r>
        <w:rPr>
          <w:spacing w:val="-1"/>
          <w:sz w:val="24"/>
          <w:szCs w:val="24"/>
        </w:rPr>
        <w:t>a</w:t>
      </w:r>
      <w:r>
        <w:rPr>
          <w:sz w:val="24"/>
          <w:szCs w:val="24"/>
        </w:rPr>
        <w:t>nd 1</w:t>
      </w:r>
      <w:r>
        <w:rPr>
          <w:spacing w:val="4"/>
          <w:sz w:val="24"/>
          <w:szCs w:val="24"/>
        </w:rPr>
        <w:t xml:space="preserve"> </w:t>
      </w:r>
      <w:r>
        <w:rPr>
          <w:spacing w:val="2"/>
          <w:sz w:val="24"/>
          <w:szCs w:val="24"/>
        </w:rPr>
        <w:t>v</w:t>
      </w:r>
      <w:r>
        <w:rPr>
          <w:spacing w:val="-1"/>
          <w:sz w:val="24"/>
          <w:szCs w:val="24"/>
        </w:rPr>
        <w:t>ec</w:t>
      </w:r>
      <w:r>
        <w:rPr>
          <w:sz w:val="24"/>
          <w:szCs w:val="24"/>
        </w:rPr>
        <w:t>tors di</w:t>
      </w:r>
      <w:r>
        <w:rPr>
          <w:spacing w:val="2"/>
          <w:sz w:val="24"/>
          <w:szCs w:val="24"/>
        </w:rPr>
        <w:t>r</w:t>
      </w:r>
      <w:r>
        <w:rPr>
          <w:spacing w:val="-1"/>
          <w:sz w:val="24"/>
          <w:szCs w:val="24"/>
        </w:rPr>
        <w:t>ec</w:t>
      </w:r>
      <w:r>
        <w:rPr>
          <w:sz w:val="24"/>
          <w:szCs w:val="24"/>
        </w:rPr>
        <w:t>ted</w:t>
      </w:r>
      <w:r>
        <w:rPr>
          <w:spacing w:val="2"/>
          <w:sz w:val="24"/>
          <w:szCs w:val="24"/>
        </w:rPr>
        <w:t xml:space="preserve"> </w:t>
      </w:r>
      <w:r>
        <w:rPr>
          <w:sz w:val="24"/>
          <w:szCs w:val="24"/>
        </w:rPr>
        <w:t>in</w:t>
      </w:r>
      <w:r>
        <w:rPr>
          <w:spacing w:val="1"/>
          <w:sz w:val="24"/>
          <w:szCs w:val="24"/>
        </w:rPr>
        <w:t>t</w:t>
      </w:r>
      <w:r>
        <w:rPr>
          <w:sz w:val="24"/>
          <w:szCs w:val="24"/>
        </w:rPr>
        <w:t xml:space="preserve">o top </w:t>
      </w:r>
      <w:r>
        <w:rPr>
          <w:spacing w:val="1"/>
          <w:sz w:val="24"/>
          <w:szCs w:val="24"/>
        </w:rPr>
        <w:t>a</w:t>
      </w:r>
      <w:r>
        <w:rPr>
          <w:sz w:val="24"/>
          <w:szCs w:val="24"/>
        </w:rPr>
        <w:t>nd bot</w:t>
      </w:r>
      <w:r>
        <w:rPr>
          <w:spacing w:val="1"/>
          <w:sz w:val="24"/>
          <w:szCs w:val="24"/>
        </w:rPr>
        <w:t>t</w:t>
      </w:r>
      <w:r>
        <w:rPr>
          <w:sz w:val="24"/>
          <w:szCs w:val="24"/>
        </w:rPr>
        <w:t>om</w:t>
      </w:r>
      <w:r>
        <w:rPr>
          <w:spacing w:val="-12"/>
          <w:sz w:val="24"/>
          <w:szCs w:val="24"/>
        </w:rPr>
        <w:t xml:space="preserve"> </w:t>
      </w:r>
      <w:r>
        <w:rPr>
          <w:sz w:val="24"/>
          <w:szCs w:val="24"/>
        </w:rPr>
        <w:t>h</w:t>
      </w:r>
      <w:r>
        <w:rPr>
          <w:spacing w:val="-1"/>
          <w:sz w:val="24"/>
          <w:szCs w:val="24"/>
        </w:rPr>
        <w:t>a</w:t>
      </w:r>
      <w:r>
        <w:rPr>
          <w:sz w:val="24"/>
          <w:szCs w:val="24"/>
        </w:rPr>
        <w:t>lves</w:t>
      </w:r>
      <w:r>
        <w:rPr>
          <w:spacing w:val="-12"/>
          <w:sz w:val="24"/>
          <w:szCs w:val="24"/>
        </w:rPr>
        <w:t xml:space="preserve"> </w:t>
      </w:r>
      <w:r>
        <w:rPr>
          <w:sz w:val="24"/>
          <w:szCs w:val="24"/>
        </w:rPr>
        <w:t>of</w:t>
      </w:r>
      <w:r>
        <w:rPr>
          <w:spacing w:val="-15"/>
          <w:sz w:val="24"/>
          <w:szCs w:val="24"/>
        </w:rPr>
        <w:t xml:space="preserve"> </w:t>
      </w:r>
      <w:r>
        <w:rPr>
          <w:sz w:val="24"/>
          <w:szCs w:val="24"/>
        </w:rPr>
        <w:t>the</w:t>
      </w:r>
      <w:r>
        <w:rPr>
          <w:spacing w:val="-12"/>
          <w:sz w:val="24"/>
          <w:szCs w:val="24"/>
        </w:rPr>
        <w:t xml:space="preserve"> </w:t>
      </w:r>
      <w:r>
        <w:rPr>
          <w:sz w:val="24"/>
          <w:szCs w:val="24"/>
        </w:rPr>
        <w:t>plo</w:t>
      </w:r>
      <w:r>
        <w:rPr>
          <w:spacing w:val="1"/>
          <w:sz w:val="24"/>
          <w:szCs w:val="24"/>
        </w:rPr>
        <w:t>t</w:t>
      </w:r>
      <w:r>
        <w:rPr>
          <w:sz w:val="24"/>
          <w:szCs w:val="24"/>
        </w:rPr>
        <w:t>,</w:t>
      </w:r>
      <w:r>
        <w:rPr>
          <w:spacing w:val="-17"/>
          <w:sz w:val="24"/>
          <w:szCs w:val="24"/>
        </w:rPr>
        <w:t xml:space="preserve"> </w:t>
      </w:r>
      <w:r>
        <w:rPr>
          <w:sz w:val="24"/>
          <w:szCs w:val="24"/>
        </w:rPr>
        <w:t>r</w:t>
      </w:r>
      <w:r>
        <w:rPr>
          <w:spacing w:val="-2"/>
          <w:sz w:val="24"/>
          <w:szCs w:val="24"/>
        </w:rPr>
        <w:t>e</w:t>
      </w:r>
      <w:r>
        <w:rPr>
          <w:sz w:val="24"/>
          <w:szCs w:val="24"/>
        </w:rPr>
        <w:t>sp</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pacing w:val="-5"/>
          <w:sz w:val="24"/>
          <w:szCs w:val="24"/>
        </w:rPr>
        <w:t>y</w:t>
      </w:r>
      <w:r>
        <w:rPr>
          <w:sz w:val="24"/>
          <w:szCs w:val="24"/>
        </w:rPr>
        <w:t>.</w:t>
      </w:r>
      <w:r>
        <w:rPr>
          <w:spacing w:val="-12"/>
          <w:sz w:val="24"/>
          <w:szCs w:val="24"/>
        </w:rPr>
        <w:t xml:space="preserve"> </w:t>
      </w:r>
      <w:r>
        <w:rPr>
          <w:sz w:val="24"/>
          <w:szCs w:val="24"/>
        </w:rPr>
        <w:t>The</w:t>
      </w:r>
      <w:r>
        <w:rPr>
          <w:spacing w:val="-13"/>
          <w:sz w:val="24"/>
          <w:szCs w:val="24"/>
        </w:rPr>
        <w:t xml:space="preserve"> </w:t>
      </w:r>
      <w:r>
        <w:rPr>
          <w:sz w:val="24"/>
          <w:szCs w:val="24"/>
        </w:rPr>
        <w:t>3D</w:t>
      </w:r>
      <w:r>
        <w:rPr>
          <w:spacing w:val="-12"/>
          <w:sz w:val="24"/>
          <w:szCs w:val="24"/>
        </w:rPr>
        <w:t xml:space="preserve"> </w:t>
      </w:r>
      <w:r>
        <w:rPr>
          <w:sz w:val="24"/>
          <w:szCs w:val="24"/>
        </w:rPr>
        <w:t>bip</w:t>
      </w:r>
      <w:r>
        <w:rPr>
          <w:spacing w:val="1"/>
          <w:sz w:val="24"/>
          <w:szCs w:val="24"/>
        </w:rPr>
        <w:t>l</w:t>
      </w:r>
      <w:r>
        <w:rPr>
          <w:sz w:val="24"/>
          <w:szCs w:val="24"/>
        </w:rPr>
        <w:t>ot of P</w:t>
      </w:r>
      <w:r>
        <w:rPr>
          <w:spacing w:val="1"/>
          <w:sz w:val="24"/>
          <w:szCs w:val="24"/>
        </w:rPr>
        <w:t>C</w:t>
      </w:r>
      <w:r>
        <w:rPr>
          <w:sz w:val="24"/>
          <w:szCs w:val="24"/>
        </w:rPr>
        <w:t xml:space="preserve">1, </w:t>
      </w:r>
      <w:r>
        <w:rPr>
          <w:spacing w:val="2"/>
          <w:sz w:val="24"/>
          <w:szCs w:val="24"/>
        </w:rPr>
        <w:t>P</w:t>
      </w:r>
      <w:r>
        <w:rPr>
          <w:sz w:val="24"/>
          <w:szCs w:val="24"/>
        </w:rPr>
        <w:t xml:space="preserve">C2 </w:t>
      </w:r>
      <w:r>
        <w:rPr>
          <w:spacing w:val="-1"/>
          <w:sz w:val="24"/>
          <w:szCs w:val="24"/>
        </w:rPr>
        <w:t>a</w:t>
      </w:r>
      <w:r>
        <w:rPr>
          <w:sz w:val="24"/>
          <w:szCs w:val="24"/>
        </w:rPr>
        <w:t xml:space="preserve">nd </w:t>
      </w:r>
      <w:r>
        <w:rPr>
          <w:spacing w:val="1"/>
          <w:sz w:val="24"/>
          <w:szCs w:val="24"/>
        </w:rPr>
        <w:t>P</w:t>
      </w:r>
      <w:r>
        <w:rPr>
          <w:sz w:val="24"/>
          <w:szCs w:val="24"/>
        </w:rPr>
        <w:t>C3</w:t>
      </w:r>
      <w:r>
        <w:rPr>
          <w:spacing w:val="-2"/>
          <w:sz w:val="24"/>
          <w:szCs w:val="24"/>
        </w:rPr>
        <w:t xml:space="preserve"> </w:t>
      </w:r>
      <w:r>
        <w:rPr>
          <w:sz w:val="24"/>
          <w:szCs w:val="24"/>
        </w:rPr>
        <w:t>is</w:t>
      </w:r>
      <w:r>
        <w:rPr>
          <w:spacing w:val="-2"/>
          <w:sz w:val="24"/>
          <w:szCs w:val="24"/>
        </w:rPr>
        <w:t xml:space="preserve"> </w:t>
      </w:r>
      <w:r>
        <w:rPr>
          <w:sz w:val="24"/>
          <w:szCs w:val="24"/>
        </w:rPr>
        <w:t>shown in fi</w:t>
      </w:r>
      <w:r>
        <w:rPr>
          <w:spacing w:val="-2"/>
          <w:sz w:val="24"/>
          <w:szCs w:val="24"/>
        </w:rPr>
        <w:t>g</w:t>
      </w:r>
      <w:r>
        <w:rPr>
          <w:sz w:val="24"/>
          <w:szCs w:val="24"/>
        </w:rPr>
        <w:t>u</w:t>
      </w:r>
      <w:r>
        <w:rPr>
          <w:spacing w:val="1"/>
          <w:sz w:val="24"/>
          <w:szCs w:val="24"/>
        </w:rPr>
        <w:t>r</w:t>
      </w:r>
      <w:r>
        <w:rPr>
          <w:sz w:val="24"/>
          <w:szCs w:val="24"/>
        </w:rPr>
        <w:t>e</w:t>
      </w:r>
      <w:r>
        <w:rPr>
          <w:spacing w:val="-1"/>
          <w:sz w:val="24"/>
          <w:szCs w:val="24"/>
        </w:rPr>
        <w:t xml:space="preserve"> </w:t>
      </w:r>
      <w:r>
        <w:rPr>
          <w:sz w:val="24"/>
          <w:szCs w:val="24"/>
        </w:rPr>
        <w:t>1</w:t>
      </w:r>
      <w:r>
        <w:rPr>
          <w:spacing w:val="1"/>
          <w:sz w:val="24"/>
          <w:szCs w:val="24"/>
        </w:rPr>
        <w:t>3</w:t>
      </w:r>
      <w:r>
        <w:rPr>
          <w:sz w:val="24"/>
          <w:szCs w:val="24"/>
        </w:rPr>
        <w:t>.</w:t>
      </w:r>
    </w:p>
    <w:p w:rsidR="008D6668" w:rsidRDefault="007D1EC6">
      <w:pPr>
        <w:spacing w:before="5" w:line="120" w:lineRule="exact"/>
        <w:rPr>
          <w:sz w:val="12"/>
          <w:szCs w:val="12"/>
        </w:rPr>
      </w:pPr>
      <w:r>
        <w:br w:type="column"/>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AA397F">
      <w:pPr>
        <w:ind w:left="1703" w:right="1813"/>
        <w:jc w:val="center"/>
        <w:rPr>
          <w:sz w:val="18"/>
          <w:szCs w:val="18"/>
        </w:rPr>
      </w:pPr>
      <w:r>
        <w:pict>
          <v:shape id="_x0000_s1038" type="#_x0000_t75" style="position:absolute;left:0;text-align:left;margin-left:313.2pt;margin-top:50.4pt;width:252pt;height:189pt;z-index:-251655168;mso-position-horizontal-relative:page;mso-position-vertical-relative:page">
            <v:imagedata r:id="rId23" o:title=""/>
            <w10:wrap anchorx="page" anchory="page"/>
          </v:shape>
        </w:pict>
      </w:r>
      <w:r w:rsidR="007D1EC6">
        <w:rPr>
          <w:i/>
          <w:sz w:val="18"/>
          <w:szCs w:val="18"/>
        </w:rPr>
        <w:t>F</w:t>
      </w:r>
      <w:r w:rsidR="007D1EC6">
        <w:rPr>
          <w:i/>
          <w:spacing w:val="1"/>
          <w:sz w:val="18"/>
          <w:szCs w:val="18"/>
        </w:rPr>
        <w:t>igu</w:t>
      </w:r>
      <w:r w:rsidR="007D1EC6">
        <w:rPr>
          <w:i/>
          <w:sz w:val="18"/>
          <w:szCs w:val="18"/>
        </w:rPr>
        <w:t>re</w:t>
      </w:r>
      <w:r w:rsidR="007D1EC6">
        <w:rPr>
          <w:i/>
          <w:spacing w:val="-3"/>
          <w:sz w:val="18"/>
          <w:szCs w:val="18"/>
        </w:rPr>
        <w:t xml:space="preserve"> </w:t>
      </w:r>
      <w:r w:rsidR="007D1EC6">
        <w:rPr>
          <w:i/>
          <w:spacing w:val="1"/>
          <w:sz w:val="18"/>
          <w:szCs w:val="18"/>
        </w:rPr>
        <w:t>1</w:t>
      </w:r>
      <w:r w:rsidR="007D1EC6">
        <w:rPr>
          <w:i/>
          <w:sz w:val="18"/>
          <w:szCs w:val="18"/>
        </w:rPr>
        <w:t>3</w:t>
      </w:r>
      <w:r w:rsidR="007D1EC6">
        <w:rPr>
          <w:i/>
          <w:spacing w:val="2"/>
          <w:sz w:val="18"/>
          <w:szCs w:val="18"/>
        </w:rPr>
        <w:t xml:space="preserve"> </w:t>
      </w:r>
      <w:r w:rsidR="007D1EC6">
        <w:rPr>
          <w:rFonts w:ascii="Cambria Math" w:eastAsia="Cambria Math" w:hAnsi="Cambria Math" w:cs="Cambria Math"/>
          <w:sz w:val="19"/>
          <w:szCs w:val="19"/>
        </w:rPr>
        <w:t>‐</w:t>
      </w:r>
      <w:r w:rsidR="007D1EC6">
        <w:rPr>
          <w:rFonts w:ascii="Cambria Math" w:eastAsia="Cambria Math" w:hAnsi="Cambria Math" w:cs="Cambria Math"/>
          <w:spacing w:val="-2"/>
          <w:sz w:val="19"/>
          <w:szCs w:val="19"/>
        </w:rPr>
        <w:t xml:space="preserve"> </w:t>
      </w:r>
      <w:r w:rsidR="007D1EC6">
        <w:rPr>
          <w:i/>
          <w:spacing w:val="1"/>
          <w:sz w:val="18"/>
          <w:szCs w:val="18"/>
        </w:rPr>
        <w:t>3</w:t>
      </w:r>
      <w:r w:rsidR="007D1EC6">
        <w:rPr>
          <w:i/>
          <w:sz w:val="18"/>
          <w:szCs w:val="18"/>
        </w:rPr>
        <w:t xml:space="preserve">D </w:t>
      </w:r>
      <w:r w:rsidR="007D1EC6">
        <w:rPr>
          <w:i/>
          <w:spacing w:val="-2"/>
          <w:sz w:val="18"/>
          <w:szCs w:val="18"/>
        </w:rPr>
        <w:t>B</w:t>
      </w:r>
      <w:r w:rsidR="007D1EC6">
        <w:rPr>
          <w:i/>
          <w:sz w:val="18"/>
          <w:szCs w:val="18"/>
        </w:rPr>
        <w:t>i</w:t>
      </w:r>
      <w:r w:rsidR="007D1EC6">
        <w:rPr>
          <w:i/>
          <w:spacing w:val="1"/>
          <w:sz w:val="18"/>
          <w:szCs w:val="18"/>
        </w:rPr>
        <w:t>p</w:t>
      </w:r>
      <w:r w:rsidR="007D1EC6">
        <w:rPr>
          <w:i/>
          <w:spacing w:val="-2"/>
          <w:sz w:val="18"/>
          <w:szCs w:val="18"/>
        </w:rPr>
        <w:t>l</w:t>
      </w:r>
      <w:r w:rsidR="007D1EC6">
        <w:rPr>
          <w:i/>
          <w:spacing w:val="1"/>
          <w:sz w:val="18"/>
          <w:szCs w:val="18"/>
        </w:rPr>
        <w:t>o</w:t>
      </w:r>
      <w:r w:rsidR="007D1EC6">
        <w:rPr>
          <w:i/>
          <w:sz w:val="18"/>
          <w:szCs w:val="18"/>
        </w:rPr>
        <w:t>t</w:t>
      </w:r>
    </w:p>
    <w:p w:rsidR="008D6668" w:rsidRDefault="007D1EC6">
      <w:pPr>
        <w:spacing w:line="240" w:lineRule="exact"/>
        <w:ind w:left="1" w:right="513"/>
        <w:jc w:val="both"/>
        <w:rPr>
          <w:sz w:val="22"/>
          <w:szCs w:val="22"/>
        </w:rPr>
      </w:pPr>
      <w:r>
        <w:rPr>
          <w:sz w:val="22"/>
          <w:szCs w:val="22"/>
        </w:rPr>
        <w:t>From</w:t>
      </w:r>
      <w:r>
        <w:rPr>
          <w:spacing w:val="-3"/>
          <w:sz w:val="22"/>
          <w:szCs w:val="22"/>
        </w:rPr>
        <w:t xml:space="preserve"> </w:t>
      </w:r>
      <w:r>
        <w:rPr>
          <w:spacing w:val="1"/>
          <w:sz w:val="22"/>
          <w:szCs w:val="22"/>
        </w:rPr>
        <w:t>t</w:t>
      </w:r>
      <w:r>
        <w:rPr>
          <w:sz w:val="22"/>
          <w:szCs w:val="22"/>
        </w:rPr>
        <w:t>he Co</w:t>
      </w:r>
      <w:r>
        <w:rPr>
          <w:spacing w:val="-4"/>
          <w:sz w:val="22"/>
          <w:szCs w:val="22"/>
        </w:rPr>
        <w:t>m</w:t>
      </w:r>
      <w:r>
        <w:rPr>
          <w:sz w:val="22"/>
          <w:szCs w:val="22"/>
        </w:rPr>
        <w:t>ponent</w:t>
      </w:r>
      <w:r>
        <w:rPr>
          <w:spacing w:val="1"/>
          <w:sz w:val="22"/>
          <w:szCs w:val="22"/>
        </w:rPr>
        <w:t xml:space="preserve"> </w:t>
      </w:r>
      <w:r>
        <w:rPr>
          <w:spacing w:val="-1"/>
          <w:sz w:val="22"/>
          <w:szCs w:val="22"/>
        </w:rPr>
        <w:t>C</w:t>
      </w:r>
      <w:r>
        <w:rPr>
          <w:sz w:val="22"/>
          <w:szCs w:val="22"/>
        </w:rPr>
        <w:t>o</w:t>
      </w:r>
      <w:r>
        <w:rPr>
          <w:spacing w:val="-2"/>
          <w:sz w:val="22"/>
          <w:szCs w:val="22"/>
        </w:rPr>
        <w:t>r</w:t>
      </w:r>
      <w:r>
        <w:rPr>
          <w:spacing w:val="1"/>
          <w:sz w:val="22"/>
          <w:szCs w:val="22"/>
        </w:rPr>
        <w:t>r</w:t>
      </w:r>
      <w:r>
        <w:rPr>
          <w:spacing w:val="-2"/>
          <w:sz w:val="22"/>
          <w:szCs w:val="22"/>
        </w:rPr>
        <w:t>e</w:t>
      </w:r>
      <w:r>
        <w:rPr>
          <w:spacing w:val="1"/>
          <w:sz w:val="22"/>
          <w:szCs w:val="22"/>
        </w:rPr>
        <w:t>l</w:t>
      </w:r>
      <w:r>
        <w:rPr>
          <w:sz w:val="22"/>
          <w:szCs w:val="22"/>
        </w:rPr>
        <w:t>a</w:t>
      </w:r>
      <w:r>
        <w:rPr>
          <w:spacing w:val="-1"/>
          <w:sz w:val="22"/>
          <w:szCs w:val="22"/>
        </w:rPr>
        <w:t>t</w:t>
      </w:r>
      <w:r>
        <w:rPr>
          <w:spacing w:val="1"/>
          <w:sz w:val="22"/>
          <w:szCs w:val="22"/>
        </w:rPr>
        <w:t>i</w:t>
      </w:r>
      <w:r>
        <w:rPr>
          <w:sz w:val="22"/>
          <w:szCs w:val="22"/>
        </w:rPr>
        <w:t>on</w:t>
      </w:r>
      <w:r>
        <w:rPr>
          <w:spacing w:val="-2"/>
          <w:sz w:val="22"/>
          <w:szCs w:val="22"/>
        </w:rPr>
        <w:t xml:space="preserve"> </w:t>
      </w:r>
      <w:r>
        <w:rPr>
          <w:sz w:val="22"/>
          <w:szCs w:val="22"/>
        </w:rPr>
        <w:t>M</w:t>
      </w:r>
      <w:r>
        <w:rPr>
          <w:spacing w:val="-2"/>
          <w:sz w:val="22"/>
          <w:szCs w:val="22"/>
        </w:rPr>
        <w:t>a</w:t>
      </w:r>
      <w:r>
        <w:rPr>
          <w:spacing w:val="1"/>
          <w:sz w:val="22"/>
          <w:szCs w:val="22"/>
        </w:rPr>
        <w:t>t</w:t>
      </w:r>
      <w:r>
        <w:rPr>
          <w:spacing w:val="-2"/>
          <w:sz w:val="22"/>
          <w:szCs w:val="22"/>
        </w:rPr>
        <w:t>r</w:t>
      </w:r>
      <w:r>
        <w:rPr>
          <w:spacing w:val="1"/>
          <w:sz w:val="22"/>
          <w:szCs w:val="22"/>
        </w:rPr>
        <w:t>i</w:t>
      </w:r>
      <w:r>
        <w:rPr>
          <w:sz w:val="22"/>
          <w:szCs w:val="22"/>
        </w:rPr>
        <w:t xml:space="preserve">x, </w:t>
      </w:r>
      <w:r>
        <w:rPr>
          <w:spacing w:val="-1"/>
          <w:sz w:val="22"/>
          <w:szCs w:val="22"/>
        </w:rPr>
        <w:t>w</w:t>
      </w:r>
      <w:r>
        <w:rPr>
          <w:sz w:val="22"/>
          <w:szCs w:val="22"/>
        </w:rPr>
        <w:t xml:space="preserve">e </w:t>
      </w:r>
      <w:r>
        <w:rPr>
          <w:spacing w:val="-2"/>
          <w:sz w:val="22"/>
          <w:szCs w:val="22"/>
        </w:rPr>
        <w:t>g</w:t>
      </w:r>
      <w:r>
        <w:rPr>
          <w:sz w:val="22"/>
          <w:szCs w:val="22"/>
        </w:rPr>
        <w:t>et</w:t>
      </w:r>
      <w:r>
        <w:rPr>
          <w:spacing w:val="-1"/>
          <w:sz w:val="22"/>
          <w:szCs w:val="22"/>
        </w:rPr>
        <w:t xml:space="preserve"> </w:t>
      </w:r>
      <w:r>
        <w:rPr>
          <w:spacing w:val="1"/>
          <w:sz w:val="22"/>
          <w:szCs w:val="22"/>
        </w:rPr>
        <w:t>t</w:t>
      </w:r>
      <w:r>
        <w:rPr>
          <w:sz w:val="22"/>
          <w:szCs w:val="22"/>
        </w:rPr>
        <w:t>he</w:t>
      </w:r>
    </w:p>
    <w:p w:rsidR="008D6668" w:rsidRDefault="008D6668">
      <w:pPr>
        <w:spacing w:before="6" w:line="120" w:lineRule="exact"/>
        <w:rPr>
          <w:sz w:val="12"/>
          <w:szCs w:val="12"/>
        </w:rPr>
      </w:pPr>
    </w:p>
    <w:p w:rsidR="008D6668" w:rsidRDefault="007D1EC6">
      <w:pPr>
        <w:ind w:left="1" w:right="3457"/>
        <w:jc w:val="both"/>
        <w:rPr>
          <w:sz w:val="22"/>
          <w:szCs w:val="22"/>
        </w:rPr>
      </w:pP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spacing w:val="-2"/>
          <w:sz w:val="22"/>
          <w:szCs w:val="22"/>
        </w:rPr>
        <w:t>f</w:t>
      </w:r>
      <w:r>
        <w:rPr>
          <w:sz w:val="22"/>
          <w:szCs w:val="22"/>
        </w:rPr>
        <w:t>or</w:t>
      </w:r>
      <w:r>
        <w:rPr>
          <w:spacing w:val="-2"/>
          <w:sz w:val="22"/>
          <w:szCs w:val="22"/>
        </w:rPr>
        <w:t xml:space="preserve"> </w:t>
      </w:r>
      <w:r>
        <w:rPr>
          <w:spacing w:val="1"/>
          <w:sz w:val="22"/>
          <w:szCs w:val="22"/>
        </w:rPr>
        <w:t>t</w:t>
      </w:r>
      <w:r>
        <w:rPr>
          <w:sz w:val="22"/>
          <w:szCs w:val="22"/>
        </w:rPr>
        <w:t>he P</w:t>
      </w:r>
      <w:r>
        <w:rPr>
          <w:spacing w:val="-1"/>
          <w:sz w:val="22"/>
          <w:szCs w:val="22"/>
        </w:rPr>
        <w:t>C</w:t>
      </w:r>
      <w:r>
        <w:rPr>
          <w:sz w:val="22"/>
          <w:szCs w:val="22"/>
        </w:rPr>
        <w:t>s.</w:t>
      </w:r>
    </w:p>
    <w:p w:rsidR="008D6668" w:rsidRDefault="008D6668">
      <w:pPr>
        <w:spacing w:before="1" w:line="120" w:lineRule="exact"/>
        <w:rPr>
          <w:sz w:val="13"/>
          <w:szCs w:val="13"/>
        </w:rPr>
      </w:pPr>
    </w:p>
    <w:p w:rsidR="008D6668" w:rsidRDefault="00AA397F">
      <w:r>
        <w:pict>
          <v:shape id="_x0000_i1027" type="#_x0000_t75" style="width:252pt;height:189pt">
            <v:imagedata r:id="rId24" o:title=""/>
          </v:shape>
        </w:pict>
      </w:r>
    </w:p>
    <w:p w:rsidR="008D6668" w:rsidRDefault="008D6668">
      <w:pPr>
        <w:spacing w:before="2" w:line="120" w:lineRule="exact"/>
        <w:rPr>
          <w:sz w:val="13"/>
          <w:szCs w:val="13"/>
        </w:rPr>
      </w:pPr>
    </w:p>
    <w:p w:rsidR="008D6668" w:rsidRDefault="007D1EC6">
      <w:pPr>
        <w:ind w:left="1" w:right="2915"/>
        <w:jc w:val="both"/>
        <w:rPr>
          <w:sz w:val="22"/>
          <w:szCs w:val="22"/>
        </w:rPr>
      </w:pPr>
      <w:r>
        <w:rPr>
          <w:spacing w:val="2"/>
          <w:sz w:val="22"/>
          <w:szCs w:val="22"/>
        </w:rPr>
        <w:t>T</w:t>
      </w:r>
      <w:r>
        <w:rPr>
          <w:sz w:val="22"/>
          <w:szCs w:val="22"/>
        </w:rPr>
        <w:t>he</w:t>
      </w:r>
      <w:r>
        <w:rPr>
          <w:spacing w:val="-2"/>
          <w:sz w:val="22"/>
          <w:szCs w:val="22"/>
        </w:rPr>
        <w:t xml:space="preserve"> </w:t>
      </w:r>
      <w:r>
        <w:rPr>
          <w:sz w:val="22"/>
          <w:szCs w:val="22"/>
        </w:rPr>
        <w:t>F</w:t>
      </w:r>
      <w:r>
        <w:rPr>
          <w:spacing w:val="-2"/>
          <w:sz w:val="22"/>
          <w:szCs w:val="22"/>
        </w:rPr>
        <w:t>i</w:t>
      </w:r>
      <w:r>
        <w:rPr>
          <w:spacing w:val="1"/>
          <w:sz w:val="22"/>
          <w:szCs w:val="22"/>
        </w:rPr>
        <w:t>r</w:t>
      </w:r>
      <w:r>
        <w:rPr>
          <w:sz w:val="22"/>
          <w:szCs w:val="22"/>
        </w:rPr>
        <w:t>st</w:t>
      </w:r>
      <w:r>
        <w:rPr>
          <w:spacing w:val="-1"/>
          <w:sz w:val="22"/>
          <w:szCs w:val="22"/>
        </w:rPr>
        <w:t xml:space="preserve"> </w:t>
      </w:r>
      <w:r>
        <w:rPr>
          <w:sz w:val="22"/>
          <w:szCs w:val="22"/>
        </w:rPr>
        <w:t>PC</w:t>
      </w:r>
      <w:r>
        <w:rPr>
          <w:spacing w:val="-1"/>
          <w:sz w:val="22"/>
          <w:szCs w:val="22"/>
        </w:rPr>
        <w:t xml:space="preserve"> </w:t>
      </w:r>
      <w:r>
        <w:rPr>
          <w:spacing w:val="1"/>
          <w:sz w:val="22"/>
          <w:szCs w:val="22"/>
        </w:rPr>
        <w:t>i</w:t>
      </w:r>
      <w:r>
        <w:rPr>
          <w:sz w:val="22"/>
          <w:szCs w:val="22"/>
        </w:rPr>
        <w:t xml:space="preserve">s </w:t>
      </w:r>
      <w:r>
        <w:rPr>
          <w:spacing w:val="-2"/>
          <w:sz w:val="22"/>
          <w:szCs w:val="22"/>
        </w:rPr>
        <w:t>g</w:t>
      </w:r>
      <w:r>
        <w:rPr>
          <w:spacing w:val="1"/>
          <w:sz w:val="22"/>
          <w:szCs w:val="22"/>
        </w:rPr>
        <w:t>i</w:t>
      </w:r>
      <w:r>
        <w:rPr>
          <w:spacing w:val="-2"/>
          <w:sz w:val="22"/>
          <w:szCs w:val="22"/>
        </w:rPr>
        <w:t>v</w:t>
      </w:r>
      <w:r>
        <w:rPr>
          <w:sz w:val="22"/>
          <w:szCs w:val="22"/>
        </w:rPr>
        <w:t>en b</w:t>
      </w:r>
      <w:r>
        <w:rPr>
          <w:spacing w:val="-2"/>
          <w:sz w:val="22"/>
          <w:szCs w:val="22"/>
        </w:rPr>
        <w:t>y</w:t>
      </w:r>
      <w:r>
        <w:rPr>
          <w:sz w:val="22"/>
          <w:szCs w:val="22"/>
        </w:rPr>
        <w:t>:</w:t>
      </w:r>
    </w:p>
    <w:p w:rsidR="008D6668" w:rsidRDefault="007D1EC6">
      <w:pPr>
        <w:spacing w:before="1"/>
        <w:ind w:left="1" w:right="596"/>
        <w:jc w:val="both"/>
        <w:rPr>
          <w:sz w:val="22"/>
          <w:szCs w:val="22"/>
        </w:rPr>
      </w:pPr>
      <w:r>
        <w:rPr>
          <w:spacing w:val="-3"/>
          <w:sz w:val="22"/>
          <w:szCs w:val="22"/>
        </w:rPr>
        <w:t>Z</w:t>
      </w:r>
      <w:r>
        <w:rPr>
          <w:sz w:val="22"/>
          <w:szCs w:val="22"/>
        </w:rPr>
        <w:t>1 =</w:t>
      </w:r>
      <w:r>
        <w:rPr>
          <w:spacing w:val="3"/>
          <w:sz w:val="22"/>
          <w:szCs w:val="22"/>
        </w:rPr>
        <w:t xml:space="preserve"> </w:t>
      </w:r>
      <w:r>
        <w:rPr>
          <w:spacing w:val="-4"/>
          <w:sz w:val="22"/>
          <w:szCs w:val="22"/>
        </w:rPr>
        <w:t>-</w:t>
      </w:r>
      <w:r>
        <w:rPr>
          <w:sz w:val="22"/>
          <w:szCs w:val="22"/>
        </w:rPr>
        <w:t>0.89a + 0.98</w:t>
      </w:r>
      <w:r>
        <w:rPr>
          <w:spacing w:val="-3"/>
          <w:sz w:val="22"/>
          <w:szCs w:val="22"/>
        </w:rPr>
        <w:t>m</w:t>
      </w:r>
      <w:r>
        <w:rPr>
          <w:sz w:val="22"/>
          <w:szCs w:val="22"/>
        </w:rPr>
        <w:t>n</w:t>
      </w:r>
      <w:r>
        <w:rPr>
          <w:spacing w:val="1"/>
          <w:sz w:val="22"/>
          <w:szCs w:val="22"/>
        </w:rPr>
        <w:t xml:space="preserve"> </w:t>
      </w:r>
      <w:r>
        <w:rPr>
          <w:sz w:val="22"/>
          <w:szCs w:val="22"/>
        </w:rPr>
        <w:t>– 0.</w:t>
      </w:r>
      <w:r>
        <w:rPr>
          <w:spacing w:val="-2"/>
          <w:sz w:val="22"/>
          <w:szCs w:val="22"/>
        </w:rPr>
        <w:t>7</w:t>
      </w:r>
      <w:r>
        <w:rPr>
          <w:sz w:val="22"/>
          <w:szCs w:val="22"/>
        </w:rPr>
        <w:t>5</w:t>
      </w:r>
      <w:r>
        <w:rPr>
          <w:spacing w:val="-4"/>
          <w:sz w:val="22"/>
          <w:szCs w:val="22"/>
        </w:rPr>
        <w:t>m</w:t>
      </w:r>
      <w:r>
        <w:rPr>
          <w:sz w:val="22"/>
          <w:szCs w:val="22"/>
        </w:rPr>
        <w:t>w</w:t>
      </w:r>
      <w:r>
        <w:rPr>
          <w:spacing w:val="-1"/>
          <w:sz w:val="22"/>
          <w:szCs w:val="22"/>
        </w:rPr>
        <w:t xml:space="preserve"> </w:t>
      </w:r>
      <w:r>
        <w:rPr>
          <w:sz w:val="22"/>
          <w:szCs w:val="22"/>
        </w:rPr>
        <w:t>+</w:t>
      </w:r>
      <w:r>
        <w:rPr>
          <w:spacing w:val="1"/>
          <w:sz w:val="22"/>
          <w:szCs w:val="22"/>
        </w:rPr>
        <w:t xml:space="preserve"> </w:t>
      </w:r>
      <w:r>
        <w:rPr>
          <w:sz w:val="22"/>
          <w:szCs w:val="22"/>
        </w:rPr>
        <w:t>0.96</w:t>
      </w:r>
      <w:r>
        <w:rPr>
          <w:spacing w:val="1"/>
          <w:sz w:val="22"/>
          <w:szCs w:val="22"/>
        </w:rPr>
        <w:t>f</w:t>
      </w:r>
      <w:r>
        <w:rPr>
          <w:sz w:val="22"/>
          <w:szCs w:val="22"/>
        </w:rPr>
        <w:t>n + 0.0</w:t>
      </w:r>
      <w:r>
        <w:rPr>
          <w:spacing w:val="-2"/>
          <w:sz w:val="22"/>
          <w:szCs w:val="22"/>
        </w:rPr>
        <w:t>1</w:t>
      </w:r>
      <w:r>
        <w:rPr>
          <w:spacing w:val="1"/>
          <w:sz w:val="22"/>
          <w:szCs w:val="22"/>
        </w:rPr>
        <w:t>f</w:t>
      </w:r>
      <w:r>
        <w:rPr>
          <w:sz w:val="22"/>
          <w:szCs w:val="22"/>
        </w:rPr>
        <w:t>w</w:t>
      </w:r>
    </w:p>
    <w:p w:rsidR="008D6668" w:rsidRDefault="008D6668">
      <w:pPr>
        <w:spacing w:before="4" w:line="120" w:lineRule="exact"/>
        <w:rPr>
          <w:sz w:val="12"/>
          <w:szCs w:val="12"/>
        </w:rPr>
      </w:pPr>
    </w:p>
    <w:p w:rsidR="008D6668" w:rsidRDefault="007D1EC6">
      <w:pPr>
        <w:ind w:left="109"/>
        <w:rPr>
          <w:sz w:val="24"/>
          <w:szCs w:val="24"/>
        </w:rPr>
      </w:pPr>
      <w:r>
        <w:rPr>
          <w:spacing w:val="1"/>
          <w:sz w:val="24"/>
          <w:szCs w:val="24"/>
        </w:rPr>
        <w:t>W</w:t>
      </w:r>
      <w:r>
        <w:rPr>
          <w:sz w:val="24"/>
          <w:szCs w:val="24"/>
        </w:rPr>
        <w:t>h</w:t>
      </w:r>
      <w:r>
        <w:rPr>
          <w:spacing w:val="-1"/>
          <w:sz w:val="24"/>
          <w:szCs w:val="24"/>
        </w:rPr>
        <w:t>e</w:t>
      </w:r>
      <w:r>
        <w:rPr>
          <w:sz w:val="24"/>
          <w:szCs w:val="24"/>
        </w:rPr>
        <w:t>r</w:t>
      </w:r>
      <w:r>
        <w:rPr>
          <w:spacing w:val="-1"/>
          <w:sz w:val="24"/>
          <w:szCs w:val="24"/>
        </w:rPr>
        <w:t>e</w:t>
      </w:r>
      <w:r>
        <w:rPr>
          <w:sz w:val="24"/>
          <w:szCs w:val="24"/>
        </w:rPr>
        <w:t>-</w:t>
      </w:r>
    </w:p>
    <w:p w:rsidR="008D6668" w:rsidRDefault="007D1EC6">
      <w:pPr>
        <w:spacing w:before="2"/>
        <w:ind w:left="1" w:right="476"/>
        <w:jc w:val="both"/>
        <w:rPr>
          <w:sz w:val="24"/>
          <w:szCs w:val="24"/>
        </w:rPr>
      </w:pPr>
      <w:r>
        <w:rPr>
          <w:sz w:val="24"/>
          <w:szCs w:val="24"/>
        </w:rPr>
        <w:t>A</w:t>
      </w:r>
      <w:r>
        <w:rPr>
          <w:spacing w:val="-1"/>
          <w:sz w:val="24"/>
          <w:szCs w:val="24"/>
        </w:rPr>
        <w:t>=</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M</w:t>
      </w:r>
      <w:r>
        <w:rPr>
          <w:spacing w:val="2"/>
          <w:sz w:val="24"/>
          <w:szCs w:val="24"/>
        </w:rPr>
        <w:t>n</w:t>
      </w:r>
      <w:r>
        <w:rPr>
          <w:spacing w:val="-1"/>
          <w:sz w:val="24"/>
          <w:szCs w:val="24"/>
        </w:rPr>
        <w:t>=</w:t>
      </w:r>
      <w:r>
        <w:rPr>
          <w:sz w:val="24"/>
          <w:szCs w:val="24"/>
        </w:rPr>
        <w:t>mnum</w:t>
      </w:r>
      <w:r>
        <w:rPr>
          <w:spacing w:val="2"/>
          <w:sz w:val="24"/>
          <w:szCs w:val="24"/>
        </w:rPr>
        <w:t xml:space="preserve"> </w:t>
      </w:r>
      <w:r>
        <w:rPr>
          <w:sz w:val="24"/>
          <w:szCs w:val="24"/>
        </w:rPr>
        <w:t>Mw=</w:t>
      </w:r>
      <w:r>
        <w:rPr>
          <w:spacing w:val="1"/>
          <w:sz w:val="24"/>
          <w:szCs w:val="24"/>
        </w:rPr>
        <w:t xml:space="preserve"> </w:t>
      </w:r>
      <w:r>
        <w:rPr>
          <w:sz w:val="24"/>
          <w:szCs w:val="24"/>
        </w:rPr>
        <w:t>mw</w:t>
      </w:r>
      <w:r>
        <w:rPr>
          <w:spacing w:val="-1"/>
          <w:sz w:val="24"/>
          <w:szCs w:val="24"/>
        </w:rPr>
        <w:t>a</w:t>
      </w:r>
      <w:r>
        <w:rPr>
          <w:sz w:val="24"/>
          <w:szCs w:val="24"/>
        </w:rPr>
        <w:t>ge</w:t>
      </w:r>
      <w:r>
        <w:rPr>
          <w:spacing w:val="-1"/>
          <w:sz w:val="24"/>
          <w:szCs w:val="24"/>
        </w:rPr>
        <w:t xml:space="preserve"> F</w:t>
      </w:r>
      <w:r>
        <w:rPr>
          <w:spacing w:val="2"/>
          <w:sz w:val="24"/>
          <w:szCs w:val="24"/>
        </w:rPr>
        <w:t>n</w:t>
      </w:r>
      <w:r>
        <w:rPr>
          <w:sz w:val="24"/>
          <w:szCs w:val="24"/>
        </w:rPr>
        <w:t>=</w:t>
      </w:r>
      <w:r>
        <w:rPr>
          <w:spacing w:val="-1"/>
          <w:sz w:val="24"/>
          <w:szCs w:val="24"/>
        </w:rPr>
        <w:t xml:space="preserve"> </w:t>
      </w:r>
      <w:r>
        <w:rPr>
          <w:sz w:val="24"/>
          <w:szCs w:val="24"/>
        </w:rPr>
        <w:t>fnum</w:t>
      </w:r>
      <w:r>
        <w:rPr>
          <w:spacing w:val="3"/>
          <w:sz w:val="24"/>
          <w:szCs w:val="24"/>
        </w:rPr>
        <w:t xml:space="preserve"> </w:t>
      </w:r>
      <w:r>
        <w:rPr>
          <w:spacing w:val="-1"/>
          <w:sz w:val="24"/>
          <w:szCs w:val="24"/>
        </w:rPr>
        <w:t>F</w:t>
      </w:r>
      <w:r>
        <w:rPr>
          <w:sz w:val="24"/>
          <w:szCs w:val="24"/>
        </w:rPr>
        <w:t>w=</w:t>
      </w:r>
    </w:p>
    <w:p w:rsidR="008D6668" w:rsidRDefault="008D6668">
      <w:pPr>
        <w:spacing w:before="7" w:line="120" w:lineRule="exact"/>
        <w:rPr>
          <w:sz w:val="13"/>
          <w:szCs w:val="13"/>
        </w:rPr>
      </w:pPr>
    </w:p>
    <w:p w:rsidR="008D6668" w:rsidRDefault="007D1EC6">
      <w:pPr>
        <w:ind w:left="1" w:right="4535"/>
        <w:jc w:val="both"/>
        <w:rPr>
          <w:sz w:val="24"/>
          <w:szCs w:val="24"/>
        </w:rPr>
      </w:pPr>
      <w:r>
        <w:rPr>
          <w:sz w:val="24"/>
          <w:szCs w:val="24"/>
        </w:rPr>
        <w:t>f</w:t>
      </w:r>
      <w:r>
        <w:rPr>
          <w:spacing w:val="-1"/>
          <w:sz w:val="24"/>
          <w:szCs w:val="24"/>
        </w:rPr>
        <w:t>w</w:t>
      </w:r>
      <w:r>
        <w:rPr>
          <w:spacing w:val="1"/>
          <w:sz w:val="24"/>
          <w:szCs w:val="24"/>
        </w:rPr>
        <w:t>a</w:t>
      </w:r>
      <w:r>
        <w:rPr>
          <w:spacing w:val="-2"/>
          <w:sz w:val="24"/>
          <w:szCs w:val="24"/>
        </w:rPr>
        <w:t>g</w:t>
      </w:r>
      <w:r>
        <w:rPr>
          <w:sz w:val="24"/>
          <w:szCs w:val="24"/>
        </w:rPr>
        <w:t>e</w:t>
      </w:r>
    </w:p>
    <w:p w:rsidR="008D6668" w:rsidRDefault="008D6668">
      <w:pPr>
        <w:spacing w:before="9" w:line="120" w:lineRule="exact"/>
        <w:rPr>
          <w:sz w:val="13"/>
          <w:szCs w:val="13"/>
        </w:rPr>
      </w:pPr>
    </w:p>
    <w:p w:rsidR="008D6668" w:rsidRDefault="007D1EC6">
      <w:pPr>
        <w:spacing w:line="359" w:lineRule="auto"/>
        <w:ind w:left="1" w:right="78"/>
        <w:jc w:val="both"/>
        <w:rPr>
          <w:sz w:val="22"/>
          <w:szCs w:val="22"/>
        </w:rPr>
      </w:pPr>
      <w:r>
        <w:rPr>
          <w:sz w:val="22"/>
          <w:szCs w:val="22"/>
        </w:rPr>
        <w:t>Fi</w:t>
      </w:r>
      <w:r>
        <w:rPr>
          <w:spacing w:val="1"/>
          <w:sz w:val="22"/>
          <w:szCs w:val="22"/>
        </w:rPr>
        <w:t>r</w:t>
      </w:r>
      <w:r>
        <w:rPr>
          <w:spacing w:val="-2"/>
          <w:sz w:val="22"/>
          <w:szCs w:val="22"/>
        </w:rPr>
        <w:t>s</w:t>
      </w:r>
      <w:r>
        <w:rPr>
          <w:sz w:val="22"/>
          <w:szCs w:val="22"/>
        </w:rPr>
        <w:t>t</w:t>
      </w:r>
      <w:r>
        <w:rPr>
          <w:spacing w:val="5"/>
          <w:sz w:val="22"/>
          <w:szCs w:val="22"/>
        </w:rPr>
        <w:t xml:space="preserve"> </w:t>
      </w:r>
      <w:r>
        <w:rPr>
          <w:sz w:val="22"/>
          <w:szCs w:val="22"/>
        </w:rPr>
        <w:t>PC has</w:t>
      </w:r>
      <w:r>
        <w:rPr>
          <w:spacing w:val="2"/>
          <w:sz w:val="22"/>
          <w:szCs w:val="22"/>
        </w:rPr>
        <w:t xml:space="preserve"> </w:t>
      </w:r>
      <w:r>
        <w:rPr>
          <w:sz w:val="22"/>
          <w:szCs w:val="22"/>
        </w:rPr>
        <w:t>co</w:t>
      </w:r>
      <w:r>
        <w:rPr>
          <w:spacing w:val="-2"/>
          <w:sz w:val="22"/>
          <w:szCs w:val="22"/>
        </w:rPr>
        <w:t>n</w:t>
      </w:r>
      <w:r>
        <w:rPr>
          <w:spacing w:val="1"/>
          <w:sz w:val="22"/>
          <w:szCs w:val="22"/>
        </w:rPr>
        <w:t>tr</w:t>
      </w:r>
      <w:r>
        <w:rPr>
          <w:spacing w:val="-2"/>
          <w:sz w:val="22"/>
          <w:szCs w:val="22"/>
        </w:rPr>
        <w:t>a</w:t>
      </w:r>
      <w:r>
        <w:rPr>
          <w:sz w:val="22"/>
          <w:szCs w:val="22"/>
        </w:rPr>
        <w:t>st</w:t>
      </w:r>
      <w:r>
        <w:rPr>
          <w:spacing w:val="3"/>
          <w:sz w:val="22"/>
          <w:szCs w:val="22"/>
        </w:rPr>
        <w:t xml:space="preserve"> </w:t>
      </w:r>
      <w:r>
        <w:rPr>
          <w:sz w:val="22"/>
          <w:szCs w:val="22"/>
        </w:rPr>
        <w:t>b</w:t>
      </w:r>
      <w:r>
        <w:rPr>
          <w:spacing w:val="-2"/>
          <w:sz w:val="22"/>
          <w:szCs w:val="22"/>
        </w:rPr>
        <w:t>e</w:t>
      </w:r>
      <w:r>
        <w:rPr>
          <w:spacing w:val="1"/>
          <w:sz w:val="22"/>
          <w:szCs w:val="22"/>
        </w:rPr>
        <w:t>t</w:t>
      </w:r>
      <w:r>
        <w:rPr>
          <w:spacing w:val="-1"/>
          <w:sz w:val="22"/>
          <w:szCs w:val="22"/>
        </w:rPr>
        <w:t>w</w:t>
      </w:r>
      <w:r>
        <w:rPr>
          <w:sz w:val="22"/>
          <w:szCs w:val="22"/>
        </w:rPr>
        <w:t>een</w:t>
      </w:r>
      <w:r>
        <w:rPr>
          <w:spacing w:val="4"/>
          <w:sz w:val="22"/>
          <w:szCs w:val="22"/>
        </w:rPr>
        <w:t xml:space="preserve"> </w:t>
      </w:r>
      <w:r>
        <w:rPr>
          <w:sz w:val="22"/>
          <w:szCs w:val="22"/>
        </w:rPr>
        <w:t>a</w:t>
      </w:r>
      <w:r>
        <w:rPr>
          <w:spacing w:val="-2"/>
          <w:sz w:val="22"/>
          <w:szCs w:val="22"/>
        </w:rPr>
        <w:t>g</w:t>
      </w:r>
      <w:r>
        <w:rPr>
          <w:sz w:val="22"/>
          <w:szCs w:val="22"/>
        </w:rPr>
        <w:t>e</w:t>
      </w:r>
      <w:r>
        <w:rPr>
          <w:spacing w:val="2"/>
          <w:sz w:val="22"/>
          <w:szCs w:val="22"/>
        </w:rPr>
        <w:t xml:space="preserve"> </w:t>
      </w:r>
      <w:r>
        <w:rPr>
          <w:sz w:val="22"/>
          <w:szCs w:val="22"/>
        </w:rPr>
        <w:t>and</w:t>
      </w:r>
      <w:r>
        <w:rPr>
          <w:spacing w:val="4"/>
          <w:sz w:val="22"/>
          <w:szCs w:val="22"/>
        </w:rPr>
        <w:t xml:space="preserve"> </w:t>
      </w:r>
      <w:r>
        <w:rPr>
          <w:spacing w:val="-4"/>
          <w:sz w:val="22"/>
          <w:szCs w:val="22"/>
        </w:rPr>
        <w:t>m</w:t>
      </w:r>
      <w:r>
        <w:rPr>
          <w:spacing w:val="-1"/>
          <w:sz w:val="22"/>
          <w:szCs w:val="22"/>
        </w:rPr>
        <w:t>w</w:t>
      </w:r>
      <w:r>
        <w:rPr>
          <w:sz w:val="22"/>
          <w:szCs w:val="22"/>
        </w:rPr>
        <w:t>a</w:t>
      </w:r>
      <w:r>
        <w:rPr>
          <w:spacing w:val="-2"/>
          <w:sz w:val="22"/>
          <w:szCs w:val="22"/>
        </w:rPr>
        <w:t>g</w:t>
      </w:r>
      <w:r>
        <w:rPr>
          <w:sz w:val="22"/>
          <w:szCs w:val="22"/>
        </w:rPr>
        <w:t>e</w:t>
      </w:r>
      <w:r>
        <w:rPr>
          <w:spacing w:val="4"/>
          <w:sz w:val="22"/>
          <w:szCs w:val="22"/>
        </w:rPr>
        <w:t xml:space="preserve"> </w:t>
      </w:r>
      <w:r>
        <w:rPr>
          <w:spacing w:val="1"/>
          <w:sz w:val="22"/>
          <w:szCs w:val="22"/>
        </w:rPr>
        <w:t>t</w:t>
      </w:r>
      <w:r>
        <w:rPr>
          <w:sz w:val="22"/>
          <w:szCs w:val="22"/>
        </w:rPr>
        <w:t>o</w:t>
      </w:r>
      <w:r>
        <w:rPr>
          <w:spacing w:val="-2"/>
          <w:sz w:val="22"/>
          <w:szCs w:val="22"/>
        </w:rPr>
        <w:t>g</w:t>
      </w:r>
      <w:r>
        <w:rPr>
          <w:sz w:val="22"/>
          <w:szCs w:val="22"/>
        </w:rPr>
        <w:t>e</w:t>
      </w:r>
      <w:r>
        <w:rPr>
          <w:spacing w:val="1"/>
          <w:sz w:val="22"/>
          <w:szCs w:val="22"/>
        </w:rPr>
        <w:t>t</w:t>
      </w:r>
      <w:r>
        <w:rPr>
          <w:spacing w:val="-2"/>
          <w:sz w:val="22"/>
          <w:szCs w:val="22"/>
        </w:rPr>
        <w:t>h</w:t>
      </w:r>
      <w:r>
        <w:rPr>
          <w:sz w:val="22"/>
          <w:szCs w:val="22"/>
        </w:rPr>
        <w:t xml:space="preserve">er </w:t>
      </w:r>
      <w:r>
        <w:rPr>
          <w:spacing w:val="-1"/>
          <w:sz w:val="22"/>
          <w:szCs w:val="22"/>
        </w:rPr>
        <w:t>w</w:t>
      </w:r>
      <w:r>
        <w:rPr>
          <w:spacing w:val="1"/>
          <w:sz w:val="22"/>
          <w:szCs w:val="22"/>
        </w:rPr>
        <w:t>it</w:t>
      </w:r>
      <w:r>
        <w:rPr>
          <w:sz w:val="22"/>
          <w:szCs w:val="22"/>
        </w:rPr>
        <w:t>h</w:t>
      </w:r>
      <w:r>
        <w:rPr>
          <w:spacing w:val="1"/>
          <w:sz w:val="22"/>
          <w:szCs w:val="22"/>
        </w:rPr>
        <w:t xml:space="preserve"> t</w:t>
      </w:r>
      <w:r>
        <w:rPr>
          <w:spacing w:val="-2"/>
          <w:sz w:val="22"/>
          <w:szCs w:val="22"/>
        </w:rPr>
        <w:t>h</w:t>
      </w:r>
      <w:r>
        <w:rPr>
          <w:sz w:val="22"/>
          <w:szCs w:val="22"/>
        </w:rPr>
        <w:t>e</w:t>
      </w:r>
      <w:r>
        <w:rPr>
          <w:spacing w:val="4"/>
          <w:sz w:val="22"/>
          <w:szCs w:val="22"/>
        </w:rPr>
        <w:t xml:space="preserve"> </w:t>
      </w:r>
      <w:r>
        <w:rPr>
          <w:spacing w:val="-4"/>
          <w:sz w:val="22"/>
          <w:szCs w:val="22"/>
        </w:rPr>
        <w:t>m</w:t>
      </w:r>
      <w:r>
        <w:rPr>
          <w:sz w:val="22"/>
          <w:szCs w:val="22"/>
        </w:rPr>
        <w:t>num and</w:t>
      </w:r>
      <w:r>
        <w:rPr>
          <w:spacing w:val="4"/>
          <w:sz w:val="22"/>
          <w:szCs w:val="22"/>
        </w:rPr>
        <w:t xml:space="preserve"> </w:t>
      </w:r>
      <w:r>
        <w:rPr>
          <w:spacing w:val="1"/>
          <w:sz w:val="22"/>
          <w:szCs w:val="22"/>
        </w:rPr>
        <w:t>f</w:t>
      </w:r>
      <w:r>
        <w:rPr>
          <w:sz w:val="22"/>
          <w:szCs w:val="22"/>
        </w:rPr>
        <w:t xml:space="preserve">num </w:t>
      </w:r>
      <w:r>
        <w:rPr>
          <w:spacing w:val="1"/>
          <w:sz w:val="22"/>
          <w:szCs w:val="22"/>
        </w:rPr>
        <w:t>t</w:t>
      </w:r>
      <w:r>
        <w:rPr>
          <w:sz w:val="22"/>
          <w:szCs w:val="22"/>
        </w:rPr>
        <w:t>o</w:t>
      </w:r>
      <w:r>
        <w:rPr>
          <w:spacing w:val="-2"/>
          <w:sz w:val="22"/>
          <w:szCs w:val="22"/>
        </w:rPr>
        <w:t>g</w:t>
      </w:r>
      <w:r>
        <w:rPr>
          <w:sz w:val="22"/>
          <w:szCs w:val="22"/>
        </w:rPr>
        <w:t>e</w:t>
      </w:r>
      <w:r>
        <w:rPr>
          <w:spacing w:val="1"/>
          <w:sz w:val="22"/>
          <w:szCs w:val="22"/>
        </w:rPr>
        <w:t>t</w:t>
      </w:r>
      <w:r>
        <w:rPr>
          <w:sz w:val="22"/>
          <w:szCs w:val="22"/>
        </w:rPr>
        <w:t>h</w:t>
      </w:r>
      <w:r>
        <w:rPr>
          <w:spacing w:val="-2"/>
          <w:sz w:val="22"/>
          <w:szCs w:val="22"/>
        </w:rPr>
        <w:t>e</w:t>
      </w:r>
      <w:r>
        <w:rPr>
          <w:sz w:val="22"/>
          <w:szCs w:val="22"/>
        </w:rPr>
        <w:t>r</w:t>
      </w:r>
      <w:r>
        <w:rPr>
          <w:spacing w:val="4"/>
          <w:sz w:val="22"/>
          <w:szCs w:val="22"/>
        </w:rPr>
        <w:t xml:space="preserve"> </w:t>
      </w:r>
      <w:r>
        <w:rPr>
          <w:spacing w:val="-2"/>
          <w:sz w:val="22"/>
          <w:szCs w:val="22"/>
        </w:rPr>
        <w:t>a</w:t>
      </w:r>
      <w:r>
        <w:rPr>
          <w:sz w:val="22"/>
          <w:szCs w:val="22"/>
        </w:rPr>
        <w:t>s</w:t>
      </w:r>
      <w:r>
        <w:rPr>
          <w:spacing w:val="2"/>
          <w:sz w:val="22"/>
          <w:szCs w:val="22"/>
        </w:rPr>
        <w:t xml:space="preserve"> </w:t>
      </w:r>
      <w:r>
        <w:rPr>
          <w:sz w:val="22"/>
          <w:szCs w:val="22"/>
        </w:rPr>
        <w:t>e</w:t>
      </w:r>
      <w:r>
        <w:rPr>
          <w:spacing w:val="-2"/>
          <w:sz w:val="22"/>
          <w:szCs w:val="22"/>
        </w:rPr>
        <w:t>v</w:t>
      </w:r>
      <w:r>
        <w:rPr>
          <w:spacing w:val="1"/>
          <w:sz w:val="22"/>
          <w:szCs w:val="22"/>
        </w:rPr>
        <w:t>i</w:t>
      </w:r>
      <w:r>
        <w:rPr>
          <w:sz w:val="22"/>
          <w:szCs w:val="22"/>
        </w:rPr>
        <w:t>dent</w:t>
      </w:r>
      <w:r>
        <w:rPr>
          <w:spacing w:val="2"/>
          <w:sz w:val="22"/>
          <w:szCs w:val="22"/>
        </w:rPr>
        <w:t xml:space="preserve"> </w:t>
      </w:r>
      <w:r>
        <w:rPr>
          <w:spacing w:val="-2"/>
          <w:sz w:val="22"/>
          <w:szCs w:val="22"/>
        </w:rPr>
        <w:t>f</w:t>
      </w:r>
      <w:r>
        <w:rPr>
          <w:spacing w:val="1"/>
          <w:sz w:val="22"/>
          <w:szCs w:val="22"/>
        </w:rPr>
        <w:t>r</w:t>
      </w:r>
      <w:r>
        <w:rPr>
          <w:sz w:val="22"/>
          <w:szCs w:val="22"/>
        </w:rPr>
        <w:t xml:space="preserve">om </w:t>
      </w:r>
      <w:r>
        <w:rPr>
          <w:spacing w:val="-1"/>
          <w:sz w:val="22"/>
          <w:szCs w:val="22"/>
        </w:rPr>
        <w:t>t</w:t>
      </w:r>
      <w:r>
        <w:rPr>
          <w:sz w:val="22"/>
          <w:szCs w:val="22"/>
        </w:rPr>
        <w:t>he ne</w:t>
      </w:r>
      <w:r>
        <w:rPr>
          <w:spacing w:val="-2"/>
          <w:sz w:val="22"/>
          <w:szCs w:val="22"/>
        </w:rPr>
        <w:t>g</w:t>
      </w:r>
      <w:r>
        <w:rPr>
          <w:sz w:val="22"/>
          <w:szCs w:val="22"/>
        </w:rPr>
        <w:t>a</w:t>
      </w:r>
      <w:r>
        <w:rPr>
          <w:spacing w:val="1"/>
          <w:sz w:val="22"/>
          <w:szCs w:val="22"/>
        </w:rPr>
        <w:t>ti</w:t>
      </w:r>
      <w:r>
        <w:rPr>
          <w:spacing w:val="-2"/>
          <w:sz w:val="22"/>
          <w:szCs w:val="22"/>
        </w:rPr>
        <w:t>v</w:t>
      </w:r>
      <w:r>
        <w:rPr>
          <w:sz w:val="22"/>
          <w:szCs w:val="22"/>
        </w:rPr>
        <w:t>e coe</w:t>
      </w:r>
      <w:r>
        <w:rPr>
          <w:spacing w:val="-2"/>
          <w:sz w:val="22"/>
          <w:szCs w:val="22"/>
        </w:rPr>
        <w:t>f</w:t>
      </w:r>
      <w:r>
        <w:rPr>
          <w:spacing w:val="1"/>
          <w:sz w:val="22"/>
          <w:szCs w:val="22"/>
        </w:rPr>
        <w:t>f</w:t>
      </w:r>
      <w:r>
        <w:rPr>
          <w:spacing w:val="-1"/>
          <w:sz w:val="22"/>
          <w:szCs w:val="22"/>
        </w:rPr>
        <w:t>i</w:t>
      </w:r>
      <w:r>
        <w:rPr>
          <w:sz w:val="22"/>
          <w:szCs w:val="22"/>
        </w:rPr>
        <w:t>c</w:t>
      </w:r>
      <w:r>
        <w:rPr>
          <w:spacing w:val="1"/>
          <w:sz w:val="22"/>
          <w:szCs w:val="22"/>
        </w:rPr>
        <w:t>i</w:t>
      </w:r>
      <w:r>
        <w:rPr>
          <w:spacing w:val="-2"/>
          <w:sz w:val="22"/>
          <w:szCs w:val="22"/>
        </w:rPr>
        <w:t>e</w:t>
      </w:r>
      <w:r>
        <w:rPr>
          <w:sz w:val="22"/>
          <w:szCs w:val="22"/>
        </w:rPr>
        <w:t>n</w:t>
      </w:r>
      <w:r>
        <w:rPr>
          <w:spacing w:val="-1"/>
          <w:sz w:val="22"/>
          <w:szCs w:val="22"/>
        </w:rPr>
        <w:t>t</w:t>
      </w:r>
      <w:r>
        <w:rPr>
          <w:sz w:val="22"/>
          <w:szCs w:val="22"/>
        </w:rPr>
        <w:t>s of</w:t>
      </w:r>
      <w:r>
        <w:rPr>
          <w:spacing w:val="3"/>
          <w:sz w:val="22"/>
          <w:szCs w:val="22"/>
        </w:rPr>
        <w:t xml:space="preserve"> </w:t>
      </w:r>
      <w:r>
        <w:rPr>
          <w:spacing w:val="-2"/>
          <w:sz w:val="22"/>
          <w:szCs w:val="22"/>
        </w:rPr>
        <w:t>ag</w:t>
      </w:r>
      <w:r>
        <w:rPr>
          <w:sz w:val="22"/>
          <w:szCs w:val="22"/>
        </w:rPr>
        <w:t>e</w:t>
      </w:r>
      <w:r>
        <w:rPr>
          <w:spacing w:val="1"/>
          <w:sz w:val="22"/>
          <w:szCs w:val="22"/>
        </w:rPr>
        <w:t xml:space="preserve"> </w:t>
      </w:r>
      <w:r>
        <w:rPr>
          <w:sz w:val="22"/>
          <w:szCs w:val="22"/>
        </w:rPr>
        <w:t>and</w:t>
      </w:r>
      <w:r>
        <w:rPr>
          <w:spacing w:val="3"/>
          <w:sz w:val="22"/>
          <w:szCs w:val="22"/>
        </w:rPr>
        <w:t xml:space="preserve"> </w:t>
      </w:r>
      <w:r>
        <w:rPr>
          <w:spacing w:val="-4"/>
          <w:sz w:val="22"/>
          <w:szCs w:val="22"/>
        </w:rPr>
        <w:t>m</w:t>
      </w:r>
      <w:r>
        <w:rPr>
          <w:spacing w:val="-1"/>
          <w:sz w:val="22"/>
          <w:szCs w:val="22"/>
        </w:rPr>
        <w:t>w</w:t>
      </w:r>
      <w:r>
        <w:rPr>
          <w:spacing w:val="3"/>
          <w:sz w:val="22"/>
          <w:szCs w:val="22"/>
        </w:rPr>
        <w:t>a</w:t>
      </w:r>
      <w:r>
        <w:rPr>
          <w:spacing w:val="-2"/>
          <w:sz w:val="22"/>
          <w:szCs w:val="22"/>
        </w:rPr>
        <w:t>g</w:t>
      </w:r>
      <w:r>
        <w:rPr>
          <w:sz w:val="22"/>
          <w:szCs w:val="22"/>
        </w:rPr>
        <w:t>e</w:t>
      </w:r>
      <w:r>
        <w:rPr>
          <w:spacing w:val="1"/>
          <w:sz w:val="22"/>
          <w:szCs w:val="22"/>
        </w:rPr>
        <w:t xml:space="preserve"> </w:t>
      </w:r>
      <w:r>
        <w:rPr>
          <w:sz w:val="22"/>
          <w:szCs w:val="22"/>
        </w:rPr>
        <w:t>and pos</w:t>
      </w:r>
      <w:r>
        <w:rPr>
          <w:spacing w:val="1"/>
          <w:sz w:val="22"/>
          <w:szCs w:val="22"/>
        </w:rPr>
        <w:t>i</w:t>
      </w:r>
      <w:r>
        <w:rPr>
          <w:spacing w:val="-1"/>
          <w:sz w:val="22"/>
          <w:szCs w:val="22"/>
        </w:rPr>
        <w:t>ti</w:t>
      </w:r>
      <w:r>
        <w:rPr>
          <w:spacing w:val="-2"/>
          <w:sz w:val="22"/>
          <w:szCs w:val="22"/>
        </w:rPr>
        <w:t>v</w:t>
      </w:r>
      <w:r>
        <w:rPr>
          <w:sz w:val="22"/>
          <w:szCs w:val="22"/>
        </w:rPr>
        <w:t>e coe</w:t>
      </w:r>
      <w:r>
        <w:rPr>
          <w:spacing w:val="-2"/>
          <w:sz w:val="22"/>
          <w:szCs w:val="22"/>
        </w:rPr>
        <w:t>f</w:t>
      </w:r>
      <w:r>
        <w:rPr>
          <w:spacing w:val="1"/>
          <w:sz w:val="22"/>
          <w:szCs w:val="22"/>
        </w:rPr>
        <w:t>f</w:t>
      </w:r>
      <w:r>
        <w:rPr>
          <w:spacing w:val="-1"/>
          <w:sz w:val="22"/>
          <w:szCs w:val="22"/>
        </w:rPr>
        <w:t>i</w:t>
      </w:r>
      <w:r>
        <w:rPr>
          <w:sz w:val="22"/>
          <w:szCs w:val="22"/>
        </w:rPr>
        <w:t>c</w:t>
      </w:r>
      <w:r>
        <w:rPr>
          <w:spacing w:val="1"/>
          <w:sz w:val="22"/>
          <w:szCs w:val="22"/>
        </w:rPr>
        <w:t>i</w:t>
      </w:r>
      <w:r>
        <w:rPr>
          <w:spacing w:val="-2"/>
          <w:sz w:val="22"/>
          <w:szCs w:val="22"/>
        </w:rPr>
        <w:t>e</w:t>
      </w:r>
      <w:r>
        <w:rPr>
          <w:sz w:val="22"/>
          <w:szCs w:val="22"/>
        </w:rPr>
        <w:t>n</w:t>
      </w:r>
      <w:r>
        <w:rPr>
          <w:spacing w:val="1"/>
          <w:sz w:val="22"/>
          <w:szCs w:val="22"/>
        </w:rPr>
        <w:t>t</w:t>
      </w:r>
      <w:r>
        <w:rPr>
          <w:sz w:val="22"/>
          <w:szCs w:val="22"/>
        </w:rPr>
        <w:t>s</w:t>
      </w:r>
      <w:r>
        <w:rPr>
          <w:spacing w:val="-2"/>
          <w:sz w:val="22"/>
          <w:szCs w:val="22"/>
        </w:rPr>
        <w:t xml:space="preserve"> </w:t>
      </w:r>
      <w:r>
        <w:rPr>
          <w:sz w:val="22"/>
          <w:szCs w:val="22"/>
        </w:rPr>
        <w:t>of</w:t>
      </w:r>
      <w:r>
        <w:rPr>
          <w:spacing w:val="2"/>
          <w:sz w:val="22"/>
          <w:szCs w:val="22"/>
        </w:rPr>
        <w:t xml:space="preserve"> </w:t>
      </w:r>
      <w:r>
        <w:rPr>
          <w:spacing w:val="-4"/>
          <w:sz w:val="22"/>
          <w:szCs w:val="22"/>
        </w:rPr>
        <w:t>m</w:t>
      </w:r>
      <w:r>
        <w:rPr>
          <w:sz w:val="22"/>
          <w:szCs w:val="22"/>
        </w:rPr>
        <w:t>num</w:t>
      </w:r>
      <w:r>
        <w:rPr>
          <w:spacing w:val="-3"/>
          <w:sz w:val="22"/>
          <w:szCs w:val="22"/>
        </w:rPr>
        <w:t xml:space="preserve"> </w:t>
      </w:r>
      <w:r>
        <w:rPr>
          <w:sz w:val="22"/>
          <w:szCs w:val="22"/>
        </w:rPr>
        <w:t>and</w:t>
      </w:r>
      <w:r>
        <w:rPr>
          <w:spacing w:val="1"/>
          <w:sz w:val="22"/>
          <w:szCs w:val="22"/>
        </w:rPr>
        <w:t xml:space="preserve"> f</w:t>
      </w:r>
      <w:r>
        <w:rPr>
          <w:sz w:val="22"/>
          <w:szCs w:val="22"/>
        </w:rPr>
        <w:t>nu</w:t>
      </w:r>
      <w:r>
        <w:rPr>
          <w:spacing w:val="-4"/>
          <w:sz w:val="22"/>
          <w:szCs w:val="22"/>
        </w:rPr>
        <w:t>m</w:t>
      </w:r>
      <w:r>
        <w:rPr>
          <w:sz w:val="22"/>
          <w:szCs w:val="22"/>
        </w:rPr>
        <w:t>.</w:t>
      </w:r>
    </w:p>
    <w:p w:rsidR="008D6668" w:rsidRDefault="007D1EC6">
      <w:pPr>
        <w:spacing w:before="4"/>
        <w:ind w:left="1" w:right="3068"/>
        <w:jc w:val="both"/>
        <w:rPr>
          <w:sz w:val="22"/>
          <w:szCs w:val="22"/>
        </w:rPr>
      </w:pPr>
      <w:r>
        <w:rPr>
          <w:sz w:val="22"/>
          <w:szCs w:val="22"/>
        </w:rPr>
        <w:t>Second PC</w:t>
      </w:r>
      <w:r>
        <w:rPr>
          <w:spacing w:val="-3"/>
          <w:sz w:val="22"/>
          <w:szCs w:val="22"/>
        </w:rPr>
        <w:t xml:space="preserve"> </w:t>
      </w:r>
      <w:r>
        <w:rPr>
          <w:spacing w:val="1"/>
          <w:sz w:val="22"/>
          <w:szCs w:val="22"/>
        </w:rPr>
        <w:t>i</w:t>
      </w:r>
      <w:r>
        <w:rPr>
          <w:sz w:val="22"/>
          <w:szCs w:val="22"/>
        </w:rPr>
        <w:t xml:space="preserve">s </w:t>
      </w:r>
      <w:r>
        <w:rPr>
          <w:spacing w:val="-2"/>
          <w:sz w:val="22"/>
          <w:szCs w:val="22"/>
        </w:rPr>
        <w:t>g</w:t>
      </w:r>
      <w:r>
        <w:rPr>
          <w:spacing w:val="1"/>
          <w:sz w:val="22"/>
          <w:szCs w:val="22"/>
        </w:rPr>
        <w:t>i</w:t>
      </w:r>
      <w:r>
        <w:rPr>
          <w:spacing w:val="-2"/>
          <w:sz w:val="22"/>
          <w:szCs w:val="22"/>
        </w:rPr>
        <w:t>v</w:t>
      </w:r>
      <w:r>
        <w:rPr>
          <w:sz w:val="22"/>
          <w:szCs w:val="22"/>
        </w:rPr>
        <w:t>en b</w:t>
      </w:r>
      <w:r>
        <w:rPr>
          <w:spacing w:val="-2"/>
          <w:sz w:val="22"/>
          <w:szCs w:val="22"/>
        </w:rPr>
        <w:t>y</w:t>
      </w:r>
      <w:r>
        <w:rPr>
          <w:sz w:val="22"/>
          <w:szCs w:val="22"/>
        </w:rPr>
        <w:t>:</w:t>
      </w:r>
    </w:p>
    <w:p w:rsidR="008D6668" w:rsidRDefault="008D6668">
      <w:pPr>
        <w:spacing w:before="9" w:line="120" w:lineRule="exact"/>
        <w:rPr>
          <w:sz w:val="12"/>
          <w:szCs w:val="12"/>
        </w:rPr>
      </w:pPr>
    </w:p>
    <w:p w:rsidR="008D6668" w:rsidRDefault="007D1EC6">
      <w:pPr>
        <w:ind w:left="1" w:right="583"/>
        <w:jc w:val="both"/>
        <w:rPr>
          <w:sz w:val="22"/>
          <w:szCs w:val="22"/>
        </w:rPr>
        <w:sectPr w:rsidR="008D6668">
          <w:type w:val="continuous"/>
          <w:pgSz w:w="12240" w:h="15840"/>
          <w:pgMar w:top="640" w:right="820" w:bottom="280" w:left="820" w:header="720" w:footer="720" w:gutter="0"/>
          <w:cols w:num="2" w:space="720" w:equalWidth="0">
            <w:col w:w="5157" w:space="287"/>
            <w:col w:w="5156"/>
          </w:cols>
        </w:sectPr>
      </w:pPr>
      <w:r>
        <w:rPr>
          <w:spacing w:val="-3"/>
          <w:sz w:val="22"/>
          <w:szCs w:val="22"/>
        </w:rPr>
        <w:t>Z</w:t>
      </w:r>
      <w:r>
        <w:rPr>
          <w:sz w:val="22"/>
          <w:szCs w:val="22"/>
        </w:rPr>
        <w:t>2 =</w:t>
      </w:r>
      <w:r>
        <w:rPr>
          <w:spacing w:val="3"/>
          <w:sz w:val="22"/>
          <w:szCs w:val="22"/>
        </w:rPr>
        <w:t xml:space="preserve"> </w:t>
      </w:r>
      <w:r>
        <w:rPr>
          <w:spacing w:val="-4"/>
          <w:sz w:val="22"/>
          <w:szCs w:val="22"/>
        </w:rPr>
        <w:t>-</w:t>
      </w:r>
      <w:r>
        <w:rPr>
          <w:sz w:val="22"/>
          <w:szCs w:val="22"/>
        </w:rPr>
        <w:t>0.39a + 0.03</w:t>
      </w:r>
      <w:r>
        <w:rPr>
          <w:spacing w:val="-3"/>
          <w:sz w:val="22"/>
          <w:szCs w:val="22"/>
        </w:rPr>
        <w:t>m</w:t>
      </w:r>
      <w:r>
        <w:rPr>
          <w:sz w:val="22"/>
          <w:szCs w:val="22"/>
        </w:rPr>
        <w:t>n + 0.</w:t>
      </w:r>
      <w:r>
        <w:rPr>
          <w:spacing w:val="-2"/>
          <w:sz w:val="22"/>
          <w:szCs w:val="22"/>
        </w:rPr>
        <w:t>5</w:t>
      </w:r>
      <w:r>
        <w:rPr>
          <w:sz w:val="22"/>
          <w:szCs w:val="22"/>
        </w:rPr>
        <w:t>8</w:t>
      </w:r>
      <w:r>
        <w:rPr>
          <w:spacing w:val="-4"/>
          <w:sz w:val="22"/>
          <w:szCs w:val="22"/>
        </w:rPr>
        <w:t>m</w:t>
      </w:r>
      <w:r>
        <w:rPr>
          <w:sz w:val="22"/>
          <w:szCs w:val="22"/>
        </w:rPr>
        <w:t>w</w:t>
      </w:r>
      <w:r>
        <w:rPr>
          <w:spacing w:val="-1"/>
          <w:sz w:val="22"/>
          <w:szCs w:val="22"/>
        </w:rPr>
        <w:t xml:space="preserve"> </w:t>
      </w:r>
      <w:r>
        <w:rPr>
          <w:sz w:val="22"/>
          <w:szCs w:val="22"/>
        </w:rPr>
        <w:t>+ 0.06</w:t>
      </w:r>
      <w:r>
        <w:rPr>
          <w:spacing w:val="1"/>
          <w:sz w:val="22"/>
          <w:szCs w:val="22"/>
        </w:rPr>
        <w:t>f</w:t>
      </w:r>
      <w:r>
        <w:rPr>
          <w:sz w:val="22"/>
          <w:szCs w:val="22"/>
        </w:rPr>
        <w:t>n + 0.9</w:t>
      </w:r>
      <w:r>
        <w:rPr>
          <w:spacing w:val="-2"/>
          <w:sz w:val="22"/>
          <w:szCs w:val="22"/>
        </w:rPr>
        <w:t>7</w:t>
      </w:r>
      <w:r>
        <w:rPr>
          <w:spacing w:val="1"/>
          <w:sz w:val="22"/>
          <w:szCs w:val="22"/>
        </w:rPr>
        <w:t>f</w:t>
      </w:r>
      <w:r>
        <w:rPr>
          <w:sz w:val="22"/>
          <w:szCs w:val="22"/>
        </w:rPr>
        <w:t>w</w:t>
      </w:r>
    </w:p>
    <w:p w:rsidR="008D6668" w:rsidRDefault="008D6668">
      <w:pPr>
        <w:spacing w:before="1" w:line="140" w:lineRule="exact"/>
        <w:rPr>
          <w:sz w:val="15"/>
          <w:szCs w:val="15"/>
        </w:rPr>
      </w:pPr>
    </w:p>
    <w:p w:rsidR="008D6668" w:rsidRDefault="008D6668">
      <w:pPr>
        <w:spacing w:line="200" w:lineRule="exact"/>
      </w:pPr>
    </w:p>
    <w:p w:rsidR="008D6668" w:rsidRDefault="007D1EC6">
      <w:pPr>
        <w:spacing w:line="359" w:lineRule="auto"/>
        <w:ind w:left="116" w:right="-36"/>
        <w:jc w:val="both"/>
        <w:rPr>
          <w:sz w:val="22"/>
          <w:szCs w:val="22"/>
        </w:rPr>
      </w:pPr>
      <w:r>
        <w:rPr>
          <w:sz w:val="22"/>
          <w:szCs w:val="22"/>
        </w:rPr>
        <w:t>Second</w:t>
      </w:r>
      <w:r>
        <w:rPr>
          <w:spacing w:val="2"/>
          <w:sz w:val="22"/>
          <w:szCs w:val="22"/>
        </w:rPr>
        <w:t xml:space="preserve"> </w:t>
      </w:r>
      <w:r>
        <w:rPr>
          <w:sz w:val="22"/>
          <w:szCs w:val="22"/>
        </w:rPr>
        <w:t>PC has con</w:t>
      </w:r>
      <w:r>
        <w:rPr>
          <w:spacing w:val="-1"/>
          <w:sz w:val="22"/>
          <w:szCs w:val="22"/>
        </w:rPr>
        <w:t>t</w:t>
      </w:r>
      <w:r>
        <w:rPr>
          <w:spacing w:val="1"/>
          <w:sz w:val="22"/>
          <w:szCs w:val="22"/>
        </w:rPr>
        <w:t>r</w:t>
      </w:r>
      <w:r>
        <w:rPr>
          <w:spacing w:val="-2"/>
          <w:sz w:val="22"/>
          <w:szCs w:val="22"/>
        </w:rPr>
        <w:t>a</w:t>
      </w:r>
      <w:r>
        <w:rPr>
          <w:sz w:val="22"/>
          <w:szCs w:val="22"/>
        </w:rPr>
        <w:t>st be</w:t>
      </w:r>
      <w:r>
        <w:rPr>
          <w:spacing w:val="1"/>
          <w:sz w:val="22"/>
          <w:szCs w:val="22"/>
        </w:rPr>
        <w:t>t</w:t>
      </w:r>
      <w:r>
        <w:rPr>
          <w:spacing w:val="-1"/>
          <w:sz w:val="22"/>
          <w:szCs w:val="22"/>
        </w:rPr>
        <w:t>w</w:t>
      </w:r>
      <w:r>
        <w:rPr>
          <w:sz w:val="22"/>
          <w:szCs w:val="22"/>
        </w:rPr>
        <w:t>e</w:t>
      </w:r>
      <w:r>
        <w:rPr>
          <w:spacing w:val="-2"/>
          <w:sz w:val="22"/>
          <w:szCs w:val="22"/>
        </w:rPr>
        <w:t>e</w:t>
      </w:r>
      <w:r>
        <w:rPr>
          <w:sz w:val="22"/>
          <w:szCs w:val="22"/>
        </w:rPr>
        <w:t>n</w:t>
      </w:r>
      <w:r>
        <w:rPr>
          <w:spacing w:val="1"/>
          <w:sz w:val="22"/>
          <w:szCs w:val="22"/>
        </w:rPr>
        <w:t xml:space="preserve"> </w:t>
      </w:r>
      <w:r>
        <w:rPr>
          <w:spacing w:val="-4"/>
          <w:sz w:val="22"/>
          <w:szCs w:val="22"/>
        </w:rPr>
        <w:t>m</w:t>
      </w:r>
      <w:r>
        <w:rPr>
          <w:spacing w:val="-1"/>
          <w:sz w:val="22"/>
          <w:szCs w:val="22"/>
        </w:rPr>
        <w:t>w</w:t>
      </w:r>
      <w:r>
        <w:rPr>
          <w:spacing w:val="3"/>
          <w:sz w:val="22"/>
          <w:szCs w:val="22"/>
        </w:rPr>
        <w:t>a</w:t>
      </w:r>
      <w:r>
        <w:rPr>
          <w:spacing w:val="-2"/>
          <w:sz w:val="22"/>
          <w:szCs w:val="22"/>
        </w:rPr>
        <w:t>g</w:t>
      </w:r>
      <w:r>
        <w:rPr>
          <w:sz w:val="22"/>
          <w:szCs w:val="22"/>
        </w:rPr>
        <w:t>e</w:t>
      </w:r>
      <w:r>
        <w:rPr>
          <w:spacing w:val="2"/>
          <w:sz w:val="22"/>
          <w:szCs w:val="22"/>
        </w:rPr>
        <w:t xml:space="preserve"> </w:t>
      </w:r>
      <w:r>
        <w:rPr>
          <w:sz w:val="22"/>
          <w:szCs w:val="22"/>
        </w:rPr>
        <w:t>and</w:t>
      </w:r>
      <w:r>
        <w:rPr>
          <w:spacing w:val="2"/>
          <w:sz w:val="22"/>
          <w:szCs w:val="22"/>
        </w:rPr>
        <w:t xml:space="preserve"> </w:t>
      </w:r>
      <w:r>
        <w:rPr>
          <w:spacing w:val="1"/>
          <w:sz w:val="22"/>
          <w:szCs w:val="22"/>
        </w:rPr>
        <w:t>f</w:t>
      </w:r>
      <w:r>
        <w:rPr>
          <w:spacing w:val="-1"/>
          <w:sz w:val="22"/>
          <w:szCs w:val="22"/>
        </w:rPr>
        <w:t>w</w:t>
      </w:r>
      <w:r>
        <w:rPr>
          <w:spacing w:val="-2"/>
          <w:sz w:val="22"/>
          <w:szCs w:val="22"/>
        </w:rPr>
        <w:t>ag</w:t>
      </w:r>
      <w:r>
        <w:rPr>
          <w:sz w:val="22"/>
          <w:szCs w:val="22"/>
        </w:rPr>
        <w:t xml:space="preserve">e </w:t>
      </w:r>
      <w:r>
        <w:rPr>
          <w:spacing w:val="1"/>
          <w:sz w:val="22"/>
          <w:szCs w:val="22"/>
        </w:rPr>
        <w:t>t</w:t>
      </w:r>
      <w:r>
        <w:rPr>
          <w:sz w:val="22"/>
          <w:szCs w:val="22"/>
        </w:rPr>
        <w:t>o</w:t>
      </w:r>
      <w:r>
        <w:rPr>
          <w:spacing w:val="-2"/>
          <w:sz w:val="22"/>
          <w:szCs w:val="22"/>
        </w:rPr>
        <w:t>g</w:t>
      </w:r>
      <w:r>
        <w:rPr>
          <w:sz w:val="22"/>
          <w:szCs w:val="22"/>
        </w:rPr>
        <w:t>e</w:t>
      </w:r>
      <w:r>
        <w:rPr>
          <w:spacing w:val="1"/>
          <w:sz w:val="22"/>
          <w:szCs w:val="22"/>
        </w:rPr>
        <w:t>t</w:t>
      </w:r>
      <w:r>
        <w:rPr>
          <w:sz w:val="22"/>
          <w:szCs w:val="22"/>
        </w:rPr>
        <w:t>h</w:t>
      </w:r>
      <w:r>
        <w:rPr>
          <w:spacing w:val="-2"/>
          <w:sz w:val="22"/>
          <w:szCs w:val="22"/>
        </w:rPr>
        <w:t>e</w:t>
      </w:r>
      <w:r>
        <w:rPr>
          <w:sz w:val="22"/>
          <w:szCs w:val="22"/>
        </w:rPr>
        <w:t>r</w:t>
      </w:r>
      <w:r>
        <w:rPr>
          <w:spacing w:val="4"/>
          <w:sz w:val="22"/>
          <w:szCs w:val="22"/>
        </w:rPr>
        <w:t xml:space="preserve"> </w:t>
      </w:r>
      <w:r>
        <w:rPr>
          <w:spacing w:val="-1"/>
          <w:sz w:val="22"/>
          <w:szCs w:val="22"/>
        </w:rPr>
        <w:t>wi</w:t>
      </w:r>
      <w:r>
        <w:rPr>
          <w:spacing w:val="1"/>
          <w:sz w:val="22"/>
          <w:szCs w:val="22"/>
        </w:rPr>
        <w:t>t</w:t>
      </w:r>
      <w:r>
        <w:rPr>
          <w:sz w:val="22"/>
          <w:szCs w:val="22"/>
        </w:rPr>
        <w:t>h</w:t>
      </w:r>
      <w:r>
        <w:rPr>
          <w:spacing w:val="1"/>
          <w:sz w:val="22"/>
          <w:szCs w:val="22"/>
        </w:rPr>
        <w:t xml:space="preserve"> </w:t>
      </w:r>
      <w:r>
        <w:rPr>
          <w:spacing w:val="-4"/>
          <w:sz w:val="22"/>
          <w:szCs w:val="22"/>
        </w:rPr>
        <w:t>m</w:t>
      </w:r>
      <w:r>
        <w:rPr>
          <w:sz w:val="22"/>
          <w:szCs w:val="22"/>
        </w:rPr>
        <w:t>n</w:t>
      </w:r>
      <w:r>
        <w:rPr>
          <w:spacing w:val="2"/>
          <w:sz w:val="22"/>
          <w:szCs w:val="22"/>
        </w:rPr>
        <w:t>u</w:t>
      </w:r>
      <w:r>
        <w:rPr>
          <w:sz w:val="22"/>
          <w:szCs w:val="22"/>
        </w:rPr>
        <w:t>m and</w:t>
      </w:r>
      <w:r>
        <w:rPr>
          <w:spacing w:val="2"/>
          <w:sz w:val="22"/>
          <w:szCs w:val="22"/>
        </w:rPr>
        <w:t xml:space="preserve"> </w:t>
      </w:r>
      <w:r>
        <w:rPr>
          <w:spacing w:val="-2"/>
          <w:sz w:val="22"/>
          <w:szCs w:val="22"/>
        </w:rPr>
        <w:t>f</w:t>
      </w:r>
      <w:r>
        <w:rPr>
          <w:sz w:val="22"/>
          <w:szCs w:val="22"/>
        </w:rPr>
        <w:t xml:space="preserve">num </w:t>
      </w:r>
      <w:r>
        <w:rPr>
          <w:spacing w:val="1"/>
          <w:sz w:val="22"/>
          <w:szCs w:val="22"/>
        </w:rPr>
        <w:t>t</w:t>
      </w:r>
      <w:r>
        <w:rPr>
          <w:sz w:val="22"/>
          <w:szCs w:val="22"/>
        </w:rPr>
        <w:t>o</w:t>
      </w:r>
      <w:r>
        <w:rPr>
          <w:spacing w:val="-2"/>
          <w:sz w:val="22"/>
          <w:szCs w:val="22"/>
        </w:rPr>
        <w:t>g</w:t>
      </w:r>
      <w:r>
        <w:rPr>
          <w:sz w:val="22"/>
          <w:szCs w:val="22"/>
        </w:rPr>
        <w:t>e</w:t>
      </w:r>
      <w:r>
        <w:rPr>
          <w:spacing w:val="1"/>
          <w:sz w:val="22"/>
          <w:szCs w:val="22"/>
        </w:rPr>
        <w:t>t</w:t>
      </w:r>
      <w:r>
        <w:rPr>
          <w:sz w:val="22"/>
          <w:szCs w:val="22"/>
        </w:rPr>
        <w:t>her</w:t>
      </w:r>
      <w:r>
        <w:rPr>
          <w:spacing w:val="3"/>
          <w:sz w:val="22"/>
          <w:szCs w:val="22"/>
        </w:rPr>
        <w:t xml:space="preserve"> </w:t>
      </w:r>
      <w:r>
        <w:rPr>
          <w:sz w:val="22"/>
          <w:szCs w:val="22"/>
        </w:rPr>
        <w:t>as</w:t>
      </w:r>
      <w:r>
        <w:rPr>
          <w:spacing w:val="2"/>
          <w:sz w:val="22"/>
          <w:szCs w:val="22"/>
        </w:rPr>
        <w:t xml:space="preserve"> </w:t>
      </w:r>
      <w:r>
        <w:rPr>
          <w:sz w:val="22"/>
          <w:szCs w:val="22"/>
        </w:rPr>
        <w:t>e</w:t>
      </w:r>
      <w:r>
        <w:rPr>
          <w:spacing w:val="-2"/>
          <w:sz w:val="22"/>
          <w:szCs w:val="22"/>
        </w:rPr>
        <w:t>v</w:t>
      </w:r>
      <w:r>
        <w:rPr>
          <w:spacing w:val="1"/>
          <w:sz w:val="22"/>
          <w:szCs w:val="22"/>
        </w:rPr>
        <w:t>i</w:t>
      </w:r>
      <w:r>
        <w:rPr>
          <w:sz w:val="22"/>
          <w:szCs w:val="22"/>
        </w:rPr>
        <w:t>de</w:t>
      </w:r>
      <w:r>
        <w:rPr>
          <w:spacing w:val="-2"/>
          <w:sz w:val="22"/>
          <w:szCs w:val="22"/>
        </w:rPr>
        <w:t>n</w:t>
      </w:r>
      <w:r>
        <w:rPr>
          <w:sz w:val="22"/>
          <w:szCs w:val="22"/>
        </w:rPr>
        <w:t>t</w:t>
      </w:r>
      <w:r>
        <w:rPr>
          <w:spacing w:val="2"/>
          <w:sz w:val="22"/>
          <w:szCs w:val="22"/>
        </w:rPr>
        <w:t xml:space="preserve"> </w:t>
      </w:r>
      <w:r>
        <w:rPr>
          <w:spacing w:val="1"/>
          <w:sz w:val="22"/>
          <w:szCs w:val="22"/>
        </w:rPr>
        <w:t>f</w:t>
      </w:r>
      <w:r>
        <w:rPr>
          <w:spacing w:val="-2"/>
          <w:sz w:val="22"/>
          <w:szCs w:val="22"/>
        </w:rPr>
        <w:t>r</w:t>
      </w:r>
      <w:r>
        <w:rPr>
          <w:sz w:val="22"/>
          <w:szCs w:val="22"/>
        </w:rPr>
        <w:t>om pos</w:t>
      </w:r>
      <w:r>
        <w:rPr>
          <w:spacing w:val="-1"/>
          <w:sz w:val="22"/>
          <w:szCs w:val="22"/>
        </w:rPr>
        <w:t>i</w:t>
      </w:r>
      <w:r>
        <w:rPr>
          <w:spacing w:val="1"/>
          <w:sz w:val="22"/>
          <w:szCs w:val="22"/>
        </w:rPr>
        <w:t>ti</w:t>
      </w:r>
      <w:r>
        <w:rPr>
          <w:spacing w:val="-2"/>
          <w:sz w:val="22"/>
          <w:szCs w:val="22"/>
        </w:rPr>
        <w:t>v</w:t>
      </w:r>
      <w:r>
        <w:rPr>
          <w:sz w:val="22"/>
          <w:szCs w:val="22"/>
        </w:rPr>
        <w:t>e</w:t>
      </w:r>
      <w:r>
        <w:rPr>
          <w:spacing w:val="3"/>
          <w:sz w:val="22"/>
          <w:szCs w:val="22"/>
        </w:rPr>
        <w:t xml:space="preserve"> </w:t>
      </w:r>
      <w:r>
        <w:rPr>
          <w:sz w:val="22"/>
          <w:szCs w:val="22"/>
        </w:rPr>
        <w:t>co</w:t>
      </w:r>
      <w:r>
        <w:rPr>
          <w:spacing w:val="-2"/>
          <w:sz w:val="22"/>
          <w:szCs w:val="22"/>
        </w:rPr>
        <w:t>e</w:t>
      </w:r>
      <w:r>
        <w:rPr>
          <w:spacing w:val="1"/>
          <w:sz w:val="22"/>
          <w:szCs w:val="22"/>
        </w:rPr>
        <w:t>f</w:t>
      </w:r>
      <w:r>
        <w:rPr>
          <w:spacing w:val="-2"/>
          <w:sz w:val="22"/>
          <w:szCs w:val="22"/>
        </w:rPr>
        <w:t>f</w:t>
      </w:r>
      <w:r>
        <w:rPr>
          <w:spacing w:val="1"/>
          <w:sz w:val="22"/>
          <w:szCs w:val="22"/>
        </w:rPr>
        <w:t>i</w:t>
      </w:r>
      <w:r>
        <w:rPr>
          <w:spacing w:val="-2"/>
          <w:sz w:val="22"/>
          <w:szCs w:val="22"/>
        </w:rPr>
        <w:t>c</w:t>
      </w:r>
      <w:r>
        <w:rPr>
          <w:spacing w:val="1"/>
          <w:sz w:val="22"/>
          <w:szCs w:val="22"/>
        </w:rPr>
        <w:t>i</w:t>
      </w:r>
      <w:r>
        <w:rPr>
          <w:sz w:val="22"/>
          <w:szCs w:val="22"/>
        </w:rPr>
        <w:t>e</w:t>
      </w:r>
      <w:r>
        <w:rPr>
          <w:spacing w:val="-2"/>
          <w:sz w:val="22"/>
          <w:szCs w:val="22"/>
        </w:rPr>
        <w:t>n</w:t>
      </w:r>
      <w:r>
        <w:rPr>
          <w:spacing w:val="1"/>
          <w:sz w:val="22"/>
          <w:szCs w:val="22"/>
        </w:rPr>
        <w:t>t</w:t>
      </w:r>
      <w:r>
        <w:rPr>
          <w:sz w:val="22"/>
          <w:szCs w:val="22"/>
        </w:rPr>
        <w:t>s</w:t>
      </w:r>
      <w:r>
        <w:rPr>
          <w:spacing w:val="3"/>
          <w:sz w:val="22"/>
          <w:szCs w:val="22"/>
        </w:rPr>
        <w:t xml:space="preserve"> </w:t>
      </w:r>
      <w:r>
        <w:rPr>
          <w:spacing w:val="-1"/>
          <w:sz w:val="22"/>
          <w:szCs w:val="22"/>
        </w:rPr>
        <w:t>w</w:t>
      </w:r>
      <w:r>
        <w:rPr>
          <w:sz w:val="22"/>
          <w:szCs w:val="22"/>
        </w:rPr>
        <w:t>h</w:t>
      </w:r>
      <w:r>
        <w:rPr>
          <w:spacing w:val="-2"/>
          <w:sz w:val="22"/>
          <w:szCs w:val="22"/>
        </w:rPr>
        <w:t>e</w:t>
      </w:r>
      <w:r>
        <w:rPr>
          <w:spacing w:val="1"/>
          <w:sz w:val="22"/>
          <w:szCs w:val="22"/>
        </w:rPr>
        <w:t>r</w:t>
      </w:r>
      <w:r>
        <w:rPr>
          <w:sz w:val="22"/>
          <w:szCs w:val="22"/>
        </w:rPr>
        <w:t>eas</w:t>
      </w:r>
      <w:r>
        <w:rPr>
          <w:spacing w:val="1"/>
          <w:sz w:val="22"/>
          <w:szCs w:val="22"/>
        </w:rPr>
        <w:t xml:space="preserve"> </w:t>
      </w:r>
      <w:r>
        <w:rPr>
          <w:sz w:val="22"/>
          <w:szCs w:val="22"/>
        </w:rPr>
        <w:t>on</w:t>
      </w:r>
      <w:r>
        <w:rPr>
          <w:spacing w:val="1"/>
          <w:sz w:val="22"/>
          <w:szCs w:val="22"/>
        </w:rPr>
        <w:t>l</w:t>
      </w:r>
      <w:r>
        <w:rPr>
          <w:sz w:val="22"/>
          <w:szCs w:val="22"/>
        </w:rPr>
        <w:t>y a</w:t>
      </w:r>
      <w:r>
        <w:rPr>
          <w:spacing w:val="-2"/>
          <w:sz w:val="22"/>
          <w:szCs w:val="22"/>
        </w:rPr>
        <w:t>g</w:t>
      </w:r>
      <w:r>
        <w:rPr>
          <w:sz w:val="22"/>
          <w:szCs w:val="22"/>
        </w:rPr>
        <w:t>e</w:t>
      </w:r>
      <w:r>
        <w:rPr>
          <w:spacing w:val="3"/>
          <w:sz w:val="22"/>
          <w:szCs w:val="22"/>
        </w:rPr>
        <w:t xml:space="preserve"> </w:t>
      </w:r>
      <w:r>
        <w:rPr>
          <w:spacing w:val="5"/>
          <w:sz w:val="22"/>
          <w:szCs w:val="22"/>
        </w:rPr>
        <w:t>i</w:t>
      </w:r>
      <w:r>
        <w:rPr>
          <w:sz w:val="22"/>
          <w:szCs w:val="22"/>
        </w:rPr>
        <w:t>s</w:t>
      </w:r>
      <w:r>
        <w:rPr>
          <w:spacing w:val="3"/>
          <w:sz w:val="22"/>
          <w:szCs w:val="22"/>
        </w:rPr>
        <w:t xml:space="preserve"> </w:t>
      </w:r>
      <w:r>
        <w:rPr>
          <w:sz w:val="22"/>
          <w:szCs w:val="22"/>
        </w:rPr>
        <w:t>ne</w:t>
      </w:r>
      <w:r>
        <w:rPr>
          <w:spacing w:val="-2"/>
          <w:sz w:val="22"/>
          <w:szCs w:val="22"/>
        </w:rPr>
        <w:t>g</w:t>
      </w:r>
      <w:r>
        <w:rPr>
          <w:sz w:val="22"/>
          <w:szCs w:val="22"/>
        </w:rPr>
        <w:t>a</w:t>
      </w:r>
      <w:r>
        <w:rPr>
          <w:spacing w:val="-1"/>
          <w:sz w:val="22"/>
          <w:szCs w:val="22"/>
        </w:rPr>
        <w:t>ti</w:t>
      </w:r>
      <w:r>
        <w:rPr>
          <w:spacing w:val="-2"/>
          <w:sz w:val="22"/>
          <w:szCs w:val="22"/>
        </w:rPr>
        <w:t>v</w:t>
      </w:r>
      <w:r>
        <w:rPr>
          <w:sz w:val="22"/>
          <w:szCs w:val="22"/>
        </w:rPr>
        <w:t>e coe</w:t>
      </w:r>
      <w:r>
        <w:rPr>
          <w:spacing w:val="-2"/>
          <w:sz w:val="22"/>
          <w:szCs w:val="22"/>
        </w:rPr>
        <w:t>f</w:t>
      </w:r>
      <w:r>
        <w:rPr>
          <w:spacing w:val="1"/>
          <w:sz w:val="22"/>
          <w:szCs w:val="22"/>
        </w:rPr>
        <w:t>f</w:t>
      </w:r>
      <w:r>
        <w:rPr>
          <w:spacing w:val="-1"/>
          <w:sz w:val="22"/>
          <w:szCs w:val="22"/>
        </w:rPr>
        <w:t>i</w:t>
      </w:r>
      <w:r>
        <w:rPr>
          <w:sz w:val="22"/>
          <w:szCs w:val="22"/>
        </w:rPr>
        <w:t>c</w:t>
      </w:r>
      <w:r>
        <w:rPr>
          <w:spacing w:val="1"/>
          <w:sz w:val="22"/>
          <w:szCs w:val="22"/>
        </w:rPr>
        <w:t>i</w:t>
      </w:r>
      <w:r>
        <w:rPr>
          <w:spacing w:val="-2"/>
          <w:sz w:val="22"/>
          <w:szCs w:val="22"/>
        </w:rPr>
        <w:t>e</w:t>
      </w:r>
      <w:r>
        <w:rPr>
          <w:sz w:val="22"/>
          <w:szCs w:val="22"/>
        </w:rPr>
        <w:t>n</w:t>
      </w:r>
      <w:r>
        <w:rPr>
          <w:spacing w:val="1"/>
          <w:sz w:val="22"/>
          <w:szCs w:val="22"/>
        </w:rPr>
        <w:t>t</w:t>
      </w:r>
      <w:r>
        <w:rPr>
          <w:spacing w:val="-2"/>
          <w:sz w:val="22"/>
          <w:szCs w:val="22"/>
        </w:rPr>
        <w:t>s</w:t>
      </w:r>
      <w:r>
        <w:rPr>
          <w:sz w:val="22"/>
          <w:szCs w:val="22"/>
        </w:rPr>
        <w:t>.</w:t>
      </w:r>
    </w:p>
    <w:p w:rsidR="008D6668" w:rsidRDefault="007D1EC6">
      <w:pPr>
        <w:spacing w:before="4"/>
        <w:ind w:left="116" w:right="598"/>
        <w:jc w:val="both"/>
        <w:rPr>
          <w:sz w:val="22"/>
          <w:szCs w:val="22"/>
        </w:rPr>
      </w:pPr>
      <w:r>
        <w:rPr>
          <w:spacing w:val="2"/>
          <w:sz w:val="22"/>
          <w:szCs w:val="22"/>
        </w:rPr>
        <w:t>T</w:t>
      </w:r>
      <w:r>
        <w:rPr>
          <w:sz w:val="22"/>
          <w:szCs w:val="22"/>
        </w:rPr>
        <w:t>he</w:t>
      </w:r>
      <w:r>
        <w:rPr>
          <w:spacing w:val="-2"/>
          <w:sz w:val="22"/>
          <w:szCs w:val="22"/>
        </w:rPr>
        <w:t xml:space="preserve"> </w:t>
      </w:r>
      <w:r>
        <w:rPr>
          <w:spacing w:val="-1"/>
          <w:sz w:val="22"/>
          <w:szCs w:val="22"/>
        </w:rPr>
        <w:t>H</w:t>
      </w:r>
      <w:r>
        <w:rPr>
          <w:sz w:val="22"/>
          <w:szCs w:val="22"/>
        </w:rPr>
        <w:t>o</w:t>
      </w:r>
      <w:r>
        <w:rPr>
          <w:spacing w:val="1"/>
          <w:sz w:val="22"/>
          <w:szCs w:val="22"/>
        </w:rPr>
        <w:t>t</w:t>
      </w:r>
      <w:r>
        <w:rPr>
          <w:spacing w:val="-2"/>
          <w:sz w:val="22"/>
          <w:szCs w:val="22"/>
        </w:rPr>
        <w:t>e</w:t>
      </w:r>
      <w:r>
        <w:rPr>
          <w:spacing w:val="1"/>
          <w:sz w:val="22"/>
          <w:szCs w:val="22"/>
        </w:rPr>
        <w:t>l</w:t>
      </w:r>
      <w:r>
        <w:rPr>
          <w:spacing w:val="-1"/>
          <w:sz w:val="22"/>
          <w:szCs w:val="22"/>
        </w:rPr>
        <w:t>l</w:t>
      </w:r>
      <w:r>
        <w:rPr>
          <w:spacing w:val="1"/>
          <w:sz w:val="22"/>
          <w:szCs w:val="22"/>
        </w:rPr>
        <w:t>i</w:t>
      </w:r>
      <w:r>
        <w:rPr>
          <w:sz w:val="22"/>
          <w:szCs w:val="22"/>
        </w:rPr>
        <w:t>ng</w:t>
      </w:r>
      <w:r>
        <w:rPr>
          <w:spacing w:val="-2"/>
          <w:sz w:val="22"/>
          <w:szCs w:val="22"/>
        </w:rPr>
        <w:t xml:space="preserve"> </w:t>
      </w:r>
      <w:r>
        <w:rPr>
          <w:sz w:val="22"/>
          <w:szCs w:val="22"/>
        </w:rPr>
        <w:t xml:space="preserve">and </w:t>
      </w:r>
      <w:r>
        <w:rPr>
          <w:spacing w:val="-2"/>
          <w:sz w:val="22"/>
          <w:szCs w:val="22"/>
        </w:rPr>
        <w:t>F</w:t>
      </w:r>
      <w:r>
        <w:rPr>
          <w:spacing w:val="1"/>
          <w:sz w:val="22"/>
          <w:szCs w:val="22"/>
        </w:rPr>
        <w:t>ir</w:t>
      </w:r>
      <w:r>
        <w:rPr>
          <w:spacing w:val="-2"/>
          <w:sz w:val="22"/>
          <w:szCs w:val="22"/>
        </w:rPr>
        <w:t>s</w:t>
      </w:r>
      <w:r>
        <w:rPr>
          <w:sz w:val="22"/>
          <w:szCs w:val="22"/>
        </w:rPr>
        <w:t>t</w:t>
      </w:r>
      <w:r>
        <w:rPr>
          <w:spacing w:val="1"/>
          <w:sz w:val="22"/>
          <w:szCs w:val="22"/>
        </w:rPr>
        <w:t xml:space="preserve"> </w:t>
      </w:r>
      <w:r>
        <w:rPr>
          <w:sz w:val="22"/>
          <w:szCs w:val="22"/>
        </w:rPr>
        <w:t>PC</w:t>
      </w:r>
      <w:r>
        <w:rPr>
          <w:spacing w:val="-4"/>
          <w:sz w:val="22"/>
          <w:szCs w:val="22"/>
        </w:rPr>
        <w:t xml:space="preserve"> </w:t>
      </w:r>
      <w:r>
        <w:rPr>
          <w:sz w:val="22"/>
          <w:szCs w:val="22"/>
        </w:rPr>
        <w:t>cha</w:t>
      </w:r>
      <w:r>
        <w:rPr>
          <w:spacing w:val="-2"/>
          <w:sz w:val="22"/>
          <w:szCs w:val="22"/>
        </w:rPr>
        <w:t>r</w:t>
      </w:r>
      <w:r>
        <w:rPr>
          <w:spacing w:val="1"/>
          <w:sz w:val="22"/>
          <w:szCs w:val="22"/>
        </w:rPr>
        <w:t>t</w:t>
      </w:r>
      <w:r>
        <w:rPr>
          <w:sz w:val="22"/>
          <w:szCs w:val="22"/>
        </w:rPr>
        <w:t>s</w:t>
      </w:r>
      <w:r>
        <w:rPr>
          <w:spacing w:val="-2"/>
          <w:sz w:val="22"/>
          <w:szCs w:val="22"/>
        </w:rPr>
        <w:t xml:space="preserve"> </w:t>
      </w:r>
      <w:r>
        <w:rPr>
          <w:sz w:val="22"/>
          <w:szCs w:val="22"/>
        </w:rPr>
        <w:t>a</w:t>
      </w:r>
      <w:r>
        <w:rPr>
          <w:spacing w:val="1"/>
          <w:sz w:val="22"/>
          <w:szCs w:val="22"/>
        </w:rPr>
        <w:t>r</w:t>
      </w:r>
      <w:r>
        <w:rPr>
          <w:sz w:val="22"/>
          <w:szCs w:val="22"/>
        </w:rPr>
        <w:t>e</w:t>
      </w:r>
      <w:r>
        <w:rPr>
          <w:spacing w:val="-2"/>
          <w:sz w:val="22"/>
          <w:szCs w:val="22"/>
        </w:rPr>
        <w:t xml:space="preserve"> </w:t>
      </w:r>
      <w:r>
        <w:rPr>
          <w:sz w:val="22"/>
          <w:szCs w:val="22"/>
        </w:rPr>
        <w:t>d</w:t>
      </w:r>
      <w:r>
        <w:rPr>
          <w:spacing w:val="1"/>
          <w:sz w:val="22"/>
          <w:szCs w:val="22"/>
        </w:rPr>
        <w:t>i</w:t>
      </w:r>
      <w:r>
        <w:rPr>
          <w:spacing w:val="-2"/>
          <w:sz w:val="22"/>
          <w:szCs w:val="22"/>
        </w:rPr>
        <w:t>s</w:t>
      </w:r>
      <w:r>
        <w:rPr>
          <w:sz w:val="22"/>
          <w:szCs w:val="22"/>
        </w:rPr>
        <w:t>p</w:t>
      </w:r>
      <w:r>
        <w:rPr>
          <w:spacing w:val="1"/>
          <w:sz w:val="22"/>
          <w:szCs w:val="22"/>
        </w:rPr>
        <w:t>l</w:t>
      </w:r>
      <w:r>
        <w:rPr>
          <w:sz w:val="22"/>
          <w:szCs w:val="22"/>
        </w:rPr>
        <w:t>a</w:t>
      </w:r>
      <w:r>
        <w:rPr>
          <w:spacing w:val="-2"/>
          <w:sz w:val="22"/>
          <w:szCs w:val="22"/>
        </w:rPr>
        <w:t>y</w:t>
      </w:r>
      <w:r>
        <w:rPr>
          <w:sz w:val="22"/>
          <w:szCs w:val="22"/>
        </w:rPr>
        <w:t>ed</w:t>
      </w:r>
      <w:r>
        <w:rPr>
          <w:spacing w:val="-2"/>
          <w:sz w:val="22"/>
          <w:szCs w:val="22"/>
        </w:rPr>
        <w:t xml:space="preserve"> </w:t>
      </w:r>
      <w:r>
        <w:rPr>
          <w:spacing w:val="1"/>
          <w:sz w:val="22"/>
          <w:szCs w:val="22"/>
        </w:rPr>
        <w:t>i</w:t>
      </w:r>
      <w:r>
        <w:rPr>
          <w:sz w:val="22"/>
          <w:szCs w:val="22"/>
        </w:rPr>
        <w:t>n</w:t>
      </w:r>
    </w:p>
    <w:p w:rsidR="008D6668" w:rsidRDefault="007D1EC6">
      <w:pPr>
        <w:spacing w:before="1"/>
        <w:ind w:left="116" w:right="-28"/>
        <w:jc w:val="both"/>
        <w:rPr>
          <w:sz w:val="22"/>
          <w:szCs w:val="22"/>
        </w:rPr>
      </w:pPr>
      <w:r>
        <w:rPr>
          <w:sz w:val="22"/>
          <w:szCs w:val="22"/>
        </w:rPr>
        <w:t>Fi</w:t>
      </w:r>
      <w:r>
        <w:rPr>
          <w:spacing w:val="-2"/>
          <w:sz w:val="22"/>
          <w:szCs w:val="22"/>
        </w:rPr>
        <w:t>g</w:t>
      </w:r>
      <w:r>
        <w:rPr>
          <w:sz w:val="22"/>
          <w:szCs w:val="22"/>
        </w:rPr>
        <w:t>u</w:t>
      </w:r>
      <w:r>
        <w:rPr>
          <w:spacing w:val="1"/>
          <w:sz w:val="22"/>
          <w:szCs w:val="22"/>
        </w:rPr>
        <w:t>r</w:t>
      </w:r>
      <w:r>
        <w:rPr>
          <w:sz w:val="22"/>
          <w:szCs w:val="22"/>
        </w:rPr>
        <w:t>es</w:t>
      </w:r>
      <w:r>
        <w:rPr>
          <w:spacing w:val="17"/>
          <w:sz w:val="22"/>
          <w:szCs w:val="22"/>
        </w:rPr>
        <w:t xml:space="preserve"> </w:t>
      </w:r>
      <w:r>
        <w:rPr>
          <w:sz w:val="22"/>
          <w:szCs w:val="22"/>
        </w:rPr>
        <w:t>14</w:t>
      </w:r>
      <w:r>
        <w:rPr>
          <w:spacing w:val="17"/>
          <w:sz w:val="22"/>
          <w:szCs w:val="22"/>
        </w:rPr>
        <w:t xml:space="preserve"> </w:t>
      </w:r>
      <w:r>
        <w:rPr>
          <w:sz w:val="22"/>
          <w:szCs w:val="22"/>
        </w:rPr>
        <w:t>and</w:t>
      </w:r>
      <w:r>
        <w:rPr>
          <w:spacing w:val="20"/>
          <w:sz w:val="22"/>
          <w:szCs w:val="22"/>
        </w:rPr>
        <w:t xml:space="preserve"> </w:t>
      </w:r>
      <w:r>
        <w:rPr>
          <w:spacing w:val="-2"/>
          <w:sz w:val="22"/>
          <w:szCs w:val="22"/>
        </w:rPr>
        <w:t>1</w:t>
      </w:r>
      <w:r>
        <w:rPr>
          <w:sz w:val="22"/>
          <w:szCs w:val="22"/>
        </w:rPr>
        <w:t>5.</w:t>
      </w:r>
      <w:r>
        <w:rPr>
          <w:spacing w:val="17"/>
          <w:sz w:val="22"/>
          <w:szCs w:val="22"/>
        </w:rPr>
        <w:t xml:space="preserve"> </w:t>
      </w:r>
      <w:r>
        <w:rPr>
          <w:spacing w:val="2"/>
          <w:sz w:val="22"/>
          <w:szCs w:val="22"/>
        </w:rPr>
        <w:t>T</w:t>
      </w:r>
      <w:r>
        <w:rPr>
          <w:spacing w:val="-2"/>
          <w:sz w:val="22"/>
          <w:szCs w:val="22"/>
        </w:rPr>
        <w:t>h</w:t>
      </w:r>
      <w:r>
        <w:rPr>
          <w:sz w:val="22"/>
          <w:szCs w:val="22"/>
        </w:rPr>
        <w:t>e</w:t>
      </w:r>
      <w:r>
        <w:rPr>
          <w:spacing w:val="20"/>
          <w:sz w:val="22"/>
          <w:szCs w:val="22"/>
        </w:rPr>
        <w:t xml:space="preserve"> </w:t>
      </w:r>
      <w:r>
        <w:rPr>
          <w:spacing w:val="-1"/>
          <w:sz w:val="22"/>
          <w:szCs w:val="22"/>
        </w:rPr>
        <w:t>H</w:t>
      </w:r>
      <w:r>
        <w:rPr>
          <w:spacing w:val="-2"/>
          <w:sz w:val="22"/>
          <w:szCs w:val="22"/>
        </w:rPr>
        <w:t>o</w:t>
      </w:r>
      <w:r>
        <w:rPr>
          <w:spacing w:val="1"/>
          <w:sz w:val="22"/>
          <w:szCs w:val="22"/>
        </w:rPr>
        <w:t>t</w:t>
      </w:r>
      <w:r>
        <w:rPr>
          <w:sz w:val="22"/>
          <w:szCs w:val="22"/>
        </w:rPr>
        <w:t>e</w:t>
      </w:r>
      <w:r>
        <w:rPr>
          <w:spacing w:val="-1"/>
          <w:sz w:val="22"/>
          <w:szCs w:val="22"/>
        </w:rPr>
        <w:t>l</w:t>
      </w:r>
      <w:r>
        <w:rPr>
          <w:spacing w:val="1"/>
          <w:sz w:val="22"/>
          <w:szCs w:val="22"/>
        </w:rPr>
        <w:t>l</w:t>
      </w:r>
      <w:r>
        <w:rPr>
          <w:spacing w:val="-1"/>
          <w:sz w:val="22"/>
          <w:szCs w:val="22"/>
        </w:rPr>
        <w:t>i</w:t>
      </w:r>
      <w:r>
        <w:rPr>
          <w:sz w:val="22"/>
          <w:szCs w:val="22"/>
        </w:rPr>
        <w:t>ng</w:t>
      </w:r>
      <w:r>
        <w:rPr>
          <w:spacing w:val="17"/>
          <w:sz w:val="22"/>
          <w:szCs w:val="22"/>
        </w:rPr>
        <w:t xml:space="preserve"> </w:t>
      </w:r>
      <w:r>
        <w:rPr>
          <w:sz w:val="22"/>
          <w:szCs w:val="22"/>
        </w:rPr>
        <w:t>cha</w:t>
      </w:r>
      <w:r>
        <w:rPr>
          <w:spacing w:val="-2"/>
          <w:sz w:val="22"/>
          <w:szCs w:val="22"/>
        </w:rPr>
        <w:t>r</w:t>
      </w:r>
      <w:r>
        <w:rPr>
          <w:sz w:val="22"/>
          <w:szCs w:val="22"/>
        </w:rPr>
        <w:t>t</w:t>
      </w:r>
      <w:r>
        <w:rPr>
          <w:spacing w:val="18"/>
          <w:sz w:val="22"/>
          <w:szCs w:val="22"/>
        </w:rPr>
        <w:t xml:space="preserve"> </w:t>
      </w:r>
      <w:r>
        <w:rPr>
          <w:spacing w:val="1"/>
          <w:sz w:val="22"/>
          <w:szCs w:val="22"/>
        </w:rPr>
        <w:t>i</w:t>
      </w:r>
      <w:r>
        <w:rPr>
          <w:sz w:val="22"/>
          <w:szCs w:val="22"/>
        </w:rPr>
        <w:t>n</w:t>
      </w:r>
      <w:r>
        <w:rPr>
          <w:spacing w:val="-2"/>
          <w:sz w:val="22"/>
          <w:szCs w:val="22"/>
        </w:rPr>
        <w:t>d</w:t>
      </w:r>
      <w:r>
        <w:rPr>
          <w:spacing w:val="1"/>
          <w:sz w:val="22"/>
          <w:szCs w:val="22"/>
        </w:rPr>
        <w:t>i</w:t>
      </w:r>
      <w:r>
        <w:rPr>
          <w:sz w:val="22"/>
          <w:szCs w:val="22"/>
        </w:rPr>
        <w:t>c</w:t>
      </w:r>
      <w:r>
        <w:rPr>
          <w:spacing w:val="-2"/>
          <w:sz w:val="22"/>
          <w:szCs w:val="22"/>
        </w:rPr>
        <w:t>a</w:t>
      </w:r>
      <w:r>
        <w:rPr>
          <w:spacing w:val="1"/>
          <w:sz w:val="22"/>
          <w:szCs w:val="22"/>
        </w:rPr>
        <w:t>t</w:t>
      </w:r>
      <w:r>
        <w:rPr>
          <w:sz w:val="22"/>
          <w:szCs w:val="22"/>
        </w:rPr>
        <w:t>e</w:t>
      </w:r>
      <w:r>
        <w:rPr>
          <w:spacing w:val="17"/>
          <w:sz w:val="22"/>
          <w:szCs w:val="22"/>
        </w:rPr>
        <w:t xml:space="preserve"> </w:t>
      </w:r>
      <w:r>
        <w:rPr>
          <w:spacing w:val="1"/>
          <w:sz w:val="22"/>
          <w:szCs w:val="22"/>
        </w:rPr>
        <w:t>t</w:t>
      </w:r>
      <w:r>
        <w:rPr>
          <w:spacing w:val="-2"/>
          <w:sz w:val="22"/>
          <w:szCs w:val="22"/>
        </w:rPr>
        <w:t>h</w:t>
      </w:r>
      <w:r>
        <w:rPr>
          <w:sz w:val="22"/>
          <w:szCs w:val="22"/>
        </w:rPr>
        <w:t>at</w:t>
      </w:r>
      <w:r>
        <w:rPr>
          <w:spacing w:val="18"/>
          <w:sz w:val="22"/>
          <w:szCs w:val="22"/>
        </w:rPr>
        <w:t xml:space="preserve"> </w:t>
      </w:r>
      <w:r>
        <w:rPr>
          <w:spacing w:val="-1"/>
          <w:sz w:val="22"/>
          <w:szCs w:val="22"/>
        </w:rPr>
        <w:t>t</w:t>
      </w:r>
      <w:r>
        <w:rPr>
          <w:sz w:val="22"/>
          <w:szCs w:val="22"/>
        </w:rPr>
        <w:t>he</w:t>
      </w:r>
    </w:p>
    <w:p w:rsidR="008D6668" w:rsidRDefault="00AA397F">
      <w:pPr>
        <w:spacing w:line="860" w:lineRule="exact"/>
        <w:ind w:left="116" w:right="1584"/>
        <w:jc w:val="both"/>
        <w:rPr>
          <w:sz w:val="22"/>
          <w:szCs w:val="22"/>
        </w:rPr>
      </w:pPr>
      <w:r>
        <w:pict>
          <v:shape id="_x0000_s1036" type="#_x0000_t75" style="position:absolute;left:0;text-align:left;margin-left:46.8pt;margin-top:25.95pt;width:241.25pt;height:180.95pt;z-index:-251654144;mso-position-horizontal-relative:page">
            <v:imagedata r:id="rId25" o:title=""/>
            <w10:wrap anchorx="page"/>
          </v:shape>
        </w:pict>
      </w:r>
      <w:r w:rsidR="007D1EC6">
        <w:rPr>
          <w:position w:val="37"/>
          <w:sz w:val="22"/>
          <w:szCs w:val="22"/>
        </w:rPr>
        <w:t>s</w:t>
      </w:r>
      <w:r w:rsidR="007D1EC6">
        <w:rPr>
          <w:spacing w:val="1"/>
          <w:position w:val="37"/>
          <w:sz w:val="22"/>
          <w:szCs w:val="22"/>
        </w:rPr>
        <w:t>a</w:t>
      </w:r>
      <w:r w:rsidR="007D1EC6">
        <w:rPr>
          <w:spacing w:val="-4"/>
          <w:position w:val="37"/>
          <w:sz w:val="22"/>
          <w:szCs w:val="22"/>
        </w:rPr>
        <w:t>m</w:t>
      </w:r>
      <w:r w:rsidR="007D1EC6">
        <w:rPr>
          <w:position w:val="37"/>
          <w:sz w:val="22"/>
          <w:szCs w:val="22"/>
        </w:rPr>
        <w:t>p</w:t>
      </w:r>
      <w:r w:rsidR="007D1EC6">
        <w:rPr>
          <w:spacing w:val="1"/>
          <w:position w:val="37"/>
          <w:sz w:val="22"/>
          <w:szCs w:val="22"/>
        </w:rPr>
        <w:t>l</w:t>
      </w:r>
      <w:r w:rsidR="007D1EC6">
        <w:rPr>
          <w:position w:val="37"/>
          <w:sz w:val="22"/>
          <w:szCs w:val="22"/>
        </w:rPr>
        <w:t>es</w:t>
      </w:r>
      <w:r w:rsidR="007D1EC6">
        <w:rPr>
          <w:spacing w:val="1"/>
          <w:position w:val="37"/>
          <w:sz w:val="22"/>
          <w:szCs w:val="22"/>
        </w:rPr>
        <w:t xml:space="preserve"> 1</w:t>
      </w:r>
      <w:r w:rsidR="007D1EC6">
        <w:rPr>
          <w:position w:val="37"/>
          <w:sz w:val="22"/>
          <w:szCs w:val="22"/>
        </w:rPr>
        <w:t>, 5,</w:t>
      </w:r>
      <w:r w:rsidR="007D1EC6">
        <w:rPr>
          <w:spacing w:val="-2"/>
          <w:position w:val="37"/>
          <w:sz w:val="22"/>
          <w:szCs w:val="22"/>
        </w:rPr>
        <w:t xml:space="preserve"> </w:t>
      </w:r>
      <w:r w:rsidR="007D1EC6">
        <w:rPr>
          <w:position w:val="37"/>
          <w:sz w:val="22"/>
          <w:szCs w:val="22"/>
        </w:rPr>
        <w:t>11, 43</w:t>
      </w:r>
      <w:r w:rsidR="007D1EC6">
        <w:rPr>
          <w:spacing w:val="-2"/>
          <w:position w:val="37"/>
          <w:sz w:val="22"/>
          <w:szCs w:val="22"/>
        </w:rPr>
        <w:t xml:space="preserve"> </w:t>
      </w:r>
      <w:r w:rsidR="007D1EC6">
        <w:rPr>
          <w:position w:val="37"/>
          <w:sz w:val="22"/>
          <w:szCs w:val="22"/>
        </w:rPr>
        <w:t>a</w:t>
      </w:r>
      <w:r w:rsidR="007D1EC6">
        <w:rPr>
          <w:spacing w:val="1"/>
          <w:position w:val="37"/>
          <w:sz w:val="22"/>
          <w:szCs w:val="22"/>
        </w:rPr>
        <w:t>r</w:t>
      </w:r>
      <w:r w:rsidR="007D1EC6">
        <w:rPr>
          <w:position w:val="37"/>
          <w:sz w:val="22"/>
          <w:szCs w:val="22"/>
        </w:rPr>
        <w:t>e</w:t>
      </w:r>
      <w:r w:rsidR="007D1EC6">
        <w:rPr>
          <w:spacing w:val="-2"/>
          <w:position w:val="37"/>
          <w:sz w:val="22"/>
          <w:szCs w:val="22"/>
        </w:rPr>
        <w:t xml:space="preserve"> </w:t>
      </w:r>
      <w:r w:rsidR="007D1EC6">
        <w:rPr>
          <w:position w:val="37"/>
          <w:sz w:val="22"/>
          <w:szCs w:val="22"/>
        </w:rPr>
        <w:t>ou</w:t>
      </w:r>
      <w:r w:rsidR="007D1EC6">
        <w:rPr>
          <w:spacing w:val="-1"/>
          <w:position w:val="37"/>
          <w:sz w:val="22"/>
          <w:szCs w:val="22"/>
        </w:rPr>
        <w:t>t</w:t>
      </w:r>
      <w:r w:rsidR="007D1EC6">
        <w:rPr>
          <w:rFonts w:ascii="Cambria Math" w:eastAsia="Cambria Math" w:hAnsi="Cambria Math" w:cs="Cambria Math"/>
          <w:spacing w:val="1"/>
          <w:position w:val="37"/>
          <w:sz w:val="22"/>
          <w:szCs w:val="22"/>
        </w:rPr>
        <w:t>‐</w:t>
      </w:r>
      <w:r w:rsidR="007D1EC6">
        <w:rPr>
          <w:position w:val="37"/>
          <w:sz w:val="22"/>
          <w:szCs w:val="22"/>
        </w:rPr>
        <w:t>o</w:t>
      </w:r>
      <w:r w:rsidR="007D1EC6">
        <w:rPr>
          <w:spacing w:val="-2"/>
          <w:position w:val="37"/>
          <w:sz w:val="22"/>
          <w:szCs w:val="22"/>
        </w:rPr>
        <w:t>f</w:t>
      </w:r>
      <w:r w:rsidR="007D1EC6">
        <w:rPr>
          <w:rFonts w:ascii="Cambria Math" w:eastAsia="Cambria Math" w:hAnsi="Cambria Math" w:cs="Cambria Math"/>
          <w:spacing w:val="1"/>
          <w:position w:val="37"/>
          <w:sz w:val="22"/>
          <w:szCs w:val="22"/>
        </w:rPr>
        <w:t>‐</w:t>
      </w:r>
      <w:r w:rsidR="007D1EC6">
        <w:rPr>
          <w:position w:val="37"/>
          <w:sz w:val="22"/>
          <w:szCs w:val="22"/>
        </w:rPr>
        <w:t>co</w:t>
      </w:r>
      <w:r w:rsidR="007D1EC6">
        <w:rPr>
          <w:spacing w:val="-2"/>
          <w:position w:val="37"/>
          <w:sz w:val="22"/>
          <w:szCs w:val="22"/>
        </w:rPr>
        <w:t>n</w:t>
      </w:r>
      <w:r w:rsidR="007D1EC6">
        <w:rPr>
          <w:spacing w:val="1"/>
          <w:position w:val="37"/>
          <w:sz w:val="22"/>
          <w:szCs w:val="22"/>
        </w:rPr>
        <w:t>t</w:t>
      </w:r>
      <w:r w:rsidR="007D1EC6">
        <w:rPr>
          <w:spacing w:val="-2"/>
          <w:position w:val="37"/>
          <w:sz w:val="22"/>
          <w:szCs w:val="22"/>
        </w:rPr>
        <w:t>r</w:t>
      </w:r>
      <w:r w:rsidR="007D1EC6">
        <w:rPr>
          <w:position w:val="37"/>
          <w:sz w:val="22"/>
          <w:szCs w:val="22"/>
        </w:rPr>
        <w:t>o</w:t>
      </w:r>
      <w:r w:rsidR="007D1EC6">
        <w:rPr>
          <w:spacing w:val="1"/>
          <w:position w:val="37"/>
          <w:sz w:val="22"/>
          <w:szCs w:val="22"/>
        </w:rPr>
        <w:t>l</w:t>
      </w:r>
      <w:r w:rsidR="007D1EC6">
        <w:rPr>
          <w:position w:val="37"/>
          <w:sz w:val="22"/>
          <w:szCs w:val="22"/>
        </w:rPr>
        <w:t>.</w:t>
      </w:r>
    </w:p>
    <w:p w:rsidR="008D6668" w:rsidRDefault="008D6668">
      <w:pPr>
        <w:spacing w:before="4" w:line="120" w:lineRule="exact"/>
        <w:rPr>
          <w:sz w:val="13"/>
          <w:szCs w:val="13"/>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spacing w:line="860" w:lineRule="exact"/>
        <w:ind w:left="1597" w:right="1483"/>
        <w:jc w:val="center"/>
        <w:rPr>
          <w:sz w:val="18"/>
          <w:szCs w:val="18"/>
        </w:rPr>
      </w:pPr>
      <w:r>
        <w:rPr>
          <w:i/>
          <w:position w:val="11"/>
          <w:sz w:val="18"/>
          <w:szCs w:val="18"/>
        </w:rPr>
        <w:t>F</w:t>
      </w:r>
      <w:r>
        <w:rPr>
          <w:i/>
          <w:spacing w:val="1"/>
          <w:position w:val="11"/>
          <w:sz w:val="18"/>
          <w:szCs w:val="18"/>
        </w:rPr>
        <w:t>igu</w:t>
      </w:r>
      <w:r>
        <w:rPr>
          <w:i/>
          <w:position w:val="11"/>
          <w:sz w:val="18"/>
          <w:szCs w:val="18"/>
        </w:rPr>
        <w:t>re</w:t>
      </w:r>
      <w:r>
        <w:rPr>
          <w:i/>
          <w:spacing w:val="-3"/>
          <w:position w:val="11"/>
          <w:sz w:val="18"/>
          <w:szCs w:val="18"/>
        </w:rPr>
        <w:t xml:space="preserve"> </w:t>
      </w:r>
      <w:r>
        <w:rPr>
          <w:i/>
          <w:spacing w:val="1"/>
          <w:position w:val="11"/>
          <w:sz w:val="18"/>
          <w:szCs w:val="18"/>
        </w:rPr>
        <w:t>1</w:t>
      </w:r>
      <w:r>
        <w:rPr>
          <w:i/>
          <w:position w:val="11"/>
          <w:sz w:val="18"/>
          <w:szCs w:val="18"/>
        </w:rPr>
        <w:t>4</w:t>
      </w:r>
      <w:r>
        <w:rPr>
          <w:i/>
          <w:spacing w:val="2"/>
          <w:position w:val="11"/>
          <w:sz w:val="18"/>
          <w:szCs w:val="18"/>
        </w:rPr>
        <w:t xml:space="preserve"> </w:t>
      </w:r>
      <w:r>
        <w:rPr>
          <w:rFonts w:ascii="Cambria Math" w:eastAsia="Cambria Math" w:hAnsi="Cambria Math" w:cs="Cambria Math"/>
          <w:position w:val="11"/>
          <w:sz w:val="19"/>
          <w:szCs w:val="19"/>
        </w:rPr>
        <w:t>‐</w:t>
      </w:r>
      <w:r>
        <w:rPr>
          <w:rFonts w:ascii="Cambria Math" w:eastAsia="Cambria Math" w:hAnsi="Cambria Math" w:cs="Cambria Math"/>
          <w:spacing w:val="-2"/>
          <w:position w:val="11"/>
          <w:sz w:val="19"/>
          <w:szCs w:val="19"/>
        </w:rPr>
        <w:t xml:space="preserve"> </w:t>
      </w:r>
      <w:r>
        <w:rPr>
          <w:i/>
          <w:position w:val="11"/>
          <w:sz w:val="18"/>
          <w:szCs w:val="18"/>
        </w:rPr>
        <w:t>H</w:t>
      </w:r>
      <w:r>
        <w:rPr>
          <w:i/>
          <w:spacing w:val="1"/>
          <w:position w:val="11"/>
          <w:sz w:val="18"/>
          <w:szCs w:val="18"/>
        </w:rPr>
        <w:t>o</w:t>
      </w:r>
      <w:r>
        <w:rPr>
          <w:i/>
          <w:position w:val="11"/>
          <w:sz w:val="18"/>
          <w:szCs w:val="18"/>
        </w:rPr>
        <w:t>t</w:t>
      </w:r>
      <w:r>
        <w:rPr>
          <w:i/>
          <w:spacing w:val="1"/>
          <w:position w:val="11"/>
          <w:sz w:val="18"/>
          <w:szCs w:val="18"/>
        </w:rPr>
        <w:t>t</w:t>
      </w:r>
      <w:r>
        <w:rPr>
          <w:i/>
          <w:spacing w:val="-1"/>
          <w:position w:val="11"/>
          <w:sz w:val="18"/>
          <w:szCs w:val="18"/>
        </w:rPr>
        <w:t>e</w:t>
      </w:r>
      <w:r>
        <w:rPr>
          <w:i/>
          <w:position w:val="11"/>
          <w:sz w:val="18"/>
          <w:szCs w:val="18"/>
        </w:rPr>
        <w:t>l</w:t>
      </w:r>
      <w:r>
        <w:rPr>
          <w:i/>
          <w:spacing w:val="-2"/>
          <w:position w:val="11"/>
          <w:sz w:val="18"/>
          <w:szCs w:val="18"/>
        </w:rPr>
        <w:t>i</w:t>
      </w:r>
      <w:r>
        <w:rPr>
          <w:i/>
          <w:spacing w:val="1"/>
          <w:position w:val="11"/>
          <w:sz w:val="18"/>
          <w:szCs w:val="18"/>
        </w:rPr>
        <w:t>n</w:t>
      </w:r>
      <w:r>
        <w:rPr>
          <w:i/>
          <w:position w:val="11"/>
          <w:sz w:val="18"/>
          <w:szCs w:val="18"/>
        </w:rPr>
        <w:t>g</w:t>
      </w:r>
      <w:r>
        <w:rPr>
          <w:i/>
          <w:spacing w:val="-1"/>
          <w:position w:val="11"/>
          <w:sz w:val="18"/>
          <w:szCs w:val="18"/>
        </w:rPr>
        <w:t xml:space="preserve"> </w:t>
      </w:r>
      <w:r>
        <w:rPr>
          <w:i/>
          <w:position w:val="11"/>
          <w:sz w:val="18"/>
          <w:szCs w:val="18"/>
        </w:rPr>
        <w:t>C</w:t>
      </w:r>
      <w:r>
        <w:rPr>
          <w:i/>
          <w:spacing w:val="-1"/>
          <w:position w:val="11"/>
          <w:sz w:val="18"/>
          <w:szCs w:val="18"/>
        </w:rPr>
        <w:t>h</w:t>
      </w:r>
      <w:r>
        <w:rPr>
          <w:i/>
          <w:spacing w:val="1"/>
          <w:position w:val="11"/>
          <w:sz w:val="18"/>
          <w:szCs w:val="18"/>
        </w:rPr>
        <w:t>a</w:t>
      </w:r>
      <w:r>
        <w:rPr>
          <w:i/>
          <w:position w:val="11"/>
          <w:sz w:val="18"/>
          <w:szCs w:val="18"/>
        </w:rPr>
        <w:t>rt</w:t>
      </w:r>
    </w:p>
    <w:p w:rsidR="008D6668" w:rsidRDefault="007D1EC6">
      <w:pPr>
        <w:spacing w:line="100" w:lineRule="exact"/>
        <w:ind w:left="116" w:right="-33"/>
        <w:jc w:val="both"/>
        <w:rPr>
          <w:sz w:val="22"/>
          <w:szCs w:val="22"/>
        </w:rPr>
      </w:pPr>
      <w:r>
        <w:rPr>
          <w:spacing w:val="2"/>
          <w:position w:val="2"/>
          <w:sz w:val="22"/>
          <w:szCs w:val="22"/>
        </w:rPr>
        <w:t>T</w:t>
      </w:r>
      <w:r>
        <w:rPr>
          <w:position w:val="2"/>
          <w:sz w:val="22"/>
          <w:szCs w:val="22"/>
        </w:rPr>
        <w:t>he</w:t>
      </w:r>
      <w:r>
        <w:rPr>
          <w:spacing w:val="-4"/>
          <w:position w:val="2"/>
          <w:sz w:val="22"/>
          <w:szCs w:val="22"/>
        </w:rPr>
        <w:t xml:space="preserve"> </w:t>
      </w:r>
      <w:r>
        <w:rPr>
          <w:position w:val="2"/>
          <w:sz w:val="22"/>
          <w:szCs w:val="22"/>
        </w:rPr>
        <w:t>F</w:t>
      </w:r>
      <w:r>
        <w:rPr>
          <w:spacing w:val="-2"/>
          <w:position w:val="2"/>
          <w:sz w:val="22"/>
          <w:szCs w:val="22"/>
        </w:rPr>
        <w:t>i</w:t>
      </w:r>
      <w:r>
        <w:rPr>
          <w:spacing w:val="1"/>
          <w:position w:val="2"/>
          <w:sz w:val="22"/>
          <w:szCs w:val="22"/>
        </w:rPr>
        <w:t>r</w:t>
      </w:r>
      <w:r>
        <w:rPr>
          <w:spacing w:val="-2"/>
          <w:position w:val="2"/>
          <w:sz w:val="22"/>
          <w:szCs w:val="22"/>
        </w:rPr>
        <w:t>s</w:t>
      </w:r>
      <w:r>
        <w:rPr>
          <w:position w:val="2"/>
          <w:sz w:val="22"/>
          <w:szCs w:val="22"/>
        </w:rPr>
        <w:t>t</w:t>
      </w:r>
      <w:r>
        <w:rPr>
          <w:spacing w:val="-1"/>
          <w:position w:val="2"/>
          <w:sz w:val="22"/>
          <w:szCs w:val="22"/>
        </w:rPr>
        <w:t xml:space="preserve"> </w:t>
      </w:r>
      <w:r>
        <w:rPr>
          <w:position w:val="2"/>
          <w:sz w:val="22"/>
          <w:szCs w:val="22"/>
        </w:rPr>
        <w:t>PC</w:t>
      </w:r>
      <w:r>
        <w:rPr>
          <w:spacing w:val="-6"/>
          <w:position w:val="2"/>
          <w:sz w:val="22"/>
          <w:szCs w:val="22"/>
        </w:rPr>
        <w:t xml:space="preserve"> </w:t>
      </w:r>
      <w:r>
        <w:rPr>
          <w:position w:val="2"/>
          <w:sz w:val="22"/>
          <w:szCs w:val="22"/>
        </w:rPr>
        <w:t>ch</w:t>
      </w:r>
      <w:r>
        <w:rPr>
          <w:spacing w:val="-2"/>
          <w:position w:val="2"/>
          <w:sz w:val="22"/>
          <w:szCs w:val="22"/>
        </w:rPr>
        <w:t>a</w:t>
      </w:r>
      <w:r>
        <w:rPr>
          <w:spacing w:val="1"/>
          <w:position w:val="2"/>
          <w:sz w:val="22"/>
          <w:szCs w:val="22"/>
        </w:rPr>
        <w:t>r</w:t>
      </w:r>
      <w:r>
        <w:rPr>
          <w:position w:val="2"/>
          <w:sz w:val="22"/>
          <w:szCs w:val="22"/>
        </w:rPr>
        <w:t>t</w:t>
      </w:r>
      <w:r>
        <w:rPr>
          <w:spacing w:val="-4"/>
          <w:position w:val="2"/>
          <w:sz w:val="22"/>
          <w:szCs w:val="22"/>
        </w:rPr>
        <w:t xml:space="preserve"> </w:t>
      </w:r>
      <w:r>
        <w:rPr>
          <w:position w:val="2"/>
          <w:sz w:val="22"/>
          <w:szCs w:val="22"/>
        </w:rPr>
        <w:t>b</w:t>
      </w:r>
      <w:r>
        <w:rPr>
          <w:spacing w:val="-2"/>
          <w:position w:val="2"/>
          <w:sz w:val="22"/>
          <w:szCs w:val="22"/>
        </w:rPr>
        <w:t>e</w:t>
      </w:r>
      <w:r>
        <w:rPr>
          <w:spacing w:val="1"/>
          <w:position w:val="2"/>
          <w:sz w:val="22"/>
          <w:szCs w:val="22"/>
        </w:rPr>
        <w:t>l</w:t>
      </w:r>
      <w:r>
        <w:rPr>
          <w:position w:val="2"/>
          <w:sz w:val="22"/>
          <w:szCs w:val="22"/>
        </w:rPr>
        <w:t>ow</w:t>
      </w:r>
      <w:r>
        <w:rPr>
          <w:spacing w:val="-3"/>
          <w:position w:val="2"/>
          <w:sz w:val="22"/>
          <w:szCs w:val="22"/>
        </w:rPr>
        <w:t xml:space="preserve"> </w:t>
      </w:r>
      <w:r>
        <w:rPr>
          <w:position w:val="2"/>
          <w:sz w:val="22"/>
          <w:szCs w:val="22"/>
        </w:rPr>
        <w:t>s</w:t>
      </w:r>
      <w:r>
        <w:rPr>
          <w:spacing w:val="-2"/>
          <w:position w:val="2"/>
          <w:sz w:val="22"/>
          <w:szCs w:val="22"/>
        </w:rPr>
        <w:t>h</w:t>
      </w:r>
      <w:r>
        <w:rPr>
          <w:position w:val="2"/>
          <w:sz w:val="22"/>
          <w:szCs w:val="22"/>
        </w:rPr>
        <w:t>o</w:t>
      </w:r>
      <w:r>
        <w:rPr>
          <w:spacing w:val="-1"/>
          <w:position w:val="2"/>
          <w:sz w:val="22"/>
          <w:szCs w:val="22"/>
        </w:rPr>
        <w:t>w</w:t>
      </w:r>
      <w:r>
        <w:rPr>
          <w:position w:val="2"/>
          <w:sz w:val="22"/>
          <w:szCs w:val="22"/>
        </w:rPr>
        <w:t>s</w:t>
      </w:r>
      <w:r>
        <w:rPr>
          <w:spacing w:val="-2"/>
          <w:position w:val="2"/>
          <w:sz w:val="22"/>
          <w:szCs w:val="22"/>
        </w:rPr>
        <w:t xml:space="preserve"> </w:t>
      </w:r>
      <w:r>
        <w:rPr>
          <w:spacing w:val="1"/>
          <w:position w:val="2"/>
          <w:sz w:val="22"/>
          <w:szCs w:val="22"/>
        </w:rPr>
        <w:t>t</w:t>
      </w:r>
      <w:r>
        <w:rPr>
          <w:spacing w:val="-2"/>
          <w:position w:val="2"/>
          <w:sz w:val="22"/>
          <w:szCs w:val="22"/>
        </w:rPr>
        <w:t>h</w:t>
      </w:r>
      <w:r>
        <w:rPr>
          <w:position w:val="2"/>
          <w:sz w:val="22"/>
          <w:szCs w:val="22"/>
        </w:rPr>
        <w:t>at</w:t>
      </w:r>
      <w:r>
        <w:rPr>
          <w:spacing w:val="-3"/>
          <w:position w:val="2"/>
          <w:sz w:val="22"/>
          <w:szCs w:val="22"/>
        </w:rPr>
        <w:t xml:space="preserve"> </w:t>
      </w:r>
      <w:r>
        <w:rPr>
          <w:position w:val="2"/>
          <w:sz w:val="22"/>
          <w:szCs w:val="22"/>
        </w:rPr>
        <w:t>a</w:t>
      </w:r>
      <w:r>
        <w:rPr>
          <w:spacing w:val="-1"/>
          <w:position w:val="2"/>
          <w:sz w:val="22"/>
          <w:szCs w:val="22"/>
        </w:rPr>
        <w:t>l</w:t>
      </w:r>
      <w:r>
        <w:rPr>
          <w:position w:val="2"/>
          <w:sz w:val="22"/>
          <w:szCs w:val="22"/>
        </w:rPr>
        <w:t>l</w:t>
      </w:r>
      <w:r>
        <w:rPr>
          <w:spacing w:val="-4"/>
          <w:position w:val="2"/>
          <w:sz w:val="22"/>
          <w:szCs w:val="22"/>
        </w:rPr>
        <w:t xml:space="preserve"> </w:t>
      </w:r>
      <w:r>
        <w:rPr>
          <w:spacing w:val="1"/>
          <w:position w:val="2"/>
          <w:sz w:val="22"/>
          <w:szCs w:val="22"/>
        </w:rPr>
        <w:t>t</w:t>
      </w:r>
      <w:r>
        <w:rPr>
          <w:position w:val="2"/>
          <w:sz w:val="22"/>
          <w:szCs w:val="22"/>
        </w:rPr>
        <w:t>he</w:t>
      </w:r>
      <w:r>
        <w:rPr>
          <w:spacing w:val="-4"/>
          <w:position w:val="2"/>
          <w:sz w:val="22"/>
          <w:szCs w:val="22"/>
        </w:rPr>
        <w:t xml:space="preserve"> </w:t>
      </w:r>
      <w:r>
        <w:rPr>
          <w:position w:val="2"/>
          <w:sz w:val="22"/>
          <w:szCs w:val="22"/>
        </w:rPr>
        <w:t>s</w:t>
      </w:r>
      <w:r>
        <w:rPr>
          <w:spacing w:val="1"/>
          <w:position w:val="2"/>
          <w:sz w:val="22"/>
          <w:szCs w:val="22"/>
        </w:rPr>
        <w:t>a</w:t>
      </w:r>
      <w:r>
        <w:rPr>
          <w:spacing w:val="-4"/>
          <w:position w:val="2"/>
          <w:sz w:val="22"/>
          <w:szCs w:val="22"/>
        </w:rPr>
        <w:t>m</w:t>
      </w:r>
      <w:r>
        <w:rPr>
          <w:position w:val="2"/>
          <w:sz w:val="22"/>
          <w:szCs w:val="22"/>
        </w:rPr>
        <w:t>p</w:t>
      </w:r>
      <w:r>
        <w:rPr>
          <w:spacing w:val="1"/>
          <w:position w:val="2"/>
          <w:sz w:val="22"/>
          <w:szCs w:val="22"/>
        </w:rPr>
        <w:t>l</w:t>
      </w:r>
      <w:r>
        <w:rPr>
          <w:position w:val="2"/>
          <w:sz w:val="22"/>
          <w:szCs w:val="22"/>
        </w:rPr>
        <w:t>e</w:t>
      </w:r>
      <w:r>
        <w:rPr>
          <w:spacing w:val="-1"/>
          <w:position w:val="2"/>
          <w:sz w:val="22"/>
          <w:szCs w:val="22"/>
        </w:rPr>
        <w:t xml:space="preserve"> </w:t>
      </w:r>
      <w:r>
        <w:rPr>
          <w:position w:val="2"/>
          <w:sz w:val="22"/>
          <w:szCs w:val="22"/>
        </w:rPr>
        <w:t>po</w:t>
      </w:r>
      <w:r>
        <w:rPr>
          <w:spacing w:val="-1"/>
          <w:position w:val="2"/>
          <w:sz w:val="22"/>
          <w:szCs w:val="22"/>
        </w:rPr>
        <w:t>i</w:t>
      </w:r>
      <w:r>
        <w:rPr>
          <w:spacing w:val="-2"/>
          <w:position w:val="2"/>
          <w:sz w:val="22"/>
          <w:szCs w:val="22"/>
        </w:rPr>
        <w:t>n</w:t>
      </w:r>
      <w:r>
        <w:rPr>
          <w:spacing w:val="1"/>
          <w:position w:val="2"/>
          <w:sz w:val="22"/>
          <w:szCs w:val="22"/>
        </w:rPr>
        <w:t>t</w:t>
      </w:r>
      <w:r>
        <w:rPr>
          <w:position w:val="2"/>
          <w:sz w:val="22"/>
          <w:szCs w:val="22"/>
        </w:rPr>
        <w:t>s</w:t>
      </w:r>
    </w:p>
    <w:p w:rsidR="008D6668" w:rsidRDefault="008D6668">
      <w:pPr>
        <w:spacing w:before="6" w:line="120" w:lineRule="exact"/>
        <w:rPr>
          <w:sz w:val="12"/>
          <w:szCs w:val="12"/>
        </w:rPr>
      </w:pPr>
    </w:p>
    <w:p w:rsidR="008D6668" w:rsidRDefault="007D1EC6">
      <w:pPr>
        <w:ind w:left="116" w:right="-27"/>
        <w:jc w:val="both"/>
        <w:rPr>
          <w:sz w:val="22"/>
          <w:szCs w:val="22"/>
        </w:rPr>
      </w:pPr>
      <w:r>
        <w:rPr>
          <w:sz w:val="22"/>
          <w:szCs w:val="22"/>
        </w:rPr>
        <w:t>a</w:t>
      </w:r>
      <w:r>
        <w:rPr>
          <w:spacing w:val="1"/>
          <w:sz w:val="22"/>
          <w:szCs w:val="22"/>
        </w:rPr>
        <w:t>r</w:t>
      </w:r>
      <w:r>
        <w:rPr>
          <w:sz w:val="22"/>
          <w:szCs w:val="22"/>
        </w:rPr>
        <w:t xml:space="preserve">e </w:t>
      </w:r>
      <w:r>
        <w:rPr>
          <w:spacing w:val="51"/>
          <w:sz w:val="22"/>
          <w:szCs w:val="22"/>
        </w:rPr>
        <w:t xml:space="preserve"> </w:t>
      </w:r>
      <w:r>
        <w:rPr>
          <w:spacing w:val="1"/>
          <w:sz w:val="22"/>
          <w:szCs w:val="22"/>
        </w:rPr>
        <w:t>i</w:t>
      </w:r>
      <w:r>
        <w:rPr>
          <w:sz w:val="22"/>
          <w:szCs w:val="22"/>
        </w:rPr>
        <w:t xml:space="preserve">n </w:t>
      </w:r>
      <w:r>
        <w:rPr>
          <w:spacing w:val="51"/>
          <w:sz w:val="22"/>
          <w:szCs w:val="22"/>
        </w:rPr>
        <w:t xml:space="preserve"> </w:t>
      </w:r>
      <w:r>
        <w:rPr>
          <w:sz w:val="22"/>
          <w:szCs w:val="22"/>
        </w:rPr>
        <w:t>c</w:t>
      </w:r>
      <w:r>
        <w:rPr>
          <w:spacing w:val="-2"/>
          <w:sz w:val="22"/>
          <w:szCs w:val="22"/>
        </w:rPr>
        <w:t>o</w:t>
      </w:r>
      <w:r>
        <w:rPr>
          <w:sz w:val="22"/>
          <w:szCs w:val="22"/>
        </w:rPr>
        <w:t>n</w:t>
      </w:r>
      <w:r>
        <w:rPr>
          <w:spacing w:val="-1"/>
          <w:sz w:val="22"/>
          <w:szCs w:val="22"/>
        </w:rPr>
        <w:t>t</w:t>
      </w:r>
      <w:r>
        <w:rPr>
          <w:spacing w:val="1"/>
          <w:sz w:val="22"/>
          <w:szCs w:val="22"/>
        </w:rPr>
        <w:t>r</w:t>
      </w:r>
      <w:r>
        <w:rPr>
          <w:sz w:val="22"/>
          <w:szCs w:val="22"/>
        </w:rPr>
        <w:t xml:space="preserve">ol </w:t>
      </w:r>
      <w:r>
        <w:rPr>
          <w:spacing w:val="52"/>
          <w:sz w:val="22"/>
          <w:szCs w:val="22"/>
        </w:rPr>
        <w:t xml:space="preserve"> </w:t>
      </w:r>
      <w:r>
        <w:rPr>
          <w:sz w:val="22"/>
          <w:szCs w:val="22"/>
        </w:rPr>
        <w:t xml:space="preserve">and </w:t>
      </w:r>
      <w:r>
        <w:rPr>
          <w:spacing w:val="51"/>
          <w:sz w:val="22"/>
          <w:szCs w:val="22"/>
        </w:rPr>
        <w:t xml:space="preserve"> </w:t>
      </w:r>
      <w:r>
        <w:rPr>
          <w:sz w:val="22"/>
          <w:szCs w:val="22"/>
        </w:rPr>
        <w:t>n</w:t>
      </w:r>
      <w:r>
        <w:rPr>
          <w:spacing w:val="-2"/>
          <w:sz w:val="22"/>
          <w:szCs w:val="22"/>
        </w:rPr>
        <w:t>o</w:t>
      </w:r>
      <w:r>
        <w:rPr>
          <w:sz w:val="22"/>
          <w:szCs w:val="22"/>
        </w:rPr>
        <w:t xml:space="preserve">t </w:t>
      </w:r>
      <w:r>
        <w:rPr>
          <w:spacing w:val="52"/>
          <w:sz w:val="22"/>
          <w:szCs w:val="22"/>
        </w:rPr>
        <w:t xml:space="preserve"> </w:t>
      </w:r>
      <w:r>
        <w:rPr>
          <w:sz w:val="22"/>
          <w:szCs w:val="22"/>
        </w:rPr>
        <w:t>ou</w:t>
      </w:r>
      <w:r>
        <w:rPr>
          <w:spacing w:val="-1"/>
          <w:sz w:val="22"/>
          <w:szCs w:val="22"/>
        </w:rPr>
        <w:t>t</w:t>
      </w:r>
      <w:r>
        <w:rPr>
          <w:sz w:val="22"/>
          <w:szCs w:val="22"/>
        </w:rPr>
        <w:t>s</w:t>
      </w:r>
      <w:r>
        <w:rPr>
          <w:spacing w:val="1"/>
          <w:sz w:val="22"/>
          <w:szCs w:val="22"/>
        </w:rPr>
        <w:t>i</w:t>
      </w:r>
      <w:r>
        <w:rPr>
          <w:spacing w:val="-2"/>
          <w:sz w:val="22"/>
          <w:szCs w:val="22"/>
        </w:rPr>
        <w:t>d</w:t>
      </w:r>
      <w:r>
        <w:rPr>
          <w:sz w:val="22"/>
          <w:szCs w:val="22"/>
        </w:rPr>
        <w:t xml:space="preserve">e </w:t>
      </w:r>
      <w:r>
        <w:rPr>
          <w:spacing w:val="51"/>
          <w:sz w:val="22"/>
          <w:szCs w:val="22"/>
        </w:rPr>
        <w:t xml:space="preserve"> </w:t>
      </w:r>
      <w:r>
        <w:rPr>
          <w:spacing w:val="1"/>
          <w:sz w:val="22"/>
          <w:szCs w:val="22"/>
        </w:rPr>
        <w:t>t</w:t>
      </w:r>
      <w:r>
        <w:rPr>
          <w:sz w:val="22"/>
          <w:szCs w:val="22"/>
        </w:rPr>
        <w:t xml:space="preserve">he </w:t>
      </w:r>
      <w:r>
        <w:rPr>
          <w:spacing w:val="51"/>
          <w:sz w:val="22"/>
          <w:szCs w:val="22"/>
        </w:rPr>
        <w:t xml:space="preserve"> </w:t>
      </w:r>
      <w:r>
        <w:rPr>
          <w:sz w:val="22"/>
          <w:szCs w:val="22"/>
        </w:rPr>
        <w:t>c</w:t>
      </w:r>
      <w:r>
        <w:rPr>
          <w:spacing w:val="-2"/>
          <w:sz w:val="22"/>
          <w:szCs w:val="22"/>
        </w:rPr>
        <w:t>o</w:t>
      </w:r>
      <w:r>
        <w:rPr>
          <w:sz w:val="22"/>
          <w:szCs w:val="22"/>
        </w:rPr>
        <w:t>n</w:t>
      </w:r>
      <w:r>
        <w:rPr>
          <w:spacing w:val="-1"/>
          <w:sz w:val="22"/>
          <w:szCs w:val="22"/>
        </w:rPr>
        <w:t>t</w:t>
      </w:r>
      <w:r>
        <w:rPr>
          <w:spacing w:val="1"/>
          <w:sz w:val="22"/>
          <w:szCs w:val="22"/>
        </w:rPr>
        <w:t>r</w:t>
      </w:r>
      <w:r>
        <w:rPr>
          <w:sz w:val="22"/>
          <w:szCs w:val="22"/>
        </w:rPr>
        <w:t xml:space="preserve">ol </w:t>
      </w:r>
      <w:r>
        <w:rPr>
          <w:spacing w:val="52"/>
          <w:sz w:val="22"/>
          <w:szCs w:val="22"/>
        </w:rPr>
        <w:t xml:space="preserve"> </w:t>
      </w:r>
      <w:r>
        <w:rPr>
          <w:spacing w:val="-1"/>
          <w:sz w:val="22"/>
          <w:szCs w:val="22"/>
        </w:rPr>
        <w:t>li</w:t>
      </w:r>
      <w:r>
        <w:rPr>
          <w:spacing w:val="-4"/>
          <w:sz w:val="22"/>
          <w:szCs w:val="22"/>
        </w:rPr>
        <w:t>m</w:t>
      </w:r>
      <w:r>
        <w:rPr>
          <w:spacing w:val="1"/>
          <w:sz w:val="22"/>
          <w:szCs w:val="22"/>
        </w:rPr>
        <w:t>it</w:t>
      </w:r>
      <w:r>
        <w:rPr>
          <w:sz w:val="22"/>
          <w:szCs w:val="22"/>
        </w:rPr>
        <w:t>s.</w:t>
      </w:r>
    </w:p>
    <w:p w:rsidR="008D6668" w:rsidRDefault="008D6668">
      <w:pPr>
        <w:spacing w:before="4" w:line="180" w:lineRule="exact"/>
        <w:rPr>
          <w:sz w:val="19"/>
          <w:szCs w:val="19"/>
        </w:rPr>
      </w:pPr>
    </w:p>
    <w:p w:rsidR="008D6668" w:rsidRDefault="008D6668">
      <w:pPr>
        <w:spacing w:line="200" w:lineRule="exact"/>
      </w:pPr>
    </w:p>
    <w:p w:rsidR="008D6668" w:rsidRDefault="00FE6555">
      <w:pPr>
        <w:spacing w:line="200" w:lineRule="exact"/>
      </w:pPr>
      <w:r>
        <w:pict>
          <v:shape id="_x0000_s1035" type="#_x0000_t75" style="position:absolute;margin-left:46.8pt;margin-top:5.8pt;width:208.05pt;height:156.05pt;z-index:-251653120;mso-position-horizontal-relative:page">
            <v:imagedata r:id="rId26" o:title=""/>
            <w10:wrap anchorx="page"/>
          </v:shape>
        </w:pict>
      </w: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7D1EC6">
      <w:pPr>
        <w:ind w:left="1589" w:right="1474"/>
        <w:jc w:val="center"/>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pacing w:val="1"/>
          <w:sz w:val="18"/>
          <w:szCs w:val="18"/>
        </w:rPr>
        <w:t>1</w:t>
      </w:r>
      <w:r>
        <w:rPr>
          <w:i/>
          <w:sz w:val="18"/>
          <w:szCs w:val="18"/>
        </w:rPr>
        <w:t>5</w:t>
      </w:r>
      <w:r>
        <w:rPr>
          <w:i/>
          <w:spacing w:val="2"/>
          <w:sz w:val="18"/>
          <w:szCs w:val="18"/>
        </w:rPr>
        <w:t xml:space="preserve"> </w:t>
      </w:r>
      <w:r>
        <w:rPr>
          <w:rFonts w:ascii="Cambria Math" w:eastAsia="Cambria Math" w:hAnsi="Cambria Math" w:cs="Cambria Math"/>
          <w:sz w:val="19"/>
          <w:szCs w:val="19"/>
        </w:rPr>
        <w:t>‐</w:t>
      </w:r>
      <w:r>
        <w:rPr>
          <w:rFonts w:ascii="Cambria Math" w:eastAsia="Cambria Math" w:hAnsi="Cambria Math" w:cs="Cambria Math"/>
          <w:spacing w:val="-2"/>
          <w:sz w:val="19"/>
          <w:szCs w:val="19"/>
        </w:rPr>
        <w:t xml:space="preserve"> </w:t>
      </w:r>
      <w:r>
        <w:rPr>
          <w:i/>
          <w:sz w:val="18"/>
          <w:szCs w:val="18"/>
        </w:rPr>
        <w:t>F</w:t>
      </w:r>
      <w:r>
        <w:rPr>
          <w:i/>
          <w:spacing w:val="1"/>
          <w:sz w:val="18"/>
          <w:szCs w:val="18"/>
        </w:rPr>
        <w:t>i</w:t>
      </w:r>
      <w:r>
        <w:rPr>
          <w:i/>
          <w:sz w:val="18"/>
          <w:szCs w:val="18"/>
        </w:rPr>
        <w:t>r</w:t>
      </w:r>
      <w:r>
        <w:rPr>
          <w:i/>
          <w:spacing w:val="-1"/>
          <w:sz w:val="18"/>
          <w:szCs w:val="18"/>
        </w:rPr>
        <w:t>s</w:t>
      </w:r>
      <w:r>
        <w:rPr>
          <w:i/>
          <w:sz w:val="18"/>
          <w:szCs w:val="18"/>
        </w:rPr>
        <w:t>t</w:t>
      </w:r>
      <w:r>
        <w:rPr>
          <w:i/>
          <w:spacing w:val="1"/>
          <w:sz w:val="18"/>
          <w:szCs w:val="18"/>
        </w:rPr>
        <w:t xml:space="preserve"> </w:t>
      </w:r>
      <w:r>
        <w:rPr>
          <w:i/>
          <w:sz w:val="18"/>
          <w:szCs w:val="18"/>
        </w:rPr>
        <w:t>PC</w:t>
      </w:r>
      <w:r>
        <w:rPr>
          <w:i/>
          <w:spacing w:val="1"/>
          <w:sz w:val="18"/>
          <w:szCs w:val="18"/>
        </w:rPr>
        <w:t xml:space="preserve"> </w:t>
      </w:r>
      <w:r>
        <w:rPr>
          <w:i/>
          <w:spacing w:val="-3"/>
          <w:sz w:val="18"/>
          <w:szCs w:val="18"/>
        </w:rPr>
        <w:t>C</w:t>
      </w:r>
      <w:r>
        <w:rPr>
          <w:i/>
          <w:spacing w:val="1"/>
          <w:sz w:val="18"/>
          <w:szCs w:val="18"/>
        </w:rPr>
        <w:t>ha</w:t>
      </w:r>
      <w:r>
        <w:rPr>
          <w:i/>
          <w:sz w:val="18"/>
          <w:szCs w:val="18"/>
        </w:rPr>
        <w:t>rts</w:t>
      </w:r>
    </w:p>
    <w:p w:rsidR="008D6668" w:rsidRDefault="007D1EC6">
      <w:pPr>
        <w:spacing w:line="260" w:lineRule="exact"/>
        <w:ind w:left="116" w:right="251"/>
        <w:jc w:val="both"/>
        <w:rPr>
          <w:sz w:val="24"/>
          <w:szCs w:val="24"/>
        </w:rPr>
      </w:pPr>
      <w:r>
        <w:rPr>
          <w:sz w:val="24"/>
          <w:szCs w:val="24"/>
        </w:rPr>
        <w:t>I</w:t>
      </w:r>
      <w:r>
        <w:rPr>
          <w:spacing w:val="-1"/>
          <w:sz w:val="24"/>
          <w:szCs w:val="24"/>
        </w:rPr>
        <w:t>I</w:t>
      </w:r>
      <w:r>
        <w:rPr>
          <w:spacing w:val="-3"/>
          <w:sz w:val="24"/>
          <w:szCs w:val="24"/>
        </w:rPr>
        <w:t>I</w:t>
      </w:r>
      <w:r>
        <w:rPr>
          <w:sz w:val="24"/>
          <w:szCs w:val="24"/>
        </w:rPr>
        <w:t>.</w:t>
      </w:r>
      <w:r>
        <w:rPr>
          <w:spacing w:val="4"/>
          <w:sz w:val="24"/>
          <w:szCs w:val="24"/>
        </w:rPr>
        <w:t xml:space="preserve"> </w:t>
      </w:r>
      <w:r>
        <w:rPr>
          <w:spacing w:val="-1"/>
          <w:sz w:val="24"/>
          <w:szCs w:val="24"/>
        </w:rPr>
        <w:t>F</w:t>
      </w:r>
      <w:r>
        <w:rPr>
          <w:sz w:val="24"/>
          <w:szCs w:val="24"/>
        </w:rPr>
        <w:t>ACTOR A</w:t>
      </w:r>
      <w:r>
        <w:rPr>
          <w:spacing w:val="-1"/>
          <w:sz w:val="24"/>
          <w:szCs w:val="24"/>
        </w:rPr>
        <w:t>N</w:t>
      </w:r>
      <w:r>
        <w:rPr>
          <w:spacing w:val="2"/>
          <w:sz w:val="24"/>
          <w:szCs w:val="24"/>
        </w:rPr>
        <w:t>A</w:t>
      </w:r>
      <w:r>
        <w:rPr>
          <w:spacing w:val="-3"/>
          <w:sz w:val="24"/>
          <w:szCs w:val="24"/>
        </w:rPr>
        <w:t>L</w:t>
      </w:r>
      <w:r>
        <w:rPr>
          <w:sz w:val="24"/>
          <w:szCs w:val="24"/>
        </w:rPr>
        <w:t>Y</w:t>
      </w:r>
      <w:r>
        <w:rPr>
          <w:spacing w:val="3"/>
          <w:sz w:val="24"/>
          <w:szCs w:val="24"/>
        </w:rPr>
        <w:t>S</w:t>
      </w:r>
      <w:r>
        <w:rPr>
          <w:sz w:val="24"/>
          <w:szCs w:val="24"/>
        </w:rPr>
        <w:t>IS</w:t>
      </w:r>
      <w:r>
        <w:rPr>
          <w:spacing w:val="2"/>
          <w:sz w:val="24"/>
          <w:szCs w:val="24"/>
        </w:rPr>
        <w:t xml:space="preserve"> </w:t>
      </w:r>
      <w:r>
        <w:rPr>
          <w:spacing w:val="-6"/>
          <w:sz w:val="24"/>
          <w:szCs w:val="24"/>
        </w:rPr>
        <w:t>I</w:t>
      </w:r>
      <w:r>
        <w:rPr>
          <w:sz w:val="24"/>
          <w:szCs w:val="24"/>
        </w:rPr>
        <w:t>M</w:t>
      </w:r>
      <w:r>
        <w:rPr>
          <w:spacing w:val="3"/>
          <w:sz w:val="24"/>
          <w:szCs w:val="24"/>
        </w:rPr>
        <w:t>P</w:t>
      </w:r>
      <w:r>
        <w:rPr>
          <w:spacing w:val="-3"/>
          <w:sz w:val="24"/>
          <w:szCs w:val="24"/>
        </w:rPr>
        <w:t>L</w:t>
      </w:r>
      <w:r>
        <w:rPr>
          <w:sz w:val="24"/>
          <w:szCs w:val="24"/>
        </w:rPr>
        <w:t>EME</w:t>
      </w:r>
      <w:r>
        <w:rPr>
          <w:spacing w:val="-1"/>
          <w:sz w:val="24"/>
          <w:szCs w:val="24"/>
        </w:rPr>
        <w:t>N</w:t>
      </w:r>
      <w:r>
        <w:rPr>
          <w:sz w:val="24"/>
          <w:szCs w:val="24"/>
        </w:rPr>
        <w:t>T</w:t>
      </w:r>
      <w:r>
        <w:rPr>
          <w:spacing w:val="-1"/>
          <w:sz w:val="24"/>
          <w:szCs w:val="24"/>
        </w:rPr>
        <w:t>A</w:t>
      </w:r>
      <w:r>
        <w:rPr>
          <w:spacing w:val="4"/>
          <w:sz w:val="24"/>
          <w:szCs w:val="24"/>
        </w:rPr>
        <w:t>T</w:t>
      </w:r>
      <w:r>
        <w:rPr>
          <w:spacing w:val="-3"/>
          <w:sz w:val="24"/>
          <w:szCs w:val="24"/>
        </w:rPr>
        <w:t>I</w:t>
      </w:r>
      <w:r>
        <w:rPr>
          <w:sz w:val="24"/>
          <w:szCs w:val="24"/>
        </w:rPr>
        <w:t>ON</w:t>
      </w:r>
    </w:p>
    <w:p w:rsidR="008D6668" w:rsidRDefault="008D6668">
      <w:pPr>
        <w:spacing w:before="10" w:line="120" w:lineRule="exact"/>
        <w:rPr>
          <w:sz w:val="13"/>
          <w:szCs w:val="13"/>
        </w:rPr>
      </w:pPr>
    </w:p>
    <w:p w:rsidR="008D6668" w:rsidRDefault="007D1EC6">
      <w:pPr>
        <w:ind w:left="476"/>
      </w:pPr>
      <w:r>
        <w:rPr>
          <w:rFonts w:ascii="Arial" w:eastAsia="Arial" w:hAnsi="Arial" w:cs="Arial"/>
        </w:rPr>
        <w:t xml:space="preserve">a.  </w:t>
      </w:r>
      <w:r>
        <w:rPr>
          <w:rFonts w:ascii="Arial" w:eastAsia="Arial" w:hAnsi="Arial" w:cs="Arial"/>
          <w:spacing w:val="27"/>
        </w:rPr>
        <w:t xml:space="preserve"> </w:t>
      </w:r>
      <w:r>
        <w:rPr>
          <w:spacing w:val="-1"/>
        </w:rPr>
        <w:t>C</w:t>
      </w:r>
      <w:r>
        <w:rPr>
          <w:spacing w:val="1"/>
        </w:rPr>
        <w:t>orr</w:t>
      </w:r>
      <w:r>
        <w:t>elati</w:t>
      </w:r>
      <w:r>
        <w:rPr>
          <w:spacing w:val="1"/>
        </w:rPr>
        <w:t>o</w:t>
      </w:r>
      <w:r>
        <w:t>n</w:t>
      </w:r>
      <w:r>
        <w:rPr>
          <w:spacing w:val="-10"/>
        </w:rPr>
        <w:t xml:space="preserve"> </w:t>
      </w:r>
      <w:r>
        <w:t>M</w:t>
      </w:r>
      <w:r>
        <w:rPr>
          <w:spacing w:val="1"/>
        </w:rPr>
        <w:t>a</w:t>
      </w:r>
      <w:r>
        <w:t>trix</w:t>
      </w:r>
    </w:p>
    <w:p w:rsidR="008D6668" w:rsidRDefault="007D1EC6">
      <w:pPr>
        <w:spacing w:before="7" w:line="140" w:lineRule="exact"/>
        <w:rPr>
          <w:sz w:val="15"/>
          <w:szCs w:val="15"/>
        </w:rPr>
      </w:pPr>
      <w:r>
        <w:br w:type="column"/>
      </w:r>
    </w:p>
    <w:p w:rsidR="008D6668" w:rsidRDefault="008D6668">
      <w:pPr>
        <w:spacing w:line="200" w:lineRule="exact"/>
      </w:pPr>
    </w:p>
    <w:p w:rsidR="008D6668" w:rsidRDefault="00AA397F">
      <w:r>
        <w:pict>
          <v:shape id="_x0000_i1028" type="#_x0000_t75" style="width:252pt;height:189pt">
            <v:imagedata r:id="rId27" o:title=""/>
          </v:shape>
        </w:pict>
      </w:r>
    </w:p>
    <w:p w:rsidR="008D6668" w:rsidRDefault="008D6668">
      <w:pPr>
        <w:spacing w:before="3" w:line="120" w:lineRule="exact"/>
        <w:rPr>
          <w:sz w:val="13"/>
          <w:szCs w:val="13"/>
        </w:rPr>
      </w:pPr>
    </w:p>
    <w:p w:rsidR="008D6668" w:rsidRDefault="007D1EC6">
      <w:pPr>
        <w:ind w:left="1425"/>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pacing w:val="1"/>
          <w:sz w:val="18"/>
          <w:szCs w:val="18"/>
        </w:rPr>
        <w:t>16</w:t>
      </w:r>
      <w:r>
        <w:rPr>
          <w:i/>
          <w:sz w:val="18"/>
          <w:szCs w:val="18"/>
        </w:rPr>
        <w:t>.</w:t>
      </w:r>
      <w:r>
        <w:rPr>
          <w:i/>
          <w:spacing w:val="-1"/>
          <w:sz w:val="18"/>
          <w:szCs w:val="18"/>
        </w:rPr>
        <w:t xml:space="preserve"> </w:t>
      </w:r>
      <w:r>
        <w:rPr>
          <w:i/>
          <w:sz w:val="18"/>
          <w:szCs w:val="18"/>
        </w:rPr>
        <w:t>C</w:t>
      </w:r>
      <w:r>
        <w:rPr>
          <w:i/>
          <w:spacing w:val="1"/>
          <w:sz w:val="18"/>
          <w:szCs w:val="18"/>
        </w:rPr>
        <w:t>o</w:t>
      </w:r>
      <w:r>
        <w:rPr>
          <w:i/>
          <w:sz w:val="18"/>
          <w:szCs w:val="18"/>
        </w:rPr>
        <w:t>r</w:t>
      </w:r>
      <w:r>
        <w:rPr>
          <w:i/>
          <w:spacing w:val="-1"/>
          <w:sz w:val="18"/>
          <w:szCs w:val="18"/>
        </w:rPr>
        <w:t>re</w:t>
      </w:r>
      <w:r>
        <w:rPr>
          <w:i/>
          <w:sz w:val="18"/>
          <w:szCs w:val="18"/>
        </w:rPr>
        <w:t>l</w:t>
      </w:r>
      <w:r>
        <w:rPr>
          <w:i/>
          <w:spacing w:val="1"/>
          <w:sz w:val="18"/>
          <w:szCs w:val="18"/>
        </w:rPr>
        <w:t>a</w:t>
      </w:r>
      <w:r>
        <w:rPr>
          <w:i/>
          <w:sz w:val="18"/>
          <w:szCs w:val="18"/>
        </w:rPr>
        <w:t>t</w:t>
      </w:r>
      <w:r>
        <w:rPr>
          <w:i/>
          <w:spacing w:val="-2"/>
          <w:sz w:val="18"/>
          <w:szCs w:val="18"/>
        </w:rPr>
        <w:t>i</w:t>
      </w:r>
      <w:r>
        <w:rPr>
          <w:i/>
          <w:spacing w:val="1"/>
          <w:sz w:val="18"/>
          <w:szCs w:val="18"/>
        </w:rPr>
        <w:t>o</w:t>
      </w:r>
      <w:r>
        <w:rPr>
          <w:i/>
          <w:sz w:val="18"/>
          <w:szCs w:val="18"/>
        </w:rPr>
        <w:t>n</w:t>
      </w:r>
      <w:r>
        <w:rPr>
          <w:i/>
          <w:spacing w:val="-1"/>
          <w:sz w:val="18"/>
          <w:szCs w:val="18"/>
        </w:rPr>
        <w:t xml:space="preserve"> M</w:t>
      </w:r>
      <w:r>
        <w:rPr>
          <w:i/>
          <w:spacing w:val="1"/>
          <w:sz w:val="18"/>
          <w:szCs w:val="18"/>
        </w:rPr>
        <w:t>a</w:t>
      </w:r>
      <w:r>
        <w:rPr>
          <w:i/>
          <w:sz w:val="18"/>
          <w:szCs w:val="18"/>
        </w:rPr>
        <w:t>trix</w:t>
      </w:r>
    </w:p>
    <w:p w:rsidR="008D6668" w:rsidRDefault="008D6668">
      <w:pPr>
        <w:spacing w:before="4" w:line="100" w:lineRule="exact"/>
        <w:rPr>
          <w:sz w:val="10"/>
          <w:szCs w:val="10"/>
        </w:rPr>
      </w:pPr>
    </w:p>
    <w:p w:rsidR="008D6668" w:rsidRDefault="007D1EC6">
      <w:pPr>
        <w:spacing w:line="360" w:lineRule="auto"/>
        <w:ind w:left="1" w:right="72"/>
        <w:jc w:val="both"/>
        <w:rPr>
          <w:sz w:val="24"/>
          <w:szCs w:val="24"/>
        </w:rPr>
      </w:pPr>
      <w:r>
        <w:rPr>
          <w:spacing w:val="1"/>
          <w:sz w:val="24"/>
          <w:szCs w:val="24"/>
        </w:rPr>
        <w:t>W</w:t>
      </w:r>
      <w:r>
        <w:rPr>
          <w:sz w:val="24"/>
          <w:szCs w:val="24"/>
        </w:rPr>
        <w:t>i</w:t>
      </w:r>
      <w:r>
        <w:rPr>
          <w:spacing w:val="1"/>
          <w:sz w:val="24"/>
          <w:szCs w:val="24"/>
        </w:rPr>
        <w:t>t</w:t>
      </w:r>
      <w:r>
        <w:rPr>
          <w:sz w:val="24"/>
          <w:szCs w:val="24"/>
        </w:rPr>
        <w:t>h</w:t>
      </w:r>
      <w:r>
        <w:rPr>
          <w:spacing w:val="-5"/>
          <w:sz w:val="24"/>
          <w:szCs w:val="24"/>
        </w:rPr>
        <w:t xml:space="preserve"> </w:t>
      </w:r>
      <w:r>
        <w:rPr>
          <w:sz w:val="24"/>
          <w:szCs w:val="24"/>
        </w:rPr>
        <w:t>r</w:t>
      </w:r>
      <w:r>
        <w:rPr>
          <w:spacing w:val="-2"/>
          <w:sz w:val="24"/>
          <w:szCs w:val="24"/>
        </w:rPr>
        <w:t>e</w:t>
      </w:r>
      <w:r>
        <w:rPr>
          <w:sz w:val="24"/>
          <w:szCs w:val="24"/>
        </w:rPr>
        <w:t>sp</w:t>
      </w:r>
      <w:r>
        <w:rPr>
          <w:spacing w:val="-1"/>
          <w:sz w:val="24"/>
          <w:szCs w:val="24"/>
        </w:rPr>
        <w:t>ec</w:t>
      </w:r>
      <w:r>
        <w:rPr>
          <w:sz w:val="24"/>
          <w:szCs w:val="24"/>
        </w:rPr>
        <w:t>t</w:t>
      </w:r>
      <w:r>
        <w:rPr>
          <w:spacing w:val="-4"/>
          <w:sz w:val="24"/>
          <w:szCs w:val="24"/>
        </w:rPr>
        <w:t xml:space="preserve"> </w:t>
      </w:r>
      <w:r>
        <w:rPr>
          <w:sz w:val="24"/>
          <w:szCs w:val="24"/>
        </w:rPr>
        <w:t>to</w:t>
      </w:r>
      <w:r>
        <w:rPr>
          <w:spacing w:val="-4"/>
          <w:sz w:val="24"/>
          <w:szCs w:val="24"/>
        </w:rPr>
        <w:t xml:space="preserve"> </w:t>
      </w:r>
      <w:r>
        <w:rPr>
          <w:sz w:val="24"/>
          <w:szCs w:val="24"/>
        </w:rPr>
        <w:t>the</w:t>
      </w:r>
      <w:r>
        <w:rPr>
          <w:spacing w:val="-5"/>
          <w:sz w:val="24"/>
          <w:szCs w:val="24"/>
        </w:rPr>
        <w:t xml:space="preserve"> </w:t>
      </w:r>
      <w:r>
        <w:rPr>
          <w:spacing w:val="-1"/>
          <w:sz w:val="24"/>
          <w:szCs w:val="24"/>
        </w:rPr>
        <w:t>c</w:t>
      </w:r>
      <w:r>
        <w:rPr>
          <w:sz w:val="24"/>
          <w:szCs w:val="24"/>
        </w:rPr>
        <w:t>or</w:t>
      </w:r>
      <w:r>
        <w:rPr>
          <w:spacing w:val="-1"/>
          <w:sz w:val="24"/>
          <w:szCs w:val="24"/>
        </w:rPr>
        <w:t>re</w:t>
      </w:r>
      <w:r>
        <w:rPr>
          <w:sz w:val="24"/>
          <w:szCs w:val="24"/>
        </w:rPr>
        <w:t>lation</w:t>
      </w:r>
      <w:r>
        <w:rPr>
          <w:spacing w:val="-4"/>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w:t>
      </w:r>
      <w:r>
        <w:rPr>
          <w:spacing w:val="-7"/>
          <w:sz w:val="24"/>
          <w:szCs w:val="24"/>
        </w:rPr>
        <w:t xml:space="preserve"> </w:t>
      </w:r>
      <w:r>
        <w:rPr>
          <w:sz w:val="24"/>
          <w:szCs w:val="24"/>
        </w:rPr>
        <w:t>two</w:t>
      </w:r>
      <w:r>
        <w:rPr>
          <w:spacing w:val="-5"/>
          <w:sz w:val="24"/>
          <w:szCs w:val="24"/>
        </w:rPr>
        <w:t xml:space="preserve"> </w:t>
      </w:r>
      <w:r>
        <w:rPr>
          <w:sz w:val="24"/>
          <w:szCs w:val="24"/>
        </w:rPr>
        <w:t>th</w:t>
      </w:r>
      <w:r>
        <w:rPr>
          <w:spacing w:val="1"/>
          <w:sz w:val="24"/>
          <w:szCs w:val="24"/>
        </w:rPr>
        <w:t>i</w:t>
      </w:r>
      <w:r>
        <w:rPr>
          <w:sz w:val="24"/>
          <w:szCs w:val="24"/>
        </w:rPr>
        <w:t>n</w:t>
      </w:r>
      <w:r>
        <w:rPr>
          <w:spacing w:val="-2"/>
          <w:sz w:val="24"/>
          <w:szCs w:val="24"/>
        </w:rPr>
        <w:t>g</w:t>
      </w:r>
      <w:r>
        <w:rPr>
          <w:sz w:val="24"/>
          <w:szCs w:val="24"/>
        </w:rPr>
        <w:t>s</w:t>
      </w:r>
      <w:r>
        <w:rPr>
          <w:spacing w:val="-5"/>
          <w:sz w:val="24"/>
          <w:szCs w:val="24"/>
        </w:rPr>
        <w:t xml:space="preserve"> </w:t>
      </w:r>
      <w:r>
        <w:rPr>
          <w:spacing w:val="-1"/>
          <w:sz w:val="24"/>
          <w:szCs w:val="24"/>
        </w:rPr>
        <w:t>a</w:t>
      </w:r>
      <w:r>
        <w:rPr>
          <w:sz w:val="24"/>
          <w:szCs w:val="24"/>
        </w:rPr>
        <w:t>re i</w:t>
      </w:r>
      <w:r>
        <w:rPr>
          <w:spacing w:val="1"/>
          <w:sz w:val="24"/>
          <w:szCs w:val="24"/>
        </w:rPr>
        <w:t>m</w:t>
      </w:r>
      <w:r>
        <w:rPr>
          <w:sz w:val="24"/>
          <w:szCs w:val="24"/>
        </w:rPr>
        <w:t>port</w:t>
      </w:r>
      <w:r>
        <w:rPr>
          <w:spacing w:val="-1"/>
          <w:sz w:val="24"/>
          <w:szCs w:val="24"/>
        </w:rPr>
        <w:t>a</w:t>
      </w:r>
      <w:r>
        <w:rPr>
          <w:sz w:val="24"/>
          <w:szCs w:val="24"/>
        </w:rPr>
        <w:t>nt:</w:t>
      </w:r>
      <w:r>
        <w:rPr>
          <w:spacing w:val="2"/>
          <w:sz w:val="24"/>
          <w:szCs w:val="24"/>
        </w:rPr>
        <w:t xml:space="preserve"> </w:t>
      </w:r>
      <w:r>
        <w:rPr>
          <w:sz w:val="24"/>
          <w:szCs w:val="24"/>
        </w:rPr>
        <w:t>the</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3"/>
          <w:sz w:val="24"/>
          <w:szCs w:val="24"/>
        </w:rPr>
        <w:t xml:space="preserve"> </w:t>
      </w:r>
      <w:r>
        <w:rPr>
          <w:sz w:val="24"/>
          <w:szCs w:val="24"/>
        </w:rPr>
        <w:t>h</w:t>
      </w:r>
      <w:r>
        <w:rPr>
          <w:spacing w:val="-1"/>
          <w:sz w:val="24"/>
          <w:szCs w:val="24"/>
        </w:rPr>
        <w:t>a</w:t>
      </w:r>
      <w:r>
        <w:rPr>
          <w:sz w:val="24"/>
          <w:szCs w:val="24"/>
        </w:rPr>
        <w:t>ve to</w:t>
      </w:r>
      <w:r>
        <w:rPr>
          <w:spacing w:val="1"/>
          <w:sz w:val="24"/>
          <w:szCs w:val="24"/>
        </w:rPr>
        <w:t xml:space="preserve"> </w:t>
      </w:r>
      <w:r>
        <w:rPr>
          <w:sz w:val="24"/>
          <w:szCs w:val="24"/>
        </w:rPr>
        <w:t>be in</w:t>
      </w:r>
      <w:r>
        <w:rPr>
          <w:spacing w:val="1"/>
          <w:sz w:val="24"/>
          <w:szCs w:val="24"/>
        </w:rPr>
        <w:t>t</w:t>
      </w:r>
      <w:r>
        <w:rPr>
          <w:spacing w:val="-1"/>
          <w:sz w:val="24"/>
          <w:szCs w:val="24"/>
        </w:rPr>
        <w:t>e</w:t>
      </w:r>
      <w:r>
        <w:rPr>
          <w:spacing w:val="4"/>
          <w:sz w:val="24"/>
          <w:szCs w:val="24"/>
        </w:rPr>
        <w:t>r</w:t>
      </w:r>
      <w:r>
        <w:rPr>
          <w:spacing w:val="-1"/>
          <w:sz w:val="24"/>
          <w:szCs w:val="24"/>
        </w:rPr>
        <w:t>-c</w:t>
      </w:r>
      <w:r>
        <w:rPr>
          <w:sz w:val="24"/>
          <w:szCs w:val="24"/>
        </w:rPr>
        <w:t>o</w:t>
      </w:r>
      <w:r>
        <w:rPr>
          <w:spacing w:val="1"/>
          <w:sz w:val="24"/>
          <w:szCs w:val="24"/>
        </w:rPr>
        <w:t>r</w:t>
      </w:r>
      <w:r>
        <w:rPr>
          <w:sz w:val="24"/>
          <w:szCs w:val="24"/>
        </w:rPr>
        <w:t>r</w:t>
      </w:r>
      <w:r>
        <w:rPr>
          <w:spacing w:val="-2"/>
          <w:sz w:val="24"/>
          <w:szCs w:val="24"/>
        </w:rPr>
        <w:t>e</w:t>
      </w:r>
      <w:r>
        <w:rPr>
          <w:sz w:val="24"/>
          <w:szCs w:val="24"/>
        </w:rPr>
        <w:t>la</w:t>
      </w:r>
      <w:r>
        <w:rPr>
          <w:spacing w:val="2"/>
          <w:sz w:val="24"/>
          <w:szCs w:val="24"/>
        </w:rPr>
        <w:t>t</w:t>
      </w:r>
      <w:r>
        <w:rPr>
          <w:spacing w:val="-1"/>
          <w:sz w:val="24"/>
          <w:szCs w:val="24"/>
        </w:rPr>
        <w:t>e</w:t>
      </w:r>
      <w:r>
        <w:rPr>
          <w:sz w:val="24"/>
          <w:szCs w:val="24"/>
        </w:rPr>
        <w:t>d, but</w:t>
      </w:r>
      <w:r>
        <w:rPr>
          <w:spacing w:val="3"/>
          <w:sz w:val="24"/>
          <w:szCs w:val="24"/>
        </w:rPr>
        <w:t xml:space="preserve"> </w:t>
      </w:r>
      <w:r>
        <w:rPr>
          <w:sz w:val="24"/>
          <w:szCs w:val="24"/>
        </w:rPr>
        <w:t>th</w:t>
      </w:r>
      <w:r>
        <w:rPr>
          <w:spacing w:val="2"/>
          <w:sz w:val="24"/>
          <w:szCs w:val="24"/>
        </w:rPr>
        <w:t>e</w:t>
      </w:r>
      <w:r>
        <w:rPr>
          <w:sz w:val="24"/>
          <w:szCs w:val="24"/>
        </w:rPr>
        <w:t>y should</w:t>
      </w:r>
      <w:r>
        <w:rPr>
          <w:spacing w:val="3"/>
          <w:sz w:val="24"/>
          <w:szCs w:val="24"/>
        </w:rPr>
        <w:t xml:space="preserve"> </w:t>
      </w:r>
      <w:r>
        <w:rPr>
          <w:sz w:val="24"/>
          <w:szCs w:val="24"/>
        </w:rPr>
        <w:t>not</w:t>
      </w:r>
      <w:r>
        <w:rPr>
          <w:spacing w:val="3"/>
          <w:sz w:val="24"/>
          <w:szCs w:val="24"/>
        </w:rPr>
        <w:t xml:space="preserve"> </w:t>
      </w:r>
      <w:r>
        <w:rPr>
          <w:spacing w:val="-1"/>
          <w:sz w:val="24"/>
          <w:szCs w:val="24"/>
        </w:rPr>
        <w:t>c</w:t>
      </w:r>
      <w:r>
        <w:rPr>
          <w:sz w:val="24"/>
          <w:szCs w:val="24"/>
        </w:rPr>
        <w:t>o</w:t>
      </w:r>
      <w:r>
        <w:rPr>
          <w:spacing w:val="1"/>
          <w:sz w:val="24"/>
          <w:szCs w:val="24"/>
        </w:rPr>
        <w:t>r</w:t>
      </w:r>
      <w:r>
        <w:rPr>
          <w:sz w:val="24"/>
          <w:szCs w:val="24"/>
        </w:rPr>
        <w:t>r</w:t>
      </w:r>
      <w:r>
        <w:rPr>
          <w:spacing w:val="-2"/>
          <w:sz w:val="24"/>
          <w:szCs w:val="24"/>
        </w:rPr>
        <w:t>e</w:t>
      </w:r>
      <w:r>
        <w:rPr>
          <w:sz w:val="24"/>
          <w:szCs w:val="24"/>
        </w:rPr>
        <w:t>late</w:t>
      </w:r>
      <w:r>
        <w:rPr>
          <w:spacing w:val="2"/>
          <w:sz w:val="24"/>
          <w:szCs w:val="24"/>
        </w:rPr>
        <w:t xml:space="preserve"> </w:t>
      </w:r>
      <w:r>
        <w:rPr>
          <w:sz w:val="24"/>
          <w:szCs w:val="24"/>
        </w:rPr>
        <w:t>too</w:t>
      </w:r>
      <w:r>
        <w:rPr>
          <w:spacing w:val="3"/>
          <w:sz w:val="24"/>
          <w:szCs w:val="24"/>
        </w:rPr>
        <w:t xml:space="preserve"> </w:t>
      </w:r>
      <w:r>
        <w:rPr>
          <w:sz w:val="24"/>
          <w:szCs w:val="24"/>
        </w:rPr>
        <w:t>h</w:t>
      </w:r>
      <w:r>
        <w:rPr>
          <w:spacing w:val="3"/>
          <w:sz w:val="24"/>
          <w:szCs w:val="24"/>
        </w:rPr>
        <w:t>i</w:t>
      </w:r>
      <w:r>
        <w:rPr>
          <w:spacing w:val="-2"/>
          <w:sz w:val="24"/>
          <w:szCs w:val="24"/>
        </w:rPr>
        <w:t>g</w:t>
      </w:r>
      <w:r>
        <w:rPr>
          <w:sz w:val="24"/>
          <w:szCs w:val="24"/>
        </w:rPr>
        <w:t>h</w:t>
      </w:r>
      <w:r>
        <w:rPr>
          <w:spacing w:val="5"/>
          <w:sz w:val="24"/>
          <w:szCs w:val="24"/>
        </w:rPr>
        <w:t>l</w:t>
      </w:r>
      <w:r>
        <w:rPr>
          <w:sz w:val="24"/>
          <w:szCs w:val="24"/>
        </w:rPr>
        <w:t>y (</w:t>
      </w:r>
      <w:r>
        <w:rPr>
          <w:spacing w:val="-2"/>
          <w:sz w:val="24"/>
          <w:szCs w:val="24"/>
        </w:rPr>
        <w:t>e</w:t>
      </w:r>
      <w:r>
        <w:rPr>
          <w:spacing w:val="2"/>
          <w:sz w:val="24"/>
          <w:szCs w:val="24"/>
        </w:rPr>
        <w:t>x</w:t>
      </w:r>
      <w:r>
        <w:rPr>
          <w:sz w:val="24"/>
          <w:szCs w:val="24"/>
        </w:rPr>
        <w:t>tr</w:t>
      </w:r>
      <w:r>
        <w:rPr>
          <w:spacing w:val="1"/>
          <w:sz w:val="24"/>
          <w:szCs w:val="24"/>
        </w:rPr>
        <w:t>e</w:t>
      </w:r>
      <w:r>
        <w:rPr>
          <w:sz w:val="24"/>
          <w:szCs w:val="24"/>
        </w:rPr>
        <w:t>me mu</w:t>
      </w:r>
      <w:r>
        <w:rPr>
          <w:spacing w:val="1"/>
          <w:sz w:val="24"/>
          <w:szCs w:val="24"/>
        </w:rPr>
        <w:t>l</w:t>
      </w:r>
      <w:r>
        <w:rPr>
          <w:sz w:val="24"/>
          <w:szCs w:val="24"/>
        </w:rPr>
        <w:t>t</w:t>
      </w:r>
      <w:r>
        <w:rPr>
          <w:spacing w:val="1"/>
          <w:sz w:val="24"/>
          <w:szCs w:val="24"/>
        </w:rPr>
        <w:t>i</w:t>
      </w:r>
      <w:r>
        <w:rPr>
          <w:spacing w:val="-1"/>
          <w:sz w:val="24"/>
          <w:szCs w:val="24"/>
        </w:rPr>
        <w:t>c</w:t>
      </w:r>
      <w:r>
        <w:rPr>
          <w:sz w:val="24"/>
          <w:szCs w:val="24"/>
        </w:rPr>
        <w:t>ol</w:t>
      </w:r>
      <w:r>
        <w:rPr>
          <w:spacing w:val="1"/>
          <w:sz w:val="24"/>
          <w:szCs w:val="24"/>
        </w:rPr>
        <w:t>l</w:t>
      </w:r>
      <w:r>
        <w:rPr>
          <w:sz w:val="24"/>
          <w:szCs w:val="24"/>
        </w:rPr>
        <w:t>ine</w:t>
      </w:r>
      <w:r>
        <w:rPr>
          <w:spacing w:val="-1"/>
          <w:sz w:val="24"/>
          <w:szCs w:val="24"/>
        </w:rPr>
        <w:t>a</w:t>
      </w:r>
      <w:r>
        <w:rPr>
          <w:sz w:val="24"/>
          <w:szCs w:val="24"/>
        </w:rPr>
        <w:t>ri</w:t>
      </w:r>
      <w:r>
        <w:rPr>
          <w:spacing w:val="2"/>
          <w:sz w:val="24"/>
          <w:szCs w:val="24"/>
        </w:rPr>
        <w:t>t</w:t>
      </w:r>
      <w:r>
        <w:rPr>
          <w:spacing w:val="-5"/>
          <w:sz w:val="24"/>
          <w:szCs w:val="24"/>
        </w:rPr>
        <w:t>y</w:t>
      </w:r>
      <w:r>
        <w:rPr>
          <w:sz w:val="24"/>
          <w:szCs w:val="24"/>
        </w:rPr>
        <w:t>)</w:t>
      </w:r>
      <w:r>
        <w:rPr>
          <w:spacing w:val="2"/>
          <w:sz w:val="24"/>
          <w:szCs w:val="24"/>
        </w:rPr>
        <w:t xml:space="preserve"> </w:t>
      </w:r>
      <w:r>
        <w:rPr>
          <w:spacing w:val="-1"/>
          <w:sz w:val="24"/>
          <w:szCs w:val="24"/>
        </w:rPr>
        <w:t>a</w:t>
      </w:r>
      <w:r>
        <w:rPr>
          <w:sz w:val="24"/>
          <w:szCs w:val="24"/>
        </w:rPr>
        <w:t>s</w:t>
      </w:r>
      <w:r>
        <w:rPr>
          <w:spacing w:val="3"/>
          <w:sz w:val="24"/>
          <w:szCs w:val="24"/>
        </w:rPr>
        <w:t xml:space="preserve"> </w:t>
      </w:r>
      <w:r>
        <w:rPr>
          <w:sz w:val="24"/>
          <w:szCs w:val="24"/>
        </w:rPr>
        <w:t>th</w:t>
      </w:r>
      <w:r>
        <w:rPr>
          <w:spacing w:val="1"/>
          <w:sz w:val="24"/>
          <w:szCs w:val="24"/>
        </w:rPr>
        <w:t>i</w:t>
      </w:r>
      <w:r>
        <w:rPr>
          <w:sz w:val="24"/>
          <w:szCs w:val="24"/>
        </w:rPr>
        <w:t>s would</w:t>
      </w:r>
      <w:r>
        <w:rPr>
          <w:spacing w:val="3"/>
          <w:sz w:val="24"/>
          <w:szCs w:val="24"/>
        </w:rPr>
        <w:t xml:space="preserve"> </w:t>
      </w:r>
      <w:r>
        <w:rPr>
          <w:spacing w:val="-1"/>
          <w:sz w:val="24"/>
          <w:szCs w:val="24"/>
        </w:rPr>
        <w:t>ca</w:t>
      </w:r>
      <w:r>
        <w:rPr>
          <w:sz w:val="24"/>
          <w:szCs w:val="24"/>
        </w:rPr>
        <w:t>use</w:t>
      </w:r>
      <w:r>
        <w:rPr>
          <w:spacing w:val="2"/>
          <w:sz w:val="24"/>
          <w:szCs w:val="24"/>
        </w:rPr>
        <w:t xml:space="preserve"> </w:t>
      </w:r>
      <w:r>
        <w:rPr>
          <w:sz w:val="24"/>
          <w:szCs w:val="24"/>
        </w:rPr>
        <w:t>dif</w:t>
      </w:r>
      <w:r>
        <w:rPr>
          <w:spacing w:val="-1"/>
          <w:sz w:val="24"/>
          <w:szCs w:val="24"/>
        </w:rPr>
        <w:t>f</w:t>
      </w:r>
      <w:r>
        <w:rPr>
          <w:sz w:val="24"/>
          <w:szCs w:val="24"/>
        </w:rPr>
        <w:t>icult</w:t>
      </w:r>
      <w:r>
        <w:rPr>
          <w:spacing w:val="1"/>
          <w:sz w:val="24"/>
          <w:szCs w:val="24"/>
        </w:rPr>
        <w:t>i</w:t>
      </w:r>
      <w:r>
        <w:rPr>
          <w:spacing w:val="-1"/>
          <w:sz w:val="24"/>
          <w:szCs w:val="24"/>
        </w:rPr>
        <w:t>e</w:t>
      </w:r>
      <w:r>
        <w:rPr>
          <w:sz w:val="24"/>
          <w:szCs w:val="24"/>
        </w:rPr>
        <w:t>s</w:t>
      </w:r>
      <w:r>
        <w:rPr>
          <w:spacing w:val="3"/>
          <w:sz w:val="24"/>
          <w:szCs w:val="24"/>
        </w:rPr>
        <w:t xml:space="preserve"> </w:t>
      </w:r>
      <w:r>
        <w:rPr>
          <w:sz w:val="24"/>
          <w:szCs w:val="24"/>
        </w:rPr>
        <w:t>in 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ning the</w:t>
      </w:r>
      <w:r>
        <w:rPr>
          <w:spacing w:val="1"/>
          <w:sz w:val="24"/>
          <w:szCs w:val="24"/>
        </w:rPr>
        <w:t xml:space="preserve"> </w:t>
      </w:r>
      <w:r>
        <w:rPr>
          <w:sz w:val="24"/>
          <w:szCs w:val="24"/>
        </w:rPr>
        <w:t>unique</w:t>
      </w:r>
      <w:r>
        <w:rPr>
          <w:spacing w:val="4"/>
          <w:sz w:val="24"/>
          <w:szCs w:val="24"/>
        </w:rPr>
        <w:t xml:space="preserve"> </w:t>
      </w:r>
      <w:r>
        <w:rPr>
          <w:spacing w:val="1"/>
          <w:sz w:val="24"/>
          <w:szCs w:val="24"/>
        </w:rPr>
        <w:t>c</w:t>
      </w:r>
      <w:r>
        <w:rPr>
          <w:sz w:val="24"/>
          <w:szCs w:val="24"/>
        </w:rPr>
        <w:t>ontribution</w:t>
      </w:r>
      <w:r>
        <w:rPr>
          <w:spacing w:val="2"/>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 to</w:t>
      </w:r>
      <w:r>
        <w:rPr>
          <w:spacing w:val="2"/>
          <w:sz w:val="24"/>
          <w:szCs w:val="24"/>
        </w:rPr>
        <w:t xml:space="preserve"> </w:t>
      </w:r>
      <w:r>
        <w:rPr>
          <w:sz w:val="24"/>
          <w:szCs w:val="24"/>
        </w:rPr>
        <w:t>a f</w:t>
      </w:r>
      <w:r>
        <w:rPr>
          <w:spacing w:val="-2"/>
          <w:sz w:val="24"/>
          <w:szCs w:val="24"/>
        </w:rPr>
        <w:t>a</w:t>
      </w:r>
      <w:r>
        <w:rPr>
          <w:spacing w:val="-1"/>
          <w:sz w:val="24"/>
          <w:szCs w:val="24"/>
        </w:rPr>
        <w:t>c</w:t>
      </w:r>
      <w:r>
        <w:rPr>
          <w:sz w:val="24"/>
          <w:szCs w:val="24"/>
        </w:rPr>
        <w:t>tor.</w:t>
      </w:r>
      <w:r>
        <w:rPr>
          <w:spacing w:val="1"/>
          <w:sz w:val="24"/>
          <w:szCs w:val="24"/>
        </w:rPr>
        <w:t xml:space="preserve"> </w:t>
      </w:r>
      <w:r>
        <w:rPr>
          <w:sz w:val="24"/>
          <w:szCs w:val="24"/>
        </w:rPr>
        <w:t>Mul</w:t>
      </w:r>
      <w:r>
        <w:rPr>
          <w:spacing w:val="1"/>
          <w:sz w:val="24"/>
          <w:szCs w:val="24"/>
        </w:rPr>
        <w:t>t</w:t>
      </w:r>
      <w:r>
        <w:rPr>
          <w:sz w:val="24"/>
          <w:szCs w:val="24"/>
        </w:rPr>
        <w:t>icoll</w:t>
      </w:r>
      <w:r>
        <w:rPr>
          <w:spacing w:val="1"/>
          <w:sz w:val="24"/>
          <w:szCs w:val="24"/>
        </w:rPr>
        <w:t>i</w:t>
      </w:r>
      <w:r>
        <w:rPr>
          <w:sz w:val="24"/>
          <w:szCs w:val="24"/>
        </w:rPr>
        <w:t>n</w:t>
      </w:r>
      <w:r>
        <w:rPr>
          <w:spacing w:val="-1"/>
          <w:sz w:val="24"/>
          <w:szCs w:val="24"/>
        </w:rPr>
        <w:t>e</w:t>
      </w:r>
      <w:r>
        <w:rPr>
          <w:spacing w:val="1"/>
          <w:sz w:val="24"/>
          <w:szCs w:val="24"/>
        </w:rPr>
        <w:t>a</w:t>
      </w:r>
      <w:r>
        <w:rPr>
          <w:sz w:val="24"/>
          <w:szCs w:val="24"/>
        </w:rPr>
        <w:t>ri</w:t>
      </w:r>
      <w:r>
        <w:rPr>
          <w:spacing w:val="2"/>
          <w:sz w:val="24"/>
          <w:szCs w:val="24"/>
        </w:rPr>
        <w:t>t</w:t>
      </w:r>
      <w:r>
        <w:rPr>
          <w:spacing w:val="-5"/>
          <w:sz w:val="24"/>
          <w:szCs w:val="24"/>
        </w:rPr>
        <w:t>y</w:t>
      </w:r>
      <w:r>
        <w:rPr>
          <w:sz w:val="24"/>
          <w:szCs w:val="24"/>
        </w:rPr>
        <w:t>,</w:t>
      </w:r>
      <w:r>
        <w:rPr>
          <w:spacing w:val="1"/>
          <w:sz w:val="24"/>
          <w:szCs w:val="24"/>
        </w:rPr>
        <w:t xml:space="preserve"> </w:t>
      </w:r>
      <w:r>
        <w:rPr>
          <w:spacing w:val="-1"/>
          <w:sz w:val="24"/>
          <w:szCs w:val="24"/>
        </w:rPr>
        <w:t>ca</w:t>
      </w:r>
      <w:r>
        <w:rPr>
          <w:sz w:val="24"/>
          <w:szCs w:val="24"/>
        </w:rPr>
        <w:t>n</w:t>
      </w:r>
      <w:r>
        <w:rPr>
          <w:spacing w:val="1"/>
          <w:sz w:val="24"/>
          <w:szCs w:val="24"/>
        </w:rPr>
        <w:t xml:space="preserve"> </w:t>
      </w:r>
      <w:r>
        <w:rPr>
          <w:spacing w:val="2"/>
          <w:sz w:val="24"/>
          <w:szCs w:val="24"/>
        </w:rPr>
        <w:t>b</w:t>
      </w:r>
      <w:r>
        <w:rPr>
          <w:sz w:val="24"/>
          <w:szCs w:val="24"/>
        </w:rPr>
        <w:t>e d</w:t>
      </w:r>
      <w:r>
        <w:rPr>
          <w:spacing w:val="-1"/>
          <w:sz w:val="24"/>
          <w:szCs w:val="24"/>
        </w:rPr>
        <w:t>e</w:t>
      </w:r>
      <w:r>
        <w:rPr>
          <w:sz w:val="24"/>
          <w:szCs w:val="24"/>
        </w:rPr>
        <w:t>te</w:t>
      </w:r>
      <w:r>
        <w:rPr>
          <w:spacing w:val="-1"/>
          <w:sz w:val="24"/>
          <w:szCs w:val="24"/>
        </w:rPr>
        <w:t>c</w:t>
      </w:r>
      <w:r>
        <w:rPr>
          <w:spacing w:val="3"/>
          <w:sz w:val="24"/>
          <w:szCs w:val="24"/>
        </w:rPr>
        <w:t>t</w:t>
      </w:r>
      <w:r>
        <w:rPr>
          <w:spacing w:val="-1"/>
          <w:sz w:val="24"/>
          <w:szCs w:val="24"/>
        </w:rPr>
        <w:t>e</w:t>
      </w:r>
      <w:r>
        <w:rPr>
          <w:sz w:val="24"/>
          <w:szCs w:val="24"/>
        </w:rPr>
        <w:t>d</w:t>
      </w:r>
      <w:r>
        <w:rPr>
          <w:spacing w:val="1"/>
          <w:sz w:val="24"/>
          <w:szCs w:val="24"/>
        </w:rPr>
        <w:t xml:space="preserve"> </w:t>
      </w:r>
      <w:r>
        <w:rPr>
          <w:sz w:val="24"/>
          <w:szCs w:val="24"/>
        </w:rPr>
        <w:t>via</w:t>
      </w:r>
      <w:r>
        <w:rPr>
          <w:spacing w:val="1"/>
          <w:sz w:val="24"/>
          <w:szCs w:val="24"/>
        </w:rPr>
        <w:t xml:space="preserve"> </w:t>
      </w:r>
      <w:r>
        <w:rPr>
          <w:sz w:val="24"/>
          <w:szCs w:val="24"/>
        </w:rPr>
        <w:t>the d</w:t>
      </w:r>
      <w:r>
        <w:rPr>
          <w:spacing w:val="-1"/>
          <w:sz w:val="24"/>
          <w:szCs w:val="24"/>
        </w:rPr>
        <w:t>e</w:t>
      </w:r>
      <w:r>
        <w:rPr>
          <w:sz w:val="24"/>
          <w:szCs w:val="24"/>
        </w:rPr>
        <w:t>t</w:t>
      </w:r>
      <w:r>
        <w:rPr>
          <w:spacing w:val="-1"/>
          <w:sz w:val="24"/>
          <w:szCs w:val="24"/>
        </w:rPr>
        <w:t>e</w:t>
      </w:r>
      <w:r>
        <w:rPr>
          <w:sz w:val="24"/>
          <w:szCs w:val="24"/>
        </w:rPr>
        <w:t>rmin</w:t>
      </w:r>
      <w:r>
        <w:rPr>
          <w:spacing w:val="-1"/>
          <w:sz w:val="24"/>
          <w:szCs w:val="24"/>
        </w:rPr>
        <w:t>a</w:t>
      </w:r>
      <w:r>
        <w:rPr>
          <w:sz w:val="24"/>
          <w:szCs w:val="24"/>
        </w:rPr>
        <w:t>nt</w:t>
      </w:r>
      <w:r>
        <w:rPr>
          <w:spacing w:val="2"/>
          <w:sz w:val="24"/>
          <w:szCs w:val="24"/>
        </w:rPr>
        <w:t xml:space="preserve"> </w:t>
      </w:r>
      <w:r>
        <w:rPr>
          <w:sz w:val="24"/>
          <w:szCs w:val="24"/>
        </w:rPr>
        <w:t>of the</w:t>
      </w:r>
      <w:r>
        <w:rPr>
          <w:spacing w:val="1"/>
          <w:sz w:val="24"/>
          <w:szCs w:val="24"/>
        </w:rPr>
        <w:t xml:space="preserve"> c</w:t>
      </w:r>
      <w:r>
        <w:rPr>
          <w:sz w:val="24"/>
          <w:szCs w:val="24"/>
        </w:rPr>
        <w:t>or</w:t>
      </w:r>
      <w:r>
        <w:rPr>
          <w:spacing w:val="-1"/>
          <w:sz w:val="24"/>
          <w:szCs w:val="24"/>
        </w:rPr>
        <w:t>re</w:t>
      </w:r>
      <w:r>
        <w:rPr>
          <w:sz w:val="24"/>
          <w:szCs w:val="24"/>
        </w:rPr>
        <w:t>lation</w:t>
      </w:r>
      <w:r>
        <w:rPr>
          <w:spacing w:val="2"/>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w:t>
      </w:r>
      <w:r>
        <w:rPr>
          <w:spacing w:val="1"/>
          <w:sz w:val="24"/>
          <w:szCs w:val="24"/>
        </w:rPr>
        <w:t xml:space="preserve"> </w:t>
      </w:r>
      <w:r>
        <w:rPr>
          <w:sz w:val="24"/>
          <w:szCs w:val="24"/>
        </w:rPr>
        <w:t>if</w:t>
      </w:r>
      <w:r>
        <w:rPr>
          <w:spacing w:val="1"/>
          <w:sz w:val="24"/>
          <w:szCs w:val="24"/>
        </w:rPr>
        <w:t xml:space="preserve"> </w:t>
      </w:r>
      <w:r>
        <w:rPr>
          <w:spacing w:val="-2"/>
          <w:sz w:val="24"/>
          <w:szCs w:val="24"/>
        </w:rPr>
        <w:t>t</w:t>
      </w:r>
      <w:r>
        <w:rPr>
          <w:sz w:val="24"/>
          <w:szCs w:val="24"/>
        </w:rPr>
        <w:t>he 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w:t>
      </w:r>
      <w:r>
        <w:rPr>
          <w:spacing w:val="-1"/>
          <w:sz w:val="24"/>
          <w:szCs w:val="24"/>
        </w:rPr>
        <w:t>a</w:t>
      </w:r>
      <w:r>
        <w:rPr>
          <w:sz w:val="24"/>
          <w:szCs w:val="24"/>
        </w:rPr>
        <w:t>nt</w:t>
      </w:r>
      <w:r>
        <w:rPr>
          <w:spacing w:val="2"/>
          <w:sz w:val="24"/>
          <w:szCs w:val="24"/>
        </w:rPr>
        <w:t xml:space="preserve"> </w:t>
      </w:r>
      <w:r>
        <w:rPr>
          <w:sz w:val="24"/>
          <w:szCs w:val="24"/>
        </w:rPr>
        <w:t>is</w:t>
      </w:r>
      <w:r>
        <w:rPr>
          <w:spacing w:val="5"/>
          <w:sz w:val="24"/>
          <w:szCs w:val="24"/>
        </w:rPr>
        <w:t xml:space="preserve"> </w:t>
      </w:r>
      <w:r>
        <w:rPr>
          <w:spacing w:val="-2"/>
          <w:sz w:val="24"/>
          <w:szCs w:val="24"/>
        </w:rPr>
        <w:t>g</w:t>
      </w:r>
      <w:r>
        <w:rPr>
          <w:sz w:val="24"/>
          <w:szCs w:val="24"/>
        </w:rPr>
        <w:t>re</w:t>
      </w:r>
      <w:r>
        <w:rPr>
          <w:spacing w:val="-1"/>
          <w:sz w:val="24"/>
          <w:szCs w:val="24"/>
        </w:rPr>
        <w:t>a</w:t>
      </w:r>
      <w:r>
        <w:rPr>
          <w:sz w:val="24"/>
          <w:szCs w:val="24"/>
        </w:rPr>
        <w:t>ter t</w:t>
      </w:r>
      <w:r>
        <w:rPr>
          <w:spacing w:val="3"/>
          <w:sz w:val="24"/>
          <w:szCs w:val="24"/>
        </w:rPr>
        <w:t>h</w:t>
      </w:r>
      <w:r>
        <w:rPr>
          <w:spacing w:val="-1"/>
          <w:sz w:val="24"/>
          <w:szCs w:val="24"/>
        </w:rPr>
        <w:t>a</w:t>
      </w:r>
      <w:r>
        <w:rPr>
          <w:sz w:val="24"/>
          <w:szCs w:val="24"/>
        </w:rPr>
        <w:t>n</w:t>
      </w:r>
      <w:r>
        <w:rPr>
          <w:spacing w:val="2"/>
          <w:sz w:val="24"/>
          <w:szCs w:val="24"/>
        </w:rPr>
        <w:t xml:space="preserve"> </w:t>
      </w:r>
      <w:r>
        <w:rPr>
          <w:sz w:val="24"/>
          <w:szCs w:val="24"/>
        </w:rPr>
        <w:t>0.00001,</w:t>
      </w:r>
      <w:r>
        <w:rPr>
          <w:spacing w:val="2"/>
          <w:sz w:val="24"/>
          <w:szCs w:val="24"/>
        </w:rPr>
        <w:t xml:space="preserve"> </w:t>
      </w:r>
      <w:r>
        <w:rPr>
          <w:sz w:val="24"/>
          <w:szCs w:val="24"/>
        </w:rPr>
        <w:t>then</w:t>
      </w:r>
      <w:r>
        <w:rPr>
          <w:spacing w:val="1"/>
          <w:sz w:val="24"/>
          <w:szCs w:val="24"/>
        </w:rPr>
        <w:t xml:space="preserve"> </w:t>
      </w:r>
      <w:r>
        <w:rPr>
          <w:sz w:val="24"/>
          <w:szCs w:val="24"/>
        </w:rPr>
        <w:t>th</w:t>
      </w:r>
      <w:r>
        <w:rPr>
          <w:spacing w:val="2"/>
          <w:sz w:val="24"/>
          <w:szCs w:val="24"/>
        </w:rPr>
        <w:t>e</w:t>
      </w:r>
      <w:r>
        <w:rPr>
          <w:sz w:val="24"/>
          <w:szCs w:val="24"/>
        </w:rPr>
        <w:t>re is</w:t>
      </w:r>
      <w:r>
        <w:rPr>
          <w:spacing w:val="5"/>
          <w:sz w:val="24"/>
          <w:szCs w:val="24"/>
        </w:rPr>
        <w:t xml:space="preserve"> </w:t>
      </w:r>
      <w:r>
        <w:rPr>
          <w:sz w:val="24"/>
          <w:szCs w:val="24"/>
        </w:rPr>
        <w:t>no mu</w:t>
      </w:r>
      <w:r>
        <w:rPr>
          <w:spacing w:val="1"/>
          <w:sz w:val="24"/>
          <w:szCs w:val="24"/>
        </w:rPr>
        <w:t>l</w:t>
      </w:r>
      <w:r>
        <w:rPr>
          <w:sz w:val="24"/>
          <w:szCs w:val="24"/>
        </w:rPr>
        <w:t>t</w:t>
      </w:r>
      <w:r>
        <w:rPr>
          <w:spacing w:val="1"/>
          <w:sz w:val="24"/>
          <w:szCs w:val="24"/>
        </w:rPr>
        <w:t>i</w:t>
      </w:r>
      <w:r>
        <w:rPr>
          <w:spacing w:val="-1"/>
          <w:sz w:val="24"/>
          <w:szCs w:val="24"/>
        </w:rPr>
        <w:t>c</w:t>
      </w:r>
      <w:r>
        <w:rPr>
          <w:sz w:val="24"/>
          <w:szCs w:val="24"/>
        </w:rPr>
        <w:t>ol</w:t>
      </w:r>
      <w:r>
        <w:rPr>
          <w:spacing w:val="1"/>
          <w:sz w:val="24"/>
          <w:szCs w:val="24"/>
        </w:rPr>
        <w:t>l</w:t>
      </w:r>
      <w:r>
        <w:rPr>
          <w:sz w:val="24"/>
          <w:szCs w:val="24"/>
        </w:rPr>
        <w:t>ine</w:t>
      </w:r>
      <w:r>
        <w:rPr>
          <w:spacing w:val="-1"/>
          <w:sz w:val="24"/>
          <w:szCs w:val="24"/>
        </w:rPr>
        <w:t>a</w:t>
      </w:r>
      <w:r>
        <w:rPr>
          <w:sz w:val="24"/>
          <w:szCs w:val="24"/>
        </w:rPr>
        <w:t>ri</w:t>
      </w:r>
      <w:r>
        <w:rPr>
          <w:spacing w:val="2"/>
          <w:sz w:val="24"/>
          <w:szCs w:val="24"/>
        </w:rPr>
        <w:t>t</w:t>
      </w:r>
      <w:r>
        <w:rPr>
          <w:spacing w:val="-3"/>
          <w:sz w:val="24"/>
          <w:szCs w:val="24"/>
        </w:rPr>
        <w:t>y</w:t>
      </w:r>
      <w:r>
        <w:rPr>
          <w:sz w:val="24"/>
          <w:szCs w:val="24"/>
        </w:rPr>
        <w:t>.</w:t>
      </w:r>
    </w:p>
    <w:p w:rsidR="008D6668" w:rsidRDefault="007D1EC6">
      <w:pPr>
        <w:spacing w:before="3"/>
        <w:ind w:left="1415"/>
      </w:pPr>
      <w:r>
        <w:rPr>
          <w:spacing w:val="-1"/>
        </w:rPr>
        <w:t>C</w:t>
      </w:r>
      <w:r>
        <w:rPr>
          <w:spacing w:val="1"/>
        </w:rPr>
        <w:t>orr(</w:t>
      </w:r>
      <w:r>
        <w:t>X)</w:t>
      </w:r>
      <w:r>
        <w:rPr>
          <w:spacing w:val="-5"/>
        </w:rPr>
        <w:t xml:space="preserve"> </w:t>
      </w:r>
      <w:r>
        <w:t xml:space="preserve">= </w:t>
      </w:r>
      <w:r>
        <w:rPr>
          <w:spacing w:val="1"/>
        </w:rPr>
        <w:t>0</w:t>
      </w:r>
      <w:r>
        <w:rPr>
          <w:spacing w:val="-2"/>
        </w:rPr>
        <w:t>.</w:t>
      </w:r>
      <w:r>
        <w:rPr>
          <w:spacing w:val="1"/>
        </w:rPr>
        <w:t>00</w:t>
      </w:r>
      <w:r>
        <w:rPr>
          <w:spacing w:val="-1"/>
        </w:rPr>
        <w:t>3</w:t>
      </w:r>
      <w:r>
        <w:t>4</w:t>
      </w:r>
    </w:p>
    <w:p w:rsidR="008D6668" w:rsidRDefault="008D6668">
      <w:pPr>
        <w:spacing w:before="7" w:line="120" w:lineRule="exact"/>
        <w:rPr>
          <w:sz w:val="12"/>
          <w:szCs w:val="12"/>
        </w:rPr>
      </w:pPr>
    </w:p>
    <w:p w:rsidR="008D6668" w:rsidRDefault="008D6668">
      <w:pPr>
        <w:spacing w:line="200" w:lineRule="exact"/>
      </w:pPr>
    </w:p>
    <w:p w:rsidR="008D6668" w:rsidRDefault="008D6668">
      <w:pPr>
        <w:spacing w:line="200" w:lineRule="exact"/>
      </w:pPr>
    </w:p>
    <w:p w:rsidR="008D6668" w:rsidRDefault="007D1EC6">
      <w:pPr>
        <w:ind w:left="1" w:right="73"/>
        <w:jc w:val="both"/>
        <w:rPr>
          <w:sz w:val="24"/>
          <w:szCs w:val="24"/>
        </w:rPr>
      </w:pPr>
      <w:r>
        <w:rPr>
          <w:sz w:val="24"/>
          <w:szCs w:val="24"/>
        </w:rPr>
        <w:t>Also</w:t>
      </w:r>
      <w:r>
        <w:rPr>
          <w:spacing w:val="1"/>
          <w:sz w:val="24"/>
          <w:szCs w:val="24"/>
        </w:rPr>
        <w:t xml:space="preserve"> </w:t>
      </w:r>
      <w:r>
        <w:rPr>
          <w:sz w:val="24"/>
          <w:szCs w:val="24"/>
        </w:rPr>
        <w:t>the d</w:t>
      </w:r>
      <w:r>
        <w:rPr>
          <w:spacing w:val="-1"/>
          <w:sz w:val="24"/>
          <w:szCs w:val="24"/>
        </w:rPr>
        <w:t>e</w:t>
      </w:r>
      <w:r>
        <w:rPr>
          <w:spacing w:val="3"/>
          <w:sz w:val="24"/>
          <w:szCs w:val="24"/>
        </w:rPr>
        <w:t>t</w:t>
      </w:r>
      <w:r>
        <w:rPr>
          <w:spacing w:val="-1"/>
          <w:sz w:val="24"/>
          <w:szCs w:val="24"/>
        </w:rPr>
        <w:t>e</w:t>
      </w:r>
      <w:r>
        <w:rPr>
          <w:sz w:val="24"/>
          <w:szCs w:val="24"/>
        </w:rPr>
        <w:t>rmin</w:t>
      </w:r>
      <w:r>
        <w:rPr>
          <w:spacing w:val="-1"/>
          <w:sz w:val="24"/>
          <w:szCs w:val="24"/>
        </w:rPr>
        <w:t>a</w:t>
      </w:r>
      <w:r>
        <w:rPr>
          <w:sz w:val="24"/>
          <w:szCs w:val="24"/>
        </w:rPr>
        <w:t>nt</w:t>
      </w:r>
      <w:r>
        <w:rPr>
          <w:spacing w:val="3"/>
          <w:sz w:val="24"/>
          <w:szCs w:val="24"/>
        </w:rPr>
        <w:t xml:space="preserve"> </w:t>
      </w:r>
      <w:r>
        <w:rPr>
          <w:sz w:val="24"/>
          <w:szCs w:val="24"/>
        </w:rPr>
        <w:t>of the</w:t>
      </w:r>
      <w:r>
        <w:rPr>
          <w:spacing w:val="2"/>
          <w:sz w:val="24"/>
          <w:szCs w:val="24"/>
        </w:rPr>
        <w:t xml:space="preserve"> </w:t>
      </w:r>
      <w:r>
        <w:rPr>
          <w:spacing w:val="-1"/>
          <w:sz w:val="24"/>
          <w:szCs w:val="24"/>
        </w:rPr>
        <w:t>c</w:t>
      </w:r>
      <w:r>
        <w:rPr>
          <w:sz w:val="24"/>
          <w:szCs w:val="24"/>
        </w:rPr>
        <w:t>or</w:t>
      </w:r>
      <w:r>
        <w:rPr>
          <w:spacing w:val="1"/>
          <w:sz w:val="24"/>
          <w:szCs w:val="24"/>
        </w:rPr>
        <w:t>r</w:t>
      </w:r>
      <w:r>
        <w:rPr>
          <w:spacing w:val="-1"/>
          <w:sz w:val="24"/>
          <w:szCs w:val="24"/>
        </w:rPr>
        <w:t>e</w:t>
      </w:r>
      <w:r>
        <w:rPr>
          <w:sz w:val="24"/>
          <w:szCs w:val="24"/>
        </w:rPr>
        <w:t>lation</w:t>
      </w:r>
      <w:r>
        <w:rPr>
          <w:spacing w:val="1"/>
          <w:sz w:val="24"/>
          <w:szCs w:val="24"/>
        </w:rPr>
        <w:t xml:space="preserve"> </w:t>
      </w:r>
      <w:r>
        <w:rPr>
          <w:sz w:val="24"/>
          <w:szCs w:val="24"/>
        </w:rPr>
        <w:t>mat</w:t>
      </w:r>
      <w:r>
        <w:rPr>
          <w:spacing w:val="1"/>
          <w:sz w:val="24"/>
          <w:szCs w:val="24"/>
        </w:rPr>
        <w:t>r</w:t>
      </w:r>
      <w:r>
        <w:rPr>
          <w:sz w:val="24"/>
          <w:szCs w:val="24"/>
        </w:rPr>
        <w:t>i</w:t>
      </w:r>
      <w:r>
        <w:rPr>
          <w:spacing w:val="3"/>
          <w:sz w:val="24"/>
          <w:szCs w:val="24"/>
        </w:rPr>
        <w:t>x</w:t>
      </w:r>
      <w:r>
        <w:rPr>
          <w:sz w:val="24"/>
          <w:szCs w:val="24"/>
        </w:rPr>
        <w:t>, shown</w:t>
      </w:r>
      <w:r>
        <w:rPr>
          <w:spacing w:val="1"/>
          <w:sz w:val="24"/>
          <w:szCs w:val="24"/>
        </w:rPr>
        <w:t xml:space="preserve"> </w:t>
      </w:r>
      <w:r>
        <w:rPr>
          <w:spacing w:val="-1"/>
          <w:sz w:val="24"/>
          <w:szCs w:val="24"/>
        </w:rPr>
        <w:t>a</w:t>
      </w:r>
      <w:r>
        <w:rPr>
          <w:sz w:val="24"/>
          <w:szCs w:val="24"/>
        </w:rPr>
        <w:t>bov</w:t>
      </w:r>
      <w:r>
        <w:rPr>
          <w:spacing w:val="-1"/>
          <w:sz w:val="24"/>
          <w:szCs w:val="24"/>
        </w:rPr>
        <w:t>e</w:t>
      </w:r>
      <w:r>
        <w:rPr>
          <w:sz w:val="24"/>
          <w:szCs w:val="24"/>
        </w:rPr>
        <w:t>,</w:t>
      </w:r>
      <w:r>
        <w:rPr>
          <w:spacing w:val="1"/>
          <w:sz w:val="24"/>
          <w:szCs w:val="24"/>
        </w:rPr>
        <w:t xml:space="preserve"> </w:t>
      </w:r>
      <w:r>
        <w:rPr>
          <w:sz w:val="24"/>
          <w:szCs w:val="24"/>
        </w:rPr>
        <w:t>whi</w:t>
      </w:r>
      <w:r>
        <w:rPr>
          <w:spacing w:val="-1"/>
          <w:sz w:val="24"/>
          <w:szCs w:val="24"/>
        </w:rPr>
        <w:t>c</w:t>
      </w:r>
      <w:r>
        <w:rPr>
          <w:sz w:val="24"/>
          <w:szCs w:val="24"/>
        </w:rPr>
        <w:t>h</w:t>
      </w:r>
      <w:r>
        <w:rPr>
          <w:spacing w:val="1"/>
          <w:sz w:val="24"/>
          <w:szCs w:val="24"/>
        </w:rPr>
        <w:t xml:space="preserve"> </w:t>
      </w:r>
      <w:r>
        <w:rPr>
          <w:sz w:val="24"/>
          <w:szCs w:val="24"/>
        </w:rPr>
        <w:t>is</w:t>
      </w:r>
      <w:r>
        <w:rPr>
          <w:spacing w:val="2"/>
          <w:sz w:val="24"/>
          <w:szCs w:val="24"/>
        </w:rPr>
        <w:t xml:space="preserve"> </w:t>
      </w:r>
      <w:r>
        <w:rPr>
          <w:spacing w:val="-2"/>
          <w:sz w:val="24"/>
          <w:szCs w:val="24"/>
        </w:rPr>
        <w:t>g</w:t>
      </w:r>
      <w:r>
        <w:rPr>
          <w:sz w:val="24"/>
          <w:szCs w:val="24"/>
        </w:rPr>
        <w:t>r</w:t>
      </w:r>
      <w:r>
        <w:rPr>
          <w:spacing w:val="-2"/>
          <w:sz w:val="24"/>
          <w:szCs w:val="24"/>
        </w:rPr>
        <w:t>e</w:t>
      </w:r>
      <w:r>
        <w:rPr>
          <w:spacing w:val="-1"/>
          <w:sz w:val="24"/>
          <w:szCs w:val="24"/>
        </w:rPr>
        <w:t>a</w:t>
      </w:r>
      <w:r>
        <w:rPr>
          <w:sz w:val="24"/>
          <w:szCs w:val="24"/>
        </w:rPr>
        <w:t>t</w:t>
      </w:r>
      <w:r>
        <w:rPr>
          <w:spacing w:val="2"/>
          <w:sz w:val="24"/>
          <w:szCs w:val="24"/>
        </w:rPr>
        <w:t>e</w:t>
      </w:r>
      <w:r>
        <w:rPr>
          <w:sz w:val="24"/>
          <w:szCs w:val="24"/>
        </w:rPr>
        <w:t>r than</w:t>
      </w:r>
      <w:r>
        <w:rPr>
          <w:spacing w:val="1"/>
          <w:sz w:val="24"/>
          <w:szCs w:val="24"/>
        </w:rPr>
        <w:t xml:space="preserve"> </w:t>
      </w:r>
      <w:r>
        <w:rPr>
          <w:sz w:val="24"/>
          <w:szCs w:val="24"/>
        </w:rPr>
        <w:t>0.00001,</w:t>
      </w:r>
      <w:r>
        <w:rPr>
          <w:spacing w:val="1"/>
          <w:sz w:val="24"/>
          <w:szCs w:val="24"/>
        </w:rPr>
        <w:t xml:space="preserve"> </w:t>
      </w:r>
      <w:r>
        <w:rPr>
          <w:sz w:val="24"/>
          <w:szCs w:val="24"/>
        </w:rPr>
        <w:t>shows the</w:t>
      </w:r>
      <w:r>
        <w:rPr>
          <w:spacing w:val="-1"/>
          <w:sz w:val="24"/>
          <w:szCs w:val="24"/>
        </w:rPr>
        <w:t>r</w:t>
      </w:r>
      <w:r>
        <w:rPr>
          <w:sz w:val="24"/>
          <w:szCs w:val="24"/>
        </w:rPr>
        <w:t>e is</w:t>
      </w:r>
      <w:r>
        <w:rPr>
          <w:spacing w:val="1"/>
          <w:sz w:val="24"/>
          <w:szCs w:val="24"/>
        </w:rPr>
        <w:t xml:space="preserve"> </w:t>
      </w:r>
      <w:r>
        <w:rPr>
          <w:sz w:val="24"/>
          <w:szCs w:val="24"/>
        </w:rPr>
        <w:t>no</w:t>
      </w:r>
      <w:r>
        <w:rPr>
          <w:spacing w:val="4"/>
          <w:sz w:val="24"/>
          <w:szCs w:val="24"/>
        </w:rPr>
        <w:t xml:space="preserve"> </w:t>
      </w:r>
      <w:r>
        <w:rPr>
          <w:sz w:val="24"/>
          <w:szCs w:val="24"/>
        </w:rPr>
        <w:t>mu</w:t>
      </w:r>
      <w:r>
        <w:rPr>
          <w:spacing w:val="1"/>
          <w:sz w:val="24"/>
          <w:szCs w:val="24"/>
        </w:rPr>
        <w:t>l</w:t>
      </w:r>
      <w:r>
        <w:rPr>
          <w:sz w:val="24"/>
          <w:szCs w:val="24"/>
        </w:rPr>
        <w:t>t</w:t>
      </w:r>
      <w:r>
        <w:rPr>
          <w:spacing w:val="1"/>
          <w:sz w:val="24"/>
          <w:szCs w:val="24"/>
        </w:rPr>
        <w:t>i</w:t>
      </w:r>
      <w:r>
        <w:rPr>
          <w:spacing w:val="-1"/>
          <w:sz w:val="24"/>
          <w:szCs w:val="24"/>
        </w:rPr>
        <w:t>c</w:t>
      </w:r>
      <w:r>
        <w:rPr>
          <w:sz w:val="24"/>
          <w:szCs w:val="24"/>
        </w:rPr>
        <w:t>ol</w:t>
      </w:r>
      <w:r>
        <w:rPr>
          <w:spacing w:val="1"/>
          <w:sz w:val="24"/>
          <w:szCs w:val="24"/>
        </w:rPr>
        <w:t>l</w:t>
      </w:r>
      <w:r>
        <w:rPr>
          <w:sz w:val="24"/>
          <w:szCs w:val="24"/>
        </w:rPr>
        <w:t>ine</w:t>
      </w:r>
      <w:r>
        <w:rPr>
          <w:spacing w:val="-1"/>
          <w:sz w:val="24"/>
          <w:szCs w:val="24"/>
        </w:rPr>
        <w:t>a</w:t>
      </w:r>
      <w:r>
        <w:rPr>
          <w:sz w:val="24"/>
          <w:szCs w:val="24"/>
        </w:rPr>
        <w:t>ri</w:t>
      </w:r>
      <w:r>
        <w:rPr>
          <w:spacing w:val="5"/>
          <w:sz w:val="24"/>
          <w:szCs w:val="24"/>
        </w:rPr>
        <w:t>t</w:t>
      </w:r>
      <w:r>
        <w:rPr>
          <w:spacing w:val="-5"/>
          <w:sz w:val="24"/>
          <w:szCs w:val="24"/>
        </w:rPr>
        <w:t>y</w:t>
      </w:r>
      <w:r>
        <w:rPr>
          <w:sz w:val="24"/>
          <w:szCs w:val="24"/>
        </w:rPr>
        <w:t>,</w:t>
      </w:r>
      <w:r>
        <w:rPr>
          <w:spacing w:val="1"/>
          <w:sz w:val="24"/>
          <w:szCs w:val="24"/>
        </w:rPr>
        <w:t xml:space="preserve"> </w:t>
      </w:r>
      <w:r>
        <w:rPr>
          <w:sz w:val="24"/>
          <w:szCs w:val="24"/>
        </w:rPr>
        <w:t>so</w:t>
      </w:r>
      <w:r>
        <w:rPr>
          <w:spacing w:val="1"/>
          <w:sz w:val="24"/>
          <w:szCs w:val="24"/>
        </w:rPr>
        <w:t xml:space="preserve"> </w:t>
      </w:r>
      <w:r>
        <w:rPr>
          <w:sz w:val="24"/>
          <w:szCs w:val="24"/>
        </w:rPr>
        <w:t>t</w:t>
      </w:r>
      <w:r>
        <w:rPr>
          <w:spacing w:val="3"/>
          <w:sz w:val="24"/>
          <w:szCs w:val="24"/>
        </w:rPr>
        <w:t>h</w:t>
      </w:r>
      <w:r>
        <w:rPr>
          <w:sz w:val="24"/>
          <w:szCs w:val="24"/>
        </w:rPr>
        <w:t>e d</w:t>
      </w:r>
      <w:r>
        <w:rPr>
          <w:spacing w:val="-1"/>
          <w:sz w:val="24"/>
          <w:szCs w:val="24"/>
        </w:rPr>
        <w:t>a</w:t>
      </w:r>
      <w:r>
        <w:rPr>
          <w:sz w:val="24"/>
          <w:szCs w:val="24"/>
        </w:rPr>
        <w:t>ta</w:t>
      </w:r>
      <w:r>
        <w:rPr>
          <w:spacing w:val="5"/>
          <w:sz w:val="24"/>
          <w:szCs w:val="24"/>
        </w:rPr>
        <w:t xml:space="preserve"> </w:t>
      </w:r>
      <w:r>
        <w:rPr>
          <w:sz w:val="24"/>
          <w:szCs w:val="24"/>
        </w:rPr>
        <w:t xml:space="preserve">is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z w:val="24"/>
          <w:szCs w:val="24"/>
        </w:rPr>
        <w:t>te</w:t>
      </w:r>
      <w:r>
        <w:rPr>
          <w:spacing w:val="2"/>
          <w:sz w:val="24"/>
          <w:szCs w:val="24"/>
        </w:rPr>
        <w:t xml:space="preserve"> </w:t>
      </w:r>
      <w:r>
        <w:rPr>
          <w:sz w:val="24"/>
          <w:szCs w:val="24"/>
        </w:rPr>
        <w:t>for</w:t>
      </w:r>
      <w:r>
        <w:rPr>
          <w:spacing w:val="-1"/>
          <w:sz w:val="24"/>
          <w:szCs w:val="24"/>
        </w:rPr>
        <w:t xml:space="preserve"> </w:t>
      </w:r>
      <w:r>
        <w:rPr>
          <w:spacing w:val="1"/>
          <w:sz w:val="24"/>
          <w:szCs w:val="24"/>
        </w:rPr>
        <w:t>f</w:t>
      </w:r>
      <w:r>
        <w:rPr>
          <w:spacing w:val="-1"/>
          <w:sz w:val="24"/>
          <w:szCs w:val="24"/>
        </w:rPr>
        <w:t>ac</w:t>
      </w:r>
      <w:r>
        <w:rPr>
          <w:sz w:val="24"/>
          <w:szCs w:val="24"/>
        </w:rPr>
        <w:t>tor</w:t>
      </w:r>
      <w:r>
        <w:rPr>
          <w:spacing w:val="2"/>
          <w:sz w:val="24"/>
          <w:szCs w:val="24"/>
        </w:rPr>
        <w:t xml:space="preserve"> </w:t>
      </w:r>
      <w:r>
        <w:rPr>
          <w:spacing w:val="-1"/>
          <w:sz w:val="24"/>
          <w:szCs w:val="24"/>
        </w:rPr>
        <w:t>a</w:t>
      </w:r>
      <w:r>
        <w:rPr>
          <w:sz w:val="24"/>
          <w:szCs w:val="24"/>
        </w:rPr>
        <w:t>n</w:t>
      </w:r>
      <w:r>
        <w:rPr>
          <w:spacing w:val="1"/>
          <w:sz w:val="24"/>
          <w:szCs w:val="24"/>
        </w:rPr>
        <w:t>a</w:t>
      </w:r>
      <w:r>
        <w:rPr>
          <w:spacing w:val="3"/>
          <w:sz w:val="24"/>
          <w:szCs w:val="24"/>
        </w:rPr>
        <w:t>l</w:t>
      </w:r>
      <w:r>
        <w:rPr>
          <w:spacing w:val="-5"/>
          <w:sz w:val="24"/>
          <w:szCs w:val="24"/>
        </w:rPr>
        <w:t>y</w:t>
      </w:r>
      <w:r>
        <w:rPr>
          <w:sz w:val="24"/>
          <w:szCs w:val="24"/>
        </w:rPr>
        <w:t>si</w:t>
      </w:r>
      <w:r>
        <w:rPr>
          <w:spacing w:val="1"/>
          <w:sz w:val="24"/>
          <w:szCs w:val="24"/>
        </w:rPr>
        <w:t>s</w:t>
      </w:r>
      <w:r>
        <w:rPr>
          <w:sz w:val="24"/>
          <w:szCs w:val="24"/>
        </w:rPr>
        <w:t>.</w:t>
      </w:r>
    </w:p>
    <w:p w:rsidR="008D6668" w:rsidRDefault="008D6668">
      <w:pPr>
        <w:spacing w:before="19" w:line="260" w:lineRule="exact"/>
        <w:rPr>
          <w:sz w:val="26"/>
          <w:szCs w:val="26"/>
        </w:rPr>
      </w:pPr>
    </w:p>
    <w:p w:rsidR="008D6668" w:rsidRDefault="007D1EC6">
      <w:pPr>
        <w:ind w:left="361"/>
      </w:pPr>
      <w:r>
        <w:rPr>
          <w:rFonts w:ascii="Arial" w:eastAsia="Arial" w:hAnsi="Arial" w:cs="Arial"/>
        </w:rPr>
        <w:t xml:space="preserve">b.  </w:t>
      </w:r>
      <w:r>
        <w:rPr>
          <w:rFonts w:ascii="Arial" w:eastAsia="Arial" w:hAnsi="Arial" w:cs="Arial"/>
          <w:spacing w:val="27"/>
        </w:rPr>
        <w:t xml:space="preserve"> </w:t>
      </w:r>
      <w:r>
        <w:t>Fact</w:t>
      </w:r>
      <w:r>
        <w:rPr>
          <w:spacing w:val="1"/>
        </w:rPr>
        <w:t>o</w:t>
      </w:r>
      <w:r>
        <w:t>r</w:t>
      </w:r>
      <w:r>
        <w:rPr>
          <w:spacing w:val="-4"/>
        </w:rPr>
        <w:t xml:space="preserve"> </w:t>
      </w:r>
      <w:r>
        <w:t>E</w:t>
      </w:r>
      <w:r>
        <w:rPr>
          <w:spacing w:val="-1"/>
        </w:rPr>
        <w:t>x</w:t>
      </w:r>
      <w:r>
        <w:t>tra</w:t>
      </w:r>
      <w:r>
        <w:rPr>
          <w:spacing w:val="1"/>
        </w:rPr>
        <w:t>c</w:t>
      </w:r>
      <w:r>
        <w:t>ti</w:t>
      </w:r>
      <w:r>
        <w:rPr>
          <w:spacing w:val="1"/>
        </w:rPr>
        <w:t>o</w:t>
      </w:r>
      <w:r>
        <w:t>n</w:t>
      </w:r>
      <w:r>
        <w:rPr>
          <w:spacing w:val="-9"/>
        </w:rPr>
        <w:t xml:space="preserve"> </w:t>
      </w:r>
      <w:r>
        <w:rPr>
          <w:spacing w:val="1"/>
        </w:rPr>
        <w:t>(</w:t>
      </w:r>
      <w:r>
        <w:rPr>
          <w:spacing w:val="-2"/>
        </w:rPr>
        <w:t>L</w:t>
      </w:r>
      <w:r>
        <w:rPr>
          <w:spacing w:val="1"/>
        </w:rPr>
        <w:t>o</w:t>
      </w:r>
      <w:r>
        <w:t>a</w:t>
      </w:r>
      <w:r>
        <w:rPr>
          <w:spacing w:val="1"/>
        </w:rPr>
        <w:t>d</w:t>
      </w:r>
      <w:r>
        <w:rPr>
          <w:spacing w:val="2"/>
        </w:rPr>
        <w:t>i</w:t>
      </w:r>
      <w:r>
        <w:rPr>
          <w:spacing w:val="-1"/>
        </w:rPr>
        <w:t>n</w:t>
      </w:r>
      <w:r>
        <w:rPr>
          <w:spacing w:val="1"/>
        </w:rPr>
        <w:t>g</w:t>
      </w:r>
      <w:r>
        <w:rPr>
          <w:spacing w:val="-1"/>
        </w:rPr>
        <w:t>s</w:t>
      </w:r>
      <w:r>
        <w:t>)</w:t>
      </w:r>
    </w:p>
    <w:p w:rsidR="008D6668" w:rsidRDefault="007D1EC6">
      <w:pPr>
        <w:spacing w:before="1" w:line="360" w:lineRule="auto"/>
        <w:ind w:left="1" w:right="74"/>
        <w:jc w:val="both"/>
        <w:rPr>
          <w:sz w:val="24"/>
          <w:szCs w:val="24"/>
        </w:rPr>
        <w:sectPr w:rsidR="008D6668">
          <w:pgSz w:w="12240" w:h="15840"/>
          <w:pgMar w:top="640" w:right="820" w:bottom="280" w:left="820" w:header="451" w:footer="0" w:gutter="0"/>
          <w:cols w:num="2" w:space="720" w:equalWidth="0">
            <w:col w:w="5159" w:space="285"/>
            <w:col w:w="5156"/>
          </w:cols>
        </w:sectPr>
      </w:pPr>
      <w:r>
        <w:rPr>
          <w:sz w:val="24"/>
          <w:szCs w:val="24"/>
        </w:rPr>
        <w:t>Dif</w:t>
      </w:r>
      <w:r>
        <w:rPr>
          <w:spacing w:val="-1"/>
          <w:sz w:val="24"/>
          <w:szCs w:val="24"/>
        </w:rPr>
        <w:t>fe</w:t>
      </w:r>
      <w:r>
        <w:rPr>
          <w:spacing w:val="1"/>
          <w:sz w:val="24"/>
          <w:szCs w:val="24"/>
        </w:rPr>
        <w:t>r</w:t>
      </w:r>
      <w:r>
        <w:rPr>
          <w:spacing w:val="-1"/>
          <w:sz w:val="24"/>
          <w:szCs w:val="24"/>
        </w:rPr>
        <w:t>e</w:t>
      </w:r>
      <w:r>
        <w:rPr>
          <w:sz w:val="24"/>
          <w:szCs w:val="24"/>
        </w:rPr>
        <w:t>nt</w:t>
      </w:r>
      <w:r>
        <w:rPr>
          <w:spacing w:val="2"/>
          <w:sz w:val="24"/>
          <w:szCs w:val="24"/>
        </w:rPr>
        <w:t xml:space="preserve"> </w:t>
      </w:r>
      <w:r>
        <w:rPr>
          <w:sz w:val="24"/>
          <w:szCs w:val="24"/>
        </w:rPr>
        <w:t>te</w:t>
      </w:r>
      <w:r>
        <w:rPr>
          <w:spacing w:val="-1"/>
          <w:sz w:val="24"/>
          <w:szCs w:val="24"/>
        </w:rPr>
        <w:t>c</w:t>
      </w:r>
      <w:r>
        <w:rPr>
          <w:sz w:val="24"/>
          <w:szCs w:val="24"/>
        </w:rPr>
        <w:t>hniq</w:t>
      </w:r>
      <w:r>
        <w:rPr>
          <w:spacing w:val="3"/>
          <w:sz w:val="24"/>
          <w:szCs w:val="24"/>
        </w:rPr>
        <w:t>u</w:t>
      </w:r>
      <w:r>
        <w:rPr>
          <w:spacing w:val="-1"/>
          <w:sz w:val="24"/>
          <w:szCs w:val="24"/>
        </w:rPr>
        <w:t>e</w:t>
      </w:r>
      <w:r>
        <w:rPr>
          <w:sz w:val="24"/>
          <w:szCs w:val="24"/>
        </w:rPr>
        <w:t>s</w:t>
      </w:r>
      <w:r>
        <w:rPr>
          <w:spacing w:val="2"/>
          <w:sz w:val="24"/>
          <w:szCs w:val="24"/>
        </w:rPr>
        <w:t xml:space="preserve"> </w:t>
      </w:r>
      <w:r>
        <w:rPr>
          <w:spacing w:val="1"/>
          <w:sz w:val="24"/>
          <w:szCs w:val="24"/>
        </w:rPr>
        <w:t>ar</w:t>
      </w:r>
      <w:r>
        <w:rPr>
          <w:sz w:val="24"/>
          <w:szCs w:val="24"/>
        </w:rPr>
        <w:t>e us</w:t>
      </w:r>
      <w:r>
        <w:rPr>
          <w:spacing w:val="-1"/>
          <w:sz w:val="24"/>
          <w:szCs w:val="24"/>
        </w:rPr>
        <w:t>e</w:t>
      </w:r>
      <w:r>
        <w:rPr>
          <w:sz w:val="24"/>
          <w:szCs w:val="24"/>
        </w:rPr>
        <w:t>d</w:t>
      </w:r>
      <w:r>
        <w:rPr>
          <w:spacing w:val="1"/>
          <w:sz w:val="24"/>
          <w:szCs w:val="24"/>
        </w:rPr>
        <w:t xml:space="preserve"> </w:t>
      </w:r>
      <w:r>
        <w:rPr>
          <w:sz w:val="24"/>
          <w:szCs w:val="24"/>
        </w:rPr>
        <w:t>to</w:t>
      </w:r>
      <w:r>
        <w:rPr>
          <w:spacing w:val="4"/>
          <w:sz w:val="24"/>
          <w:szCs w:val="24"/>
        </w:rPr>
        <w:t xml:space="preserve"> </w:t>
      </w:r>
      <w:r>
        <w:rPr>
          <w:spacing w:val="-1"/>
          <w:sz w:val="24"/>
          <w:szCs w:val="24"/>
        </w:rPr>
        <w:t>e</w:t>
      </w:r>
      <w:r>
        <w:rPr>
          <w:sz w:val="24"/>
          <w:szCs w:val="24"/>
        </w:rPr>
        <w:t>st</w:t>
      </w:r>
      <w:r>
        <w:rPr>
          <w:spacing w:val="1"/>
          <w:sz w:val="24"/>
          <w:szCs w:val="24"/>
        </w:rPr>
        <w:t>i</w:t>
      </w:r>
      <w:r>
        <w:rPr>
          <w:sz w:val="24"/>
          <w:szCs w:val="24"/>
        </w:rPr>
        <w:t>mate in</w:t>
      </w:r>
      <w:r>
        <w:rPr>
          <w:spacing w:val="1"/>
          <w:sz w:val="24"/>
          <w:szCs w:val="24"/>
        </w:rPr>
        <w:t>i</w:t>
      </w:r>
      <w:r>
        <w:rPr>
          <w:spacing w:val="3"/>
          <w:sz w:val="24"/>
          <w:szCs w:val="24"/>
        </w:rPr>
        <w:t>t</w:t>
      </w:r>
      <w:r>
        <w:rPr>
          <w:sz w:val="24"/>
          <w:szCs w:val="24"/>
        </w:rPr>
        <w:t>ial f</w:t>
      </w:r>
      <w:r>
        <w:rPr>
          <w:spacing w:val="-2"/>
          <w:sz w:val="24"/>
          <w:szCs w:val="24"/>
        </w:rPr>
        <w:t>a</w:t>
      </w:r>
      <w:r>
        <w:rPr>
          <w:spacing w:val="-1"/>
          <w:sz w:val="24"/>
          <w:szCs w:val="24"/>
        </w:rPr>
        <w:t>c</w:t>
      </w:r>
      <w:r>
        <w:rPr>
          <w:sz w:val="24"/>
          <w:szCs w:val="24"/>
        </w:rPr>
        <w:t>tors,</w:t>
      </w:r>
      <w:r>
        <w:rPr>
          <w:spacing w:val="2"/>
          <w:sz w:val="24"/>
          <w:szCs w:val="24"/>
        </w:rPr>
        <w:t xml:space="preserve"> </w:t>
      </w:r>
      <w:r>
        <w:rPr>
          <w:sz w:val="24"/>
          <w:szCs w:val="24"/>
        </w:rPr>
        <w:t>includi</w:t>
      </w:r>
      <w:r>
        <w:rPr>
          <w:spacing w:val="3"/>
          <w:sz w:val="24"/>
          <w:szCs w:val="24"/>
        </w:rPr>
        <w:t>n</w:t>
      </w:r>
      <w:r>
        <w:rPr>
          <w:sz w:val="24"/>
          <w:szCs w:val="24"/>
        </w:rPr>
        <w:t xml:space="preserve">g </w:t>
      </w:r>
      <w:r>
        <w:rPr>
          <w:spacing w:val="1"/>
          <w:sz w:val="24"/>
          <w:szCs w:val="24"/>
        </w:rPr>
        <w:t>P</w:t>
      </w:r>
      <w:r>
        <w:rPr>
          <w:sz w:val="24"/>
          <w:szCs w:val="24"/>
        </w:rPr>
        <w:t>rin</w:t>
      </w:r>
      <w:r>
        <w:rPr>
          <w:spacing w:val="-1"/>
          <w:sz w:val="24"/>
          <w:szCs w:val="24"/>
        </w:rPr>
        <w:t>c</w:t>
      </w:r>
      <w:r>
        <w:rPr>
          <w:sz w:val="24"/>
          <w:szCs w:val="24"/>
        </w:rPr>
        <w:t>ipal</w:t>
      </w:r>
      <w:r>
        <w:rPr>
          <w:spacing w:val="2"/>
          <w:sz w:val="24"/>
          <w:szCs w:val="24"/>
        </w:rPr>
        <w:t xml:space="preserve"> </w:t>
      </w:r>
      <w:r>
        <w:rPr>
          <w:sz w:val="24"/>
          <w:szCs w:val="24"/>
        </w:rPr>
        <w:t>Components</w:t>
      </w:r>
      <w:r>
        <w:rPr>
          <w:spacing w:val="2"/>
          <w:sz w:val="24"/>
          <w:szCs w:val="24"/>
        </w:rPr>
        <w:t xml:space="preserve"> </w:t>
      </w:r>
      <w:r>
        <w:rPr>
          <w:spacing w:val="-1"/>
          <w:sz w:val="24"/>
          <w:szCs w:val="24"/>
        </w:rPr>
        <w:t>Fa</w:t>
      </w:r>
      <w:r>
        <w:rPr>
          <w:spacing w:val="1"/>
          <w:sz w:val="24"/>
          <w:szCs w:val="24"/>
        </w:rPr>
        <w:t>c</w:t>
      </w:r>
      <w:r>
        <w:rPr>
          <w:sz w:val="24"/>
          <w:szCs w:val="24"/>
        </w:rPr>
        <w:t>tor An</w:t>
      </w:r>
      <w:r>
        <w:rPr>
          <w:spacing w:val="-1"/>
          <w:sz w:val="24"/>
          <w:szCs w:val="24"/>
        </w:rPr>
        <w:t>a</w:t>
      </w:r>
      <w:r>
        <w:rPr>
          <w:spacing w:val="3"/>
          <w:sz w:val="24"/>
          <w:szCs w:val="24"/>
        </w:rPr>
        <w:t>l</w:t>
      </w:r>
      <w:r>
        <w:rPr>
          <w:spacing w:val="-5"/>
          <w:sz w:val="24"/>
          <w:szCs w:val="24"/>
        </w:rPr>
        <w:t>y</w:t>
      </w:r>
      <w:r>
        <w:rPr>
          <w:sz w:val="24"/>
          <w:szCs w:val="24"/>
        </w:rPr>
        <w:t>si</w:t>
      </w:r>
      <w:r>
        <w:rPr>
          <w:spacing w:val="1"/>
          <w:sz w:val="24"/>
          <w:szCs w:val="24"/>
        </w:rPr>
        <w:t>s</w:t>
      </w:r>
      <w:r>
        <w:rPr>
          <w:sz w:val="24"/>
          <w:szCs w:val="24"/>
        </w:rPr>
        <w:t xml:space="preserve">, </w:t>
      </w:r>
      <w:r>
        <w:rPr>
          <w:spacing w:val="1"/>
          <w:sz w:val="24"/>
          <w:szCs w:val="24"/>
        </w:rPr>
        <w:t>P</w:t>
      </w:r>
      <w:r>
        <w:rPr>
          <w:sz w:val="24"/>
          <w:szCs w:val="24"/>
        </w:rPr>
        <w:t>rin</w:t>
      </w:r>
      <w:r>
        <w:rPr>
          <w:spacing w:val="-1"/>
          <w:sz w:val="24"/>
          <w:szCs w:val="24"/>
        </w:rPr>
        <w:t>c</w:t>
      </w:r>
      <w:r>
        <w:rPr>
          <w:sz w:val="24"/>
          <w:szCs w:val="24"/>
        </w:rPr>
        <w:t xml:space="preserve">ipal </w:t>
      </w:r>
      <w:r>
        <w:rPr>
          <w:spacing w:val="-1"/>
          <w:sz w:val="24"/>
          <w:szCs w:val="24"/>
        </w:rPr>
        <w:t>F</w:t>
      </w:r>
      <w:r>
        <w:rPr>
          <w:spacing w:val="1"/>
          <w:sz w:val="24"/>
          <w:szCs w:val="24"/>
        </w:rPr>
        <w:t>a</w:t>
      </w:r>
      <w:r>
        <w:rPr>
          <w:spacing w:val="-1"/>
          <w:sz w:val="24"/>
          <w:szCs w:val="24"/>
        </w:rPr>
        <w:t>c</w:t>
      </w:r>
      <w:r>
        <w:rPr>
          <w:sz w:val="24"/>
          <w:szCs w:val="24"/>
        </w:rPr>
        <w:t xml:space="preserve">tor </w:t>
      </w:r>
      <w:r>
        <w:rPr>
          <w:spacing w:val="-1"/>
          <w:sz w:val="24"/>
          <w:szCs w:val="24"/>
        </w:rPr>
        <w:t>Fac</w:t>
      </w:r>
      <w:r>
        <w:rPr>
          <w:sz w:val="24"/>
          <w:szCs w:val="24"/>
        </w:rPr>
        <w:t>tor An</w:t>
      </w:r>
      <w:r>
        <w:rPr>
          <w:spacing w:val="-1"/>
          <w:sz w:val="24"/>
          <w:szCs w:val="24"/>
        </w:rPr>
        <w:t>a</w:t>
      </w:r>
      <w:r>
        <w:rPr>
          <w:spacing w:val="5"/>
          <w:sz w:val="24"/>
          <w:szCs w:val="24"/>
        </w:rPr>
        <w:t>l</w:t>
      </w:r>
      <w:r>
        <w:rPr>
          <w:spacing w:val="-5"/>
          <w:sz w:val="24"/>
          <w:szCs w:val="24"/>
        </w:rPr>
        <w:t>y</w:t>
      </w:r>
      <w:r>
        <w:rPr>
          <w:sz w:val="24"/>
          <w:szCs w:val="24"/>
        </w:rPr>
        <w:t>si</w:t>
      </w:r>
      <w:r>
        <w:rPr>
          <w:spacing w:val="1"/>
          <w:sz w:val="24"/>
          <w:szCs w:val="24"/>
        </w:rPr>
        <w:t>s</w:t>
      </w:r>
      <w:r>
        <w:rPr>
          <w:sz w:val="24"/>
          <w:szCs w:val="24"/>
        </w:rPr>
        <w:t>,</w:t>
      </w:r>
      <w:r>
        <w:rPr>
          <w:spacing w:val="2"/>
          <w:sz w:val="24"/>
          <w:szCs w:val="24"/>
        </w:rPr>
        <w:t xml:space="preserve"> </w:t>
      </w:r>
      <w:r>
        <w:rPr>
          <w:spacing w:val="-3"/>
          <w:sz w:val="24"/>
          <w:szCs w:val="24"/>
        </w:rPr>
        <w:t>I</w:t>
      </w:r>
      <w:r>
        <w:rPr>
          <w:sz w:val="24"/>
          <w:szCs w:val="24"/>
        </w:rPr>
        <w:t>te</w:t>
      </w:r>
      <w:r>
        <w:rPr>
          <w:spacing w:val="1"/>
          <w:sz w:val="24"/>
          <w:szCs w:val="24"/>
        </w:rPr>
        <w:t>ra</w:t>
      </w:r>
      <w:r>
        <w:rPr>
          <w:sz w:val="24"/>
          <w:szCs w:val="24"/>
        </w:rPr>
        <w:t xml:space="preserve">ted </w:t>
      </w:r>
      <w:r>
        <w:rPr>
          <w:spacing w:val="1"/>
          <w:sz w:val="24"/>
          <w:szCs w:val="24"/>
        </w:rPr>
        <w:t>P</w:t>
      </w:r>
      <w:r>
        <w:rPr>
          <w:sz w:val="24"/>
          <w:szCs w:val="24"/>
        </w:rPr>
        <w:t>rin</w:t>
      </w:r>
      <w:r>
        <w:rPr>
          <w:spacing w:val="-1"/>
          <w:sz w:val="24"/>
          <w:szCs w:val="24"/>
        </w:rPr>
        <w:t>c</w:t>
      </w:r>
      <w:r>
        <w:rPr>
          <w:sz w:val="24"/>
          <w:szCs w:val="24"/>
        </w:rPr>
        <w:t>ipal</w:t>
      </w:r>
      <w:r>
        <w:rPr>
          <w:spacing w:val="1"/>
          <w:sz w:val="24"/>
          <w:szCs w:val="24"/>
        </w:rPr>
        <w:t xml:space="preserve"> </w:t>
      </w:r>
      <w:r>
        <w:rPr>
          <w:spacing w:val="-1"/>
          <w:sz w:val="24"/>
          <w:szCs w:val="24"/>
        </w:rPr>
        <w:t>F</w:t>
      </w:r>
      <w:r>
        <w:rPr>
          <w:spacing w:val="1"/>
          <w:sz w:val="24"/>
          <w:szCs w:val="24"/>
        </w:rPr>
        <w:t>a</w:t>
      </w:r>
      <w:r>
        <w:rPr>
          <w:spacing w:val="-1"/>
          <w:sz w:val="24"/>
          <w:szCs w:val="24"/>
        </w:rPr>
        <w:t>c</w:t>
      </w:r>
      <w:r>
        <w:rPr>
          <w:sz w:val="24"/>
          <w:szCs w:val="24"/>
        </w:rPr>
        <w:t xml:space="preserve">tor </w:t>
      </w:r>
      <w:r>
        <w:rPr>
          <w:spacing w:val="1"/>
          <w:sz w:val="24"/>
          <w:szCs w:val="24"/>
        </w:rPr>
        <w:t>F</w:t>
      </w:r>
      <w:r>
        <w:rPr>
          <w:spacing w:val="-1"/>
          <w:sz w:val="24"/>
          <w:szCs w:val="24"/>
        </w:rPr>
        <w:t>ac</w:t>
      </w:r>
      <w:r>
        <w:rPr>
          <w:spacing w:val="3"/>
          <w:sz w:val="24"/>
          <w:szCs w:val="24"/>
        </w:rPr>
        <w:t>t</w:t>
      </w:r>
      <w:r>
        <w:rPr>
          <w:sz w:val="24"/>
          <w:szCs w:val="24"/>
        </w:rPr>
        <w:t>or An</w:t>
      </w:r>
      <w:r>
        <w:rPr>
          <w:spacing w:val="-1"/>
          <w:sz w:val="24"/>
          <w:szCs w:val="24"/>
        </w:rPr>
        <w:t>a</w:t>
      </w:r>
      <w:r>
        <w:rPr>
          <w:spacing w:val="5"/>
          <w:sz w:val="24"/>
          <w:szCs w:val="24"/>
        </w:rPr>
        <w:t>l</w:t>
      </w:r>
      <w:r>
        <w:rPr>
          <w:spacing w:val="-5"/>
          <w:sz w:val="24"/>
          <w:szCs w:val="24"/>
        </w:rPr>
        <w:t>y</w:t>
      </w:r>
      <w:r>
        <w:rPr>
          <w:sz w:val="24"/>
          <w:szCs w:val="24"/>
        </w:rPr>
        <w:t>si</w:t>
      </w:r>
      <w:r>
        <w:rPr>
          <w:spacing w:val="1"/>
          <w:sz w:val="24"/>
          <w:szCs w:val="24"/>
        </w:rPr>
        <w:t>s</w:t>
      </w:r>
      <w:r>
        <w:rPr>
          <w:sz w:val="24"/>
          <w:szCs w:val="24"/>
        </w:rPr>
        <w:t>, M</w:t>
      </w:r>
      <w:r>
        <w:rPr>
          <w:spacing w:val="-1"/>
          <w:sz w:val="24"/>
          <w:szCs w:val="24"/>
        </w:rPr>
        <w:t>a</w:t>
      </w:r>
      <w:r>
        <w:rPr>
          <w:spacing w:val="2"/>
          <w:sz w:val="24"/>
          <w:szCs w:val="24"/>
        </w:rPr>
        <w:t>x</w:t>
      </w:r>
      <w:r>
        <w:rPr>
          <w:sz w:val="24"/>
          <w:szCs w:val="24"/>
        </w:rPr>
        <w:t>i</w:t>
      </w:r>
      <w:r>
        <w:rPr>
          <w:spacing w:val="1"/>
          <w:sz w:val="24"/>
          <w:szCs w:val="24"/>
        </w:rPr>
        <w:t>m</w:t>
      </w:r>
      <w:r>
        <w:rPr>
          <w:spacing w:val="-2"/>
          <w:sz w:val="24"/>
          <w:szCs w:val="24"/>
        </w:rPr>
        <w:t>u</w:t>
      </w:r>
      <w:r>
        <w:rPr>
          <w:sz w:val="24"/>
          <w:szCs w:val="24"/>
        </w:rPr>
        <w:t xml:space="preserve">m </w:t>
      </w:r>
      <w:r>
        <w:rPr>
          <w:spacing w:val="-3"/>
          <w:sz w:val="24"/>
          <w:szCs w:val="24"/>
        </w:rPr>
        <w:t>L</w:t>
      </w:r>
      <w:r>
        <w:rPr>
          <w:sz w:val="24"/>
          <w:szCs w:val="24"/>
        </w:rPr>
        <w:t>ikelihood</w:t>
      </w:r>
      <w:r>
        <w:rPr>
          <w:spacing w:val="1"/>
          <w:sz w:val="24"/>
          <w:szCs w:val="24"/>
        </w:rPr>
        <w:t xml:space="preserve"> F</w:t>
      </w:r>
      <w:r>
        <w:rPr>
          <w:spacing w:val="-1"/>
          <w:sz w:val="24"/>
          <w:szCs w:val="24"/>
        </w:rPr>
        <w:t>ac</w:t>
      </w:r>
      <w:r>
        <w:rPr>
          <w:sz w:val="24"/>
          <w:szCs w:val="24"/>
        </w:rPr>
        <w:t>tor An</w:t>
      </w:r>
      <w:r>
        <w:rPr>
          <w:spacing w:val="-1"/>
          <w:sz w:val="24"/>
          <w:szCs w:val="24"/>
        </w:rPr>
        <w:t>a</w:t>
      </w:r>
      <w:r>
        <w:rPr>
          <w:spacing w:val="3"/>
          <w:sz w:val="24"/>
          <w:szCs w:val="24"/>
        </w:rPr>
        <w:t>l</w:t>
      </w:r>
      <w:r>
        <w:rPr>
          <w:spacing w:val="-5"/>
          <w:sz w:val="24"/>
          <w:szCs w:val="24"/>
        </w:rPr>
        <w:t>y</w:t>
      </w:r>
      <w:r>
        <w:rPr>
          <w:spacing w:val="2"/>
          <w:sz w:val="24"/>
          <w:szCs w:val="24"/>
        </w:rPr>
        <w:t>s</w:t>
      </w:r>
      <w:r>
        <w:rPr>
          <w:sz w:val="24"/>
          <w:szCs w:val="24"/>
        </w:rPr>
        <w:t>is,</w:t>
      </w:r>
      <w:r>
        <w:rPr>
          <w:spacing w:val="1"/>
          <w:sz w:val="24"/>
          <w:szCs w:val="24"/>
        </w:rPr>
        <w:t xml:space="preserve"> </w:t>
      </w:r>
      <w:r>
        <w:rPr>
          <w:spacing w:val="-1"/>
          <w:sz w:val="24"/>
          <w:szCs w:val="24"/>
        </w:rPr>
        <w:t>a</w:t>
      </w:r>
      <w:r>
        <w:rPr>
          <w:sz w:val="24"/>
          <w:szCs w:val="24"/>
        </w:rPr>
        <w:t>nd mor</w:t>
      </w:r>
      <w:r>
        <w:rPr>
          <w:spacing w:val="-1"/>
          <w:sz w:val="24"/>
          <w:szCs w:val="24"/>
        </w:rPr>
        <w:t>e</w:t>
      </w:r>
      <w:r>
        <w:rPr>
          <w:sz w:val="24"/>
          <w:szCs w:val="24"/>
        </w:rPr>
        <w:t>, but</w:t>
      </w:r>
      <w:r>
        <w:rPr>
          <w:spacing w:val="1"/>
          <w:sz w:val="24"/>
          <w:szCs w:val="24"/>
        </w:rPr>
        <w:t xml:space="preserve"> </w:t>
      </w:r>
      <w:r>
        <w:rPr>
          <w:sz w:val="24"/>
          <w:szCs w:val="24"/>
        </w:rPr>
        <w:t>in</w:t>
      </w:r>
      <w:r>
        <w:rPr>
          <w:spacing w:val="1"/>
          <w:sz w:val="24"/>
          <w:szCs w:val="24"/>
        </w:rPr>
        <w:t xml:space="preserve"> </w:t>
      </w:r>
      <w:r>
        <w:rPr>
          <w:spacing w:val="-2"/>
          <w:sz w:val="24"/>
          <w:szCs w:val="24"/>
        </w:rPr>
        <w:t>t</w:t>
      </w:r>
      <w:r>
        <w:rPr>
          <w:sz w:val="24"/>
          <w:szCs w:val="24"/>
        </w:rPr>
        <w:t>his proj</w:t>
      </w:r>
      <w:r>
        <w:rPr>
          <w:spacing w:val="-1"/>
          <w:sz w:val="24"/>
          <w:szCs w:val="24"/>
        </w:rPr>
        <w:t>ec</w:t>
      </w:r>
      <w:r>
        <w:rPr>
          <w:sz w:val="24"/>
          <w:szCs w:val="24"/>
        </w:rPr>
        <w:t>t M</w:t>
      </w:r>
      <w:r>
        <w:rPr>
          <w:spacing w:val="-1"/>
          <w:sz w:val="24"/>
          <w:szCs w:val="24"/>
        </w:rPr>
        <w:t>a</w:t>
      </w:r>
      <w:r>
        <w:rPr>
          <w:spacing w:val="2"/>
          <w:sz w:val="24"/>
          <w:szCs w:val="24"/>
        </w:rPr>
        <w:t>x</w:t>
      </w:r>
      <w:r>
        <w:rPr>
          <w:sz w:val="24"/>
          <w:szCs w:val="24"/>
        </w:rPr>
        <w:t>i</w:t>
      </w:r>
      <w:r>
        <w:rPr>
          <w:spacing w:val="1"/>
          <w:sz w:val="24"/>
          <w:szCs w:val="24"/>
        </w:rPr>
        <w:t>m</w:t>
      </w:r>
      <w:r>
        <w:rPr>
          <w:sz w:val="24"/>
          <w:szCs w:val="24"/>
        </w:rPr>
        <w:t>um</w:t>
      </w:r>
      <w:r>
        <w:rPr>
          <w:spacing w:val="3"/>
          <w:sz w:val="24"/>
          <w:szCs w:val="24"/>
        </w:rPr>
        <w:t xml:space="preserve"> </w:t>
      </w:r>
      <w:r>
        <w:rPr>
          <w:spacing w:val="-5"/>
          <w:sz w:val="24"/>
          <w:szCs w:val="24"/>
        </w:rPr>
        <w:t>L</w:t>
      </w:r>
      <w:r>
        <w:rPr>
          <w:sz w:val="24"/>
          <w:szCs w:val="24"/>
        </w:rPr>
        <w:t>ikel</w:t>
      </w:r>
      <w:r>
        <w:rPr>
          <w:spacing w:val="3"/>
          <w:sz w:val="24"/>
          <w:szCs w:val="24"/>
        </w:rPr>
        <w:t>i</w:t>
      </w:r>
      <w:r>
        <w:rPr>
          <w:sz w:val="24"/>
          <w:szCs w:val="24"/>
        </w:rPr>
        <w:t>hood method is</w:t>
      </w:r>
      <w:r>
        <w:rPr>
          <w:spacing w:val="1"/>
          <w:sz w:val="24"/>
          <w:szCs w:val="24"/>
        </w:rPr>
        <w:t xml:space="preserve"> </w:t>
      </w:r>
      <w:r>
        <w:rPr>
          <w:spacing w:val="-1"/>
          <w:sz w:val="24"/>
          <w:szCs w:val="24"/>
        </w:rPr>
        <w:t>c</w:t>
      </w:r>
      <w:r>
        <w:rPr>
          <w:sz w:val="24"/>
          <w:szCs w:val="24"/>
        </w:rPr>
        <w:t>onsid</w:t>
      </w:r>
      <w:r>
        <w:rPr>
          <w:spacing w:val="1"/>
          <w:sz w:val="24"/>
          <w:szCs w:val="24"/>
        </w:rPr>
        <w:t>er</w:t>
      </w:r>
      <w:r>
        <w:rPr>
          <w:spacing w:val="-1"/>
          <w:sz w:val="24"/>
          <w:szCs w:val="24"/>
        </w:rPr>
        <w:t>e</w:t>
      </w:r>
      <w:r>
        <w:rPr>
          <w:sz w:val="24"/>
          <w:szCs w:val="24"/>
        </w:rPr>
        <w:t xml:space="preserve">d. </w:t>
      </w:r>
      <w:r>
        <w:rPr>
          <w:spacing w:val="-3"/>
          <w:sz w:val="24"/>
          <w:szCs w:val="24"/>
        </w:rPr>
        <w:t>I</w:t>
      </w:r>
      <w:r>
        <w:rPr>
          <w:sz w:val="24"/>
          <w:szCs w:val="24"/>
        </w:rPr>
        <w:t>n</w:t>
      </w:r>
      <w:r>
        <w:rPr>
          <w:spacing w:val="41"/>
          <w:sz w:val="24"/>
          <w:szCs w:val="24"/>
        </w:rPr>
        <w:t xml:space="preserve"> </w:t>
      </w:r>
      <w:r>
        <w:rPr>
          <w:spacing w:val="2"/>
          <w:sz w:val="24"/>
          <w:szCs w:val="24"/>
        </w:rPr>
        <w:t>o</w:t>
      </w:r>
      <w:r>
        <w:rPr>
          <w:sz w:val="24"/>
          <w:szCs w:val="24"/>
        </w:rPr>
        <w:t>rd</w:t>
      </w:r>
      <w:r>
        <w:rPr>
          <w:spacing w:val="-2"/>
          <w:sz w:val="24"/>
          <w:szCs w:val="24"/>
        </w:rPr>
        <w:t>e</w:t>
      </w:r>
      <w:r>
        <w:rPr>
          <w:sz w:val="24"/>
          <w:szCs w:val="24"/>
        </w:rPr>
        <w:t>r</w:t>
      </w:r>
      <w:r>
        <w:rPr>
          <w:spacing w:val="40"/>
          <w:sz w:val="24"/>
          <w:szCs w:val="24"/>
        </w:rPr>
        <w:t xml:space="preserve"> </w:t>
      </w:r>
      <w:r>
        <w:rPr>
          <w:sz w:val="24"/>
          <w:szCs w:val="24"/>
        </w:rPr>
        <w:t>to</w:t>
      </w:r>
      <w:r>
        <w:rPr>
          <w:spacing w:val="41"/>
          <w:sz w:val="24"/>
          <w:szCs w:val="24"/>
        </w:rPr>
        <w:t xml:space="preserve"> </w:t>
      </w:r>
      <w:r>
        <w:rPr>
          <w:sz w:val="24"/>
          <w:szCs w:val="24"/>
        </w:rPr>
        <w:t>u</w:t>
      </w:r>
      <w:r>
        <w:rPr>
          <w:spacing w:val="2"/>
          <w:sz w:val="24"/>
          <w:szCs w:val="24"/>
        </w:rPr>
        <w:t>s</w:t>
      </w:r>
      <w:r>
        <w:rPr>
          <w:sz w:val="24"/>
          <w:szCs w:val="24"/>
        </w:rPr>
        <w:t>e</w:t>
      </w:r>
      <w:r>
        <w:rPr>
          <w:spacing w:val="40"/>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pacing w:val="-2"/>
          <w:sz w:val="24"/>
          <w:szCs w:val="24"/>
        </w:rPr>
        <w:t>u</w:t>
      </w:r>
      <w:r>
        <w:rPr>
          <w:sz w:val="24"/>
          <w:szCs w:val="24"/>
        </w:rPr>
        <w:t>m</w:t>
      </w:r>
      <w:r>
        <w:rPr>
          <w:spacing w:val="41"/>
          <w:sz w:val="24"/>
          <w:szCs w:val="24"/>
        </w:rPr>
        <w:t xml:space="preserve"> </w:t>
      </w:r>
      <w:r>
        <w:rPr>
          <w:sz w:val="24"/>
          <w:szCs w:val="24"/>
        </w:rPr>
        <w:t>l</w:t>
      </w:r>
      <w:r>
        <w:rPr>
          <w:spacing w:val="1"/>
          <w:sz w:val="24"/>
          <w:szCs w:val="24"/>
        </w:rPr>
        <w:t>i</w:t>
      </w:r>
      <w:r>
        <w:rPr>
          <w:sz w:val="24"/>
          <w:szCs w:val="24"/>
        </w:rPr>
        <w:t>k</w:t>
      </w:r>
      <w:r>
        <w:rPr>
          <w:spacing w:val="-1"/>
          <w:sz w:val="24"/>
          <w:szCs w:val="24"/>
        </w:rPr>
        <w:t>e</w:t>
      </w:r>
      <w:r>
        <w:rPr>
          <w:sz w:val="24"/>
          <w:szCs w:val="24"/>
        </w:rPr>
        <w:t>l</w:t>
      </w:r>
      <w:r>
        <w:rPr>
          <w:spacing w:val="1"/>
          <w:sz w:val="24"/>
          <w:szCs w:val="24"/>
        </w:rPr>
        <w:t>i</w:t>
      </w:r>
      <w:r>
        <w:rPr>
          <w:sz w:val="24"/>
          <w:szCs w:val="24"/>
        </w:rPr>
        <w:t>hood</w:t>
      </w:r>
      <w:r>
        <w:rPr>
          <w:spacing w:val="41"/>
          <w:sz w:val="24"/>
          <w:szCs w:val="24"/>
        </w:rPr>
        <w:t xml:space="preserve"> </w:t>
      </w:r>
      <w:r>
        <w:rPr>
          <w:sz w:val="24"/>
          <w:szCs w:val="24"/>
        </w:rPr>
        <w:t>method,</w:t>
      </w:r>
      <w:r>
        <w:rPr>
          <w:spacing w:val="41"/>
          <w:sz w:val="24"/>
          <w:szCs w:val="24"/>
        </w:rPr>
        <w:t xml:space="preserve"> </w:t>
      </w:r>
      <w:r>
        <w:rPr>
          <w:sz w:val="24"/>
          <w:szCs w:val="24"/>
        </w:rPr>
        <w:t>it</w:t>
      </w:r>
      <w:r>
        <w:rPr>
          <w:spacing w:val="39"/>
          <w:sz w:val="24"/>
          <w:szCs w:val="24"/>
        </w:rPr>
        <w:t xml:space="preserve"> </w:t>
      </w:r>
      <w:r>
        <w:rPr>
          <w:sz w:val="24"/>
          <w:szCs w:val="24"/>
        </w:rPr>
        <w:t>is</w:t>
      </w:r>
    </w:p>
    <w:p w:rsidR="008D6668" w:rsidRDefault="008D6668">
      <w:pPr>
        <w:spacing w:before="2" w:line="120" w:lineRule="exact"/>
        <w:rPr>
          <w:sz w:val="12"/>
          <w:szCs w:val="12"/>
        </w:rPr>
      </w:pPr>
    </w:p>
    <w:p w:rsidR="008D6668" w:rsidRDefault="008D6668">
      <w:pPr>
        <w:spacing w:line="200" w:lineRule="exact"/>
        <w:sectPr w:rsidR="008D6668">
          <w:pgSz w:w="12240" w:h="15840"/>
          <w:pgMar w:top="640" w:right="820" w:bottom="280" w:left="820" w:header="451" w:footer="0" w:gutter="0"/>
          <w:cols w:space="720"/>
        </w:sectPr>
      </w:pPr>
    </w:p>
    <w:p w:rsidR="008D6668" w:rsidRDefault="007D1EC6">
      <w:pPr>
        <w:spacing w:before="29" w:line="359" w:lineRule="auto"/>
        <w:ind w:left="116" w:right="-37"/>
        <w:jc w:val="both"/>
        <w:rPr>
          <w:sz w:val="24"/>
          <w:szCs w:val="24"/>
        </w:rPr>
      </w:pPr>
      <w:r>
        <w:rPr>
          <w:sz w:val="24"/>
          <w:szCs w:val="24"/>
        </w:rPr>
        <w:t>n</w:t>
      </w:r>
      <w:r>
        <w:rPr>
          <w:spacing w:val="-1"/>
          <w:sz w:val="24"/>
          <w:szCs w:val="24"/>
        </w:rPr>
        <w:t>ece</w:t>
      </w:r>
      <w:r>
        <w:rPr>
          <w:sz w:val="24"/>
          <w:szCs w:val="24"/>
        </w:rPr>
        <w:t>ss</w:t>
      </w:r>
      <w:r>
        <w:rPr>
          <w:spacing w:val="2"/>
          <w:sz w:val="24"/>
          <w:szCs w:val="24"/>
        </w:rPr>
        <w:t>a</w:t>
      </w:r>
      <w:r>
        <w:rPr>
          <w:spacing w:val="4"/>
          <w:sz w:val="24"/>
          <w:szCs w:val="24"/>
        </w:rPr>
        <w:t>r</w:t>
      </w:r>
      <w:r>
        <w:rPr>
          <w:sz w:val="24"/>
          <w:szCs w:val="24"/>
        </w:rPr>
        <w:t>y</w:t>
      </w:r>
      <w:r>
        <w:rPr>
          <w:spacing w:val="-3"/>
          <w:sz w:val="24"/>
          <w:szCs w:val="24"/>
        </w:rPr>
        <w:t xml:space="preserve"> </w:t>
      </w:r>
      <w:r>
        <w:rPr>
          <w:sz w:val="24"/>
          <w:szCs w:val="24"/>
        </w:rPr>
        <w:t>f</w:t>
      </w:r>
      <w:r>
        <w:rPr>
          <w:spacing w:val="1"/>
          <w:sz w:val="24"/>
          <w:szCs w:val="24"/>
        </w:rPr>
        <w:t>o</w:t>
      </w:r>
      <w:r>
        <w:rPr>
          <w:sz w:val="24"/>
          <w:szCs w:val="24"/>
        </w:rPr>
        <w:t>r</w:t>
      </w:r>
      <w:r>
        <w:rPr>
          <w:spacing w:val="1"/>
          <w:sz w:val="24"/>
          <w:szCs w:val="24"/>
        </w:rPr>
        <w:t xml:space="preserve"> </w:t>
      </w:r>
      <w:r>
        <w:rPr>
          <w:sz w:val="24"/>
          <w:szCs w:val="24"/>
        </w:rPr>
        <w:t>the</w:t>
      </w:r>
      <w:r>
        <w:rPr>
          <w:spacing w:val="4"/>
          <w:sz w:val="24"/>
          <w:szCs w:val="24"/>
        </w:rPr>
        <w:t xml:space="preserve"> </w:t>
      </w:r>
      <w:r>
        <w:rPr>
          <w:sz w:val="24"/>
          <w:szCs w:val="24"/>
        </w:rPr>
        <w:t>d</w:t>
      </w:r>
      <w:r>
        <w:rPr>
          <w:spacing w:val="-1"/>
          <w:sz w:val="24"/>
          <w:szCs w:val="24"/>
        </w:rPr>
        <w:t>a</w:t>
      </w:r>
      <w:r>
        <w:rPr>
          <w:sz w:val="24"/>
          <w:szCs w:val="24"/>
        </w:rPr>
        <w:t>ta</w:t>
      </w:r>
      <w:r>
        <w:rPr>
          <w:spacing w:val="4"/>
          <w:sz w:val="24"/>
          <w:szCs w:val="24"/>
        </w:rPr>
        <w:t xml:space="preserve"> </w:t>
      </w:r>
      <w:r>
        <w:rPr>
          <w:sz w:val="24"/>
          <w:szCs w:val="24"/>
        </w:rPr>
        <w:t>to</w:t>
      </w:r>
      <w:r>
        <w:rPr>
          <w:spacing w:val="5"/>
          <w:sz w:val="24"/>
          <w:szCs w:val="24"/>
        </w:rPr>
        <w:t xml:space="preserve"> </w:t>
      </w:r>
      <w:r>
        <w:rPr>
          <w:sz w:val="24"/>
          <w:szCs w:val="24"/>
        </w:rPr>
        <w:t>be</w:t>
      </w:r>
      <w:r>
        <w:rPr>
          <w:spacing w:val="1"/>
          <w:sz w:val="24"/>
          <w:szCs w:val="24"/>
        </w:rPr>
        <w:t xml:space="preserve"> </w:t>
      </w:r>
      <w:r>
        <w:rPr>
          <w:sz w:val="24"/>
          <w:szCs w:val="24"/>
        </w:rPr>
        <w:t>mu</w:t>
      </w:r>
      <w:r>
        <w:rPr>
          <w:spacing w:val="1"/>
          <w:sz w:val="24"/>
          <w:szCs w:val="24"/>
        </w:rPr>
        <w:t>l</w:t>
      </w:r>
      <w:r>
        <w:rPr>
          <w:sz w:val="24"/>
          <w:szCs w:val="24"/>
        </w:rPr>
        <w:t>t</w:t>
      </w:r>
      <w:r>
        <w:rPr>
          <w:spacing w:val="1"/>
          <w:sz w:val="24"/>
          <w:szCs w:val="24"/>
        </w:rPr>
        <w:t>i</w:t>
      </w:r>
      <w:r>
        <w:rPr>
          <w:sz w:val="24"/>
          <w:szCs w:val="24"/>
        </w:rPr>
        <w:t>v</w:t>
      </w:r>
      <w:r>
        <w:rPr>
          <w:spacing w:val="-1"/>
          <w:sz w:val="24"/>
          <w:szCs w:val="24"/>
        </w:rPr>
        <w:t>a</w:t>
      </w:r>
      <w:r>
        <w:rPr>
          <w:sz w:val="24"/>
          <w:szCs w:val="24"/>
        </w:rPr>
        <w:t>ri</w:t>
      </w:r>
      <w:r>
        <w:rPr>
          <w:spacing w:val="-1"/>
          <w:sz w:val="24"/>
          <w:szCs w:val="24"/>
        </w:rPr>
        <w:t>a</w:t>
      </w:r>
      <w:r>
        <w:rPr>
          <w:sz w:val="24"/>
          <w:szCs w:val="24"/>
        </w:rPr>
        <w:t>te</w:t>
      </w:r>
      <w:r>
        <w:rPr>
          <w:spacing w:val="4"/>
          <w:sz w:val="24"/>
          <w:szCs w:val="24"/>
        </w:rPr>
        <w:t xml:space="preserve"> </w:t>
      </w:r>
      <w:r>
        <w:rPr>
          <w:sz w:val="24"/>
          <w:szCs w:val="24"/>
        </w:rPr>
        <w:t>norm</w:t>
      </w:r>
      <w:r>
        <w:rPr>
          <w:spacing w:val="-1"/>
          <w:sz w:val="24"/>
          <w:szCs w:val="24"/>
        </w:rPr>
        <w:t>a</w:t>
      </w:r>
      <w:r>
        <w:rPr>
          <w:sz w:val="24"/>
          <w:szCs w:val="24"/>
        </w:rPr>
        <w:t>l.</w:t>
      </w:r>
      <w:r>
        <w:rPr>
          <w:spacing w:val="3"/>
          <w:sz w:val="24"/>
          <w:szCs w:val="24"/>
        </w:rPr>
        <w:t xml:space="preserve"> S</w:t>
      </w:r>
      <w:r>
        <w:rPr>
          <w:sz w:val="24"/>
          <w:szCs w:val="24"/>
        </w:rPr>
        <w:t>o, we</w:t>
      </w:r>
      <w:r>
        <w:rPr>
          <w:spacing w:val="-1"/>
          <w:sz w:val="24"/>
          <w:szCs w:val="24"/>
        </w:rPr>
        <w:t xml:space="preserve"> </w:t>
      </w:r>
      <w:r>
        <w:rPr>
          <w:sz w:val="24"/>
          <w:szCs w:val="24"/>
        </w:rPr>
        <w:t>fi</w:t>
      </w:r>
      <w:r>
        <w:rPr>
          <w:spacing w:val="-1"/>
          <w:sz w:val="24"/>
          <w:szCs w:val="24"/>
        </w:rPr>
        <w:t>r</w:t>
      </w:r>
      <w:r>
        <w:rPr>
          <w:sz w:val="24"/>
          <w:szCs w:val="24"/>
        </w:rPr>
        <w:t>st ch</w:t>
      </w:r>
      <w:r>
        <w:rPr>
          <w:spacing w:val="1"/>
          <w:sz w:val="24"/>
          <w:szCs w:val="24"/>
        </w:rPr>
        <w:t>e</w:t>
      </w:r>
      <w:r>
        <w:rPr>
          <w:spacing w:val="-1"/>
          <w:sz w:val="24"/>
          <w:szCs w:val="24"/>
        </w:rPr>
        <w:t>c</w:t>
      </w:r>
      <w:r>
        <w:rPr>
          <w:sz w:val="24"/>
          <w:szCs w:val="24"/>
        </w:rPr>
        <w:t>k no</w:t>
      </w:r>
      <w:r>
        <w:rPr>
          <w:spacing w:val="-1"/>
          <w:sz w:val="24"/>
          <w:szCs w:val="24"/>
        </w:rPr>
        <w:t>r</w:t>
      </w:r>
      <w:r>
        <w:rPr>
          <w:sz w:val="24"/>
          <w:szCs w:val="24"/>
        </w:rPr>
        <w:t>ma</w:t>
      </w:r>
      <w:r>
        <w:rPr>
          <w:spacing w:val="1"/>
          <w:sz w:val="24"/>
          <w:szCs w:val="24"/>
        </w:rPr>
        <w:t>l</w:t>
      </w:r>
      <w:r>
        <w:rPr>
          <w:sz w:val="24"/>
          <w:szCs w:val="24"/>
        </w:rPr>
        <w:t>i</w:t>
      </w:r>
      <w:r>
        <w:rPr>
          <w:spacing w:val="6"/>
          <w:sz w:val="24"/>
          <w:szCs w:val="24"/>
        </w:rPr>
        <w:t>t</w:t>
      </w:r>
      <w:r>
        <w:rPr>
          <w:sz w:val="24"/>
          <w:szCs w:val="24"/>
        </w:rPr>
        <w:t>y</w:t>
      </w:r>
      <w:r>
        <w:rPr>
          <w:spacing w:val="-3"/>
          <w:sz w:val="24"/>
          <w:szCs w:val="24"/>
        </w:rPr>
        <w:t xml:space="preserve"> </w:t>
      </w:r>
      <w:r>
        <w:rPr>
          <w:sz w:val="24"/>
          <w:szCs w:val="24"/>
        </w:rPr>
        <w:t>of o</w:t>
      </w:r>
      <w:r>
        <w:rPr>
          <w:spacing w:val="-1"/>
          <w:sz w:val="24"/>
          <w:szCs w:val="24"/>
        </w:rPr>
        <w:t>u</w:t>
      </w:r>
      <w:r>
        <w:rPr>
          <w:sz w:val="24"/>
          <w:szCs w:val="24"/>
        </w:rPr>
        <w:t>r multiva</w:t>
      </w:r>
      <w:r>
        <w:rPr>
          <w:spacing w:val="-1"/>
          <w:sz w:val="24"/>
          <w:szCs w:val="24"/>
        </w:rPr>
        <w:t>r</w:t>
      </w:r>
      <w:r>
        <w:rPr>
          <w:sz w:val="24"/>
          <w:szCs w:val="24"/>
        </w:rPr>
        <w:t>iate</w:t>
      </w:r>
      <w:r>
        <w:rPr>
          <w:spacing w:val="-1"/>
          <w:sz w:val="24"/>
          <w:szCs w:val="24"/>
        </w:rPr>
        <w:t xml:space="preserve"> </w:t>
      </w:r>
      <w:r>
        <w:rPr>
          <w:sz w:val="24"/>
          <w:szCs w:val="24"/>
        </w:rPr>
        <w:t>d</w:t>
      </w:r>
      <w:r>
        <w:rPr>
          <w:spacing w:val="-1"/>
          <w:sz w:val="24"/>
          <w:szCs w:val="24"/>
        </w:rPr>
        <w:t>a</w:t>
      </w:r>
      <w:r>
        <w:rPr>
          <w:sz w:val="24"/>
          <w:szCs w:val="24"/>
        </w:rPr>
        <w:t>ta.</w:t>
      </w:r>
    </w:p>
    <w:p w:rsidR="008D6668" w:rsidRDefault="008D6668">
      <w:pPr>
        <w:spacing w:before="9" w:line="180" w:lineRule="exact"/>
        <w:rPr>
          <w:sz w:val="18"/>
          <w:szCs w:val="18"/>
        </w:rPr>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8D6668">
      <w:pPr>
        <w:spacing w:line="200" w:lineRule="exact"/>
      </w:pPr>
    </w:p>
    <w:p w:rsidR="008D6668" w:rsidRDefault="00AA397F">
      <w:pPr>
        <w:ind w:left="1318" w:right="1202"/>
        <w:jc w:val="center"/>
        <w:rPr>
          <w:sz w:val="18"/>
          <w:szCs w:val="18"/>
        </w:rPr>
      </w:pPr>
      <w:r>
        <w:pict>
          <v:shape id="_x0000_s1033" type="#_x0000_t75" style="position:absolute;left:0;text-align:left;margin-left:46.8pt;margin-top:91.8pt;width:252pt;height:189pt;z-index:-251652096;mso-position-horizontal-relative:page;mso-position-vertical-relative:page">
            <v:imagedata r:id="rId28" o:title=""/>
            <w10:wrap anchorx="page" anchory="page"/>
          </v:shape>
        </w:pict>
      </w:r>
      <w:r w:rsidR="007D1EC6">
        <w:rPr>
          <w:i/>
          <w:sz w:val="18"/>
          <w:szCs w:val="18"/>
        </w:rPr>
        <w:t>F</w:t>
      </w:r>
      <w:r w:rsidR="007D1EC6">
        <w:rPr>
          <w:i/>
          <w:spacing w:val="1"/>
          <w:sz w:val="18"/>
          <w:szCs w:val="18"/>
        </w:rPr>
        <w:t>igu</w:t>
      </w:r>
      <w:r w:rsidR="007D1EC6">
        <w:rPr>
          <w:i/>
          <w:sz w:val="18"/>
          <w:szCs w:val="18"/>
        </w:rPr>
        <w:t>re</w:t>
      </w:r>
      <w:r w:rsidR="007D1EC6">
        <w:rPr>
          <w:i/>
          <w:spacing w:val="-3"/>
          <w:sz w:val="18"/>
          <w:szCs w:val="18"/>
        </w:rPr>
        <w:t xml:space="preserve"> </w:t>
      </w:r>
      <w:r w:rsidR="007D1EC6">
        <w:rPr>
          <w:i/>
          <w:spacing w:val="1"/>
          <w:sz w:val="18"/>
          <w:szCs w:val="18"/>
        </w:rPr>
        <w:t>17</w:t>
      </w:r>
      <w:r w:rsidR="007D1EC6">
        <w:rPr>
          <w:i/>
          <w:sz w:val="18"/>
          <w:szCs w:val="18"/>
        </w:rPr>
        <w:t>.</w:t>
      </w:r>
      <w:r w:rsidR="007D1EC6">
        <w:rPr>
          <w:i/>
          <w:spacing w:val="-1"/>
          <w:sz w:val="18"/>
          <w:szCs w:val="18"/>
        </w:rPr>
        <w:t xml:space="preserve"> </w:t>
      </w:r>
      <w:r w:rsidR="007D1EC6">
        <w:rPr>
          <w:i/>
          <w:sz w:val="18"/>
          <w:szCs w:val="18"/>
        </w:rPr>
        <w:t>N</w:t>
      </w:r>
      <w:r w:rsidR="007D1EC6">
        <w:rPr>
          <w:i/>
          <w:spacing w:val="1"/>
          <w:sz w:val="18"/>
          <w:szCs w:val="18"/>
        </w:rPr>
        <w:t>o</w:t>
      </w:r>
      <w:r w:rsidR="007D1EC6">
        <w:rPr>
          <w:i/>
          <w:sz w:val="18"/>
          <w:szCs w:val="18"/>
        </w:rPr>
        <w:t>r</w:t>
      </w:r>
      <w:r w:rsidR="007D1EC6">
        <w:rPr>
          <w:i/>
          <w:spacing w:val="-1"/>
          <w:sz w:val="18"/>
          <w:szCs w:val="18"/>
        </w:rPr>
        <w:t>m</w:t>
      </w:r>
      <w:r w:rsidR="007D1EC6">
        <w:rPr>
          <w:i/>
          <w:spacing w:val="1"/>
          <w:sz w:val="18"/>
          <w:szCs w:val="18"/>
        </w:rPr>
        <w:t>a</w:t>
      </w:r>
      <w:r w:rsidR="007D1EC6">
        <w:rPr>
          <w:i/>
          <w:sz w:val="18"/>
          <w:szCs w:val="18"/>
        </w:rPr>
        <w:t>l</w:t>
      </w:r>
      <w:r w:rsidR="007D1EC6">
        <w:rPr>
          <w:i/>
          <w:spacing w:val="-2"/>
          <w:sz w:val="18"/>
          <w:szCs w:val="18"/>
        </w:rPr>
        <w:t xml:space="preserve"> </w:t>
      </w:r>
      <w:r w:rsidR="007D1EC6">
        <w:rPr>
          <w:i/>
          <w:sz w:val="18"/>
          <w:szCs w:val="18"/>
        </w:rPr>
        <w:t>Pr</w:t>
      </w:r>
      <w:r w:rsidR="007D1EC6">
        <w:rPr>
          <w:i/>
          <w:spacing w:val="-1"/>
          <w:sz w:val="18"/>
          <w:szCs w:val="18"/>
        </w:rPr>
        <w:t>o</w:t>
      </w:r>
      <w:r w:rsidR="007D1EC6">
        <w:rPr>
          <w:i/>
          <w:spacing w:val="1"/>
          <w:sz w:val="18"/>
          <w:szCs w:val="18"/>
        </w:rPr>
        <w:t>b</w:t>
      </w:r>
      <w:r w:rsidR="007D1EC6">
        <w:rPr>
          <w:i/>
          <w:spacing w:val="-1"/>
          <w:sz w:val="18"/>
          <w:szCs w:val="18"/>
        </w:rPr>
        <w:t>a</w:t>
      </w:r>
      <w:r w:rsidR="007D1EC6">
        <w:rPr>
          <w:i/>
          <w:spacing w:val="1"/>
          <w:sz w:val="18"/>
          <w:szCs w:val="18"/>
        </w:rPr>
        <w:t>b</w:t>
      </w:r>
      <w:r w:rsidR="007D1EC6">
        <w:rPr>
          <w:i/>
          <w:sz w:val="18"/>
          <w:szCs w:val="18"/>
        </w:rPr>
        <w:t>i</w:t>
      </w:r>
      <w:r w:rsidR="007D1EC6">
        <w:rPr>
          <w:i/>
          <w:spacing w:val="1"/>
          <w:sz w:val="18"/>
          <w:szCs w:val="18"/>
        </w:rPr>
        <w:t>l</w:t>
      </w:r>
      <w:r w:rsidR="007D1EC6">
        <w:rPr>
          <w:i/>
          <w:sz w:val="18"/>
          <w:szCs w:val="18"/>
        </w:rPr>
        <w:t>i</w:t>
      </w:r>
      <w:r w:rsidR="007D1EC6">
        <w:rPr>
          <w:i/>
          <w:spacing w:val="1"/>
          <w:sz w:val="18"/>
          <w:szCs w:val="18"/>
        </w:rPr>
        <w:t>t</w:t>
      </w:r>
      <w:r w:rsidR="007D1EC6">
        <w:rPr>
          <w:i/>
          <w:sz w:val="18"/>
          <w:szCs w:val="18"/>
        </w:rPr>
        <w:t xml:space="preserve">y </w:t>
      </w:r>
      <w:r w:rsidR="007D1EC6">
        <w:rPr>
          <w:i/>
          <w:spacing w:val="-2"/>
          <w:sz w:val="18"/>
          <w:szCs w:val="18"/>
        </w:rPr>
        <w:t>Pl</w:t>
      </w:r>
      <w:r w:rsidR="007D1EC6">
        <w:rPr>
          <w:i/>
          <w:spacing w:val="1"/>
          <w:sz w:val="18"/>
          <w:szCs w:val="18"/>
        </w:rPr>
        <w:t>o</w:t>
      </w:r>
      <w:r w:rsidR="007D1EC6">
        <w:rPr>
          <w:i/>
          <w:sz w:val="18"/>
          <w:szCs w:val="18"/>
        </w:rPr>
        <w:t>t</w:t>
      </w:r>
    </w:p>
    <w:p w:rsidR="008D6668" w:rsidRDefault="008D6668">
      <w:pPr>
        <w:spacing w:before="4" w:line="200" w:lineRule="exact"/>
      </w:pPr>
    </w:p>
    <w:p w:rsidR="008D6668" w:rsidRDefault="007D1EC6">
      <w:pPr>
        <w:ind w:left="1187"/>
      </w:pPr>
      <w:r>
        <w:rPr>
          <w:spacing w:val="-2"/>
        </w:rPr>
        <w:t>L</w:t>
      </w:r>
      <w:r>
        <w:rPr>
          <w:spacing w:val="1"/>
        </w:rPr>
        <w:t>o</w:t>
      </w:r>
      <w:r>
        <w:t>a</w:t>
      </w:r>
      <w:r>
        <w:rPr>
          <w:spacing w:val="1"/>
        </w:rPr>
        <w:t>d</w:t>
      </w:r>
      <w:r>
        <w:t>i</w:t>
      </w:r>
      <w:r>
        <w:rPr>
          <w:spacing w:val="1"/>
        </w:rPr>
        <w:t>n</w:t>
      </w:r>
      <w:r>
        <w:rPr>
          <w:spacing w:val="-1"/>
        </w:rPr>
        <w:t>g</w:t>
      </w:r>
      <w:r>
        <w:t>s</w:t>
      </w:r>
      <w:r>
        <w:rPr>
          <w:spacing w:val="-7"/>
        </w:rPr>
        <w:t xml:space="preserve"> </w:t>
      </w:r>
      <w:r>
        <w:rPr>
          <w:spacing w:val="1"/>
        </w:rPr>
        <w:t>o</w:t>
      </w:r>
      <w:r>
        <w:t>f</w:t>
      </w:r>
      <w:r>
        <w:rPr>
          <w:spacing w:val="-1"/>
        </w:rPr>
        <w:t xml:space="preserve"> </w:t>
      </w:r>
      <w:r>
        <w:t>Fact</w:t>
      </w:r>
      <w:r>
        <w:rPr>
          <w:spacing w:val="1"/>
        </w:rPr>
        <w:t>or</w:t>
      </w:r>
      <w:r>
        <w:rPr>
          <w:spacing w:val="-1"/>
        </w:rPr>
        <w:t>s</w:t>
      </w:r>
      <w:r>
        <w:t>=</w:t>
      </w:r>
    </w:p>
    <w:tbl>
      <w:tblPr>
        <w:tblW w:w="0" w:type="auto"/>
        <w:tblInd w:w="2001" w:type="dxa"/>
        <w:tblLayout w:type="fixed"/>
        <w:tblCellMar>
          <w:left w:w="0" w:type="dxa"/>
          <w:right w:w="0" w:type="dxa"/>
        </w:tblCellMar>
        <w:tblLook w:val="01E0" w:firstRow="1" w:lastRow="1" w:firstColumn="1" w:lastColumn="1" w:noHBand="0" w:noVBand="0"/>
      </w:tblPr>
      <w:tblGrid>
        <w:gridCol w:w="1033"/>
        <w:gridCol w:w="1037"/>
      </w:tblGrid>
      <w:tr w:rsidR="008D6668">
        <w:trPr>
          <w:trHeight w:hRule="exact" w:val="286"/>
        </w:trPr>
        <w:tc>
          <w:tcPr>
            <w:tcW w:w="1033"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0"/>
              <w:rPr>
                <w:sz w:val="24"/>
                <w:szCs w:val="24"/>
              </w:rPr>
            </w:pPr>
            <w:r>
              <w:rPr>
                <w:spacing w:val="-1"/>
                <w:sz w:val="24"/>
                <w:szCs w:val="24"/>
              </w:rPr>
              <w:t>-</w:t>
            </w:r>
            <w:r>
              <w:rPr>
                <w:sz w:val="24"/>
                <w:szCs w:val="24"/>
              </w:rPr>
              <w:t>0.943</w:t>
            </w:r>
          </w:p>
        </w:tc>
        <w:tc>
          <w:tcPr>
            <w:tcW w:w="1037"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2"/>
              <w:rPr>
                <w:sz w:val="24"/>
                <w:szCs w:val="24"/>
              </w:rPr>
            </w:pPr>
            <w:r>
              <w:rPr>
                <w:spacing w:val="-1"/>
                <w:sz w:val="24"/>
                <w:szCs w:val="24"/>
              </w:rPr>
              <w:t>-</w:t>
            </w:r>
            <w:r>
              <w:rPr>
                <w:sz w:val="24"/>
                <w:szCs w:val="24"/>
              </w:rPr>
              <w:t>0.2676</w:t>
            </w:r>
          </w:p>
        </w:tc>
      </w:tr>
      <w:tr w:rsidR="008D6668">
        <w:trPr>
          <w:trHeight w:hRule="exact" w:val="288"/>
        </w:trPr>
        <w:tc>
          <w:tcPr>
            <w:tcW w:w="1033"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0"/>
              <w:rPr>
                <w:sz w:val="24"/>
                <w:szCs w:val="24"/>
              </w:rPr>
            </w:pPr>
            <w:r>
              <w:rPr>
                <w:sz w:val="24"/>
                <w:szCs w:val="24"/>
              </w:rPr>
              <w:t>0.9762</w:t>
            </w:r>
          </w:p>
        </w:tc>
        <w:tc>
          <w:tcPr>
            <w:tcW w:w="1037"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2"/>
              <w:rPr>
                <w:sz w:val="24"/>
                <w:szCs w:val="24"/>
              </w:rPr>
            </w:pPr>
            <w:r>
              <w:rPr>
                <w:spacing w:val="-1"/>
                <w:sz w:val="24"/>
                <w:szCs w:val="24"/>
              </w:rPr>
              <w:t>-</w:t>
            </w:r>
            <w:r>
              <w:rPr>
                <w:sz w:val="24"/>
                <w:szCs w:val="24"/>
              </w:rPr>
              <w:t>0.1266</w:t>
            </w:r>
          </w:p>
        </w:tc>
      </w:tr>
      <w:tr w:rsidR="008D6668">
        <w:trPr>
          <w:trHeight w:hRule="exact" w:val="286"/>
        </w:trPr>
        <w:tc>
          <w:tcPr>
            <w:tcW w:w="1033"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0"/>
              <w:rPr>
                <w:sz w:val="24"/>
                <w:szCs w:val="24"/>
              </w:rPr>
            </w:pPr>
            <w:r>
              <w:rPr>
                <w:spacing w:val="-1"/>
                <w:sz w:val="24"/>
                <w:szCs w:val="24"/>
              </w:rPr>
              <w:t>-</w:t>
            </w:r>
            <w:r>
              <w:rPr>
                <w:sz w:val="24"/>
                <w:szCs w:val="24"/>
              </w:rPr>
              <w:t>0.6319</w:t>
            </w:r>
          </w:p>
        </w:tc>
        <w:tc>
          <w:tcPr>
            <w:tcW w:w="1037"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2"/>
              <w:rPr>
                <w:sz w:val="24"/>
                <w:szCs w:val="24"/>
              </w:rPr>
            </w:pPr>
            <w:r>
              <w:rPr>
                <w:sz w:val="24"/>
                <w:szCs w:val="24"/>
              </w:rPr>
              <w:t>0.6839</w:t>
            </w:r>
          </w:p>
        </w:tc>
      </w:tr>
      <w:tr w:rsidR="008D6668">
        <w:trPr>
          <w:trHeight w:hRule="exact" w:val="286"/>
        </w:trPr>
        <w:tc>
          <w:tcPr>
            <w:tcW w:w="1033"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0"/>
              <w:rPr>
                <w:sz w:val="24"/>
                <w:szCs w:val="24"/>
              </w:rPr>
            </w:pPr>
            <w:r>
              <w:rPr>
                <w:sz w:val="24"/>
                <w:szCs w:val="24"/>
              </w:rPr>
              <w:t>0.9277</w:t>
            </w:r>
          </w:p>
        </w:tc>
        <w:tc>
          <w:tcPr>
            <w:tcW w:w="1037"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2"/>
              <w:rPr>
                <w:sz w:val="24"/>
                <w:szCs w:val="24"/>
              </w:rPr>
            </w:pPr>
            <w:r>
              <w:rPr>
                <w:spacing w:val="-1"/>
                <w:sz w:val="24"/>
                <w:szCs w:val="24"/>
              </w:rPr>
              <w:t>-</w:t>
            </w:r>
            <w:r>
              <w:rPr>
                <w:sz w:val="24"/>
                <w:szCs w:val="24"/>
              </w:rPr>
              <w:t>0.0977</w:t>
            </w:r>
          </w:p>
        </w:tc>
      </w:tr>
      <w:tr w:rsidR="008D6668">
        <w:trPr>
          <w:trHeight w:hRule="exact" w:val="286"/>
        </w:trPr>
        <w:tc>
          <w:tcPr>
            <w:tcW w:w="1033"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0"/>
              <w:rPr>
                <w:sz w:val="24"/>
                <w:szCs w:val="24"/>
              </w:rPr>
            </w:pPr>
            <w:r>
              <w:rPr>
                <w:sz w:val="24"/>
                <w:szCs w:val="24"/>
              </w:rPr>
              <w:t>0.1348</w:t>
            </w:r>
          </w:p>
        </w:tc>
        <w:tc>
          <w:tcPr>
            <w:tcW w:w="1037" w:type="dxa"/>
            <w:tcBorders>
              <w:top w:val="single" w:sz="5" w:space="0" w:color="000000"/>
              <w:left w:val="single" w:sz="5" w:space="0" w:color="000000"/>
              <w:bottom w:val="single" w:sz="5" w:space="0" w:color="000000"/>
              <w:right w:val="single" w:sz="5" w:space="0" w:color="000000"/>
            </w:tcBorders>
          </w:tcPr>
          <w:p w:rsidR="008D6668" w:rsidRDefault="007D1EC6">
            <w:pPr>
              <w:spacing w:line="260" w:lineRule="exact"/>
              <w:ind w:left="102"/>
              <w:rPr>
                <w:sz w:val="24"/>
                <w:szCs w:val="24"/>
              </w:rPr>
            </w:pPr>
            <w:r>
              <w:rPr>
                <w:sz w:val="24"/>
                <w:szCs w:val="24"/>
              </w:rPr>
              <w:t>0.8459</w:t>
            </w:r>
          </w:p>
        </w:tc>
      </w:tr>
    </w:tbl>
    <w:p w:rsidR="008D6668" w:rsidRDefault="008D6668">
      <w:pPr>
        <w:spacing w:line="200" w:lineRule="exact"/>
      </w:pPr>
    </w:p>
    <w:p w:rsidR="008D6668" w:rsidRDefault="008D6668">
      <w:pPr>
        <w:spacing w:before="11" w:line="260" w:lineRule="exact"/>
        <w:rPr>
          <w:sz w:val="26"/>
          <w:szCs w:val="26"/>
        </w:rPr>
      </w:pPr>
    </w:p>
    <w:p w:rsidR="008D6668" w:rsidRDefault="007D1EC6">
      <w:pPr>
        <w:ind w:left="116" w:right="2241"/>
        <w:jc w:val="both"/>
        <w:rPr>
          <w:sz w:val="24"/>
          <w:szCs w:val="24"/>
        </w:rPr>
      </w:pPr>
      <w:r>
        <w:rPr>
          <w:sz w:val="24"/>
          <w:szCs w:val="24"/>
        </w:rPr>
        <w:t xml:space="preserve">C. </w:t>
      </w:r>
      <w:r>
        <w:rPr>
          <w:spacing w:val="-2"/>
          <w:sz w:val="24"/>
          <w:szCs w:val="24"/>
        </w:rPr>
        <w:t>B</w:t>
      </w:r>
      <w:r>
        <w:rPr>
          <w:sz w:val="24"/>
          <w:szCs w:val="24"/>
        </w:rPr>
        <w:t>ip</w:t>
      </w:r>
      <w:r>
        <w:rPr>
          <w:spacing w:val="1"/>
          <w:sz w:val="24"/>
          <w:szCs w:val="24"/>
        </w:rPr>
        <w:t>l</w:t>
      </w:r>
      <w:r>
        <w:rPr>
          <w:sz w:val="24"/>
          <w:szCs w:val="24"/>
        </w:rPr>
        <w:t xml:space="preserve">ot of </w:t>
      </w:r>
      <w:r>
        <w:rPr>
          <w:spacing w:val="-2"/>
          <w:sz w:val="24"/>
          <w:szCs w:val="24"/>
        </w:rPr>
        <w:t>F</w:t>
      </w:r>
      <w:r>
        <w:rPr>
          <w:spacing w:val="-1"/>
          <w:sz w:val="24"/>
          <w:szCs w:val="24"/>
        </w:rPr>
        <w:t>ac</w:t>
      </w:r>
      <w:r>
        <w:rPr>
          <w:sz w:val="24"/>
          <w:szCs w:val="24"/>
        </w:rPr>
        <w:t>t</w:t>
      </w:r>
      <w:r>
        <w:rPr>
          <w:spacing w:val="3"/>
          <w:sz w:val="24"/>
          <w:szCs w:val="24"/>
        </w:rPr>
        <w:t>o</w:t>
      </w:r>
      <w:r>
        <w:rPr>
          <w:sz w:val="24"/>
          <w:szCs w:val="24"/>
        </w:rPr>
        <w:t>r</w:t>
      </w:r>
      <w:r>
        <w:rPr>
          <w:spacing w:val="1"/>
          <w:sz w:val="24"/>
          <w:szCs w:val="24"/>
        </w:rPr>
        <w:t xml:space="preserve"> </w:t>
      </w:r>
      <w:r>
        <w:rPr>
          <w:spacing w:val="-3"/>
          <w:sz w:val="24"/>
          <w:szCs w:val="24"/>
        </w:rPr>
        <w:t>L</w:t>
      </w:r>
      <w:r>
        <w:rPr>
          <w:sz w:val="24"/>
          <w:szCs w:val="24"/>
        </w:rPr>
        <w:t>o</w:t>
      </w:r>
      <w:r>
        <w:rPr>
          <w:spacing w:val="-1"/>
          <w:sz w:val="24"/>
          <w:szCs w:val="24"/>
        </w:rPr>
        <w:t>a</w:t>
      </w:r>
      <w:r>
        <w:rPr>
          <w:sz w:val="24"/>
          <w:szCs w:val="24"/>
        </w:rPr>
        <w:t>d</w:t>
      </w:r>
      <w:r>
        <w:rPr>
          <w:spacing w:val="3"/>
          <w:sz w:val="24"/>
          <w:szCs w:val="24"/>
        </w:rPr>
        <w:t>i</w:t>
      </w:r>
      <w:r>
        <w:rPr>
          <w:sz w:val="24"/>
          <w:szCs w:val="24"/>
        </w:rPr>
        <w:t>n</w:t>
      </w:r>
      <w:r>
        <w:rPr>
          <w:spacing w:val="-2"/>
          <w:sz w:val="24"/>
          <w:szCs w:val="24"/>
        </w:rPr>
        <w:t>g</w:t>
      </w:r>
      <w:r>
        <w:rPr>
          <w:sz w:val="24"/>
          <w:szCs w:val="24"/>
        </w:rPr>
        <w:t>s</w:t>
      </w:r>
    </w:p>
    <w:p w:rsidR="008D6668" w:rsidRDefault="008D6668">
      <w:pPr>
        <w:spacing w:before="10" w:line="120" w:lineRule="exact"/>
        <w:rPr>
          <w:sz w:val="13"/>
          <w:szCs w:val="13"/>
        </w:rPr>
      </w:pPr>
    </w:p>
    <w:p w:rsidR="008D6668" w:rsidRDefault="007D1EC6">
      <w:pPr>
        <w:spacing w:line="360" w:lineRule="auto"/>
        <w:ind w:left="116" w:right="-41"/>
        <w:jc w:val="both"/>
        <w:rPr>
          <w:sz w:val="24"/>
          <w:szCs w:val="24"/>
        </w:rPr>
      </w:pPr>
      <w:r>
        <w:rPr>
          <w:spacing w:val="-1"/>
          <w:sz w:val="24"/>
          <w:szCs w:val="24"/>
        </w:rPr>
        <w:t>F</w:t>
      </w:r>
      <w:r>
        <w:rPr>
          <w:sz w:val="24"/>
          <w:szCs w:val="24"/>
        </w:rPr>
        <w:t xml:space="preserve">rom the biplot of </w:t>
      </w:r>
      <w:r>
        <w:rPr>
          <w:spacing w:val="-1"/>
          <w:sz w:val="24"/>
          <w:szCs w:val="24"/>
        </w:rPr>
        <w:t>f</w:t>
      </w:r>
      <w:r>
        <w:rPr>
          <w:spacing w:val="1"/>
          <w:sz w:val="24"/>
          <w:szCs w:val="24"/>
        </w:rPr>
        <w:t>a</w:t>
      </w:r>
      <w:r>
        <w:rPr>
          <w:spacing w:val="-1"/>
          <w:sz w:val="24"/>
          <w:szCs w:val="24"/>
        </w:rPr>
        <w:t>c</w:t>
      </w:r>
      <w:r>
        <w:rPr>
          <w:sz w:val="24"/>
          <w:szCs w:val="24"/>
        </w:rPr>
        <w:t>tor</w:t>
      </w:r>
      <w:r>
        <w:rPr>
          <w:spacing w:val="4"/>
          <w:sz w:val="24"/>
          <w:szCs w:val="24"/>
        </w:rPr>
        <w:t xml:space="preserve"> </w:t>
      </w:r>
      <w:r>
        <w:rPr>
          <w:sz w:val="24"/>
          <w:szCs w:val="24"/>
        </w:rPr>
        <w:t>loadin</w:t>
      </w:r>
      <w:r>
        <w:rPr>
          <w:spacing w:val="-2"/>
          <w:sz w:val="24"/>
          <w:szCs w:val="24"/>
        </w:rPr>
        <w:t>g</w:t>
      </w:r>
      <w:r>
        <w:rPr>
          <w:sz w:val="24"/>
          <w:szCs w:val="24"/>
        </w:rPr>
        <w:t>s, shown in</w:t>
      </w:r>
      <w:r>
        <w:rPr>
          <w:spacing w:val="3"/>
          <w:sz w:val="24"/>
          <w:szCs w:val="24"/>
        </w:rPr>
        <w:t xml:space="preserve"> </w:t>
      </w:r>
      <w:r>
        <w:rPr>
          <w:spacing w:val="-1"/>
          <w:sz w:val="24"/>
          <w:szCs w:val="24"/>
        </w:rPr>
        <w:t>F</w:t>
      </w:r>
      <w:r>
        <w:rPr>
          <w:sz w:val="24"/>
          <w:szCs w:val="24"/>
        </w:rPr>
        <w:t>i</w:t>
      </w:r>
      <w:r>
        <w:rPr>
          <w:spacing w:val="-2"/>
          <w:sz w:val="24"/>
          <w:szCs w:val="24"/>
        </w:rPr>
        <w:t>g</w:t>
      </w:r>
      <w:r>
        <w:rPr>
          <w:sz w:val="24"/>
          <w:szCs w:val="24"/>
        </w:rPr>
        <w:t xml:space="preserve">. </w:t>
      </w:r>
      <w:r>
        <w:rPr>
          <w:spacing w:val="2"/>
          <w:sz w:val="24"/>
          <w:szCs w:val="24"/>
        </w:rPr>
        <w:t>1</w:t>
      </w:r>
      <w:r>
        <w:rPr>
          <w:sz w:val="24"/>
          <w:szCs w:val="24"/>
        </w:rPr>
        <w:t>4, it</w:t>
      </w:r>
      <w:r>
        <w:rPr>
          <w:spacing w:val="2"/>
          <w:sz w:val="24"/>
          <w:szCs w:val="24"/>
        </w:rPr>
        <w:t xml:space="preserve"> </w:t>
      </w:r>
      <w:r>
        <w:rPr>
          <w:spacing w:val="-1"/>
          <w:sz w:val="24"/>
          <w:szCs w:val="24"/>
        </w:rPr>
        <w:t>ca</w:t>
      </w:r>
      <w:r>
        <w:rPr>
          <w:sz w:val="24"/>
          <w:szCs w:val="24"/>
        </w:rPr>
        <w:t>n</w:t>
      </w:r>
      <w:r>
        <w:rPr>
          <w:spacing w:val="1"/>
          <w:sz w:val="24"/>
          <w:szCs w:val="24"/>
        </w:rPr>
        <w:t xml:space="preserve"> </w:t>
      </w:r>
      <w:r>
        <w:rPr>
          <w:sz w:val="24"/>
          <w:szCs w:val="24"/>
        </w:rPr>
        <w:t>be</w:t>
      </w:r>
      <w:r>
        <w:rPr>
          <w:spacing w:val="2"/>
          <w:sz w:val="24"/>
          <w:szCs w:val="24"/>
        </w:rPr>
        <w:t xml:space="preserve"> </w:t>
      </w:r>
      <w:r>
        <w:rPr>
          <w:sz w:val="24"/>
          <w:szCs w:val="24"/>
        </w:rPr>
        <w:t>obs</w:t>
      </w:r>
      <w:r>
        <w:rPr>
          <w:spacing w:val="-1"/>
          <w:sz w:val="24"/>
          <w:szCs w:val="24"/>
        </w:rPr>
        <w:t>e</w:t>
      </w:r>
      <w:r>
        <w:rPr>
          <w:sz w:val="24"/>
          <w:szCs w:val="24"/>
        </w:rPr>
        <w:t>r</w:t>
      </w:r>
      <w:r>
        <w:rPr>
          <w:spacing w:val="1"/>
          <w:sz w:val="24"/>
          <w:szCs w:val="24"/>
        </w:rPr>
        <w:t>v</w:t>
      </w:r>
      <w:r>
        <w:rPr>
          <w:spacing w:val="-1"/>
          <w:sz w:val="24"/>
          <w:szCs w:val="24"/>
        </w:rPr>
        <w:t>e</w:t>
      </w:r>
      <w:r>
        <w:rPr>
          <w:sz w:val="24"/>
          <w:szCs w:val="24"/>
        </w:rPr>
        <w:t>d</w:t>
      </w:r>
      <w:r>
        <w:rPr>
          <w:spacing w:val="1"/>
          <w:sz w:val="24"/>
          <w:szCs w:val="24"/>
        </w:rPr>
        <w:t xml:space="preserve"> </w:t>
      </w:r>
      <w:r>
        <w:rPr>
          <w:sz w:val="24"/>
          <w:szCs w:val="24"/>
        </w:rPr>
        <w:t>that</w:t>
      </w:r>
      <w:r>
        <w:rPr>
          <w:spacing w:val="1"/>
          <w:sz w:val="24"/>
          <w:szCs w:val="24"/>
        </w:rPr>
        <w:t xml:space="preserve"> </w:t>
      </w:r>
      <w:r>
        <w:rPr>
          <w:spacing w:val="3"/>
          <w:sz w:val="24"/>
          <w:szCs w:val="24"/>
        </w:rPr>
        <w:t>t</w:t>
      </w:r>
      <w:r>
        <w:rPr>
          <w:sz w:val="24"/>
          <w:szCs w:val="24"/>
        </w:rPr>
        <w:t>he s</w:t>
      </w:r>
      <w:r>
        <w:rPr>
          <w:spacing w:val="-1"/>
          <w:sz w:val="24"/>
          <w:szCs w:val="24"/>
        </w:rPr>
        <w:t>ec</w:t>
      </w:r>
      <w:r>
        <w:rPr>
          <w:sz w:val="24"/>
          <w:szCs w:val="24"/>
        </w:rPr>
        <w:t>on</w:t>
      </w:r>
      <w:r>
        <w:rPr>
          <w:spacing w:val="2"/>
          <w:sz w:val="24"/>
          <w:szCs w:val="24"/>
        </w:rPr>
        <w:t>d</w:t>
      </w:r>
      <w:r>
        <w:rPr>
          <w:sz w:val="24"/>
          <w:szCs w:val="24"/>
        </w:rPr>
        <w:t>,</w:t>
      </w:r>
      <w:r>
        <w:rPr>
          <w:spacing w:val="3"/>
          <w:sz w:val="24"/>
          <w:szCs w:val="24"/>
        </w:rPr>
        <w:t xml:space="preserve"> </w:t>
      </w:r>
      <w:r>
        <w:rPr>
          <w:sz w:val="24"/>
          <w:szCs w:val="24"/>
        </w:rPr>
        <w:t>th</w:t>
      </w:r>
      <w:r>
        <w:rPr>
          <w:spacing w:val="1"/>
          <w:sz w:val="24"/>
          <w:szCs w:val="24"/>
        </w:rPr>
        <w:t>i</w:t>
      </w:r>
      <w:r>
        <w:rPr>
          <w:sz w:val="24"/>
          <w:szCs w:val="24"/>
        </w:rPr>
        <w:t>rd, fo</w:t>
      </w:r>
      <w:r>
        <w:rPr>
          <w:spacing w:val="1"/>
          <w:sz w:val="24"/>
          <w:szCs w:val="24"/>
        </w:rPr>
        <w:t>u</w:t>
      </w:r>
      <w:r>
        <w:rPr>
          <w:sz w:val="24"/>
          <w:szCs w:val="24"/>
        </w:rPr>
        <w:t>rth</w:t>
      </w:r>
      <w:r>
        <w:rPr>
          <w:spacing w:val="1"/>
          <w:sz w:val="24"/>
          <w:szCs w:val="24"/>
        </w:rPr>
        <w:t xml:space="preserve"> a</w:t>
      </w:r>
      <w:r>
        <w:rPr>
          <w:sz w:val="24"/>
          <w:szCs w:val="24"/>
        </w:rPr>
        <w:t>nd fi</w:t>
      </w:r>
      <w:r>
        <w:rPr>
          <w:spacing w:val="-1"/>
          <w:sz w:val="24"/>
          <w:szCs w:val="24"/>
        </w:rPr>
        <w:t>f</w:t>
      </w:r>
      <w:r>
        <w:rPr>
          <w:sz w:val="24"/>
          <w:szCs w:val="24"/>
        </w:rPr>
        <w:t>th</w:t>
      </w:r>
      <w:r>
        <w:rPr>
          <w:spacing w:val="3"/>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bles</w:t>
      </w:r>
      <w:r>
        <w:rPr>
          <w:spacing w:val="2"/>
          <w:sz w:val="24"/>
          <w:szCs w:val="24"/>
        </w:rPr>
        <w:t xml:space="preserve"> </w:t>
      </w:r>
      <w:r>
        <w:rPr>
          <w:sz w:val="24"/>
          <w:szCs w:val="24"/>
        </w:rPr>
        <w:t>()</w:t>
      </w:r>
      <w:r>
        <w:rPr>
          <w:spacing w:val="1"/>
          <w:sz w:val="24"/>
          <w:szCs w:val="24"/>
        </w:rPr>
        <w:t xml:space="preserve"> </w:t>
      </w:r>
      <w:r>
        <w:rPr>
          <w:sz w:val="24"/>
          <w:szCs w:val="24"/>
        </w:rPr>
        <w:t>h</w:t>
      </w:r>
      <w:r>
        <w:rPr>
          <w:spacing w:val="-1"/>
          <w:sz w:val="24"/>
          <w:szCs w:val="24"/>
        </w:rPr>
        <w:t>a</w:t>
      </w:r>
      <w:r>
        <w:rPr>
          <w:sz w:val="24"/>
          <w:szCs w:val="24"/>
        </w:rPr>
        <w:t>ve</w:t>
      </w:r>
      <w:r>
        <w:rPr>
          <w:spacing w:val="4"/>
          <w:sz w:val="24"/>
          <w:szCs w:val="24"/>
        </w:rPr>
        <w:t xml:space="preserve"> </w:t>
      </w:r>
      <w:r>
        <w:rPr>
          <w:sz w:val="24"/>
          <w:szCs w:val="24"/>
        </w:rPr>
        <w:t>a</w:t>
      </w:r>
      <w:r>
        <w:rPr>
          <w:spacing w:val="1"/>
          <w:sz w:val="24"/>
          <w:szCs w:val="24"/>
        </w:rPr>
        <w:t xml:space="preserve"> </w:t>
      </w:r>
      <w:r>
        <w:rPr>
          <w:sz w:val="24"/>
          <w:szCs w:val="24"/>
        </w:rPr>
        <w:t>posit</w:t>
      </w:r>
      <w:r>
        <w:rPr>
          <w:spacing w:val="1"/>
          <w:sz w:val="24"/>
          <w:szCs w:val="24"/>
        </w:rPr>
        <w:t>i</w:t>
      </w:r>
      <w:r>
        <w:rPr>
          <w:sz w:val="24"/>
          <w:szCs w:val="24"/>
        </w:rPr>
        <w:t>ve</w:t>
      </w:r>
      <w:r>
        <w:rPr>
          <w:spacing w:val="1"/>
          <w:sz w:val="24"/>
          <w:szCs w:val="24"/>
        </w:rPr>
        <w:t xml:space="preserve"> </w:t>
      </w:r>
      <w:r>
        <w:rPr>
          <w:sz w:val="24"/>
          <w:szCs w:val="24"/>
        </w:rPr>
        <w:t>loading on</w:t>
      </w:r>
      <w:r>
        <w:rPr>
          <w:spacing w:val="2"/>
          <w:sz w:val="24"/>
          <w:szCs w:val="24"/>
        </w:rPr>
        <w:t xml:space="preserve"> </w:t>
      </w:r>
      <w:r>
        <w:rPr>
          <w:spacing w:val="-2"/>
          <w:sz w:val="24"/>
          <w:szCs w:val="24"/>
        </w:rPr>
        <w:t>t</w:t>
      </w:r>
      <w:r>
        <w:rPr>
          <w:sz w:val="24"/>
          <w:szCs w:val="24"/>
        </w:rPr>
        <w:t>he s</w:t>
      </w:r>
      <w:r>
        <w:rPr>
          <w:spacing w:val="-1"/>
          <w:sz w:val="24"/>
          <w:szCs w:val="24"/>
        </w:rPr>
        <w:t>ec</w:t>
      </w:r>
      <w:r>
        <w:rPr>
          <w:sz w:val="24"/>
          <w:szCs w:val="24"/>
        </w:rPr>
        <w:t>ond fa</w:t>
      </w:r>
      <w:r>
        <w:rPr>
          <w:spacing w:val="-1"/>
          <w:sz w:val="24"/>
          <w:szCs w:val="24"/>
        </w:rPr>
        <w:t>c</w:t>
      </w:r>
      <w:r>
        <w:rPr>
          <w:sz w:val="24"/>
          <w:szCs w:val="24"/>
        </w:rPr>
        <w:t xml:space="preserve">tor, while </w:t>
      </w:r>
      <w:r>
        <w:rPr>
          <w:spacing w:val="2"/>
          <w:sz w:val="24"/>
          <w:szCs w:val="24"/>
        </w:rPr>
        <w:t>s</w:t>
      </w:r>
      <w:r>
        <w:rPr>
          <w:spacing w:val="-1"/>
          <w:sz w:val="24"/>
          <w:szCs w:val="24"/>
        </w:rPr>
        <w:t>ec</w:t>
      </w:r>
      <w:r>
        <w:rPr>
          <w:sz w:val="24"/>
          <w:szCs w:val="24"/>
        </w:rPr>
        <w:t>ond v</w:t>
      </w:r>
      <w:r>
        <w:rPr>
          <w:spacing w:val="1"/>
          <w:sz w:val="24"/>
          <w:szCs w:val="24"/>
        </w:rPr>
        <w:t>a</w:t>
      </w:r>
      <w:r>
        <w:rPr>
          <w:sz w:val="24"/>
          <w:szCs w:val="24"/>
        </w:rPr>
        <w:t>ri</w:t>
      </w:r>
      <w:r>
        <w:rPr>
          <w:spacing w:val="-1"/>
          <w:sz w:val="24"/>
          <w:szCs w:val="24"/>
        </w:rPr>
        <w:t>a</w:t>
      </w:r>
      <w:r>
        <w:rPr>
          <w:sz w:val="24"/>
          <w:szCs w:val="24"/>
        </w:rPr>
        <w:t>ble (W</w:t>
      </w:r>
      <w:r>
        <w:rPr>
          <w:spacing w:val="-1"/>
          <w:sz w:val="24"/>
          <w:szCs w:val="24"/>
        </w:rPr>
        <w:t>ea</w:t>
      </w:r>
      <w:r>
        <w:rPr>
          <w:sz w:val="24"/>
          <w:szCs w:val="24"/>
        </w:rPr>
        <w:t>t</w:t>
      </w:r>
      <w:r>
        <w:rPr>
          <w:spacing w:val="3"/>
          <w:sz w:val="24"/>
          <w:szCs w:val="24"/>
        </w:rPr>
        <w:t>h</w:t>
      </w:r>
      <w:r>
        <w:rPr>
          <w:spacing w:val="-1"/>
          <w:sz w:val="24"/>
          <w:szCs w:val="24"/>
        </w:rPr>
        <w:t>e</w:t>
      </w:r>
      <w:r>
        <w:rPr>
          <w:sz w:val="24"/>
          <w:szCs w:val="24"/>
        </w:rPr>
        <w:t>r D</w:t>
      </w:r>
      <w:r>
        <w:rPr>
          <w:spacing w:val="-1"/>
          <w:sz w:val="24"/>
          <w:szCs w:val="24"/>
        </w:rPr>
        <w:t>e</w:t>
      </w:r>
      <w:r>
        <w:rPr>
          <w:sz w:val="24"/>
          <w:szCs w:val="24"/>
        </w:rPr>
        <w:t>l</w:t>
      </w:r>
      <w:r>
        <w:rPr>
          <w:spacing w:val="4"/>
          <w:sz w:val="24"/>
          <w:szCs w:val="24"/>
        </w:rPr>
        <w:t>a</w:t>
      </w:r>
      <w:r>
        <w:rPr>
          <w:spacing w:val="-5"/>
          <w:sz w:val="24"/>
          <w:szCs w:val="24"/>
        </w:rPr>
        <w:t>y</w:t>
      </w:r>
      <w:r>
        <w:rPr>
          <w:sz w:val="24"/>
          <w:szCs w:val="24"/>
        </w:rPr>
        <w:t>)</w:t>
      </w:r>
      <w:r>
        <w:rPr>
          <w:spacing w:val="-8"/>
          <w:sz w:val="24"/>
          <w:szCs w:val="24"/>
        </w:rPr>
        <w:t xml:space="preserve"> </w:t>
      </w:r>
      <w:r>
        <w:rPr>
          <w:sz w:val="24"/>
          <w:szCs w:val="24"/>
        </w:rPr>
        <w:t>h</w:t>
      </w:r>
      <w:r>
        <w:rPr>
          <w:spacing w:val="-1"/>
          <w:sz w:val="24"/>
          <w:szCs w:val="24"/>
        </w:rPr>
        <w:t>a</w:t>
      </w:r>
      <w:r>
        <w:rPr>
          <w:sz w:val="24"/>
          <w:szCs w:val="24"/>
        </w:rPr>
        <w:t>s</w:t>
      </w:r>
      <w:r>
        <w:rPr>
          <w:spacing w:val="-7"/>
          <w:sz w:val="24"/>
          <w:szCs w:val="24"/>
        </w:rPr>
        <w:t xml:space="preserve"> </w:t>
      </w:r>
      <w:r>
        <w:rPr>
          <w:sz w:val="24"/>
          <w:szCs w:val="24"/>
        </w:rPr>
        <w:t>on</w:t>
      </w:r>
      <w:r>
        <w:rPr>
          <w:spacing w:val="5"/>
          <w:sz w:val="24"/>
          <w:szCs w:val="24"/>
        </w:rPr>
        <w:t>l</w:t>
      </w:r>
      <w:r>
        <w:rPr>
          <w:sz w:val="24"/>
          <w:szCs w:val="24"/>
        </w:rPr>
        <w:t>y</w:t>
      </w:r>
      <w:r>
        <w:rPr>
          <w:spacing w:val="-10"/>
          <w:sz w:val="24"/>
          <w:szCs w:val="24"/>
        </w:rPr>
        <w:t xml:space="preserve"> </w:t>
      </w:r>
      <w:r>
        <w:rPr>
          <w:sz w:val="24"/>
          <w:szCs w:val="24"/>
        </w:rPr>
        <w:t>a</w:t>
      </w:r>
      <w:r>
        <w:rPr>
          <w:spacing w:val="-8"/>
          <w:sz w:val="24"/>
          <w:szCs w:val="24"/>
        </w:rPr>
        <w:t xml:space="preserve"> </w:t>
      </w:r>
      <w:r>
        <w:rPr>
          <w:sz w:val="24"/>
          <w:szCs w:val="24"/>
        </w:rPr>
        <w:t>small</w:t>
      </w:r>
      <w:r>
        <w:rPr>
          <w:spacing w:val="-6"/>
          <w:sz w:val="24"/>
          <w:szCs w:val="24"/>
        </w:rPr>
        <w:t xml:space="preserve"> </w:t>
      </w:r>
      <w:r>
        <w:rPr>
          <w:sz w:val="24"/>
          <w:szCs w:val="24"/>
        </w:rPr>
        <w:t>loading</w:t>
      </w:r>
      <w:r>
        <w:rPr>
          <w:spacing w:val="-10"/>
          <w:sz w:val="24"/>
          <w:szCs w:val="24"/>
        </w:rPr>
        <w:t xml:space="preserve"> </w:t>
      </w:r>
      <w:r>
        <w:rPr>
          <w:sz w:val="24"/>
          <w:szCs w:val="24"/>
        </w:rPr>
        <w:t>on</w:t>
      </w:r>
      <w:r>
        <w:rPr>
          <w:spacing w:val="-7"/>
          <w:sz w:val="24"/>
          <w:szCs w:val="24"/>
        </w:rPr>
        <w:t xml:space="preserve"> </w:t>
      </w:r>
      <w:r>
        <w:rPr>
          <w:sz w:val="24"/>
          <w:szCs w:val="24"/>
        </w:rPr>
        <w:t>the</w:t>
      </w:r>
      <w:r>
        <w:rPr>
          <w:spacing w:val="-8"/>
          <w:sz w:val="24"/>
          <w:szCs w:val="24"/>
        </w:rPr>
        <w:t xml:space="preserve"> </w:t>
      </w:r>
      <w:r>
        <w:rPr>
          <w:spacing w:val="2"/>
          <w:sz w:val="24"/>
          <w:szCs w:val="24"/>
        </w:rPr>
        <w:t>s</w:t>
      </w:r>
      <w:r>
        <w:rPr>
          <w:spacing w:val="-1"/>
          <w:sz w:val="24"/>
          <w:szCs w:val="24"/>
        </w:rPr>
        <w:t>ec</w:t>
      </w:r>
      <w:r>
        <w:rPr>
          <w:sz w:val="24"/>
          <w:szCs w:val="24"/>
        </w:rPr>
        <w:t>ond</w:t>
      </w:r>
      <w:r>
        <w:rPr>
          <w:spacing w:val="-7"/>
          <w:sz w:val="24"/>
          <w:szCs w:val="24"/>
        </w:rPr>
        <w:t xml:space="preserve"> </w:t>
      </w:r>
      <w:r>
        <w:rPr>
          <w:spacing w:val="1"/>
          <w:sz w:val="24"/>
          <w:szCs w:val="24"/>
        </w:rPr>
        <w:t>f</w:t>
      </w:r>
      <w:r>
        <w:rPr>
          <w:spacing w:val="-1"/>
          <w:sz w:val="24"/>
          <w:szCs w:val="24"/>
        </w:rPr>
        <w:t>ac</w:t>
      </w:r>
      <w:r>
        <w:rPr>
          <w:spacing w:val="3"/>
          <w:sz w:val="24"/>
          <w:szCs w:val="24"/>
        </w:rPr>
        <w:t>t</w:t>
      </w:r>
      <w:r>
        <w:rPr>
          <w:sz w:val="24"/>
          <w:szCs w:val="24"/>
        </w:rPr>
        <w:t>or.</w:t>
      </w:r>
    </w:p>
    <w:p w:rsidR="008D6668" w:rsidRDefault="00AA397F">
      <w:pPr>
        <w:spacing w:before="9"/>
        <w:ind w:left="116"/>
      </w:pPr>
      <w:r>
        <w:pict>
          <v:shape id="_x0000_i1029" type="#_x0000_t75" style="width:252pt;height:189pt">
            <v:imagedata r:id="rId29" o:title=""/>
          </v:shape>
        </w:pict>
      </w:r>
    </w:p>
    <w:p w:rsidR="008D6668" w:rsidRDefault="008D6668">
      <w:pPr>
        <w:spacing w:before="5" w:line="120" w:lineRule="exact"/>
        <w:rPr>
          <w:sz w:val="13"/>
          <w:szCs w:val="13"/>
        </w:rPr>
      </w:pPr>
    </w:p>
    <w:p w:rsidR="008D6668" w:rsidRDefault="007D1EC6">
      <w:pPr>
        <w:ind w:left="901" w:right="788"/>
        <w:jc w:val="center"/>
        <w:rPr>
          <w:sz w:val="18"/>
          <w:szCs w:val="18"/>
        </w:rPr>
      </w:pPr>
      <w:r>
        <w:rPr>
          <w:i/>
          <w:sz w:val="18"/>
          <w:szCs w:val="18"/>
        </w:rPr>
        <w:t>F</w:t>
      </w:r>
      <w:r>
        <w:rPr>
          <w:i/>
          <w:spacing w:val="1"/>
          <w:sz w:val="18"/>
          <w:szCs w:val="18"/>
        </w:rPr>
        <w:t>i</w:t>
      </w:r>
      <w:r>
        <w:rPr>
          <w:i/>
          <w:sz w:val="18"/>
          <w:szCs w:val="18"/>
        </w:rPr>
        <w:t>g</w:t>
      </w:r>
      <w:r>
        <w:rPr>
          <w:i/>
          <w:spacing w:val="-1"/>
          <w:sz w:val="18"/>
          <w:szCs w:val="18"/>
        </w:rPr>
        <w:t xml:space="preserve"> </w:t>
      </w:r>
      <w:r>
        <w:rPr>
          <w:i/>
          <w:spacing w:val="1"/>
          <w:sz w:val="18"/>
          <w:szCs w:val="18"/>
        </w:rPr>
        <w:t>18</w:t>
      </w:r>
      <w:r>
        <w:rPr>
          <w:i/>
          <w:sz w:val="18"/>
          <w:szCs w:val="18"/>
        </w:rPr>
        <w:t>.</w:t>
      </w:r>
      <w:r>
        <w:rPr>
          <w:i/>
          <w:spacing w:val="-1"/>
          <w:sz w:val="18"/>
          <w:szCs w:val="18"/>
        </w:rPr>
        <w:t xml:space="preserve"> </w:t>
      </w:r>
      <w:r>
        <w:rPr>
          <w:i/>
          <w:sz w:val="18"/>
          <w:szCs w:val="18"/>
        </w:rPr>
        <w:t>B</w:t>
      </w:r>
      <w:r>
        <w:rPr>
          <w:i/>
          <w:spacing w:val="1"/>
          <w:sz w:val="18"/>
          <w:szCs w:val="18"/>
        </w:rPr>
        <w:t>i</w:t>
      </w:r>
      <w:r>
        <w:rPr>
          <w:i/>
          <w:spacing w:val="-1"/>
          <w:sz w:val="18"/>
          <w:szCs w:val="18"/>
        </w:rPr>
        <w:t>p</w:t>
      </w:r>
      <w:r>
        <w:rPr>
          <w:i/>
          <w:sz w:val="18"/>
          <w:szCs w:val="18"/>
        </w:rPr>
        <w:t>l</w:t>
      </w:r>
      <w:r>
        <w:rPr>
          <w:i/>
          <w:spacing w:val="1"/>
          <w:sz w:val="18"/>
          <w:szCs w:val="18"/>
        </w:rPr>
        <w:t>o</w:t>
      </w:r>
      <w:r>
        <w:rPr>
          <w:i/>
          <w:sz w:val="18"/>
          <w:szCs w:val="18"/>
        </w:rPr>
        <w:t xml:space="preserve">t </w:t>
      </w:r>
      <w:r>
        <w:rPr>
          <w:i/>
          <w:spacing w:val="1"/>
          <w:sz w:val="18"/>
          <w:szCs w:val="18"/>
        </w:rPr>
        <w:t>o</w:t>
      </w:r>
      <w:r>
        <w:rPr>
          <w:i/>
          <w:sz w:val="18"/>
          <w:szCs w:val="18"/>
        </w:rPr>
        <w:t>f</w:t>
      </w:r>
      <w:r>
        <w:rPr>
          <w:i/>
          <w:spacing w:val="-1"/>
          <w:sz w:val="18"/>
          <w:szCs w:val="18"/>
        </w:rPr>
        <w:t xml:space="preserve"> </w:t>
      </w:r>
      <w:r>
        <w:rPr>
          <w:i/>
          <w:sz w:val="18"/>
          <w:szCs w:val="18"/>
        </w:rPr>
        <w:t>l</w:t>
      </w:r>
      <w:r>
        <w:rPr>
          <w:i/>
          <w:spacing w:val="-1"/>
          <w:sz w:val="18"/>
          <w:szCs w:val="18"/>
        </w:rPr>
        <w:t>o</w:t>
      </w:r>
      <w:r>
        <w:rPr>
          <w:i/>
          <w:spacing w:val="1"/>
          <w:sz w:val="18"/>
          <w:szCs w:val="18"/>
        </w:rPr>
        <w:t>ad</w:t>
      </w:r>
      <w:r>
        <w:rPr>
          <w:i/>
          <w:spacing w:val="-2"/>
          <w:sz w:val="18"/>
          <w:szCs w:val="18"/>
        </w:rPr>
        <w:t>i</w:t>
      </w:r>
      <w:r>
        <w:rPr>
          <w:i/>
          <w:spacing w:val="1"/>
          <w:sz w:val="18"/>
          <w:szCs w:val="18"/>
        </w:rPr>
        <w:t>ng</w:t>
      </w:r>
      <w:r>
        <w:rPr>
          <w:i/>
          <w:sz w:val="18"/>
          <w:szCs w:val="18"/>
        </w:rPr>
        <w:t xml:space="preserve">s </w:t>
      </w:r>
      <w:r>
        <w:rPr>
          <w:i/>
          <w:spacing w:val="-2"/>
          <w:sz w:val="18"/>
          <w:szCs w:val="18"/>
        </w:rPr>
        <w:t>f</w:t>
      </w:r>
      <w:r>
        <w:rPr>
          <w:i/>
          <w:spacing w:val="1"/>
          <w:sz w:val="18"/>
          <w:szCs w:val="18"/>
        </w:rPr>
        <w:t>o</w:t>
      </w:r>
      <w:r>
        <w:rPr>
          <w:i/>
          <w:sz w:val="18"/>
          <w:szCs w:val="18"/>
        </w:rPr>
        <w:t xml:space="preserve">r </w:t>
      </w:r>
      <w:r>
        <w:rPr>
          <w:i/>
          <w:spacing w:val="-1"/>
          <w:sz w:val="18"/>
          <w:szCs w:val="18"/>
        </w:rPr>
        <w:t>u</w:t>
      </w:r>
      <w:r>
        <w:rPr>
          <w:i/>
          <w:spacing w:val="1"/>
          <w:sz w:val="18"/>
          <w:szCs w:val="18"/>
        </w:rPr>
        <w:t>n</w:t>
      </w:r>
      <w:r>
        <w:rPr>
          <w:i/>
          <w:spacing w:val="-3"/>
          <w:sz w:val="18"/>
          <w:szCs w:val="18"/>
        </w:rPr>
        <w:t>r</w:t>
      </w:r>
      <w:r>
        <w:rPr>
          <w:i/>
          <w:spacing w:val="1"/>
          <w:sz w:val="18"/>
          <w:szCs w:val="18"/>
        </w:rPr>
        <w:t>o</w:t>
      </w:r>
      <w:r>
        <w:rPr>
          <w:i/>
          <w:sz w:val="18"/>
          <w:szCs w:val="18"/>
        </w:rPr>
        <w:t>t</w:t>
      </w:r>
      <w:r>
        <w:rPr>
          <w:i/>
          <w:spacing w:val="1"/>
          <w:sz w:val="18"/>
          <w:szCs w:val="18"/>
        </w:rPr>
        <w:t>a</w:t>
      </w:r>
      <w:r>
        <w:rPr>
          <w:i/>
          <w:sz w:val="18"/>
          <w:szCs w:val="18"/>
        </w:rPr>
        <w:t>t</w:t>
      </w:r>
      <w:r>
        <w:rPr>
          <w:i/>
          <w:spacing w:val="-3"/>
          <w:sz w:val="18"/>
          <w:szCs w:val="18"/>
        </w:rPr>
        <w:t>e</w:t>
      </w:r>
      <w:r>
        <w:rPr>
          <w:i/>
          <w:sz w:val="18"/>
          <w:szCs w:val="18"/>
        </w:rPr>
        <w:t>d</w:t>
      </w:r>
      <w:r>
        <w:rPr>
          <w:i/>
          <w:spacing w:val="1"/>
          <w:sz w:val="18"/>
          <w:szCs w:val="18"/>
        </w:rPr>
        <w:t xml:space="preserve"> </w:t>
      </w:r>
      <w:r>
        <w:rPr>
          <w:i/>
          <w:sz w:val="18"/>
          <w:szCs w:val="18"/>
        </w:rPr>
        <w:t>f</w:t>
      </w:r>
      <w:r>
        <w:rPr>
          <w:i/>
          <w:spacing w:val="1"/>
          <w:sz w:val="18"/>
          <w:szCs w:val="18"/>
        </w:rPr>
        <w:t>a</w:t>
      </w:r>
      <w:r>
        <w:rPr>
          <w:i/>
          <w:spacing w:val="-1"/>
          <w:sz w:val="18"/>
          <w:szCs w:val="18"/>
        </w:rPr>
        <w:t>c</w:t>
      </w:r>
      <w:r>
        <w:rPr>
          <w:i/>
          <w:spacing w:val="-2"/>
          <w:sz w:val="18"/>
          <w:szCs w:val="18"/>
        </w:rPr>
        <w:t>t</w:t>
      </w:r>
      <w:r>
        <w:rPr>
          <w:i/>
          <w:spacing w:val="1"/>
          <w:sz w:val="18"/>
          <w:szCs w:val="18"/>
        </w:rPr>
        <w:t>o</w:t>
      </w:r>
      <w:r>
        <w:rPr>
          <w:i/>
          <w:sz w:val="18"/>
          <w:szCs w:val="18"/>
        </w:rPr>
        <w:t>rs</w:t>
      </w:r>
    </w:p>
    <w:p w:rsidR="008D6668" w:rsidRDefault="007D1EC6">
      <w:pPr>
        <w:spacing w:line="200" w:lineRule="exact"/>
      </w:pPr>
      <w:r>
        <w:br w:type="column"/>
      </w:r>
    </w:p>
    <w:p w:rsidR="008D6668" w:rsidRDefault="008D6668">
      <w:pPr>
        <w:spacing w:before="2" w:line="240" w:lineRule="exact"/>
        <w:rPr>
          <w:sz w:val="24"/>
          <w:szCs w:val="24"/>
        </w:rPr>
      </w:pPr>
    </w:p>
    <w:p w:rsidR="008D6668" w:rsidRDefault="007D1EC6">
      <w:pPr>
        <w:ind w:left="1" w:right="1830"/>
        <w:jc w:val="both"/>
        <w:rPr>
          <w:sz w:val="24"/>
          <w:szCs w:val="24"/>
        </w:rPr>
      </w:pPr>
      <w:r>
        <w:rPr>
          <w:sz w:val="24"/>
          <w:szCs w:val="24"/>
        </w:rPr>
        <w:t>D. Sc</w:t>
      </w:r>
      <w:r>
        <w:rPr>
          <w:spacing w:val="-1"/>
          <w:sz w:val="24"/>
          <w:szCs w:val="24"/>
        </w:rPr>
        <w:t>a</w:t>
      </w:r>
      <w:r>
        <w:rPr>
          <w:sz w:val="24"/>
          <w:szCs w:val="24"/>
        </w:rPr>
        <w:t>t</w:t>
      </w:r>
      <w:r>
        <w:rPr>
          <w:spacing w:val="1"/>
          <w:sz w:val="24"/>
          <w:szCs w:val="24"/>
        </w:rPr>
        <w:t>t</w:t>
      </w:r>
      <w:r>
        <w:rPr>
          <w:spacing w:val="-1"/>
          <w:sz w:val="24"/>
          <w:szCs w:val="24"/>
        </w:rPr>
        <w:t>e</w:t>
      </w:r>
      <w:r>
        <w:rPr>
          <w:sz w:val="24"/>
          <w:szCs w:val="24"/>
        </w:rPr>
        <w:t xml:space="preserve">r Plot of </w:t>
      </w:r>
      <w:r>
        <w:rPr>
          <w:spacing w:val="-2"/>
          <w:sz w:val="24"/>
          <w:szCs w:val="24"/>
        </w:rPr>
        <w:t>F</w:t>
      </w:r>
      <w:r>
        <w:rPr>
          <w:spacing w:val="1"/>
          <w:sz w:val="24"/>
          <w:szCs w:val="24"/>
        </w:rPr>
        <w:t>a</w:t>
      </w:r>
      <w:r>
        <w:rPr>
          <w:spacing w:val="-1"/>
          <w:sz w:val="24"/>
          <w:szCs w:val="24"/>
        </w:rPr>
        <w:t>c</w:t>
      </w:r>
      <w:r>
        <w:rPr>
          <w:sz w:val="24"/>
          <w:szCs w:val="24"/>
        </w:rPr>
        <w:t>tor</w:t>
      </w:r>
      <w:r>
        <w:rPr>
          <w:spacing w:val="2"/>
          <w:sz w:val="24"/>
          <w:szCs w:val="24"/>
        </w:rPr>
        <w:t xml:space="preserve"> </w:t>
      </w:r>
      <w:r>
        <w:rPr>
          <w:spacing w:val="-3"/>
          <w:sz w:val="24"/>
          <w:szCs w:val="24"/>
        </w:rPr>
        <w:t>L</w:t>
      </w:r>
      <w:r>
        <w:rPr>
          <w:sz w:val="24"/>
          <w:szCs w:val="24"/>
        </w:rPr>
        <w:t>o</w:t>
      </w:r>
      <w:r>
        <w:rPr>
          <w:spacing w:val="-1"/>
          <w:sz w:val="24"/>
          <w:szCs w:val="24"/>
        </w:rPr>
        <w:t>a</w:t>
      </w:r>
      <w:r>
        <w:rPr>
          <w:sz w:val="24"/>
          <w:szCs w:val="24"/>
        </w:rPr>
        <w:t>di</w:t>
      </w:r>
      <w:r>
        <w:rPr>
          <w:spacing w:val="3"/>
          <w:sz w:val="24"/>
          <w:szCs w:val="24"/>
        </w:rPr>
        <w:t>n</w:t>
      </w:r>
      <w:r>
        <w:rPr>
          <w:spacing w:val="-2"/>
          <w:sz w:val="24"/>
          <w:szCs w:val="24"/>
        </w:rPr>
        <w:t>g</w:t>
      </w:r>
      <w:r>
        <w:rPr>
          <w:sz w:val="24"/>
          <w:szCs w:val="24"/>
        </w:rPr>
        <w:t>s</w:t>
      </w:r>
    </w:p>
    <w:p w:rsidR="008D6668" w:rsidRDefault="008D6668">
      <w:pPr>
        <w:spacing w:before="10" w:line="120" w:lineRule="exact"/>
        <w:rPr>
          <w:sz w:val="13"/>
          <w:szCs w:val="13"/>
        </w:rPr>
      </w:pPr>
    </w:p>
    <w:p w:rsidR="008D6668" w:rsidRDefault="007D1EC6">
      <w:pPr>
        <w:spacing w:line="359" w:lineRule="auto"/>
        <w:ind w:left="1" w:right="74"/>
        <w:jc w:val="both"/>
        <w:rPr>
          <w:sz w:val="24"/>
          <w:szCs w:val="24"/>
        </w:rPr>
      </w:pPr>
      <w:r>
        <w:rPr>
          <w:spacing w:val="1"/>
          <w:sz w:val="24"/>
          <w:szCs w:val="24"/>
        </w:rPr>
        <w:t>S</w:t>
      </w:r>
      <w:r>
        <w:rPr>
          <w:spacing w:val="-1"/>
          <w:sz w:val="24"/>
          <w:szCs w:val="24"/>
        </w:rPr>
        <w:t>ca</w:t>
      </w:r>
      <w:r>
        <w:rPr>
          <w:sz w:val="24"/>
          <w:szCs w:val="24"/>
        </w:rPr>
        <w:t>t</w:t>
      </w:r>
      <w:r>
        <w:rPr>
          <w:spacing w:val="1"/>
          <w:sz w:val="24"/>
          <w:szCs w:val="24"/>
        </w:rPr>
        <w:t>t</w:t>
      </w:r>
      <w:r>
        <w:rPr>
          <w:spacing w:val="-1"/>
          <w:sz w:val="24"/>
          <w:szCs w:val="24"/>
        </w:rPr>
        <w:t>e</w:t>
      </w:r>
      <w:r>
        <w:rPr>
          <w:sz w:val="24"/>
          <w:szCs w:val="24"/>
        </w:rPr>
        <w:t>r plot</w:t>
      </w:r>
      <w:r>
        <w:rPr>
          <w:spacing w:val="2"/>
          <w:sz w:val="24"/>
          <w:szCs w:val="24"/>
        </w:rPr>
        <w:t xml:space="preserve"> </w:t>
      </w:r>
      <w:r>
        <w:rPr>
          <w:sz w:val="24"/>
          <w:szCs w:val="24"/>
        </w:rPr>
        <w:t>of f</w:t>
      </w:r>
      <w:r>
        <w:rPr>
          <w:spacing w:val="-2"/>
          <w:sz w:val="24"/>
          <w:szCs w:val="24"/>
        </w:rPr>
        <w:t>a</w:t>
      </w:r>
      <w:r>
        <w:rPr>
          <w:spacing w:val="-1"/>
          <w:sz w:val="24"/>
          <w:szCs w:val="24"/>
        </w:rPr>
        <w:t>c</w:t>
      </w:r>
      <w:r>
        <w:rPr>
          <w:sz w:val="24"/>
          <w:szCs w:val="24"/>
        </w:rPr>
        <w:t>tor</w:t>
      </w:r>
      <w:r>
        <w:rPr>
          <w:spacing w:val="1"/>
          <w:sz w:val="24"/>
          <w:szCs w:val="24"/>
        </w:rPr>
        <w:t xml:space="preserve"> </w:t>
      </w:r>
      <w:r>
        <w:rPr>
          <w:sz w:val="24"/>
          <w:szCs w:val="24"/>
        </w:rPr>
        <w:t>loadin</w:t>
      </w:r>
      <w:r>
        <w:rPr>
          <w:spacing w:val="-2"/>
          <w:sz w:val="24"/>
          <w:szCs w:val="24"/>
        </w:rPr>
        <w:t>g</w:t>
      </w:r>
      <w:r>
        <w:rPr>
          <w:sz w:val="24"/>
          <w:szCs w:val="24"/>
        </w:rPr>
        <w:t>s,</w:t>
      </w:r>
      <w:r>
        <w:rPr>
          <w:spacing w:val="1"/>
          <w:sz w:val="24"/>
          <w:szCs w:val="24"/>
        </w:rPr>
        <w:t xml:space="preserve"> </w:t>
      </w:r>
      <w:r>
        <w:rPr>
          <w:sz w:val="24"/>
          <w:szCs w:val="24"/>
        </w:rPr>
        <w:t>shown</w:t>
      </w:r>
      <w:r>
        <w:rPr>
          <w:spacing w:val="1"/>
          <w:sz w:val="24"/>
          <w:szCs w:val="24"/>
        </w:rPr>
        <w:t xml:space="preserve"> </w:t>
      </w:r>
      <w:r>
        <w:rPr>
          <w:sz w:val="24"/>
          <w:szCs w:val="24"/>
        </w:rPr>
        <w:t>in</w:t>
      </w:r>
      <w:r>
        <w:rPr>
          <w:spacing w:val="2"/>
          <w:sz w:val="24"/>
          <w:szCs w:val="24"/>
        </w:rPr>
        <w:t xml:space="preserve"> </w:t>
      </w:r>
      <w:r>
        <w:rPr>
          <w:spacing w:val="-1"/>
          <w:sz w:val="24"/>
          <w:szCs w:val="24"/>
        </w:rPr>
        <w:t>F</w:t>
      </w:r>
      <w:r>
        <w:rPr>
          <w:sz w:val="24"/>
          <w:szCs w:val="24"/>
        </w:rPr>
        <w:t>i</w:t>
      </w:r>
      <w:r>
        <w:rPr>
          <w:spacing w:val="-2"/>
          <w:sz w:val="24"/>
          <w:szCs w:val="24"/>
        </w:rPr>
        <w:t>g</w:t>
      </w:r>
      <w:r>
        <w:rPr>
          <w:sz w:val="24"/>
          <w:szCs w:val="24"/>
        </w:rPr>
        <w:t>.</w:t>
      </w:r>
      <w:r>
        <w:rPr>
          <w:spacing w:val="1"/>
          <w:sz w:val="24"/>
          <w:szCs w:val="24"/>
        </w:rPr>
        <w:t xml:space="preserve"> </w:t>
      </w:r>
      <w:r>
        <w:rPr>
          <w:spacing w:val="2"/>
          <w:sz w:val="24"/>
          <w:szCs w:val="24"/>
        </w:rPr>
        <w:t>1</w:t>
      </w:r>
      <w:r>
        <w:rPr>
          <w:sz w:val="24"/>
          <w:szCs w:val="24"/>
        </w:rPr>
        <w:t>5, v</w:t>
      </w:r>
      <w:r>
        <w:rPr>
          <w:spacing w:val="-1"/>
          <w:sz w:val="24"/>
          <w:szCs w:val="24"/>
        </w:rPr>
        <w:t>e</w:t>
      </w:r>
      <w:r>
        <w:rPr>
          <w:sz w:val="24"/>
          <w:szCs w:val="24"/>
        </w:rPr>
        <w:t>ri</w:t>
      </w:r>
      <w:r>
        <w:rPr>
          <w:spacing w:val="-1"/>
          <w:sz w:val="24"/>
          <w:szCs w:val="24"/>
        </w:rPr>
        <w:t>f</w:t>
      </w:r>
      <w:r>
        <w:rPr>
          <w:sz w:val="24"/>
          <w:szCs w:val="24"/>
        </w:rPr>
        <w:t>ies t</w:t>
      </w:r>
      <w:r>
        <w:rPr>
          <w:spacing w:val="3"/>
          <w:sz w:val="24"/>
          <w:szCs w:val="24"/>
        </w:rPr>
        <w:t>h</w:t>
      </w:r>
      <w:r>
        <w:rPr>
          <w:sz w:val="24"/>
          <w:szCs w:val="24"/>
        </w:rPr>
        <w:t xml:space="preserve">e </w:t>
      </w:r>
      <w:r>
        <w:rPr>
          <w:spacing w:val="1"/>
          <w:sz w:val="24"/>
          <w:szCs w:val="24"/>
        </w:rPr>
        <w:t>r</w:t>
      </w:r>
      <w:r>
        <w:rPr>
          <w:spacing w:val="-1"/>
          <w:sz w:val="24"/>
          <w:szCs w:val="24"/>
        </w:rPr>
        <w:t>e</w:t>
      </w:r>
      <w:r>
        <w:rPr>
          <w:sz w:val="24"/>
          <w:szCs w:val="24"/>
        </w:rPr>
        <w:t>sult</w:t>
      </w:r>
      <w:r>
        <w:rPr>
          <w:spacing w:val="2"/>
          <w:sz w:val="24"/>
          <w:szCs w:val="24"/>
        </w:rPr>
        <w:t xml:space="preserve"> </w:t>
      </w:r>
      <w:r>
        <w:rPr>
          <w:sz w:val="24"/>
          <w:szCs w:val="24"/>
        </w:rPr>
        <w:t>whi</w:t>
      </w:r>
      <w:r>
        <w:rPr>
          <w:spacing w:val="-1"/>
          <w:sz w:val="24"/>
          <w:szCs w:val="24"/>
        </w:rPr>
        <w:t>c</w:t>
      </w:r>
      <w:r>
        <w:rPr>
          <w:sz w:val="24"/>
          <w:szCs w:val="24"/>
        </w:rPr>
        <w:t>h</w:t>
      </w:r>
      <w:r>
        <w:rPr>
          <w:spacing w:val="5"/>
          <w:sz w:val="24"/>
          <w:szCs w:val="24"/>
        </w:rPr>
        <w:t xml:space="preserve"> </w:t>
      </w:r>
      <w:r>
        <w:rPr>
          <w:sz w:val="24"/>
          <w:szCs w:val="24"/>
        </w:rPr>
        <w:t>w</w:t>
      </w:r>
      <w:r>
        <w:rPr>
          <w:spacing w:val="-1"/>
          <w:sz w:val="24"/>
          <w:szCs w:val="24"/>
        </w:rPr>
        <w:t>a</w:t>
      </w:r>
      <w:r>
        <w:rPr>
          <w:sz w:val="24"/>
          <w:szCs w:val="24"/>
        </w:rPr>
        <w:t>s</w:t>
      </w:r>
      <w:r>
        <w:rPr>
          <w:spacing w:val="1"/>
          <w:sz w:val="24"/>
          <w:szCs w:val="24"/>
        </w:rPr>
        <w:t xml:space="preserve"> </w:t>
      </w:r>
      <w:r>
        <w:rPr>
          <w:spacing w:val="-1"/>
          <w:sz w:val="24"/>
          <w:szCs w:val="24"/>
        </w:rPr>
        <w:t>c</w:t>
      </w:r>
      <w:r>
        <w:rPr>
          <w:sz w:val="24"/>
          <w:szCs w:val="24"/>
        </w:rPr>
        <w:t>o</w:t>
      </w:r>
      <w:r>
        <w:rPr>
          <w:spacing w:val="2"/>
          <w:sz w:val="24"/>
          <w:szCs w:val="24"/>
        </w:rPr>
        <w:t>n</w:t>
      </w:r>
      <w:r>
        <w:rPr>
          <w:spacing w:val="-1"/>
          <w:sz w:val="24"/>
          <w:szCs w:val="24"/>
        </w:rPr>
        <w:t>c</w:t>
      </w:r>
      <w:r>
        <w:rPr>
          <w:sz w:val="24"/>
          <w:szCs w:val="24"/>
        </w:rPr>
        <w:t>luded</w:t>
      </w:r>
      <w:r>
        <w:rPr>
          <w:spacing w:val="2"/>
          <w:sz w:val="24"/>
          <w:szCs w:val="24"/>
        </w:rPr>
        <w:t xml:space="preserve"> </w:t>
      </w:r>
      <w:r>
        <w:rPr>
          <w:sz w:val="24"/>
          <w:szCs w:val="24"/>
        </w:rPr>
        <w:t>f</w:t>
      </w:r>
      <w:r>
        <w:rPr>
          <w:spacing w:val="-1"/>
          <w:sz w:val="24"/>
          <w:szCs w:val="24"/>
        </w:rPr>
        <w:t>r</w:t>
      </w:r>
      <w:r>
        <w:rPr>
          <w:sz w:val="24"/>
          <w:szCs w:val="24"/>
        </w:rPr>
        <w:t>om</w:t>
      </w:r>
      <w:r>
        <w:rPr>
          <w:spacing w:val="1"/>
          <w:sz w:val="24"/>
          <w:szCs w:val="24"/>
        </w:rPr>
        <w:t xml:space="preserve"> </w:t>
      </w:r>
      <w:r>
        <w:rPr>
          <w:sz w:val="24"/>
          <w:szCs w:val="24"/>
        </w:rPr>
        <w:t>bip</w:t>
      </w:r>
      <w:r>
        <w:rPr>
          <w:spacing w:val="3"/>
          <w:sz w:val="24"/>
          <w:szCs w:val="24"/>
        </w:rPr>
        <w:t>l</w:t>
      </w:r>
      <w:r>
        <w:rPr>
          <w:sz w:val="24"/>
          <w:szCs w:val="24"/>
        </w:rPr>
        <w:t>ot, shown</w:t>
      </w:r>
      <w:r>
        <w:rPr>
          <w:spacing w:val="4"/>
          <w:sz w:val="24"/>
          <w:szCs w:val="24"/>
        </w:rPr>
        <w:t xml:space="preserve"> </w:t>
      </w:r>
      <w:r>
        <w:rPr>
          <w:sz w:val="24"/>
          <w:szCs w:val="24"/>
        </w:rPr>
        <w:t>in</w:t>
      </w:r>
      <w:r>
        <w:rPr>
          <w:spacing w:val="5"/>
          <w:sz w:val="24"/>
          <w:szCs w:val="24"/>
        </w:rPr>
        <w:t xml:space="preserve"> </w:t>
      </w:r>
      <w:r>
        <w:rPr>
          <w:spacing w:val="-1"/>
          <w:sz w:val="24"/>
          <w:szCs w:val="24"/>
        </w:rPr>
        <w:t>F</w:t>
      </w:r>
      <w:r>
        <w:rPr>
          <w:sz w:val="24"/>
          <w:szCs w:val="24"/>
        </w:rPr>
        <w:t>i</w:t>
      </w:r>
      <w:r>
        <w:rPr>
          <w:spacing w:val="-2"/>
          <w:sz w:val="24"/>
          <w:szCs w:val="24"/>
        </w:rPr>
        <w:t>g</w:t>
      </w:r>
      <w:r>
        <w:rPr>
          <w:sz w:val="24"/>
          <w:szCs w:val="24"/>
        </w:rPr>
        <w:t>.</w:t>
      </w:r>
      <w:r>
        <w:rPr>
          <w:spacing w:val="5"/>
          <w:sz w:val="24"/>
          <w:szCs w:val="24"/>
        </w:rPr>
        <w:t xml:space="preserve"> </w:t>
      </w:r>
      <w:r>
        <w:rPr>
          <w:sz w:val="24"/>
          <w:szCs w:val="24"/>
        </w:rPr>
        <w:t>13,</w:t>
      </w:r>
      <w:r>
        <w:rPr>
          <w:spacing w:val="5"/>
          <w:sz w:val="24"/>
          <w:szCs w:val="24"/>
        </w:rPr>
        <w:t xml:space="preserve"> </w:t>
      </w:r>
      <w:r>
        <w:rPr>
          <w:sz w:val="24"/>
          <w:szCs w:val="24"/>
        </w:rPr>
        <w:t>that</w:t>
      </w:r>
      <w:r>
        <w:rPr>
          <w:spacing w:val="5"/>
          <w:sz w:val="24"/>
          <w:szCs w:val="24"/>
        </w:rPr>
        <w:t xml:space="preserve"> </w:t>
      </w:r>
      <w:r>
        <w:rPr>
          <w:spacing w:val="-1"/>
          <w:sz w:val="24"/>
          <w:szCs w:val="24"/>
        </w:rPr>
        <w:t>a</w:t>
      </w:r>
      <w:r>
        <w:rPr>
          <w:spacing w:val="-2"/>
          <w:sz w:val="24"/>
          <w:szCs w:val="24"/>
        </w:rPr>
        <w:t>g</w:t>
      </w:r>
      <w:r>
        <w:rPr>
          <w:sz w:val="24"/>
          <w:szCs w:val="24"/>
        </w:rPr>
        <w:t>e</w:t>
      </w:r>
      <w:r>
        <w:rPr>
          <w:spacing w:val="4"/>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on</w:t>
      </w:r>
      <w:r>
        <w:rPr>
          <w:spacing w:val="5"/>
          <w:sz w:val="24"/>
          <w:szCs w:val="24"/>
        </w:rPr>
        <w:t>l</w:t>
      </w:r>
      <w:r>
        <w:rPr>
          <w:sz w:val="24"/>
          <w:szCs w:val="24"/>
        </w:rPr>
        <w:t>y a</w:t>
      </w:r>
      <w:r>
        <w:rPr>
          <w:spacing w:val="4"/>
          <w:sz w:val="24"/>
          <w:szCs w:val="24"/>
        </w:rPr>
        <w:t xml:space="preserve"> </w:t>
      </w:r>
      <w:r>
        <w:rPr>
          <w:sz w:val="24"/>
          <w:szCs w:val="24"/>
        </w:rPr>
        <w:t>small</w:t>
      </w:r>
      <w:r>
        <w:rPr>
          <w:spacing w:val="5"/>
          <w:sz w:val="24"/>
          <w:szCs w:val="24"/>
        </w:rPr>
        <w:t xml:space="preserve"> </w:t>
      </w:r>
      <w:r>
        <w:rPr>
          <w:sz w:val="24"/>
          <w:szCs w:val="24"/>
        </w:rPr>
        <w:t>loading on the s</w:t>
      </w:r>
      <w:r>
        <w:rPr>
          <w:spacing w:val="-1"/>
          <w:sz w:val="24"/>
          <w:szCs w:val="24"/>
        </w:rPr>
        <w:t>ec</w:t>
      </w:r>
      <w:r>
        <w:rPr>
          <w:sz w:val="24"/>
          <w:szCs w:val="24"/>
        </w:rPr>
        <w:t xml:space="preserve">ond </w:t>
      </w:r>
      <w:r>
        <w:rPr>
          <w:spacing w:val="1"/>
          <w:sz w:val="24"/>
          <w:szCs w:val="24"/>
        </w:rPr>
        <w:t>f</w:t>
      </w:r>
      <w:r>
        <w:rPr>
          <w:spacing w:val="-1"/>
          <w:sz w:val="24"/>
          <w:szCs w:val="24"/>
        </w:rPr>
        <w:t>ac</w:t>
      </w:r>
      <w:r>
        <w:rPr>
          <w:sz w:val="24"/>
          <w:szCs w:val="24"/>
        </w:rPr>
        <w:t>tor.</w:t>
      </w:r>
    </w:p>
    <w:p w:rsidR="008D6668" w:rsidRDefault="00AA397F">
      <w:pPr>
        <w:spacing w:before="12"/>
      </w:pPr>
      <w:r>
        <w:pict>
          <v:shape id="_x0000_i1030" type="#_x0000_t75" style="width:252pt;height:189pt">
            <v:imagedata r:id="rId30" o:title=""/>
          </v:shape>
        </w:pict>
      </w:r>
    </w:p>
    <w:p w:rsidR="008D6668" w:rsidRDefault="008D6668">
      <w:pPr>
        <w:spacing w:before="3" w:line="120" w:lineRule="exact"/>
        <w:rPr>
          <w:sz w:val="13"/>
          <w:szCs w:val="13"/>
        </w:rPr>
      </w:pPr>
    </w:p>
    <w:p w:rsidR="008D6668" w:rsidRDefault="007D1EC6">
      <w:pPr>
        <w:ind w:left="901"/>
        <w:rPr>
          <w:sz w:val="18"/>
          <w:szCs w:val="18"/>
        </w:rPr>
      </w:pPr>
      <w:r>
        <w:rPr>
          <w:i/>
          <w:sz w:val="18"/>
          <w:szCs w:val="18"/>
        </w:rPr>
        <w:t>F</w:t>
      </w:r>
      <w:r>
        <w:rPr>
          <w:i/>
          <w:spacing w:val="1"/>
          <w:sz w:val="18"/>
          <w:szCs w:val="18"/>
        </w:rPr>
        <w:t>i</w:t>
      </w:r>
      <w:r>
        <w:rPr>
          <w:i/>
          <w:sz w:val="18"/>
          <w:szCs w:val="18"/>
        </w:rPr>
        <w:t>g</w:t>
      </w:r>
      <w:r>
        <w:rPr>
          <w:i/>
          <w:spacing w:val="-1"/>
          <w:sz w:val="18"/>
          <w:szCs w:val="18"/>
        </w:rPr>
        <w:t xml:space="preserve"> </w:t>
      </w:r>
      <w:r>
        <w:rPr>
          <w:i/>
          <w:spacing w:val="2"/>
          <w:sz w:val="18"/>
          <w:szCs w:val="18"/>
        </w:rPr>
        <w:t>1</w:t>
      </w:r>
      <w:r>
        <w:rPr>
          <w:i/>
          <w:spacing w:val="1"/>
          <w:sz w:val="18"/>
          <w:szCs w:val="18"/>
        </w:rPr>
        <w:t>9</w:t>
      </w:r>
      <w:r>
        <w:rPr>
          <w:i/>
          <w:sz w:val="18"/>
          <w:szCs w:val="18"/>
        </w:rPr>
        <w:t>.</w:t>
      </w:r>
      <w:r>
        <w:rPr>
          <w:i/>
          <w:spacing w:val="-1"/>
          <w:sz w:val="18"/>
          <w:szCs w:val="18"/>
        </w:rPr>
        <w:t xml:space="preserve"> </w:t>
      </w:r>
      <w:r>
        <w:rPr>
          <w:i/>
          <w:spacing w:val="1"/>
          <w:sz w:val="18"/>
          <w:szCs w:val="18"/>
        </w:rPr>
        <w:t>S</w:t>
      </w:r>
      <w:r>
        <w:rPr>
          <w:i/>
          <w:spacing w:val="-1"/>
          <w:sz w:val="18"/>
          <w:szCs w:val="18"/>
        </w:rPr>
        <w:t>c</w:t>
      </w:r>
      <w:r>
        <w:rPr>
          <w:i/>
          <w:spacing w:val="1"/>
          <w:sz w:val="18"/>
          <w:szCs w:val="18"/>
        </w:rPr>
        <w:t>a</w:t>
      </w:r>
      <w:r>
        <w:rPr>
          <w:i/>
          <w:spacing w:val="-2"/>
          <w:sz w:val="18"/>
          <w:szCs w:val="18"/>
        </w:rPr>
        <w:t>t</w:t>
      </w:r>
      <w:r>
        <w:rPr>
          <w:i/>
          <w:sz w:val="18"/>
          <w:szCs w:val="18"/>
        </w:rPr>
        <w:t xml:space="preserve">ter </w:t>
      </w:r>
      <w:r>
        <w:rPr>
          <w:i/>
          <w:spacing w:val="1"/>
          <w:sz w:val="18"/>
          <w:szCs w:val="18"/>
        </w:rPr>
        <w:t>p</w:t>
      </w:r>
      <w:r>
        <w:rPr>
          <w:i/>
          <w:spacing w:val="-2"/>
          <w:sz w:val="18"/>
          <w:szCs w:val="18"/>
        </w:rPr>
        <w:t>l</w:t>
      </w:r>
      <w:r>
        <w:rPr>
          <w:i/>
          <w:spacing w:val="1"/>
          <w:sz w:val="18"/>
          <w:szCs w:val="18"/>
        </w:rPr>
        <w:t>o</w:t>
      </w:r>
      <w:r>
        <w:rPr>
          <w:i/>
          <w:sz w:val="18"/>
          <w:szCs w:val="18"/>
        </w:rPr>
        <w:t>t</w:t>
      </w:r>
      <w:r>
        <w:rPr>
          <w:i/>
          <w:spacing w:val="1"/>
          <w:sz w:val="18"/>
          <w:szCs w:val="18"/>
        </w:rPr>
        <w:t xml:space="preserve"> </w:t>
      </w:r>
      <w:r>
        <w:rPr>
          <w:i/>
          <w:spacing w:val="-1"/>
          <w:sz w:val="18"/>
          <w:szCs w:val="18"/>
        </w:rPr>
        <w:t>o</w:t>
      </w:r>
      <w:r>
        <w:rPr>
          <w:i/>
          <w:sz w:val="18"/>
          <w:szCs w:val="18"/>
        </w:rPr>
        <w:t>f</w:t>
      </w:r>
      <w:r>
        <w:rPr>
          <w:i/>
          <w:spacing w:val="1"/>
          <w:sz w:val="18"/>
          <w:szCs w:val="18"/>
        </w:rPr>
        <w:t xml:space="preserve"> </w:t>
      </w:r>
      <w:r>
        <w:rPr>
          <w:i/>
          <w:spacing w:val="-2"/>
          <w:sz w:val="18"/>
          <w:szCs w:val="18"/>
        </w:rPr>
        <w:t>l</w:t>
      </w:r>
      <w:r>
        <w:rPr>
          <w:i/>
          <w:spacing w:val="1"/>
          <w:sz w:val="18"/>
          <w:szCs w:val="18"/>
        </w:rPr>
        <w:t>oa</w:t>
      </w:r>
      <w:r>
        <w:rPr>
          <w:i/>
          <w:spacing w:val="-1"/>
          <w:sz w:val="18"/>
          <w:szCs w:val="18"/>
        </w:rPr>
        <w:t>d</w:t>
      </w:r>
      <w:r>
        <w:rPr>
          <w:i/>
          <w:sz w:val="18"/>
          <w:szCs w:val="18"/>
        </w:rPr>
        <w:t>i</w:t>
      </w:r>
      <w:r>
        <w:rPr>
          <w:i/>
          <w:spacing w:val="-1"/>
          <w:sz w:val="18"/>
          <w:szCs w:val="18"/>
        </w:rPr>
        <w:t>n</w:t>
      </w:r>
      <w:r>
        <w:rPr>
          <w:i/>
          <w:sz w:val="18"/>
          <w:szCs w:val="18"/>
        </w:rPr>
        <w:t>g</w:t>
      </w:r>
      <w:r>
        <w:rPr>
          <w:i/>
          <w:spacing w:val="1"/>
          <w:sz w:val="18"/>
          <w:szCs w:val="18"/>
        </w:rPr>
        <w:t xml:space="preserve"> </w:t>
      </w:r>
      <w:r>
        <w:rPr>
          <w:i/>
          <w:sz w:val="18"/>
          <w:szCs w:val="18"/>
        </w:rPr>
        <w:t>2</w:t>
      </w:r>
      <w:r>
        <w:rPr>
          <w:i/>
          <w:spacing w:val="-1"/>
          <w:sz w:val="18"/>
          <w:szCs w:val="18"/>
        </w:rPr>
        <w:t xml:space="preserve"> v</w:t>
      </w:r>
      <w:r>
        <w:rPr>
          <w:i/>
          <w:sz w:val="18"/>
          <w:szCs w:val="18"/>
        </w:rPr>
        <w:t>s l</w:t>
      </w:r>
      <w:r>
        <w:rPr>
          <w:i/>
          <w:spacing w:val="2"/>
          <w:sz w:val="18"/>
          <w:szCs w:val="18"/>
        </w:rPr>
        <w:t>o</w:t>
      </w:r>
      <w:r>
        <w:rPr>
          <w:i/>
          <w:spacing w:val="-1"/>
          <w:sz w:val="18"/>
          <w:szCs w:val="18"/>
        </w:rPr>
        <w:t>a</w:t>
      </w:r>
      <w:r>
        <w:rPr>
          <w:i/>
          <w:spacing w:val="1"/>
          <w:sz w:val="18"/>
          <w:szCs w:val="18"/>
        </w:rPr>
        <w:t>d</w:t>
      </w:r>
      <w:r>
        <w:rPr>
          <w:i/>
          <w:sz w:val="18"/>
          <w:szCs w:val="18"/>
        </w:rPr>
        <w:t>i</w:t>
      </w:r>
      <w:r>
        <w:rPr>
          <w:i/>
          <w:spacing w:val="-1"/>
          <w:sz w:val="18"/>
          <w:szCs w:val="18"/>
        </w:rPr>
        <w:t>n</w:t>
      </w:r>
      <w:r>
        <w:rPr>
          <w:i/>
          <w:sz w:val="18"/>
          <w:szCs w:val="18"/>
        </w:rPr>
        <w:t>g</w:t>
      </w:r>
      <w:r>
        <w:rPr>
          <w:i/>
          <w:spacing w:val="-1"/>
          <w:sz w:val="18"/>
          <w:szCs w:val="18"/>
        </w:rPr>
        <w:t xml:space="preserve"> </w:t>
      </w:r>
      <w:r>
        <w:rPr>
          <w:i/>
          <w:sz w:val="18"/>
          <w:szCs w:val="18"/>
        </w:rPr>
        <w:t>1</w:t>
      </w:r>
    </w:p>
    <w:p w:rsidR="008D6668" w:rsidRDefault="008D6668">
      <w:pPr>
        <w:spacing w:before="4" w:line="100" w:lineRule="exact"/>
        <w:rPr>
          <w:sz w:val="10"/>
          <w:szCs w:val="10"/>
        </w:rPr>
      </w:pPr>
    </w:p>
    <w:p w:rsidR="008D6668" w:rsidRDefault="007D1EC6">
      <w:pPr>
        <w:ind w:left="1" w:right="3141"/>
        <w:jc w:val="both"/>
        <w:rPr>
          <w:sz w:val="24"/>
          <w:szCs w:val="24"/>
        </w:rPr>
      </w:pPr>
      <w:r>
        <w:rPr>
          <w:sz w:val="24"/>
          <w:szCs w:val="24"/>
        </w:rPr>
        <w:t>E. Sp</w:t>
      </w:r>
      <w:r>
        <w:rPr>
          <w:spacing w:val="-1"/>
          <w:sz w:val="24"/>
          <w:szCs w:val="24"/>
        </w:rPr>
        <w:t>ec</w:t>
      </w:r>
      <w:r>
        <w:rPr>
          <w:sz w:val="24"/>
          <w:szCs w:val="24"/>
        </w:rPr>
        <w:t>ific</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w:t>
      </w:r>
    </w:p>
    <w:p w:rsidR="008D6668" w:rsidRDefault="008D6668">
      <w:pPr>
        <w:spacing w:before="7" w:line="120" w:lineRule="exact"/>
        <w:rPr>
          <w:sz w:val="13"/>
          <w:szCs w:val="13"/>
        </w:rPr>
      </w:pPr>
    </w:p>
    <w:p w:rsidR="008D6668" w:rsidRDefault="007D1EC6">
      <w:pPr>
        <w:spacing w:line="360" w:lineRule="auto"/>
        <w:ind w:left="1" w:right="72"/>
        <w:jc w:val="both"/>
        <w:rPr>
          <w:sz w:val="24"/>
          <w:szCs w:val="24"/>
        </w:rPr>
      </w:pPr>
      <w:r>
        <w:rPr>
          <w:sz w:val="24"/>
          <w:szCs w:val="24"/>
        </w:rPr>
        <w:t>A</w:t>
      </w:r>
      <w:r>
        <w:rPr>
          <w:spacing w:val="1"/>
          <w:sz w:val="24"/>
          <w:szCs w:val="24"/>
        </w:rPr>
        <w:t xml:space="preserve"> </w:t>
      </w:r>
      <w:r>
        <w:rPr>
          <w:sz w:val="24"/>
          <w:szCs w:val="24"/>
        </w:rPr>
        <w:t>sp</w:t>
      </w:r>
      <w:r>
        <w:rPr>
          <w:spacing w:val="-1"/>
          <w:sz w:val="24"/>
          <w:szCs w:val="24"/>
        </w:rPr>
        <w:t>ec</w:t>
      </w:r>
      <w:r>
        <w:rPr>
          <w:sz w:val="24"/>
          <w:szCs w:val="24"/>
        </w:rPr>
        <w:t>ific</w:t>
      </w:r>
      <w:r>
        <w:rPr>
          <w:spacing w:val="1"/>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 of</w:t>
      </w:r>
      <w:r>
        <w:rPr>
          <w:spacing w:val="3"/>
          <w:sz w:val="24"/>
          <w:szCs w:val="24"/>
        </w:rPr>
        <w:t xml:space="preserve"> </w:t>
      </w:r>
      <w:r>
        <w:rPr>
          <w:sz w:val="24"/>
          <w:szCs w:val="24"/>
        </w:rPr>
        <w:t>1</w:t>
      </w:r>
      <w:r>
        <w:rPr>
          <w:spacing w:val="4"/>
          <w:sz w:val="24"/>
          <w:szCs w:val="24"/>
        </w:rPr>
        <w:t xml:space="preserve"> </w:t>
      </w:r>
      <w:r>
        <w:rPr>
          <w:sz w:val="24"/>
          <w:szCs w:val="24"/>
        </w:rPr>
        <w:t>would</w:t>
      </w:r>
      <w:r>
        <w:rPr>
          <w:spacing w:val="1"/>
          <w:sz w:val="24"/>
          <w:szCs w:val="24"/>
        </w:rPr>
        <w:t xml:space="preserve"> </w:t>
      </w:r>
      <w:r>
        <w:rPr>
          <w:sz w:val="24"/>
          <w:szCs w:val="24"/>
        </w:rPr>
        <w:t>ind</w:t>
      </w:r>
      <w:r>
        <w:rPr>
          <w:spacing w:val="1"/>
          <w:sz w:val="24"/>
          <w:szCs w:val="24"/>
        </w:rPr>
        <w:t>i</w:t>
      </w:r>
      <w:r>
        <w:rPr>
          <w:spacing w:val="-1"/>
          <w:sz w:val="24"/>
          <w:szCs w:val="24"/>
        </w:rPr>
        <w:t>ca</w:t>
      </w:r>
      <w:r>
        <w:rPr>
          <w:sz w:val="24"/>
          <w:szCs w:val="24"/>
        </w:rPr>
        <w:t>te</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
          <w:sz w:val="24"/>
          <w:szCs w:val="24"/>
        </w:rPr>
        <w:t>r</w:t>
      </w:r>
      <w:r>
        <w:rPr>
          <w:sz w:val="24"/>
          <w:szCs w:val="24"/>
        </w:rPr>
        <w:t>e</w:t>
      </w:r>
      <w:r>
        <w:rPr>
          <w:spacing w:val="3"/>
          <w:sz w:val="24"/>
          <w:szCs w:val="24"/>
        </w:rPr>
        <w:t xml:space="preserve"> </w:t>
      </w:r>
      <w:r>
        <w:rPr>
          <w:sz w:val="24"/>
          <w:szCs w:val="24"/>
        </w:rPr>
        <w:t xml:space="preserve">is no </w:t>
      </w:r>
      <w:r>
        <w:rPr>
          <w:spacing w:val="-1"/>
          <w:sz w:val="24"/>
          <w:szCs w:val="24"/>
        </w:rPr>
        <w:t>c</w:t>
      </w:r>
      <w:r>
        <w:rPr>
          <w:sz w:val="24"/>
          <w:szCs w:val="24"/>
        </w:rPr>
        <w:t>om</w:t>
      </w:r>
      <w:r>
        <w:rPr>
          <w:spacing w:val="1"/>
          <w:sz w:val="24"/>
          <w:szCs w:val="24"/>
        </w:rPr>
        <w:t>m</w:t>
      </w:r>
      <w:r>
        <w:rPr>
          <w:sz w:val="24"/>
          <w:szCs w:val="24"/>
        </w:rPr>
        <w:t>on f</w:t>
      </w:r>
      <w:r>
        <w:rPr>
          <w:spacing w:val="-2"/>
          <w:sz w:val="24"/>
          <w:szCs w:val="24"/>
        </w:rPr>
        <w:t>a</w:t>
      </w:r>
      <w:r>
        <w:rPr>
          <w:spacing w:val="-1"/>
          <w:sz w:val="24"/>
          <w:szCs w:val="24"/>
        </w:rPr>
        <w:t>c</w:t>
      </w:r>
      <w:r>
        <w:rPr>
          <w:sz w:val="24"/>
          <w:szCs w:val="24"/>
        </w:rPr>
        <w:t>tor</w:t>
      </w:r>
      <w:r>
        <w:rPr>
          <w:spacing w:val="2"/>
          <w:sz w:val="24"/>
          <w:szCs w:val="24"/>
        </w:rPr>
        <w:t xml:space="preserve"> </w:t>
      </w:r>
      <w:r>
        <w:rPr>
          <w:spacing w:val="-1"/>
          <w:sz w:val="24"/>
          <w:szCs w:val="24"/>
        </w:rPr>
        <w:t>c</w:t>
      </w:r>
      <w:r>
        <w:rPr>
          <w:sz w:val="24"/>
          <w:szCs w:val="24"/>
        </w:rPr>
        <w:t>om</w:t>
      </w:r>
      <w:r>
        <w:rPr>
          <w:spacing w:val="3"/>
          <w:sz w:val="24"/>
          <w:szCs w:val="24"/>
        </w:rPr>
        <w:t>p</w:t>
      </w:r>
      <w:r>
        <w:rPr>
          <w:sz w:val="24"/>
          <w:szCs w:val="24"/>
        </w:rPr>
        <w:t>on</w:t>
      </w:r>
      <w:r>
        <w:rPr>
          <w:spacing w:val="-1"/>
          <w:sz w:val="24"/>
          <w:szCs w:val="24"/>
        </w:rPr>
        <w:t>e</w:t>
      </w:r>
      <w:r>
        <w:rPr>
          <w:sz w:val="24"/>
          <w:szCs w:val="24"/>
        </w:rPr>
        <w:t xml:space="preserve">nt </w:t>
      </w:r>
      <w:r>
        <w:rPr>
          <w:spacing w:val="1"/>
          <w:sz w:val="24"/>
          <w:szCs w:val="24"/>
        </w:rPr>
        <w:t>i</w:t>
      </w:r>
      <w:r>
        <w:rPr>
          <w:sz w:val="24"/>
          <w:szCs w:val="24"/>
        </w:rPr>
        <w:t>n that v</w:t>
      </w:r>
      <w:r>
        <w:rPr>
          <w:spacing w:val="-1"/>
          <w:sz w:val="24"/>
          <w:szCs w:val="24"/>
        </w:rPr>
        <w:t>a</w:t>
      </w:r>
      <w:r>
        <w:rPr>
          <w:sz w:val="24"/>
          <w:szCs w:val="24"/>
        </w:rPr>
        <w:t>ri</w:t>
      </w:r>
      <w:r>
        <w:rPr>
          <w:spacing w:val="-1"/>
          <w:sz w:val="24"/>
          <w:szCs w:val="24"/>
        </w:rPr>
        <w:t>a</w:t>
      </w:r>
      <w:r>
        <w:rPr>
          <w:sz w:val="24"/>
          <w:szCs w:val="24"/>
        </w:rPr>
        <w:t>ble,</w:t>
      </w:r>
      <w:r>
        <w:rPr>
          <w:spacing w:val="2"/>
          <w:sz w:val="24"/>
          <w:szCs w:val="24"/>
        </w:rPr>
        <w:t xml:space="preserve"> </w:t>
      </w:r>
      <w:r>
        <w:rPr>
          <w:sz w:val="24"/>
          <w:szCs w:val="24"/>
        </w:rPr>
        <w:t>w</w:t>
      </w:r>
      <w:r>
        <w:rPr>
          <w:spacing w:val="2"/>
          <w:sz w:val="24"/>
          <w:szCs w:val="24"/>
        </w:rPr>
        <w:t>h</w:t>
      </w:r>
      <w:r>
        <w:rPr>
          <w:sz w:val="24"/>
          <w:szCs w:val="24"/>
        </w:rPr>
        <w:t>i</w:t>
      </w:r>
      <w:r>
        <w:rPr>
          <w:spacing w:val="1"/>
          <w:sz w:val="24"/>
          <w:szCs w:val="24"/>
        </w:rPr>
        <w:t>l</w:t>
      </w:r>
      <w:r>
        <w:rPr>
          <w:sz w:val="24"/>
          <w:szCs w:val="24"/>
        </w:rPr>
        <w:t>e a sp</w:t>
      </w:r>
      <w:r>
        <w:rPr>
          <w:spacing w:val="-1"/>
          <w:sz w:val="24"/>
          <w:szCs w:val="24"/>
        </w:rPr>
        <w:t>ec</w:t>
      </w:r>
      <w:r>
        <w:rPr>
          <w:sz w:val="24"/>
          <w:szCs w:val="24"/>
        </w:rPr>
        <w:t>if</w:t>
      </w:r>
      <w:r>
        <w:rPr>
          <w:spacing w:val="2"/>
          <w:sz w:val="24"/>
          <w:szCs w:val="24"/>
        </w:rPr>
        <w:t>i</w:t>
      </w:r>
      <w:r>
        <w:rPr>
          <w:sz w:val="24"/>
          <w:szCs w:val="24"/>
        </w:rPr>
        <w:t>c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 of</w:t>
      </w:r>
      <w:r>
        <w:rPr>
          <w:spacing w:val="3"/>
          <w:sz w:val="24"/>
          <w:szCs w:val="24"/>
        </w:rPr>
        <w:t xml:space="preserve"> </w:t>
      </w:r>
      <w:r>
        <w:rPr>
          <w:sz w:val="24"/>
          <w:szCs w:val="24"/>
        </w:rPr>
        <w:t>0</w:t>
      </w:r>
      <w:r>
        <w:rPr>
          <w:spacing w:val="1"/>
          <w:sz w:val="24"/>
          <w:szCs w:val="24"/>
        </w:rPr>
        <w:t xml:space="preserve"> </w:t>
      </w:r>
      <w:r>
        <w:rPr>
          <w:sz w:val="24"/>
          <w:szCs w:val="24"/>
        </w:rPr>
        <w:t>would</w:t>
      </w:r>
      <w:r>
        <w:rPr>
          <w:spacing w:val="1"/>
          <w:sz w:val="24"/>
          <w:szCs w:val="24"/>
        </w:rPr>
        <w:t xml:space="preserve"> </w:t>
      </w:r>
      <w:r>
        <w:rPr>
          <w:sz w:val="24"/>
          <w:szCs w:val="24"/>
        </w:rPr>
        <w:t>ind</w:t>
      </w:r>
      <w:r>
        <w:rPr>
          <w:spacing w:val="1"/>
          <w:sz w:val="24"/>
          <w:szCs w:val="24"/>
        </w:rPr>
        <w:t>i</w:t>
      </w:r>
      <w:r>
        <w:rPr>
          <w:spacing w:val="-1"/>
          <w:sz w:val="24"/>
          <w:szCs w:val="24"/>
        </w:rPr>
        <w:t>ca</w:t>
      </w:r>
      <w:r>
        <w:rPr>
          <w:sz w:val="24"/>
          <w:szCs w:val="24"/>
        </w:rPr>
        <w:t>te</w:t>
      </w:r>
      <w:r>
        <w:rPr>
          <w:spacing w:val="1"/>
          <w:sz w:val="24"/>
          <w:szCs w:val="24"/>
        </w:rPr>
        <w:t xml:space="preserve"> </w:t>
      </w:r>
      <w:r>
        <w:rPr>
          <w:sz w:val="24"/>
          <w:szCs w:val="24"/>
        </w:rPr>
        <w:t>t</w:t>
      </w:r>
      <w:r>
        <w:rPr>
          <w:spacing w:val="3"/>
          <w:sz w:val="24"/>
          <w:szCs w:val="24"/>
        </w:rPr>
        <w:t>h</w:t>
      </w:r>
      <w:r>
        <w:rPr>
          <w:spacing w:val="-1"/>
          <w:sz w:val="24"/>
          <w:szCs w:val="24"/>
        </w:rPr>
        <w:t>a</w:t>
      </w:r>
      <w:r>
        <w:rPr>
          <w:sz w:val="24"/>
          <w:szCs w:val="24"/>
        </w:rPr>
        <w:t>t</w:t>
      </w:r>
      <w:r>
        <w:rPr>
          <w:spacing w:val="2"/>
          <w:sz w:val="24"/>
          <w:szCs w:val="24"/>
        </w:rPr>
        <w:t xml:space="preserve"> </w:t>
      </w:r>
      <w:r>
        <w:rPr>
          <w:sz w:val="24"/>
          <w:szCs w:val="24"/>
        </w:rPr>
        <w:t>the v</w:t>
      </w:r>
      <w:r>
        <w:rPr>
          <w:spacing w:val="-1"/>
          <w:sz w:val="24"/>
          <w:szCs w:val="24"/>
        </w:rPr>
        <w:t>a</w:t>
      </w:r>
      <w:r>
        <w:rPr>
          <w:sz w:val="24"/>
          <w:szCs w:val="24"/>
        </w:rPr>
        <w:t>ri</w:t>
      </w:r>
      <w:r>
        <w:rPr>
          <w:spacing w:val="-1"/>
          <w:sz w:val="24"/>
          <w:szCs w:val="24"/>
        </w:rPr>
        <w:t>a</w:t>
      </w:r>
      <w:r>
        <w:rPr>
          <w:sz w:val="24"/>
          <w:szCs w:val="24"/>
        </w:rPr>
        <w:t xml:space="preserve">ble is </w:t>
      </w:r>
      <w:r>
        <w:rPr>
          <w:spacing w:val="-1"/>
          <w:sz w:val="24"/>
          <w:szCs w:val="24"/>
        </w:rPr>
        <w:t>e</w:t>
      </w:r>
      <w:r>
        <w:rPr>
          <w:sz w:val="24"/>
          <w:szCs w:val="24"/>
        </w:rPr>
        <w:t>nt</w:t>
      </w:r>
      <w:r>
        <w:rPr>
          <w:spacing w:val="1"/>
          <w:sz w:val="24"/>
          <w:szCs w:val="24"/>
        </w:rPr>
        <w:t>i</w:t>
      </w:r>
      <w:r>
        <w:rPr>
          <w:sz w:val="24"/>
          <w:szCs w:val="24"/>
        </w:rPr>
        <w:t>r</w:t>
      </w:r>
      <w:r>
        <w:rPr>
          <w:spacing w:val="-2"/>
          <w:sz w:val="24"/>
          <w:szCs w:val="24"/>
        </w:rPr>
        <w:t>e</w:t>
      </w:r>
      <w:r>
        <w:rPr>
          <w:spacing w:val="5"/>
          <w:sz w:val="24"/>
          <w:szCs w:val="24"/>
        </w:rPr>
        <w:t>l</w:t>
      </w:r>
      <w:r>
        <w:rPr>
          <w:sz w:val="24"/>
          <w:szCs w:val="24"/>
        </w:rPr>
        <w:t>y</w:t>
      </w:r>
      <w:r>
        <w:rPr>
          <w:spacing w:val="-5"/>
          <w:sz w:val="24"/>
          <w:szCs w:val="24"/>
        </w:rPr>
        <w:t xml:space="preserve"> </w:t>
      </w:r>
      <w:r>
        <w:rPr>
          <w:spacing w:val="2"/>
          <w:sz w:val="24"/>
          <w:szCs w:val="24"/>
        </w:rPr>
        <w:t>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w:t>
      </w:r>
      <w:r>
        <w:rPr>
          <w:spacing w:val="-1"/>
          <w:sz w:val="24"/>
          <w:szCs w:val="24"/>
        </w:rPr>
        <w:t>e</w:t>
      </w:r>
      <w:r>
        <w:rPr>
          <w:sz w:val="24"/>
          <w:szCs w:val="24"/>
        </w:rPr>
        <w:t xml:space="preserve">d </w:t>
      </w:r>
      <w:r>
        <w:rPr>
          <w:spacing w:val="2"/>
          <w:sz w:val="24"/>
          <w:szCs w:val="24"/>
        </w:rPr>
        <w:t>b</w:t>
      </w:r>
      <w:r>
        <w:rPr>
          <w:sz w:val="24"/>
          <w:szCs w:val="24"/>
        </w:rPr>
        <w:t>y</w:t>
      </w:r>
      <w:r>
        <w:rPr>
          <w:spacing w:val="-5"/>
          <w:sz w:val="24"/>
          <w:szCs w:val="24"/>
        </w:rPr>
        <w:t xml:space="preserve"> </w:t>
      </w:r>
      <w:r>
        <w:rPr>
          <w:spacing w:val="-1"/>
          <w:sz w:val="24"/>
          <w:szCs w:val="24"/>
        </w:rPr>
        <w:t>c</w:t>
      </w:r>
      <w:r>
        <w:rPr>
          <w:sz w:val="24"/>
          <w:szCs w:val="24"/>
        </w:rPr>
        <w:t>om</w:t>
      </w:r>
      <w:r>
        <w:rPr>
          <w:spacing w:val="3"/>
          <w:sz w:val="24"/>
          <w:szCs w:val="24"/>
        </w:rPr>
        <w:t>m</w:t>
      </w:r>
      <w:r>
        <w:rPr>
          <w:sz w:val="24"/>
          <w:szCs w:val="24"/>
        </w:rPr>
        <w:t xml:space="preserve">on </w:t>
      </w:r>
      <w:r>
        <w:rPr>
          <w:spacing w:val="1"/>
          <w:sz w:val="24"/>
          <w:szCs w:val="24"/>
        </w:rPr>
        <w:t>f</w:t>
      </w:r>
      <w:r>
        <w:rPr>
          <w:spacing w:val="-1"/>
          <w:sz w:val="24"/>
          <w:szCs w:val="24"/>
        </w:rPr>
        <w:t>ac</w:t>
      </w:r>
      <w:r>
        <w:rPr>
          <w:sz w:val="24"/>
          <w:szCs w:val="24"/>
        </w:rPr>
        <w:t>to</w:t>
      </w:r>
      <w:r>
        <w:rPr>
          <w:spacing w:val="2"/>
          <w:sz w:val="24"/>
          <w:szCs w:val="24"/>
        </w:rPr>
        <w:t>r</w:t>
      </w:r>
      <w:r>
        <w:rPr>
          <w:sz w:val="24"/>
          <w:szCs w:val="24"/>
        </w:rPr>
        <w:t>s.</w:t>
      </w:r>
    </w:p>
    <w:p w:rsidR="008D6668" w:rsidRDefault="008D6668">
      <w:pPr>
        <w:spacing w:line="200" w:lineRule="exact"/>
      </w:pPr>
    </w:p>
    <w:p w:rsidR="008D6668" w:rsidRDefault="008D6668">
      <w:pPr>
        <w:spacing w:line="200" w:lineRule="exact"/>
      </w:pPr>
    </w:p>
    <w:p w:rsidR="008D6668" w:rsidRDefault="008D6668">
      <w:pPr>
        <w:spacing w:before="14" w:line="280" w:lineRule="exact"/>
        <w:rPr>
          <w:sz w:val="28"/>
          <w:szCs w:val="28"/>
        </w:rPr>
      </w:pPr>
    </w:p>
    <w:p w:rsidR="008D6668" w:rsidRDefault="007D1EC6">
      <w:pPr>
        <w:ind w:left="1" w:right="2687"/>
        <w:jc w:val="both"/>
      </w:pPr>
      <w:r>
        <w:t>E</w:t>
      </w:r>
      <w:r>
        <w:rPr>
          <w:spacing w:val="-1"/>
        </w:rPr>
        <w:t>s</w:t>
      </w:r>
      <w:r>
        <w:t>t</w:t>
      </w:r>
      <w:r>
        <w:rPr>
          <w:spacing w:val="2"/>
        </w:rPr>
        <w:t>i</w:t>
      </w:r>
      <w:r>
        <w:rPr>
          <w:spacing w:val="-4"/>
        </w:rPr>
        <w:t>m</w:t>
      </w:r>
      <w:r>
        <w:rPr>
          <w:spacing w:val="3"/>
        </w:rPr>
        <w:t>a</w:t>
      </w:r>
      <w:r>
        <w:t>ted</w:t>
      </w:r>
      <w:r>
        <w:rPr>
          <w:spacing w:val="-7"/>
        </w:rPr>
        <w:t xml:space="preserve"> </w:t>
      </w:r>
      <w:r>
        <w:t>S</w:t>
      </w:r>
      <w:r>
        <w:rPr>
          <w:spacing w:val="1"/>
        </w:rPr>
        <w:t>p</w:t>
      </w:r>
      <w:r>
        <w:t>e</w:t>
      </w:r>
      <w:r>
        <w:rPr>
          <w:spacing w:val="1"/>
        </w:rPr>
        <w:t>c</w:t>
      </w:r>
      <w:r>
        <w:t>i</w:t>
      </w:r>
      <w:r>
        <w:rPr>
          <w:spacing w:val="-2"/>
        </w:rPr>
        <w:t>f</w:t>
      </w:r>
      <w:r>
        <w:t>ic</w:t>
      </w:r>
      <w:r>
        <w:rPr>
          <w:spacing w:val="-7"/>
        </w:rPr>
        <w:t xml:space="preserve"> </w:t>
      </w:r>
      <w:r>
        <w:rPr>
          <w:spacing w:val="2"/>
        </w:rPr>
        <w:t>V</w:t>
      </w:r>
      <w:r>
        <w:t>a</w:t>
      </w:r>
      <w:r>
        <w:rPr>
          <w:spacing w:val="1"/>
        </w:rPr>
        <w:t>r</w:t>
      </w:r>
      <w:r>
        <w:t>i</w:t>
      </w:r>
      <w:r>
        <w:rPr>
          <w:spacing w:val="2"/>
        </w:rPr>
        <w:t>a</w:t>
      </w:r>
      <w:r>
        <w:rPr>
          <w:spacing w:val="-1"/>
        </w:rPr>
        <w:t>n</w:t>
      </w:r>
      <w:r>
        <w:t>ce</w:t>
      </w:r>
      <w:r>
        <w:rPr>
          <w:spacing w:val="-6"/>
        </w:rPr>
        <w:t xml:space="preserve"> </w:t>
      </w:r>
      <w:r>
        <w:t>=</w:t>
      </w:r>
    </w:p>
    <w:p w:rsidR="008D6668" w:rsidRDefault="008D6668">
      <w:pPr>
        <w:spacing w:line="100" w:lineRule="exact"/>
        <w:rPr>
          <w:sz w:val="10"/>
          <w:szCs w:val="10"/>
        </w:rPr>
      </w:pPr>
    </w:p>
    <w:tbl>
      <w:tblPr>
        <w:tblW w:w="0" w:type="auto"/>
        <w:tblInd w:w="2696" w:type="dxa"/>
        <w:tblLayout w:type="fixed"/>
        <w:tblCellMar>
          <w:left w:w="0" w:type="dxa"/>
          <w:right w:w="0" w:type="dxa"/>
        </w:tblCellMar>
        <w:tblLook w:val="01E0" w:firstRow="1" w:lastRow="1" w:firstColumn="1" w:lastColumn="1" w:noHBand="0" w:noVBand="0"/>
      </w:tblPr>
      <w:tblGrid>
        <w:gridCol w:w="766"/>
      </w:tblGrid>
      <w:tr w:rsidR="008D6668">
        <w:trPr>
          <w:trHeight w:hRule="exact" w:val="379"/>
        </w:trPr>
        <w:tc>
          <w:tcPr>
            <w:tcW w:w="766" w:type="dxa"/>
            <w:tcBorders>
              <w:top w:val="single" w:sz="5" w:space="0" w:color="000000"/>
              <w:left w:val="single" w:sz="5" w:space="0" w:color="000000"/>
              <w:bottom w:val="single" w:sz="5" w:space="0" w:color="000000"/>
              <w:right w:val="single" w:sz="5" w:space="0" w:color="000000"/>
            </w:tcBorders>
          </w:tcPr>
          <w:p w:rsidR="008D6668" w:rsidRDefault="007D1EC6">
            <w:pPr>
              <w:spacing w:before="8"/>
              <w:ind w:left="102"/>
            </w:pPr>
            <w:r>
              <w:rPr>
                <w:spacing w:val="1"/>
              </w:rPr>
              <w:t>0</w:t>
            </w:r>
            <w:r>
              <w:t>.</w:t>
            </w:r>
            <w:r>
              <w:rPr>
                <w:spacing w:val="1"/>
              </w:rPr>
              <w:t>03</w:t>
            </w:r>
            <w:r>
              <w:rPr>
                <w:spacing w:val="-1"/>
              </w:rPr>
              <w:t>8</w:t>
            </w:r>
            <w:r>
              <w:t>9</w:t>
            </w:r>
          </w:p>
        </w:tc>
      </w:tr>
      <w:tr w:rsidR="008D6668">
        <w:trPr>
          <w:trHeight w:hRule="exact" w:val="355"/>
        </w:trPr>
        <w:tc>
          <w:tcPr>
            <w:tcW w:w="766" w:type="dxa"/>
            <w:tcBorders>
              <w:top w:val="single" w:sz="5" w:space="0" w:color="000000"/>
              <w:left w:val="single" w:sz="5" w:space="0" w:color="000000"/>
              <w:bottom w:val="single" w:sz="5" w:space="0" w:color="000000"/>
              <w:right w:val="single" w:sz="5" w:space="0" w:color="000000"/>
            </w:tcBorders>
          </w:tcPr>
          <w:p w:rsidR="008D6668" w:rsidRDefault="007D1EC6">
            <w:pPr>
              <w:spacing w:before="6"/>
              <w:ind w:left="102"/>
            </w:pPr>
            <w:r>
              <w:rPr>
                <w:spacing w:val="1"/>
              </w:rPr>
              <w:t>0</w:t>
            </w:r>
            <w:r>
              <w:t>.</w:t>
            </w:r>
            <w:r>
              <w:rPr>
                <w:spacing w:val="1"/>
              </w:rPr>
              <w:t>03</w:t>
            </w:r>
            <w:r>
              <w:rPr>
                <w:spacing w:val="-1"/>
              </w:rPr>
              <w:t>0</w:t>
            </w:r>
            <w:r>
              <w:t>8</w:t>
            </w:r>
          </w:p>
        </w:tc>
      </w:tr>
      <w:tr w:rsidR="008D6668">
        <w:trPr>
          <w:trHeight w:hRule="exact" w:val="356"/>
        </w:trPr>
        <w:tc>
          <w:tcPr>
            <w:tcW w:w="766" w:type="dxa"/>
            <w:tcBorders>
              <w:top w:val="single" w:sz="5" w:space="0" w:color="000000"/>
              <w:left w:val="single" w:sz="5" w:space="0" w:color="000000"/>
              <w:bottom w:val="single" w:sz="5" w:space="0" w:color="000000"/>
              <w:right w:val="single" w:sz="5" w:space="0" w:color="000000"/>
            </w:tcBorders>
          </w:tcPr>
          <w:p w:rsidR="008D6668" w:rsidRDefault="007D1EC6">
            <w:pPr>
              <w:spacing w:before="6"/>
              <w:ind w:left="102"/>
            </w:pPr>
            <w:r>
              <w:rPr>
                <w:spacing w:val="1"/>
              </w:rPr>
              <w:t>0</w:t>
            </w:r>
            <w:r>
              <w:t>.</w:t>
            </w:r>
            <w:r>
              <w:rPr>
                <w:spacing w:val="1"/>
              </w:rPr>
              <w:t>13</w:t>
            </w:r>
            <w:r>
              <w:rPr>
                <w:spacing w:val="-1"/>
              </w:rPr>
              <w:t>2</w:t>
            </w:r>
            <w:r>
              <w:t>9</w:t>
            </w:r>
          </w:p>
        </w:tc>
      </w:tr>
      <w:tr w:rsidR="008D6668">
        <w:trPr>
          <w:trHeight w:hRule="exact" w:val="355"/>
        </w:trPr>
        <w:tc>
          <w:tcPr>
            <w:tcW w:w="766" w:type="dxa"/>
            <w:tcBorders>
              <w:top w:val="single" w:sz="5" w:space="0" w:color="000000"/>
              <w:left w:val="single" w:sz="5" w:space="0" w:color="000000"/>
              <w:bottom w:val="single" w:sz="5" w:space="0" w:color="000000"/>
              <w:right w:val="single" w:sz="5" w:space="0" w:color="000000"/>
            </w:tcBorders>
          </w:tcPr>
          <w:p w:rsidR="008D6668" w:rsidRDefault="007D1EC6">
            <w:pPr>
              <w:spacing w:before="6"/>
              <w:ind w:left="102"/>
            </w:pPr>
            <w:r>
              <w:rPr>
                <w:spacing w:val="1"/>
              </w:rPr>
              <w:t>0</w:t>
            </w:r>
            <w:r>
              <w:t>.</w:t>
            </w:r>
            <w:r>
              <w:rPr>
                <w:spacing w:val="1"/>
              </w:rPr>
              <w:t>12</w:t>
            </w:r>
            <w:r>
              <w:rPr>
                <w:spacing w:val="-1"/>
              </w:rPr>
              <w:t>9</w:t>
            </w:r>
            <w:r>
              <w:t>6</w:t>
            </w:r>
          </w:p>
        </w:tc>
      </w:tr>
      <w:tr w:rsidR="008D6668">
        <w:trPr>
          <w:trHeight w:hRule="exact" w:val="355"/>
        </w:trPr>
        <w:tc>
          <w:tcPr>
            <w:tcW w:w="766" w:type="dxa"/>
            <w:tcBorders>
              <w:top w:val="single" w:sz="5" w:space="0" w:color="000000"/>
              <w:left w:val="single" w:sz="5" w:space="0" w:color="000000"/>
              <w:bottom w:val="single" w:sz="5" w:space="0" w:color="000000"/>
              <w:right w:val="single" w:sz="5" w:space="0" w:color="000000"/>
            </w:tcBorders>
          </w:tcPr>
          <w:p w:rsidR="008D6668" w:rsidRDefault="007D1EC6">
            <w:pPr>
              <w:spacing w:before="6"/>
              <w:ind w:left="102"/>
            </w:pPr>
            <w:r>
              <w:rPr>
                <w:spacing w:val="1"/>
              </w:rPr>
              <w:t>0</w:t>
            </w:r>
            <w:r>
              <w:t>.</w:t>
            </w:r>
            <w:r>
              <w:rPr>
                <w:spacing w:val="1"/>
              </w:rPr>
              <w:t>26</w:t>
            </w:r>
            <w:r>
              <w:rPr>
                <w:spacing w:val="-1"/>
              </w:rPr>
              <w:t>6</w:t>
            </w:r>
            <w:r>
              <w:t>2</w:t>
            </w:r>
          </w:p>
        </w:tc>
      </w:tr>
    </w:tbl>
    <w:p w:rsidR="008D6668" w:rsidRDefault="007D1EC6">
      <w:pPr>
        <w:ind w:left="1" w:right="75"/>
        <w:jc w:val="both"/>
        <w:rPr>
          <w:sz w:val="24"/>
          <w:szCs w:val="24"/>
        </w:rPr>
      </w:pPr>
      <w:r>
        <w:rPr>
          <w:spacing w:val="-1"/>
          <w:sz w:val="24"/>
          <w:szCs w:val="24"/>
        </w:rPr>
        <w:t>F</w:t>
      </w:r>
      <w:r>
        <w:rPr>
          <w:sz w:val="24"/>
          <w:szCs w:val="24"/>
        </w:rPr>
        <w:t>rom</w:t>
      </w:r>
      <w:r>
        <w:rPr>
          <w:spacing w:val="1"/>
          <w:sz w:val="24"/>
          <w:szCs w:val="24"/>
        </w:rPr>
        <w:t xml:space="preserve"> </w:t>
      </w:r>
      <w:r>
        <w:rPr>
          <w:sz w:val="24"/>
          <w:szCs w:val="24"/>
        </w:rPr>
        <w:t>the sp</w:t>
      </w:r>
      <w:r>
        <w:rPr>
          <w:spacing w:val="1"/>
          <w:sz w:val="24"/>
          <w:szCs w:val="24"/>
        </w:rPr>
        <w:t>e</w:t>
      </w:r>
      <w:r>
        <w:rPr>
          <w:spacing w:val="-1"/>
          <w:sz w:val="24"/>
          <w:szCs w:val="24"/>
        </w:rPr>
        <w:t>c</w:t>
      </w:r>
      <w:r>
        <w:rPr>
          <w:sz w:val="24"/>
          <w:szCs w:val="24"/>
        </w:rPr>
        <w:t xml:space="preserve">ific </w:t>
      </w:r>
      <w:r>
        <w:rPr>
          <w:spacing w:val="2"/>
          <w:sz w:val="24"/>
          <w:szCs w:val="24"/>
        </w:rPr>
        <w:t>v</w:t>
      </w:r>
      <w:r>
        <w:rPr>
          <w:spacing w:val="-1"/>
          <w:sz w:val="24"/>
          <w:szCs w:val="24"/>
        </w:rPr>
        <w:t>a</w:t>
      </w:r>
      <w:r>
        <w:rPr>
          <w:sz w:val="24"/>
          <w:szCs w:val="24"/>
        </w:rPr>
        <w:t>ri</w:t>
      </w:r>
      <w:r>
        <w:rPr>
          <w:spacing w:val="-1"/>
          <w:sz w:val="24"/>
          <w:szCs w:val="24"/>
        </w:rPr>
        <w:t>a</w:t>
      </w:r>
      <w:r>
        <w:rPr>
          <w:spacing w:val="2"/>
          <w:sz w:val="24"/>
          <w:szCs w:val="24"/>
        </w:rPr>
        <w:t>n</w:t>
      </w:r>
      <w:r>
        <w:rPr>
          <w:spacing w:val="-1"/>
          <w:sz w:val="24"/>
          <w:szCs w:val="24"/>
        </w:rPr>
        <w:t>c</w:t>
      </w:r>
      <w:r>
        <w:rPr>
          <w:sz w:val="24"/>
          <w:szCs w:val="24"/>
        </w:rPr>
        <w:t>e plo</w:t>
      </w:r>
      <w:r>
        <w:rPr>
          <w:spacing w:val="1"/>
          <w:sz w:val="24"/>
          <w:szCs w:val="24"/>
        </w:rPr>
        <w:t>t</w:t>
      </w:r>
      <w:r>
        <w:rPr>
          <w:sz w:val="24"/>
          <w:szCs w:val="24"/>
        </w:rPr>
        <w:t>,</w:t>
      </w:r>
      <w:r>
        <w:rPr>
          <w:spacing w:val="1"/>
          <w:sz w:val="24"/>
          <w:szCs w:val="24"/>
        </w:rPr>
        <w:t xml:space="preserve"> </w:t>
      </w:r>
      <w:r>
        <w:rPr>
          <w:sz w:val="24"/>
          <w:szCs w:val="24"/>
        </w:rPr>
        <w:t>shown</w:t>
      </w:r>
      <w:r>
        <w:rPr>
          <w:spacing w:val="1"/>
          <w:sz w:val="24"/>
          <w:szCs w:val="24"/>
        </w:rPr>
        <w:t xml:space="preserve"> </w:t>
      </w:r>
      <w:r>
        <w:rPr>
          <w:sz w:val="24"/>
          <w:szCs w:val="24"/>
        </w:rPr>
        <w:t>in</w:t>
      </w:r>
      <w:r>
        <w:rPr>
          <w:spacing w:val="1"/>
          <w:sz w:val="24"/>
          <w:szCs w:val="24"/>
        </w:rPr>
        <w:t xml:space="preserve"> </w:t>
      </w:r>
      <w:r>
        <w:rPr>
          <w:spacing w:val="-1"/>
          <w:sz w:val="24"/>
          <w:szCs w:val="24"/>
        </w:rPr>
        <w:t>F</w:t>
      </w:r>
      <w:r>
        <w:rPr>
          <w:spacing w:val="3"/>
          <w:sz w:val="24"/>
          <w:szCs w:val="24"/>
        </w:rPr>
        <w:t>i</w:t>
      </w:r>
      <w:r>
        <w:rPr>
          <w:spacing w:val="-2"/>
          <w:sz w:val="24"/>
          <w:szCs w:val="24"/>
        </w:rPr>
        <w:t>g</w:t>
      </w:r>
      <w:r>
        <w:rPr>
          <w:sz w:val="24"/>
          <w:szCs w:val="24"/>
        </w:rPr>
        <w:t>.</w:t>
      </w:r>
      <w:r>
        <w:rPr>
          <w:spacing w:val="1"/>
          <w:sz w:val="24"/>
          <w:szCs w:val="24"/>
        </w:rPr>
        <w:t xml:space="preserve"> </w:t>
      </w:r>
      <w:r>
        <w:rPr>
          <w:sz w:val="24"/>
          <w:szCs w:val="24"/>
        </w:rPr>
        <w:t>1</w:t>
      </w:r>
      <w:r>
        <w:rPr>
          <w:spacing w:val="2"/>
          <w:sz w:val="24"/>
          <w:szCs w:val="24"/>
        </w:rPr>
        <w:t>6</w:t>
      </w:r>
      <w:r>
        <w:rPr>
          <w:sz w:val="24"/>
          <w:szCs w:val="24"/>
        </w:rPr>
        <w:t>,</w:t>
      </w:r>
      <w:r>
        <w:rPr>
          <w:spacing w:val="1"/>
          <w:sz w:val="24"/>
          <w:szCs w:val="24"/>
        </w:rPr>
        <w:t xml:space="preserve"> </w:t>
      </w:r>
      <w:r>
        <w:rPr>
          <w:sz w:val="24"/>
          <w:szCs w:val="24"/>
        </w:rPr>
        <w:t xml:space="preserve">it </w:t>
      </w:r>
      <w:r>
        <w:rPr>
          <w:spacing w:val="-1"/>
          <w:sz w:val="24"/>
          <w:szCs w:val="24"/>
        </w:rPr>
        <w:t>ca</w:t>
      </w:r>
      <w:r>
        <w:rPr>
          <w:sz w:val="24"/>
          <w:szCs w:val="24"/>
        </w:rPr>
        <w:t>n</w:t>
      </w:r>
      <w:r>
        <w:rPr>
          <w:spacing w:val="1"/>
          <w:sz w:val="24"/>
          <w:szCs w:val="24"/>
        </w:rPr>
        <w:t xml:space="preserve"> </w:t>
      </w:r>
      <w:r>
        <w:rPr>
          <w:sz w:val="24"/>
          <w:szCs w:val="24"/>
        </w:rPr>
        <w:t>be obs</w:t>
      </w:r>
      <w:r>
        <w:rPr>
          <w:spacing w:val="-1"/>
          <w:sz w:val="24"/>
          <w:szCs w:val="24"/>
        </w:rPr>
        <w:t>e</w:t>
      </w:r>
      <w:r>
        <w:rPr>
          <w:sz w:val="24"/>
          <w:szCs w:val="24"/>
        </w:rPr>
        <w:t>rv</w:t>
      </w:r>
      <w:r>
        <w:rPr>
          <w:spacing w:val="-2"/>
          <w:sz w:val="24"/>
          <w:szCs w:val="24"/>
        </w:rPr>
        <w:t>e</w:t>
      </w:r>
      <w:r>
        <w:rPr>
          <w:sz w:val="24"/>
          <w:szCs w:val="24"/>
        </w:rPr>
        <w:t>d</w:t>
      </w:r>
      <w:r>
        <w:rPr>
          <w:spacing w:val="1"/>
          <w:sz w:val="24"/>
          <w:szCs w:val="24"/>
        </w:rPr>
        <w:t xml:space="preserve"> </w:t>
      </w:r>
      <w:r>
        <w:rPr>
          <w:sz w:val="24"/>
          <w:szCs w:val="24"/>
        </w:rPr>
        <w:t>that</w:t>
      </w:r>
      <w:r>
        <w:rPr>
          <w:spacing w:val="1"/>
          <w:sz w:val="24"/>
          <w:szCs w:val="24"/>
        </w:rPr>
        <w:t xml:space="preserve"> </w:t>
      </w:r>
      <w:r>
        <w:rPr>
          <w:sz w:val="24"/>
          <w:szCs w:val="24"/>
        </w:rPr>
        <w:t>the le</w:t>
      </w:r>
      <w:r>
        <w:rPr>
          <w:spacing w:val="-1"/>
          <w:sz w:val="24"/>
          <w:szCs w:val="24"/>
        </w:rPr>
        <w:t>a</w:t>
      </w:r>
      <w:r>
        <w:rPr>
          <w:sz w:val="24"/>
          <w:szCs w:val="24"/>
        </w:rPr>
        <w:t>st</w:t>
      </w:r>
      <w:r>
        <w:rPr>
          <w:spacing w:val="1"/>
          <w:sz w:val="24"/>
          <w:szCs w:val="24"/>
        </w:rPr>
        <w:t xml:space="preserve"> </w:t>
      </w:r>
      <w:r>
        <w:rPr>
          <w:spacing w:val="-1"/>
          <w:sz w:val="24"/>
          <w:szCs w:val="24"/>
        </w:rPr>
        <w:t>a</w:t>
      </w:r>
      <w:r>
        <w:rPr>
          <w:sz w:val="24"/>
          <w:szCs w:val="24"/>
        </w:rPr>
        <w:t>mount</w:t>
      </w:r>
      <w:r>
        <w:rPr>
          <w:spacing w:val="1"/>
          <w:sz w:val="24"/>
          <w:szCs w:val="24"/>
        </w:rPr>
        <w:t xml:space="preserve"> </w:t>
      </w:r>
      <w:r>
        <w:rPr>
          <w:sz w:val="24"/>
          <w:szCs w:val="24"/>
        </w:rPr>
        <w:t>of sp</w:t>
      </w:r>
      <w:r>
        <w:rPr>
          <w:spacing w:val="-1"/>
          <w:sz w:val="24"/>
          <w:szCs w:val="24"/>
        </w:rPr>
        <w:t>ec</w:t>
      </w:r>
      <w:r>
        <w:rPr>
          <w:sz w:val="24"/>
          <w:szCs w:val="24"/>
        </w:rPr>
        <w:t>ific v</w:t>
      </w:r>
      <w:r>
        <w:rPr>
          <w:spacing w:val="-1"/>
          <w:sz w:val="24"/>
          <w:szCs w:val="24"/>
        </w:rPr>
        <w:t>a</w:t>
      </w:r>
      <w:r>
        <w:rPr>
          <w:sz w:val="24"/>
          <w:szCs w:val="24"/>
        </w:rPr>
        <w:t>ri</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z w:val="24"/>
          <w:szCs w:val="24"/>
        </w:rPr>
        <w:t>o</w:t>
      </w:r>
      <w:r>
        <w:rPr>
          <w:spacing w:val="-1"/>
          <w:sz w:val="24"/>
          <w:szCs w:val="24"/>
        </w:rPr>
        <w:t>cc</w:t>
      </w:r>
      <w:r>
        <w:rPr>
          <w:spacing w:val="2"/>
          <w:sz w:val="24"/>
          <w:szCs w:val="24"/>
        </w:rPr>
        <w:t>u</w:t>
      </w:r>
      <w:r>
        <w:rPr>
          <w:sz w:val="24"/>
          <w:szCs w:val="24"/>
        </w:rPr>
        <w:t xml:space="preserve">rs </w:t>
      </w:r>
      <w:r>
        <w:rPr>
          <w:spacing w:val="-1"/>
          <w:sz w:val="24"/>
          <w:szCs w:val="24"/>
        </w:rPr>
        <w:t>f</w:t>
      </w:r>
      <w:r>
        <w:rPr>
          <w:sz w:val="24"/>
          <w:szCs w:val="24"/>
        </w:rPr>
        <w:t>or the</w:t>
      </w:r>
      <w:r>
        <w:rPr>
          <w:spacing w:val="-1"/>
          <w:sz w:val="24"/>
          <w:szCs w:val="24"/>
        </w:rPr>
        <w:t xml:space="preserve"> </w:t>
      </w:r>
      <w:r>
        <w:rPr>
          <w:spacing w:val="2"/>
          <w:sz w:val="24"/>
          <w:szCs w:val="24"/>
        </w:rPr>
        <w:t>s</w:t>
      </w:r>
      <w:r>
        <w:rPr>
          <w:spacing w:val="1"/>
          <w:sz w:val="24"/>
          <w:szCs w:val="24"/>
        </w:rPr>
        <w:t>e</w:t>
      </w:r>
      <w:r>
        <w:rPr>
          <w:spacing w:val="-1"/>
          <w:sz w:val="24"/>
          <w:szCs w:val="24"/>
        </w:rPr>
        <w:t>c</w:t>
      </w:r>
      <w:r>
        <w:rPr>
          <w:sz w:val="24"/>
          <w:szCs w:val="24"/>
        </w:rPr>
        <w:t>ond v</w:t>
      </w:r>
      <w:r>
        <w:rPr>
          <w:spacing w:val="-1"/>
          <w:sz w:val="24"/>
          <w:szCs w:val="24"/>
        </w:rPr>
        <w:t>a</w:t>
      </w:r>
      <w:r>
        <w:rPr>
          <w:sz w:val="24"/>
          <w:szCs w:val="24"/>
        </w:rPr>
        <w:t>ri</w:t>
      </w:r>
      <w:r>
        <w:rPr>
          <w:spacing w:val="-1"/>
          <w:sz w:val="24"/>
          <w:szCs w:val="24"/>
        </w:rPr>
        <w:t>a</w:t>
      </w:r>
      <w:r>
        <w:rPr>
          <w:sz w:val="24"/>
          <w:szCs w:val="24"/>
        </w:rPr>
        <w:t>ble i</w:t>
      </w:r>
      <w:r>
        <w:rPr>
          <w:spacing w:val="2"/>
          <w:sz w:val="24"/>
          <w:szCs w:val="24"/>
        </w:rPr>
        <w:t>.</w:t>
      </w:r>
      <w:r>
        <w:rPr>
          <w:spacing w:val="-1"/>
          <w:sz w:val="24"/>
          <w:szCs w:val="24"/>
        </w:rPr>
        <w:t>e</w:t>
      </w:r>
      <w:r>
        <w:rPr>
          <w:sz w:val="24"/>
          <w:szCs w:val="24"/>
        </w:rPr>
        <w:t>. mnu</w:t>
      </w:r>
      <w:r>
        <w:rPr>
          <w:spacing w:val="1"/>
          <w:sz w:val="24"/>
          <w:szCs w:val="24"/>
        </w:rPr>
        <w:t>m</w:t>
      </w:r>
      <w:r>
        <w:rPr>
          <w:sz w:val="24"/>
          <w:szCs w:val="24"/>
        </w:rPr>
        <w:t>.</w:t>
      </w:r>
    </w:p>
    <w:p w:rsidR="008D6668" w:rsidRDefault="008D6668">
      <w:pPr>
        <w:spacing w:before="18" w:line="260" w:lineRule="exact"/>
        <w:rPr>
          <w:sz w:val="26"/>
          <w:szCs w:val="26"/>
        </w:rPr>
      </w:pPr>
    </w:p>
    <w:p w:rsidR="008D6668" w:rsidRDefault="007D1EC6">
      <w:pPr>
        <w:ind w:left="1" w:right="3367"/>
        <w:jc w:val="both"/>
        <w:rPr>
          <w:sz w:val="24"/>
          <w:szCs w:val="24"/>
        </w:rPr>
        <w:sectPr w:rsidR="008D6668">
          <w:type w:val="continuous"/>
          <w:pgSz w:w="12240" w:h="15840"/>
          <w:pgMar w:top="640" w:right="820" w:bottom="280" w:left="820" w:header="720" w:footer="720" w:gutter="0"/>
          <w:cols w:num="2" w:space="720" w:equalWidth="0">
            <w:col w:w="5157" w:space="287"/>
            <w:col w:w="5156"/>
          </w:cols>
        </w:sectPr>
      </w:pPr>
      <w:r>
        <w:rPr>
          <w:spacing w:val="-1"/>
          <w:sz w:val="24"/>
          <w:szCs w:val="24"/>
        </w:rPr>
        <w:t>F</w:t>
      </w:r>
      <w:r>
        <w:rPr>
          <w:sz w:val="24"/>
          <w:szCs w:val="24"/>
        </w:rPr>
        <w:t xml:space="preserve">. </w:t>
      </w:r>
      <w:r>
        <w:rPr>
          <w:spacing w:val="1"/>
          <w:sz w:val="24"/>
          <w:szCs w:val="24"/>
        </w:rPr>
        <w:t>F</w:t>
      </w:r>
      <w:r>
        <w:rPr>
          <w:spacing w:val="-1"/>
          <w:sz w:val="24"/>
          <w:szCs w:val="24"/>
        </w:rPr>
        <w:t>ac</w:t>
      </w:r>
      <w:r>
        <w:rPr>
          <w:sz w:val="24"/>
          <w:szCs w:val="24"/>
        </w:rPr>
        <w:t>tor Rotation</w:t>
      </w:r>
    </w:p>
    <w:p w:rsidR="008D6668" w:rsidRDefault="008D6668">
      <w:pPr>
        <w:spacing w:before="2" w:line="120" w:lineRule="exact"/>
        <w:rPr>
          <w:sz w:val="12"/>
          <w:szCs w:val="12"/>
        </w:rPr>
      </w:pPr>
    </w:p>
    <w:p w:rsidR="008D6668" w:rsidRDefault="008D6668">
      <w:pPr>
        <w:spacing w:line="200" w:lineRule="exact"/>
        <w:sectPr w:rsidR="008D6668">
          <w:headerReference w:type="default" r:id="rId31"/>
          <w:pgSz w:w="12240" w:h="15840"/>
          <w:pgMar w:top="640" w:right="820" w:bottom="280" w:left="820" w:header="451" w:footer="0" w:gutter="0"/>
          <w:pgNumType w:start="10"/>
          <w:cols w:space="720"/>
        </w:sectPr>
      </w:pPr>
    </w:p>
    <w:p w:rsidR="008D6668" w:rsidRDefault="007D1EC6">
      <w:pPr>
        <w:spacing w:before="29" w:line="360" w:lineRule="auto"/>
        <w:ind w:left="116" w:right="-31"/>
        <w:rPr>
          <w:sz w:val="24"/>
          <w:szCs w:val="24"/>
        </w:rPr>
      </w:pPr>
      <w:r>
        <w:rPr>
          <w:sz w:val="24"/>
          <w:szCs w:val="24"/>
        </w:rPr>
        <w:t>Rotation s</w:t>
      </w:r>
      <w:r>
        <w:rPr>
          <w:spacing w:val="1"/>
          <w:sz w:val="24"/>
          <w:szCs w:val="24"/>
        </w:rPr>
        <w:t>t</w:t>
      </w:r>
      <w:r>
        <w:rPr>
          <w:spacing w:val="-1"/>
          <w:sz w:val="24"/>
          <w:szCs w:val="24"/>
        </w:rPr>
        <w:t>a</w:t>
      </w:r>
      <w:r>
        <w:rPr>
          <w:sz w:val="24"/>
          <w:szCs w:val="24"/>
        </w:rPr>
        <w:t>t</w:t>
      </w:r>
      <w:r>
        <w:rPr>
          <w:spacing w:val="1"/>
          <w:sz w:val="24"/>
          <w:szCs w:val="24"/>
        </w:rPr>
        <w:t>i</w:t>
      </w:r>
      <w:r>
        <w:rPr>
          <w:sz w:val="24"/>
          <w:szCs w:val="24"/>
        </w:rPr>
        <w:t>st</w:t>
      </w:r>
      <w:r>
        <w:rPr>
          <w:spacing w:val="1"/>
          <w:sz w:val="24"/>
          <w:szCs w:val="24"/>
        </w:rPr>
        <w:t>i</w:t>
      </w:r>
      <w:r>
        <w:rPr>
          <w:spacing w:val="-1"/>
          <w:sz w:val="24"/>
          <w:szCs w:val="24"/>
        </w:rPr>
        <w:t>ca</w:t>
      </w:r>
      <w:r>
        <w:rPr>
          <w:sz w:val="24"/>
          <w:szCs w:val="24"/>
        </w:rPr>
        <w:t>l</w:t>
      </w:r>
      <w:r>
        <w:rPr>
          <w:spacing w:val="3"/>
          <w:sz w:val="24"/>
          <w:szCs w:val="24"/>
        </w:rPr>
        <w:t>l</w:t>
      </w:r>
      <w:r>
        <w:rPr>
          <w:sz w:val="24"/>
          <w:szCs w:val="24"/>
        </w:rPr>
        <w:t>y</w:t>
      </w:r>
      <w:r>
        <w:rPr>
          <w:spacing w:val="-7"/>
          <w:sz w:val="24"/>
          <w:szCs w:val="24"/>
        </w:rPr>
        <w:t xml:space="preserve"> </w:t>
      </w:r>
      <w:r>
        <w:rPr>
          <w:sz w:val="24"/>
          <w:szCs w:val="24"/>
        </w:rPr>
        <w:t>ma</w:t>
      </w:r>
      <w:r>
        <w:rPr>
          <w:spacing w:val="2"/>
          <w:sz w:val="24"/>
          <w:szCs w:val="24"/>
        </w:rPr>
        <w:t>n</w:t>
      </w:r>
      <w:r>
        <w:rPr>
          <w:sz w:val="24"/>
          <w:szCs w:val="24"/>
        </w:rPr>
        <w:t>ipu</w:t>
      </w:r>
      <w:r>
        <w:rPr>
          <w:spacing w:val="1"/>
          <w:sz w:val="24"/>
          <w:szCs w:val="24"/>
        </w:rPr>
        <w:t>l</w:t>
      </w:r>
      <w:r>
        <w:rPr>
          <w:spacing w:val="-1"/>
          <w:sz w:val="24"/>
          <w:szCs w:val="24"/>
        </w:rPr>
        <w:t>a</w:t>
      </w:r>
      <w:r>
        <w:rPr>
          <w:sz w:val="24"/>
          <w:szCs w:val="24"/>
        </w:rPr>
        <w:t>tes the</w:t>
      </w:r>
      <w:r>
        <w:rPr>
          <w:spacing w:val="-1"/>
          <w:sz w:val="24"/>
          <w:szCs w:val="24"/>
        </w:rPr>
        <w:t xml:space="preserve"> </w:t>
      </w:r>
      <w:r>
        <w:rPr>
          <w:sz w:val="24"/>
          <w:szCs w:val="24"/>
        </w:rPr>
        <w:t>f</w:t>
      </w:r>
      <w:r>
        <w:rPr>
          <w:spacing w:val="-2"/>
          <w:sz w:val="24"/>
          <w:szCs w:val="24"/>
        </w:rPr>
        <w:t>a</w:t>
      </w:r>
      <w:r>
        <w:rPr>
          <w:spacing w:val="-1"/>
          <w:sz w:val="24"/>
          <w:szCs w:val="24"/>
        </w:rPr>
        <w:t>c</w:t>
      </w:r>
      <w:r>
        <w:rPr>
          <w:sz w:val="24"/>
          <w:szCs w:val="24"/>
        </w:rPr>
        <w:t>tors to make</w:t>
      </w:r>
      <w:r>
        <w:rPr>
          <w:spacing w:val="-1"/>
          <w:sz w:val="24"/>
          <w:szCs w:val="24"/>
        </w:rPr>
        <w:t xml:space="preserve"> </w:t>
      </w:r>
      <w:r>
        <w:rPr>
          <w:sz w:val="24"/>
          <w:szCs w:val="24"/>
        </w:rPr>
        <w:t>them more</w:t>
      </w:r>
      <w:r>
        <w:rPr>
          <w:spacing w:val="-1"/>
          <w:sz w:val="24"/>
          <w:szCs w:val="24"/>
        </w:rPr>
        <w:t xml:space="preserve"> </w:t>
      </w:r>
      <w:r>
        <w:rPr>
          <w:sz w:val="24"/>
          <w:szCs w:val="24"/>
        </w:rPr>
        <w:t>m</w:t>
      </w:r>
      <w:r>
        <w:rPr>
          <w:spacing w:val="2"/>
          <w:sz w:val="24"/>
          <w:szCs w:val="24"/>
        </w:rPr>
        <w:t>e</w:t>
      </w:r>
      <w:r>
        <w:rPr>
          <w:spacing w:val="-1"/>
          <w:sz w:val="24"/>
          <w:szCs w:val="24"/>
        </w:rPr>
        <w:t>a</w:t>
      </w:r>
      <w:r>
        <w:rPr>
          <w:sz w:val="24"/>
          <w:szCs w:val="24"/>
        </w:rPr>
        <w:t>nin</w:t>
      </w:r>
      <w:r>
        <w:rPr>
          <w:spacing w:val="-2"/>
          <w:sz w:val="24"/>
          <w:szCs w:val="24"/>
        </w:rPr>
        <w:t>g</w:t>
      </w:r>
      <w:r>
        <w:rPr>
          <w:sz w:val="24"/>
          <w:szCs w:val="24"/>
        </w:rPr>
        <w:t xml:space="preserve">ful. </w:t>
      </w:r>
      <w:r>
        <w:rPr>
          <w:spacing w:val="1"/>
          <w:sz w:val="24"/>
          <w:szCs w:val="24"/>
        </w:rPr>
        <w:t>V</w:t>
      </w:r>
      <w:r>
        <w:rPr>
          <w:spacing w:val="-1"/>
          <w:sz w:val="24"/>
          <w:szCs w:val="24"/>
        </w:rPr>
        <w:t>a</w:t>
      </w:r>
      <w:r>
        <w:rPr>
          <w:sz w:val="24"/>
          <w:szCs w:val="24"/>
        </w:rPr>
        <w:t xml:space="preserve">rious methods </w:t>
      </w:r>
      <w:r>
        <w:rPr>
          <w:spacing w:val="-1"/>
          <w:sz w:val="24"/>
          <w:szCs w:val="24"/>
        </w:rPr>
        <w:t>a</w:t>
      </w:r>
      <w:r>
        <w:rPr>
          <w:spacing w:val="1"/>
          <w:sz w:val="24"/>
          <w:szCs w:val="24"/>
        </w:rPr>
        <w:t>r</w:t>
      </w:r>
      <w:r>
        <w:rPr>
          <w:sz w:val="24"/>
          <w:szCs w:val="24"/>
        </w:rPr>
        <w:t>e us</w:t>
      </w:r>
      <w:r>
        <w:rPr>
          <w:spacing w:val="-1"/>
          <w:sz w:val="24"/>
          <w:szCs w:val="24"/>
        </w:rPr>
        <w:t>e</w:t>
      </w:r>
      <w:r>
        <w:rPr>
          <w:sz w:val="24"/>
          <w:szCs w:val="24"/>
        </w:rPr>
        <w:t>d to rot</w:t>
      </w:r>
      <w:r>
        <w:rPr>
          <w:spacing w:val="-1"/>
          <w:sz w:val="24"/>
          <w:szCs w:val="24"/>
        </w:rPr>
        <w:t>a</w:t>
      </w:r>
      <w:r>
        <w:rPr>
          <w:sz w:val="24"/>
          <w:szCs w:val="24"/>
        </w:rPr>
        <w:t xml:space="preserve">te </w:t>
      </w:r>
      <w:r>
        <w:rPr>
          <w:spacing w:val="-1"/>
          <w:sz w:val="24"/>
          <w:szCs w:val="24"/>
        </w:rPr>
        <w:t>f</w:t>
      </w:r>
      <w:r>
        <w:rPr>
          <w:spacing w:val="1"/>
          <w:sz w:val="24"/>
          <w:szCs w:val="24"/>
        </w:rPr>
        <w:t>a</w:t>
      </w:r>
      <w:r>
        <w:rPr>
          <w:spacing w:val="-1"/>
          <w:sz w:val="24"/>
          <w:szCs w:val="24"/>
        </w:rPr>
        <w:t>c</w:t>
      </w:r>
      <w:r>
        <w:rPr>
          <w:sz w:val="24"/>
          <w:szCs w:val="24"/>
        </w:rPr>
        <w:t>tors, in</w:t>
      </w:r>
      <w:r>
        <w:rPr>
          <w:spacing w:val="2"/>
          <w:sz w:val="24"/>
          <w:szCs w:val="24"/>
        </w:rPr>
        <w:t>c</w:t>
      </w:r>
      <w:r>
        <w:rPr>
          <w:sz w:val="24"/>
          <w:szCs w:val="24"/>
        </w:rPr>
        <w:t>lud</w:t>
      </w:r>
      <w:r>
        <w:rPr>
          <w:spacing w:val="1"/>
          <w:sz w:val="24"/>
          <w:szCs w:val="24"/>
        </w:rPr>
        <w:t>i</w:t>
      </w:r>
      <w:r>
        <w:rPr>
          <w:sz w:val="24"/>
          <w:szCs w:val="24"/>
        </w:rPr>
        <w:t>ng</w:t>
      </w:r>
      <w:r>
        <w:rPr>
          <w:spacing w:val="-2"/>
          <w:sz w:val="24"/>
          <w:szCs w:val="24"/>
        </w:rPr>
        <w:t xml:space="preserve"> </w:t>
      </w:r>
      <w:r>
        <w:rPr>
          <w:sz w:val="24"/>
          <w:szCs w:val="24"/>
        </w:rPr>
        <w:t>Qu</w:t>
      </w:r>
      <w:r>
        <w:rPr>
          <w:spacing w:val="1"/>
          <w:sz w:val="24"/>
          <w:szCs w:val="24"/>
        </w:rPr>
        <w:t>a</w:t>
      </w:r>
      <w:r>
        <w:rPr>
          <w:sz w:val="24"/>
          <w:szCs w:val="24"/>
        </w:rPr>
        <w:t>rtima</w:t>
      </w:r>
      <w:r>
        <w:rPr>
          <w:spacing w:val="2"/>
          <w:sz w:val="24"/>
          <w:szCs w:val="24"/>
        </w:rPr>
        <w:t>x</w:t>
      </w:r>
      <w:r>
        <w:rPr>
          <w:sz w:val="24"/>
          <w:szCs w:val="24"/>
        </w:rPr>
        <w:t>, V</w:t>
      </w:r>
      <w:r>
        <w:rPr>
          <w:spacing w:val="-1"/>
          <w:sz w:val="24"/>
          <w:szCs w:val="24"/>
        </w:rPr>
        <w:t>a</w:t>
      </w:r>
      <w:r>
        <w:rPr>
          <w:sz w:val="24"/>
          <w:szCs w:val="24"/>
        </w:rPr>
        <w:t>rim</w:t>
      </w:r>
      <w:r>
        <w:rPr>
          <w:spacing w:val="-1"/>
          <w:sz w:val="24"/>
          <w:szCs w:val="24"/>
        </w:rPr>
        <w:t>a</w:t>
      </w:r>
      <w:r>
        <w:rPr>
          <w:spacing w:val="2"/>
          <w:sz w:val="24"/>
          <w:szCs w:val="24"/>
        </w:rPr>
        <w:t>x</w:t>
      </w:r>
      <w:r>
        <w:rPr>
          <w:sz w:val="24"/>
          <w:szCs w:val="24"/>
        </w:rPr>
        <w:t xml:space="preserve">, </w:t>
      </w:r>
      <w:r>
        <w:rPr>
          <w:spacing w:val="1"/>
          <w:sz w:val="24"/>
          <w:szCs w:val="24"/>
        </w:rPr>
        <w:t>P</w:t>
      </w:r>
      <w:r>
        <w:rPr>
          <w:sz w:val="24"/>
          <w:szCs w:val="24"/>
        </w:rPr>
        <w:t>rom</w:t>
      </w:r>
      <w:r>
        <w:rPr>
          <w:spacing w:val="-1"/>
          <w:sz w:val="24"/>
          <w:szCs w:val="24"/>
        </w:rPr>
        <w:t>a</w:t>
      </w:r>
      <w:r>
        <w:rPr>
          <w:spacing w:val="2"/>
          <w:sz w:val="24"/>
          <w:szCs w:val="24"/>
        </w:rPr>
        <w:t>x</w:t>
      </w:r>
      <w:r>
        <w:rPr>
          <w:sz w:val="24"/>
          <w:szCs w:val="24"/>
        </w:rPr>
        <w:t xml:space="preserve">, </w:t>
      </w:r>
      <w:r>
        <w:rPr>
          <w:spacing w:val="-1"/>
          <w:sz w:val="24"/>
          <w:szCs w:val="24"/>
        </w:rPr>
        <w:t>a</w:t>
      </w:r>
      <w:r>
        <w:rPr>
          <w:sz w:val="24"/>
          <w:szCs w:val="24"/>
        </w:rPr>
        <w:t xml:space="preserve">nd </w:t>
      </w:r>
      <w:r>
        <w:rPr>
          <w:spacing w:val="-2"/>
          <w:sz w:val="24"/>
          <w:szCs w:val="24"/>
        </w:rPr>
        <w:t>m</w:t>
      </w:r>
      <w:r>
        <w:rPr>
          <w:sz w:val="24"/>
          <w:szCs w:val="24"/>
        </w:rPr>
        <w:t>or</w:t>
      </w:r>
      <w:r>
        <w:rPr>
          <w:spacing w:val="-2"/>
          <w:sz w:val="24"/>
          <w:szCs w:val="24"/>
        </w:rPr>
        <w:t>e</w:t>
      </w:r>
      <w:r>
        <w:rPr>
          <w:sz w:val="24"/>
          <w:szCs w:val="24"/>
        </w:rPr>
        <w:t>, out of whi</w:t>
      </w:r>
      <w:r>
        <w:rPr>
          <w:spacing w:val="-1"/>
          <w:sz w:val="24"/>
          <w:szCs w:val="24"/>
        </w:rPr>
        <w:t>c</w:t>
      </w:r>
      <w:r>
        <w:rPr>
          <w:sz w:val="24"/>
          <w:szCs w:val="24"/>
        </w:rPr>
        <w:t>h some</w:t>
      </w:r>
      <w:r>
        <w:rPr>
          <w:spacing w:val="1"/>
          <w:sz w:val="24"/>
          <w:szCs w:val="24"/>
        </w:rPr>
        <w:t xml:space="preserve"> </w:t>
      </w:r>
      <w:r>
        <w:rPr>
          <w:spacing w:val="-1"/>
          <w:sz w:val="24"/>
          <w:szCs w:val="24"/>
        </w:rPr>
        <w:t>a</w:t>
      </w:r>
      <w:r>
        <w:rPr>
          <w:spacing w:val="1"/>
          <w:sz w:val="24"/>
          <w:szCs w:val="24"/>
        </w:rPr>
        <w:t>r</w:t>
      </w:r>
      <w:r>
        <w:rPr>
          <w:sz w:val="24"/>
          <w:szCs w:val="24"/>
        </w:rPr>
        <w:t>e ortho</w:t>
      </w:r>
      <w:r>
        <w:rPr>
          <w:spacing w:val="-3"/>
          <w:sz w:val="24"/>
          <w:szCs w:val="24"/>
        </w:rPr>
        <w:t>g</w:t>
      </w:r>
      <w:r>
        <w:rPr>
          <w:sz w:val="24"/>
          <w:szCs w:val="24"/>
        </w:rPr>
        <w:t>o</w:t>
      </w:r>
      <w:r>
        <w:rPr>
          <w:spacing w:val="2"/>
          <w:sz w:val="24"/>
          <w:szCs w:val="24"/>
        </w:rPr>
        <w:t>n</w:t>
      </w:r>
      <w:r>
        <w:rPr>
          <w:spacing w:val="-1"/>
          <w:sz w:val="24"/>
          <w:szCs w:val="24"/>
        </w:rPr>
        <w:t>a</w:t>
      </w:r>
      <w:r>
        <w:rPr>
          <w:sz w:val="24"/>
          <w:szCs w:val="24"/>
        </w:rPr>
        <w:t>l and some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obl</w:t>
      </w:r>
      <w:r>
        <w:rPr>
          <w:spacing w:val="1"/>
          <w:sz w:val="24"/>
          <w:szCs w:val="24"/>
        </w:rPr>
        <w:t>i</w:t>
      </w:r>
      <w:r>
        <w:rPr>
          <w:sz w:val="24"/>
          <w:szCs w:val="24"/>
        </w:rPr>
        <w:t>qu</w:t>
      </w:r>
      <w:r>
        <w:rPr>
          <w:spacing w:val="-1"/>
          <w:sz w:val="24"/>
          <w:szCs w:val="24"/>
        </w:rPr>
        <w:t>e</w:t>
      </w:r>
      <w:r>
        <w:rPr>
          <w:sz w:val="24"/>
          <w:szCs w:val="24"/>
        </w:rPr>
        <w:t>. The</w:t>
      </w:r>
      <w:r>
        <w:rPr>
          <w:spacing w:val="-1"/>
          <w:sz w:val="24"/>
          <w:szCs w:val="24"/>
        </w:rPr>
        <w:t xml:space="preserve"> c</w:t>
      </w:r>
      <w:r>
        <w:rPr>
          <w:sz w:val="24"/>
          <w:szCs w:val="24"/>
        </w:rPr>
        <w:t>hoice</w:t>
      </w:r>
      <w:r>
        <w:rPr>
          <w:spacing w:val="-1"/>
          <w:sz w:val="24"/>
          <w:szCs w:val="24"/>
        </w:rPr>
        <w:t xml:space="preserve"> </w:t>
      </w:r>
      <w:r>
        <w:rPr>
          <w:spacing w:val="2"/>
          <w:sz w:val="24"/>
          <w:szCs w:val="24"/>
        </w:rPr>
        <w:t>o</w:t>
      </w:r>
      <w:r>
        <w:rPr>
          <w:sz w:val="24"/>
          <w:szCs w:val="24"/>
        </w:rPr>
        <w:t>f rot</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is not</w:t>
      </w:r>
      <w:r>
        <w:rPr>
          <w:spacing w:val="1"/>
          <w:sz w:val="24"/>
          <w:szCs w:val="24"/>
        </w:rPr>
        <w:t xml:space="preserve"> </w:t>
      </w:r>
      <w:r>
        <w:rPr>
          <w:sz w:val="24"/>
          <w:szCs w:val="24"/>
        </w:rPr>
        <w:t>si</w:t>
      </w:r>
      <w:r>
        <w:rPr>
          <w:spacing w:val="1"/>
          <w:sz w:val="24"/>
          <w:szCs w:val="24"/>
        </w:rPr>
        <w:t>m</w:t>
      </w:r>
      <w:r>
        <w:rPr>
          <w:sz w:val="24"/>
          <w:szCs w:val="24"/>
        </w:rPr>
        <w:t xml:space="preserve">ple </w:t>
      </w:r>
      <w:r>
        <w:rPr>
          <w:spacing w:val="-1"/>
          <w:sz w:val="24"/>
          <w:szCs w:val="24"/>
        </w:rPr>
        <w:t>a</w:t>
      </w:r>
      <w:r>
        <w:rPr>
          <w:sz w:val="24"/>
          <w:szCs w:val="24"/>
        </w:rPr>
        <w:t xml:space="preserve">nd is </w:t>
      </w:r>
      <w:r>
        <w:rPr>
          <w:spacing w:val="-1"/>
          <w:sz w:val="24"/>
          <w:szCs w:val="24"/>
        </w:rPr>
        <w:t>c</w:t>
      </w:r>
      <w:r>
        <w:rPr>
          <w:sz w:val="24"/>
          <w:szCs w:val="24"/>
        </w:rPr>
        <w:t>ritic</w:t>
      </w:r>
      <w:r>
        <w:rPr>
          <w:spacing w:val="-1"/>
          <w:sz w:val="24"/>
          <w:szCs w:val="24"/>
        </w:rPr>
        <w:t>a</w:t>
      </w:r>
      <w:r>
        <w:rPr>
          <w:sz w:val="24"/>
          <w:szCs w:val="24"/>
        </w:rPr>
        <w:t xml:space="preserve">l, so a </w:t>
      </w:r>
      <w:r>
        <w:rPr>
          <w:spacing w:val="-1"/>
          <w:sz w:val="24"/>
          <w:szCs w:val="24"/>
        </w:rPr>
        <w:t>fa</w:t>
      </w:r>
      <w:r>
        <w:rPr>
          <w:sz w:val="24"/>
          <w:szCs w:val="24"/>
        </w:rPr>
        <w:t>ir</w:t>
      </w:r>
      <w:r>
        <w:rPr>
          <w:spacing w:val="5"/>
          <w:sz w:val="24"/>
          <w:szCs w:val="24"/>
        </w:rPr>
        <w:t>l</w:t>
      </w:r>
      <w:r>
        <w:rPr>
          <w:sz w:val="24"/>
          <w:szCs w:val="24"/>
        </w:rPr>
        <w:t>y str</w:t>
      </w:r>
      <w:r>
        <w:rPr>
          <w:spacing w:val="-1"/>
          <w:sz w:val="24"/>
          <w:szCs w:val="24"/>
        </w:rPr>
        <w:t>a</w:t>
      </w:r>
      <w:r>
        <w:rPr>
          <w:sz w:val="24"/>
          <w:szCs w:val="24"/>
        </w:rPr>
        <w:t>i</w:t>
      </w:r>
      <w:r>
        <w:rPr>
          <w:spacing w:val="-2"/>
          <w:sz w:val="24"/>
          <w:szCs w:val="24"/>
        </w:rPr>
        <w:t>g</w:t>
      </w:r>
      <w:r>
        <w:rPr>
          <w:sz w:val="24"/>
          <w:szCs w:val="24"/>
        </w:rPr>
        <w:t>htf</w:t>
      </w:r>
      <w:r>
        <w:rPr>
          <w:spacing w:val="2"/>
          <w:sz w:val="24"/>
          <w:szCs w:val="24"/>
        </w:rPr>
        <w:t>o</w:t>
      </w:r>
      <w:r>
        <w:rPr>
          <w:sz w:val="24"/>
          <w:szCs w:val="24"/>
        </w:rPr>
        <w:t>r</w:t>
      </w:r>
      <w:r>
        <w:rPr>
          <w:spacing w:val="-1"/>
          <w:sz w:val="24"/>
          <w:szCs w:val="24"/>
        </w:rPr>
        <w:t>wa</w:t>
      </w:r>
      <w:r>
        <w:rPr>
          <w:spacing w:val="1"/>
          <w:sz w:val="24"/>
          <w:szCs w:val="24"/>
        </w:rPr>
        <w:t>r</w:t>
      </w:r>
      <w:r>
        <w:rPr>
          <w:sz w:val="24"/>
          <w:szCs w:val="24"/>
        </w:rPr>
        <w:t>d w</w:t>
      </w:r>
      <w:r>
        <w:rPr>
          <w:spacing w:val="3"/>
          <w:sz w:val="24"/>
          <w:szCs w:val="24"/>
        </w:rPr>
        <w:t>a</w:t>
      </w:r>
      <w:r>
        <w:rPr>
          <w:sz w:val="24"/>
          <w:szCs w:val="24"/>
        </w:rPr>
        <w:t>y</w:t>
      </w:r>
      <w:r>
        <w:rPr>
          <w:spacing w:val="-5"/>
          <w:sz w:val="24"/>
          <w:szCs w:val="24"/>
        </w:rPr>
        <w:t xml:space="preserve"> </w:t>
      </w:r>
      <w:r>
        <w:rPr>
          <w:sz w:val="24"/>
          <w:szCs w:val="24"/>
        </w:rPr>
        <w:t xml:space="preserve">to </w:t>
      </w:r>
      <w:r>
        <w:rPr>
          <w:spacing w:val="3"/>
          <w:sz w:val="24"/>
          <w:szCs w:val="24"/>
        </w:rPr>
        <w:t>d</w:t>
      </w:r>
      <w:r>
        <w:rPr>
          <w:spacing w:val="-1"/>
          <w:sz w:val="24"/>
          <w:szCs w:val="24"/>
        </w:rPr>
        <w:t>ec</w:t>
      </w:r>
      <w:r>
        <w:rPr>
          <w:sz w:val="24"/>
          <w:szCs w:val="24"/>
        </w:rPr>
        <w:t xml:space="preserve">ide </w:t>
      </w:r>
      <w:r>
        <w:rPr>
          <w:spacing w:val="-1"/>
          <w:sz w:val="24"/>
          <w:szCs w:val="24"/>
        </w:rPr>
        <w:t>w</w:t>
      </w:r>
      <w:r>
        <w:rPr>
          <w:sz w:val="24"/>
          <w:szCs w:val="24"/>
        </w:rPr>
        <w:t>hich</w:t>
      </w:r>
      <w:r>
        <w:rPr>
          <w:spacing w:val="2"/>
          <w:sz w:val="24"/>
          <w:szCs w:val="24"/>
        </w:rPr>
        <w:t xml:space="preserve"> </w:t>
      </w:r>
      <w:r>
        <w:rPr>
          <w:sz w:val="24"/>
          <w:szCs w:val="24"/>
        </w:rPr>
        <w:t>rot</w:t>
      </w:r>
      <w:r>
        <w:rPr>
          <w:spacing w:val="-1"/>
          <w:sz w:val="24"/>
          <w:szCs w:val="24"/>
        </w:rPr>
        <w:t>a</w:t>
      </w:r>
      <w:r>
        <w:rPr>
          <w:sz w:val="24"/>
          <w:szCs w:val="24"/>
        </w:rPr>
        <w:t>t</w:t>
      </w:r>
      <w:r>
        <w:rPr>
          <w:spacing w:val="1"/>
          <w:sz w:val="24"/>
          <w:szCs w:val="24"/>
        </w:rPr>
        <w:t>i</w:t>
      </w:r>
      <w:r>
        <w:rPr>
          <w:sz w:val="24"/>
          <w:szCs w:val="24"/>
        </w:rPr>
        <w:t xml:space="preserve">on to </w:t>
      </w:r>
      <w:r>
        <w:rPr>
          <w:spacing w:val="1"/>
          <w:sz w:val="24"/>
          <w:szCs w:val="24"/>
        </w:rPr>
        <w:t>t</w:t>
      </w:r>
      <w:r>
        <w:rPr>
          <w:spacing w:val="-1"/>
          <w:sz w:val="24"/>
          <w:szCs w:val="24"/>
        </w:rPr>
        <w:t>a</w:t>
      </w:r>
      <w:r>
        <w:rPr>
          <w:sz w:val="24"/>
          <w:szCs w:val="24"/>
        </w:rPr>
        <w:t xml:space="preserve">ke is </w:t>
      </w:r>
      <w:r>
        <w:rPr>
          <w:spacing w:val="1"/>
          <w:sz w:val="24"/>
          <w:szCs w:val="24"/>
        </w:rPr>
        <w:t>t</w:t>
      </w:r>
      <w:r>
        <w:rPr>
          <w:sz w:val="24"/>
          <w:szCs w:val="24"/>
        </w:rPr>
        <w:t xml:space="preserve">o </w:t>
      </w:r>
      <w:r>
        <w:rPr>
          <w:spacing w:val="-1"/>
          <w:sz w:val="24"/>
          <w:szCs w:val="24"/>
        </w:rPr>
        <w:t>ca</w:t>
      </w:r>
      <w:r>
        <w:rPr>
          <w:sz w:val="24"/>
          <w:szCs w:val="24"/>
        </w:rPr>
        <w:t>r</w:t>
      </w:r>
      <w:r>
        <w:rPr>
          <w:spacing w:val="3"/>
          <w:sz w:val="24"/>
          <w:szCs w:val="24"/>
        </w:rPr>
        <w:t>r</w:t>
      </w:r>
      <w:r>
        <w:rPr>
          <w:sz w:val="24"/>
          <w:szCs w:val="24"/>
        </w:rPr>
        <w:t>y</w:t>
      </w:r>
      <w:r>
        <w:rPr>
          <w:spacing w:val="-5"/>
          <w:sz w:val="24"/>
          <w:szCs w:val="24"/>
        </w:rPr>
        <w:t xml:space="preserve"> </w:t>
      </w:r>
      <w:r>
        <w:rPr>
          <w:sz w:val="24"/>
          <w:szCs w:val="24"/>
        </w:rPr>
        <w:t xml:space="preserve">out </w:t>
      </w:r>
      <w:r>
        <w:rPr>
          <w:spacing w:val="1"/>
          <w:sz w:val="24"/>
          <w:szCs w:val="24"/>
        </w:rPr>
        <w:t>t</w:t>
      </w:r>
      <w:r>
        <w:rPr>
          <w:sz w:val="24"/>
          <w:szCs w:val="24"/>
        </w:rPr>
        <w:t>he</w:t>
      </w:r>
      <w:r>
        <w:rPr>
          <w:spacing w:val="-1"/>
          <w:sz w:val="24"/>
          <w:szCs w:val="24"/>
        </w:rPr>
        <w:t xml:space="preserve"> a</w:t>
      </w:r>
      <w:r>
        <w:rPr>
          <w:spacing w:val="2"/>
          <w:sz w:val="24"/>
          <w:szCs w:val="24"/>
        </w:rPr>
        <w:t>n</w:t>
      </w:r>
      <w:r>
        <w:rPr>
          <w:spacing w:val="-1"/>
          <w:sz w:val="24"/>
          <w:szCs w:val="24"/>
        </w:rPr>
        <w:t>a</w:t>
      </w:r>
      <w:r>
        <w:rPr>
          <w:spacing w:val="3"/>
          <w:sz w:val="24"/>
          <w:szCs w:val="24"/>
        </w:rPr>
        <w:t>l</w:t>
      </w:r>
      <w:r>
        <w:rPr>
          <w:spacing w:val="-5"/>
          <w:sz w:val="24"/>
          <w:szCs w:val="24"/>
        </w:rPr>
        <w:t>y</w:t>
      </w:r>
      <w:r>
        <w:rPr>
          <w:sz w:val="24"/>
          <w:szCs w:val="24"/>
        </w:rPr>
        <w:t>s</w:t>
      </w:r>
      <w:r>
        <w:rPr>
          <w:spacing w:val="3"/>
          <w:sz w:val="24"/>
          <w:szCs w:val="24"/>
        </w:rPr>
        <w:t>i</w:t>
      </w:r>
      <w:r>
        <w:rPr>
          <w:sz w:val="24"/>
          <w:szCs w:val="24"/>
        </w:rPr>
        <w:t>s us</w:t>
      </w:r>
      <w:r>
        <w:rPr>
          <w:spacing w:val="1"/>
          <w:sz w:val="24"/>
          <w:szCs w:val="24"/>
        </w:rPr>
        <w:t>i</w:t>
      </w:r>
      <w:r>
        <w:rPr>
          <w:sz w:val="24"/>
          <w:szCs w:val="24"/>
        </w:rPr>
        <w:t>ng</w:t>
      </w:r>
      <w:r>
        <w:rPr>
          <w:spacing w:val="-2"/>
          <w:sz w:val="24"/>
          <w:szCs w:val="24"/>
        </w:rPr>
        <w:t xml:space="preserve"> </w:t>
      </w:r>
      <w:r>
        <w:rPr>
          <w:sz w:val="24"/>
          <w:szCs w:val="24"/>
        </w:rPr>
        <w:t xml:space="preserve">both </w:t>
      </w:r>
      <w:r>
        <w:rPr>
          <w:spacing w:val="3"/>
          <w:sz w:val="24"/>
          <w:szCs w:val="24"/>
        </w:rPr>
        <w:t>t</w:t>
      </w:r>
      <w:r>
        <w:rPr>
          <w:spacing w:val="-5"/>
          <w:sz w:val="24"/>
          <w:szCs w:val="24"/>
        </w:rPr>
        <w:t>y</w:t>
      </w:r>
      <w:r>
        <w:rPr>
          <w:spacing w:val="2"/>
          <w:sz w:val="24"/>
          <w:szCs w:val="24"/>
        </w:rPr>
        <w:t>p</w:t>
      </w:r>
      <w:r>
        <w:rPr>
          <w:spacing w:val="-1"/>
          <w:sz w:val="24"/>
          <w:szCs w:val="24"/>
        </w:rPr>
        <w:t>e</w:t>
      </w:r>
      <w:r>
        <w:rPr>
          <w:sz w:val="24"/>
          <w:szCs w:val="24"/>
        </w:rPr>
        <w:t>s of rot</w:t>
      </w:r>
      <w:r>
        <w:rPr>
          <w:spacing w:val="-1"/>
          <w:sz w:val="24"/>
          <w:szCs w:val="24"/>
        </w:rPr>
        <w:t>a</w:t>
      </w:r>
      <w:r>
        <w:rPr>
          <w:sz w:val="24"/>
          <w:szCs w:val="24"/>
        </w:rPr>
        <w:t>t</w:t>
      </w:r>
      <w:r>
        <w:rPr>
          <w:spacing w:val="1"/>
          <w:sz w:val="24"/>
          <w:szCs w:val="24"/>
        </w:rPr>
        <w:t>i</w:t>
      </w:r>
      <w:r>
        <w:rPr>
          <w:sz w:val="24"/>
          <w:szCs w:val="24"/>
        </w:rPr>
        <w:t>on.</w:t>
      </w:r>
    </w:p>
    <w:p w:rsidR="008D6668" w:rsidRDefault="007D1EC6">
      <w:pPr>
        <w:spacing w:before="4"/>
        <w:ind w:left="116"/>
        <w:rPr>
          <w:sz w:val="24"/>
          <w:szCs w:val="24"/>
        </w:rPr>
      </w:pPr>
      <w:r>
        <w:rPr>
          <w:spacing w:val="-3"/>
          <w:sz w:val="24"/>
          <w:szCs w:val="24"/>
        </w:rPr>
        <w:t>I</w:t>
      </w:r>
      <w:r>
        <w:rPr>
          <w:sz w:val="24"/>
          <w:szCs w:val="24"/>
        </w:rPr>
        <w:t>n th</w:t>
      </w:r>
      <w:r>
        <w:rPr>
          <w:spacing w:val="1"/>
          <w:sz w:val="24"/>
          <w:szCs w:val="24"/>
        </w:rPr>
        <w:t>i</w:t>
      </w:r>
      <w:r>
        <w:rPr>
          <w:sz w:val="24"/>
          <w:szCs w:val="24"/>
        </w:rPr>
        <w:t>s proj</w:t>
      </w:r>
      <w:r>
        <w:rPr>
          <w:spacing w:val="1"/>
          <w:sz w:val="24"/>
          <w:szCs w:val="24"/>
        </w:rPr>
        <w:t>e</w:t>
      </w:r>
      <w:r>
        <w:rPr>
          <w:spacing w:val="-1"/>
          <w:sz w:val="24"/>
          <w:szCs w:val="24"/>
        </w:rPr>
        <w:t>c</w:t>
      </w:r>
      <w:r>
        <w:rPr>
          <w:sz w:val="24"/>
          <w:szCs w:val="24"/>
        </w:rPr>
        <w:t>t, V</w:t>
      </w:r>
      <w:r>
        <w:rPr>
          <w:spacing w:val="-1"/>
          <w:sz w:val="24"/>
          <w:szCs w:val="24"/>
        </w:rPr>
        <w:t>a</w:t>
      </w:r>
      <w:r>
        <w:rPr>
          <w:sz w:val="24"/>
          <w:szCs w:val="24"/>
        </w:rPr>
        <w:t>rim</w:t>
      </w:r>
      <w:r>
        <w:rPr>
          <w:spacing w:val="-1"/>
          <w:sz w:val="24"/>
          <w:szCs w:val="24"/>
        </w:rPr>
        <w:t>a</w:t>
      </w:r>
      <w:r>
        <w:rPr>
          <w:sz w:val="24"/>
          <w:szCs w:val="24"/>
        </w:rPr>
        <w:t>x</w:t>
      </w:r>
      <w:r>
        <w:rPr>
          <w:spacing w:val="2"/>
          <w:sz w:val="24"/>
          <w:szCs w:val="24"/>
        </w:rPr>
        <w:t xml:space="preserve"> </w:t>
      </w:r>
      <w:r>
        <w:rPr>
          <w:spacing w:val="1"/>
          <w:sz w:val="24"/>
          <w:szCs w:val="24"/>
        </w:rPr>
        <w:t>(</w:t>
      </w:r>
      <w:r>
        <w:rPr>
          <w:sz w:val="24"/>
          <w:szCs w:val="24"/>
        </w:rPr>
        <w:t>ortho</w:t>
      </w:r>
      <w:r>
        <w:rPr>
          <w:spacing w:val="-3"/>
          <w:sz w:val="24"/>
          <w:szCs w:val="24"/>
        </w:rPr>
        <w:t>g</w:t>
      </w:r>
      <w:r>
        <w:rPr>
          <w:sz w:val="24"/>
          <w:szCs w:val="24"/>
        </w:rPr>
        <w:t>o</w:t>
      </w:r>
      <w:r>
        <w:rPr>
          <w:spacing w:val="2"/>
          <w:sz w:val="24"/>
          <w:szCs w:val="24"/>
        </w:rPr>
        <w:t>n</w:t>
      </w:r>
      <w:r>
        <w:rPr>
          <w:spacing w:val="-1"/>
          <w:sz w:val="24"/>
          <w:szCs w:val="24"/>
        </w:rPr>
        <w:t>a</w:t>
      </w:r>
      <w:r>
        <w:rPr>
          <w:sz w:val="24"/>
          <w:szCs w:val="24"/>
        </w:rPr>
        <w:t xml:space="preserve">l) </w:t>
      </w:r>
      <w:r>
        <w:rPr>
          <w:spacing w:val="-1"/>
          <w:sz w:val="24"/>
          <w:szCs w:val="24"/>
        </w:rPr>
        <w:t>a</w:t>
      </w:r>
      <w:r>
        <w:rPr>
          <w:sz w:val="24"/>
          <w:szCs w:val="24"/>
        </w:rPr>
        <w:t xml:space="preserve">nd </w:t>
      </w:r>
      <w:r>
        <w:rPr>
          <w:spacing w:val="1"/>
          <w:sz w:val="24"/>
          <w:szCs w:val="24"/>
        </w:rPr>
        <w:t>P</w:t>
      </w:r>
      <w:r>
        <w:rPr>
          <w:sz w:val="24"/>
          <w:szCs w:val="24"/>
        </w:rPr>
        <w:t>rom</w:t>
      </w:r>
      <w:r>
        <w:rPr>
          <w:spacing w:val="-1"/>
          <w:sz w:val="24"/>
          <w:szCs w:val="24"/>
        </w:rPr>
        <w:t>a</w:t>
      </w:r>
      <w:r>
        <w:rPr>
          <w:sz w:val="24"/>
          <w:szCs w:val="24"/>
        </w:rPr>
        <w:t>x</w:t>
      </w:r>
    </w:p>
    <w:p w:rsidR="008D6668" w:rsidRDefault="008D6668">
      <w:pPr>
        <w:spacing w:before="10" w:line="120" w:lineRule="exact"/>
        <w:rPr>
          <w:sz w:val="13"/>
          <w:szCs w:val="13"/>
        </w:rPr>
      </w:pPr>
    </w:p>
    <w:p w:rsidR="008D6668" w:rsidRDefault="007D1EC6">
      <w:pPr>
        <w:ind w:left="116"/>
        <w:rPr>
          <w:sz w:val="24"/>
          <w:szCs w:val="24"/>
        </w:rPr>
      </w:pPr>
      <w:r>
        <w:rPr>
          <w:sz w:val="24"/>
          <w:szCs w:val="24"/>
        </w:rPr>
        <w:t>(obliqu</w:t>
      </w:r>
      <w:r>
        <w:rPr>
          <w:spacing w:val="-1"/>
          <w:sz w:val="24"/>
          <w:szCs w:val="24"/>
        </w:rPr>
        <w:t>e</w:t>
      </w:r>
      <w:r>
        <w:rPr>
          <w:sz w:val="24"/>
          <w:szCs w:val="24"/>
        </w:rPr>
        <w:t xml:space="preserve">) </w:t>
      </w:r>
      <w:r>
        <w:rPr>
          <w:spacing w:val="-2"/>
          <w:sz w:val="24"/>
          <w:szCs w:val="24"/>
        </w:rPr>
        <w:t>a</w:t>
      </w:r>
      <w:r>
        <w:rPr>
          <w:spacing w:val="1"/>
          <w:sz w:val="24"/>
          <w:szCs w:val="24"/>
        </w:rPr>
        <w:t>r</w:t>
      </w:r>
      <w:r>
        <w:rPr>
          <w:sz w:val="24"/>
          <w:szCs w:val="24"/>
        </w:rPr>
        <w:t>e</w:t>
      </w:r>
      <w:r>
        <w:rPr>
          <w:spacing w:val="-1"/>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w:t>
      </w:r>
      <w:r>
        <w:rPr>
          <w:spacing w:val="2"/>
          <w:sz w:val="24"/>
          <w:szCs w:val="24"/>
        </w:rPr>
        <w:t>e</w:t>
      </w:r>
      <w:r>
        <w:rPr>
          <w:sz w:val="24"/>
          <w:szCs w:val="24"/>
        </w:rPr>
        <w:t xml:space="preserve">d </w:t>
      </w:r>
      <w:r>
        <w:rPr>
          <w:spacing w:val="-1"/>
          <w:sz w:val="24"/>
          <w:szCs w:val="24"/>
        </w:rPr>
        <w:t>a</w:t>
      </w:r>
      <w:r>
        <w:rPr>
          <w:sz w:val="24"/>
          <w:szCs w:val="24"/>
        </w:rPr>
        <w:t xml:space="preserve">nd </w:t>
      </w:r>
      <w:r>
        <w:rPr>
          <w:spacing w:val="-1"/>
          <w:sz w:val="24"/>
          <w:szCs w:val="24"/>
        </w:rPr>
        <w:t>a</w:t>
      </w:r>
      <w:r>
        <w:rPr>
          <w:sz w:val="24"/>
          <w:szCs w:val="24"/>
        </w:rPr>
        <w:t>n</w:t>
      </w:r>
      <w:r>
        <w:rPr>
          <w:spacing w:val="-1"/>
          <w:sz w:val="24"/>
          <w:szCs w:val="24"/>
        </w:rPr>
        <w:t>a</w:t>
      </w:r>
      <w:r>
        <w:rPr>
          <w:spacing w:val="5"/>
          <w:sz w:val="24"/>
          <w:szCs w:val="24"/>
        </w:rPr>
        <w:t>l</w:t>
      </w:r>
      <w:r>
        <w:rPr>
          <w:spacing w:val="-7"/>
          <w:sz w:val="24"/>
          <w:szCs w:val="24"/>
        </w:rPr>
        <w:t>y</w:t>
      </w:r>
      <w:r>
        <w:rPr>
          <w:spacing w:val="4"/>
          <w:sz w:val="24"/>
          <w:szCs w:val="24"/>
        </w:rPr>
        <w:t>z</w:t>
      </w:r>
      <w:r>
        <w:rPr>
          <w:spacing w:val="-1"/>
          <w:sz w:val="24"/>
          <w:szCs w:val="24"/>
        </w:rPr>
        <w:t>e</w:t>
      </w:r>
      <w:r>
        <w:rPr>
          <w:sz w:val="24"/>
          <w:szCs w:val="24"/>
        </w:rPr>
        <w:t>d.</w:t>
      </w:r>
    </w:p>
    <w:p w:rsidR="008D6668" w:rsidRDefault="008D6668">
      <w:pPr>
        <w:spacing w:before="2" w:line="140" w:lineRule="exact"/>
        <w:rPr>
          <w:sz w:val="14"/>
          <w:szCs w:val="14"/>
        </w:rPr>
      </w:pPr>
    </w:p>
    <w:p w:rsidR="008D6668" w:rsidRDefault="00AA397F">
      <w:pPr>
        <w:ind w:left="116"/>
      </w:pPr>
      <w:r>
        <w:pict>
          <v:shape id="_x0000_i1031" type="#_x0000_t75" style="width:252pt;height:189pt">
            <v:imagedata r:id="rId32" o:title=""/>
          </v:shape>
        </w:pict>
      </w:r>
    </w:p>
    <w:p w:rsidR="008D6668" w:rsidRDefault="008D6668">
      <w:pPr>
        <w:spacing w:before="5" w:line="120" w:lineRule="exact"/>
        <w:rPr>
          <w:sz w:val="13"/>
          <w:szCs w:val="13"/>
        </w:rPr>
      </w:pPr>
    </w:p>
    <w:p w:rsidR="008D6668" w:rsidRDefault="007D1EC6">
      <w:pPr>
        <w:ind w:left="1331"/>
        <w:rPr>
          <w:sz w:val="18"/>
          <w:szCs w:val="18"/>
        </w:rPr>
      </w:pPr>
      <w:r>
        <w:rPr>
          <w:i/>
          <w:sz w:val="18"/>
          <w:szCs w:val="18"/>
        </w:rPr>
        <w:t>F</w:t>
      </w:r>
      <w:r>
        <w:rPr>
          <w:i/>
          <w:spacing w:val="1"/>
          <w:sz w:val="18"/>
          <w:szCs w:val="18"/>
        </w:rPr>
        <w:t>igu</w:t>
      </w:r>
      <w:r>
        <w:rPr>
          <w:i/>
          <w:sz w:val="18"/>
          <w:szCs w:val="18"/>
        </w:rPr>
        <w:t>re</w:t>
      </w:r>
      <w:r>
        <w:rPr>
          <w:i/>
          <w:spacing w:val="-3"/>
          <w:sz w:val="18"/>
          <w:szCs w:val="18"/>
        </w:rPr>
        <w:t xml:space="preserve"> </w:t>
      </w:r>
      <w:r>
        <w:rPr>
          <w:i/>
          <w:spacing w:val="1"/>
          <w:sz w:val="18"/>
          <w:szCs w:val="18"/>
        </w:rPr>
        <w:t>2</w:t>
      </w:r>
      <w:r>
        <w:rPr>
          <w:i/>
          <w:spacing w:val="2"/>
          <w:sz w:val="18"/>
          <w:szCs w:val="18"/>
        </w:rPr>
        <w:t>0</w:t>
      </w:r>
      <w:r>
        <w:rPr>
          <w:i/>
          <w:sz w:val="18"/>
          <w:szCs w:val="18"/>
        </w:rPr>
        <w:t>.</w:t>
      </w:r>
      <w:r>
        <w:rPr>
          <w:i/>
          <w:spacing w:val="-1"/>
          <w:sz w:val="18"/>
          <w:szCs w:val="18"/>
        </w:rPr>
        <w:t xml:space="preserve"> </w:t>
      </w:r>
      <w:r>
        <w:rPr>
          <w:i/>
          <w:sz w:val="18"/>
          <w:szCs w:val="18"/>
        </w:rPr>
        <w:t>P</w:t>
      </w:r>
      <w:r>
        <w:rPr>
          <w:i/>
          <w:spacing w:val="1"/>
          <w:sz w:val="18"/>
          <w:szCs w:val="18"/>
        </w:rPr>
        <w:t>l</w:t>
      </w:r>
      <w:r>
        <w:rPr>
          <w:i/>
          <w:spacing w:val="-1"/>
          <w:sz w:val="18"/>
          <w:szCs w:val="18"/>
        </w:rPr>
        <w:t>o</w:t>
      </w:r>
      <w:r>
        <w:rPr>
          <w:i/>
          <w:sz w:val="18"/>
          <w:szCs w:val="18"/>
        </w:rPr>
        <w:t>t</w:t>
      </w:r>
      <w:r>
        <w:rPr>
          <w:i/>
          <w:spacing w:val="1"/>
          <w:sz w:val="18"/>
          <w:szCs w:val="18"/>
        </w:rPr>
        <w:t xml:space="preserve"> </w:t>
      </w:r>
      <w:r>
        <w:rPr>
          <w:i/>
          <w:spacing w:val="-1"/>
          <w:sz w:val="18"/>
          <w:szCs w:val="18"/>
        </w:rPr>
        <w:t>o</w:t>
      </w:r>
      <w:r>
        <w:rPr>
          <w:i/>
          <w:sz w:val="18"/>
          <w:szCs w:val="18"/>
        </w:rPr>
        <w:t>f</w:t>
      </w:r>
      <w:r>
        <w:rPr>
          <w:i/>
          <w:spacing w:val="1"/>
          <w:sz w:val="18"/>
          <w:szCs w:val="18"/>
        </w:rPr>
        <w:t xml:space="preserve"> </w:t>
      </w:r>
      <w:r>
        <w:rPr>
          <w:i/>
          <w:spacing w:val="-1"/>
          <w:sz w:val="18"/>
          <w:szCs w:val="18"/>
        </w:rPr>
        <w:t>S</w:t>
      </w:r>
      <w:r>
        <w:rPr>
          <w:i/>
          <w:spacing w:val="1"/>
          <w:sz w:val="18"/>
          <w:szCs w:val="18"/>
        </w:rPr>
        <w:t>p</w:t>
      </w:r>
      <w:r>
        <w:rPr>
          <w:i/>
          <w:spacing w:val="-1"/>
          <w:sz w:val="18"/>
          <w:szCs w:val="18"/>
        </w:rPr>
        <w:t>ec</w:t>
      </w:r>
      <w:r>
        <w:rPr>
          <w:i/>
          <w:sz w:val="18"/>
          <w:szCs w:val="18"/>
        </w:rPr>
        <w:t>i</w:t>
      </w:r>
      <w:r>
        <w:rPr>
          <w:i/>
          <w:spacing w:val="1"/>
          <w:sz w:val="18"/>
          <w:szCs w:val="18"/>
        </w:rPr>
        <w:t>f</w:t>
      </w:r>
      <w:r>
        <w:rPr>
          <w:i/>
          <w:sz w:val="18"/>
          <w:szCs w:val="18"/>
        </w:rPr>
        <w:t xml:space="preserve">ic </w:t>
      </w:r>
      <w:r>
        <w:rPr>
          <w:i/>
          <w:spacing w:val="1"/>
          <w:sz w:val="18"/>
          <w:szCs w:val="18"/>
        </w:rPr>
        <w:t>Va</w:t>
      </w:r>
      <w:r>
        <w:rPr>
          <w:i/>
          <w:sz w:val="18"/>
          <w:szCs w:val="18"/>
        </w:rPr>
        <w:t>r</w:t>
      </w:r>
      <w:r>
        <w:rPr>
          <w:i/>
          <w:spacing w:val="-3"/>
          <w:sz w:val="18"/>
          <w:szCs w:val="18"/>
        </w:rPr>
        <w:t>i</w:t>
      </w:r>
      <w:r>
        <w:rPr>
          <w:i/>
          <w:spacing w:val="1"/>
          <w:sz w:val="18"/>
          <w:szCs w:val="18"/>
        </w:rPr>
        <w:t>a</w:t>
      </w:r>
      <w:r>
        <w:rPr>
          <w:i/>
          <w:spacing w:val="-1"/>
          <w:sz w:val="18"/>
          <w:szCs w:val="18"/>
        </w:rPr>
        <w:t>nc</w:t>
      </w:r>
      <w:r>
        <w:rPr>
          <w:i/>
          <w:sz w:val="18"/>
          <w:szCs w:val="18"/>
        </w:rPr>
        <w:t>e</w:t>
      </w:r>
    </w:p>
    <w:p w:rsidR="008D6668" w:rsidRDefault="008D6668">
      <w:pPr>
        <w:spacing w:before="2" w:line="100" w:lineRule="exact"/>
        <w:rPr>
          <w:sz w:val="10"/>
          <w:szCs w:val="10"/>
        </w:rPr>
      </w:pPr>
    </w:p>
    <w:p w:rsidR="008D6668" w:rsidRDefault="007D1EC6">
      <w:pPr>
        <w:spacing w:line="360" w:lineRule="auto"/>
        <w:ind w:left="116" w:right="-37"/>
        <w:rPr>
          <w:sz w:val="24"/>
          <w:szCs w:val="24"/>
        </w:rPr>
      </w:pPr>
      <w:r>
        <w:rPr>
          <w:sz w:val="24"/>
          <w:szCs w:val="24"/>
        </w:rPr>
        <w:t>V</w:t>
      </w:r>
      <w:r>
        <w:rPr>
          <w:spacing w:val="-1"/>
          <w:sz w:val="24"/>
          <w:szCs w:val="24"/>
        </w:rPr>
        <w:t>a</w:t>
      </w:r>
      <w:r>
        <w:rPr>
          <w:sz w:val="24"/>
          <w:szCs w:val="24"/>
        </w:rPr>
        <w:t>rim</w:t>
      </w:r>
      <w:r>
        <w:rPr>
          <w:spacing w:val="-1"/>
          <w:sz w:val="24"/>
          <w:szCs w:val="24"/>
        </w:rPr>
        <w:t>a</w:t>
      </w:r>
      <w:r>
        <w:rPr>
          <w:spacing w:val="2"/>
          <w:sz w:val="24"/>
          <w:szCs w:val="24"/>
        </w:rPr>
        <w:t>x</w:t>
      </w:r>
      <w:r>
        <w:rPr>
          <w:sz w:val="24"/>
          <w:szCs w:val="24"/>
        </w:rPr>
        <w:t xml:space="preserve">, </w:t>
      </w:r>
      <w:r>
        <w:rPr>
          <w:spacing w:val="43"/>
          <w:sz w:val="24"/>
          <w:szCs w:val="24"/>
        </w:rPr>
        <w:t xml:space="preserve"> </w:t>
      </w:r>
      <w:r>
        <w:rPr>
          <w:sz w:val="24"/>
          <w:szCs w:val="24"/>
        </w:rPr>
        <w:t xml:space="preserve">is </w:t>
      </w:r>
      <w:r>
        <w:rPr>
          <w:spacing w:val="44"/>
          <w:sz w:val="24"/>
          <w:szCs w:val="24"/>
        </w:rPr>
        <w:t xml:space="preserve"> </w:t>
      </w:r>
      <w:r>
        <w:rPr>
          <w:spacing w:val="-1"/>
          <w:sz w:val="24"/>
          <w:szCs w:val="24"/>
        </w:rPr>
        <w:t>a</w:t>
      </w:r>
      <w:r>
        <w:rPr>
          <w:sz w:val="24"/>
          <w:szCs w:val="24"/>
        </w:rPr>
        <w:t xml:space="preserve">n </w:t>
      </w:r>
      <w:r>
        <w:rPr>
          <w:spacing w:val="43"/>
          <w:sz w:val="24"/>
          <w:szCs w:val="24"/>
        </w:rPr>
        <w:t xml:space="preserve"> </w:t>
      </w:r>
      <w:r>
        <w:rPr>
          <w:sz w:val="24"/>
          <w:szCs w:val="24"/>
        </w:rPr>
        <w:t>orthogon</w:t>
      </w:r>
      <w:r>
        <w:rPr>
          <w:spacing w:val="-1"/>
          <w:sz w:val="24"/>
          <w:szCs w:val="24"/>
        </w:rPr>
        <w:t>a</w:t>
      </w:r>
      <w:r>
        <w:rPr>
          <w:sz w:val="24"/>
          <w:szCs w:val="24"/>
        </w:rPr>
        <w:t xml:space="preserve">l </w:t>
      </w:r>
      <w:r>
        <w:rPr>
          <w:spacing w:val="43"/>
          <w:sz w:val="24"/>
          <w:szCs w:val="24"/>
        </w:rPr>
        <w:t xml:space="preserve"> </w:t>
      </w:r>
      <w:r>
        <w:rPr>
          <w:sz w:val="24"/>
          <w:szCs w:val="24"/>
        </w:rPr>
        <w:t xml:space="preserve">turn </w:t>
      </w:r>
      <w:r>
        <w:rPr>
          <w:spacing w:val="43"/>
          <w:sz w:val="24"/>
          <w:szCs w:val="24"/>
        </w:rPr>
        <w:t xml:space="preserve"> </w:t>
      </w:r>
      <w:r>
        <w:rPr>
          <w:sz w:val="24"/>
          <w:szCs w:val="24"/>
        </w:rPr>
        <w:t>str</w:t>
      </w:r>
      <w:r>
        <w:rPr>
          <w:spacing w:val="-1"/>
          <w:sz w:val="24"/>
          <w:szCs w:val="24"/>
        </w:rPr>
        <w:t>a</w:t>
      </w:r>
      <w:r>
        <w:rPr>
          <w:sz w:val="24"/>
          <w:szCs w:val="24"/>
        </w:rPr>
        <w:t>t</w:t>
      </w:r>
      <w:r>
        <w:rPr>
          <w:spacing w:val="2"/>
          <w:sz w:val="24"/>
          <w:szCs w:val="24"/>
        </w:rPr>
        <w:t>eg</w:t>
      </w:r>
      <w:r>
        <w:rPr>
          <w:sz w:val="24"/>
          <w:szCs w:val="24"/>
        </w:rPr>
        <w:t xml:space="preserve">y </w:t>
      </w:r>
      <w:r>
        <w:rPr>
          <w:spacing w:val="38"/>
          <w:sz w:val="24"/>
          <w:szCs w:val="24"/>
        </w:rPr>
        <w:t xml:space="preserve"> </w:t>
      </w:r>
      <w:r>
        <w:rPr>
          <w:sz w:val="24"/>
          <w:szCs w:val="24"/>
        </w:rPr>
        <w:t>wh</w:t>
      </w:r>
      <w:r>
        <w:rPr>
          <w:spacing w:val="2"/>
          <w:sz w:val="24"/>
          <w:szCs w:val="24"/>
        </w:rPr>
        <w:t>i</w:t>
      </w:r>
      <w:r>
        <w:rPr>
          <w:spacing w:val="-1"/>
          <w:sz w:val="24"/>
          <w:szCs w:val="24"/>
        </w:rPr>
        <w:t>c</w:t>
      </w:r>
      <w:r>
        <w:rPr>
          <w:sz w:val="24"/>
          <w:szCs w:val="24"/>
        </w:rPr>
        <w:t xml:space="preserve">h </w:t>
      </w:r>
      <w:r>
        <w:rPr>
          <w:spacing w:val="-1"/>
          <w:sz w:val="24"/>
          <w:szCs w:val="24"/>
        </w:rPr>
        <w:t>a</w:t>
      </w:r>
      <w:r>
        <w:rPr>
          <w:sz w:val="24"/>
          <w:szCs w:val="24"/>
        </w:rPr>
        <w:t>mp</w:t>
      </w:r>
      <w:r>
        <w:rPr>
          <w:spacing w:val="1"/>
          <w:sz w:val="24"/>
          <w:szCs w:val="24"/>
        </w:rPr>
        <w:t>l</w:t>
      </w:r>
      <w:r>
        <w:rPr>
          <w:sz w:val="24"/>
          <w:szCs w:val="24"/>
        </w:rPr>
        <w:t>ifi</w:t>
      </w:r>
      <w:r>
        <w:rPr>
          <w:spacing w:val="-1"/>
          <w:sz w:val="24"/>
          <w:szCs w:val="24"/>
        </w:rPr>
        <w:t>e</w:t>
      </w:r>
      <w:r>
        <w:rPr>
          <w:sz w:val="24"/>
          <w:szCs w:val="24"/>
        </w:rPr>
        <w:t>s</w:t>
      </w:r>
    </w:p>
    <w:p w:rsidR="008D6668" w:rsidRDefault="007D1EC6">
      <w:pPr>
        <w:spacing w:before="3" w:line="360" w:lineRule="auto"/>
        <w:ind w:left="116" w:right="-36"/>
        <w:rPr>
          <w:sz w:val="24"/>
          <w:szCs w:val="24"/>
        </w:rPr>
      </w:pPr>
      <w:r>
        <w:rPr>
          <w:sz w:val="24"/>
          <w:szCs w:val="24"/>
        </w:rPr>
        <w:t>the</w:t>
      </w:r>
      <w:r>
        <w:rPr>
          <w:spacing w:val="18"/>
          <w:sz w:val="24"/>
          <w:szCs w:val="24"/>
        </w:rPr>
        <w:t xml:space="preserve"> </w:t>
      </w:r>
      <w:r>
        <w:rPr>
          <w:spacing w:val="1"/>
          <w:sz w:val="24"/>
          <w:szCs w:val="24"/>
        </w:rPr>
        <w:t>a</w:t>
      </w:r>
      <w:r>
        <w:rPr>
          <w:sz w:val="24"/>
          <w:szCs w:val="24"/>
        </w:rPr>
        <w:t>g</w:t>
      </w:r>
      <w:r>
        <w:rPr>
          <w:spacing w:val="-2"/>
          <w:sz w:val="24"/>
          <w:szCs w:val="24"/>
        </w:rPr>
        <w:t>g</w:t>
      </w:r>
      <w:r>
        <w:rPr>
          <w:spacing w:val="1"/>
          <w:sz w:val="24"/>
          <w:szCs w:val="24"/>
        </w:rPr>
        <w:t>re</w:t>
      </w:r>
      <w:r>
        <w:rPr>
          <w:spacing w:val="-2"/>
          <w:sz w:val="24"/>
          <w:szCs w:val="24"/>
        </w:rPr>
        <w:t>g</w:t>
      </w:r>
      <w:r>
        <w:rPr>
          <w:spacing w:val="-1"/>
          <w:sz w:val="24"/>
          <w:szCs w:val="24"/>
        </w:rPr>
        <w:t>a</w:t>
      </w:r>
      <w:r>
        <w:rPr>
          <w:sz w:val="24"/>
          <w:szCs w:val="24"/>
        </w:rPr>
        <w:t>te</w:t>
      </w:r>
      <w:r>
        <w:rPr>
          <w:spacing w:val="21"/>
          <w:sz w:val="24"/>
          <w:szCs w:val="24"/>
        </w:rPr>
        <w:t xml:space="preserve"> </w:t>
      </w:r>
      <w:r>
        <w:rPr>
          <w:sz w:val="24"/>
          <w:szCs w:val="24"/>
        </w:rPr>
        <w:t>of</w:t>
      </w:r>
      <w:r>
        <w:rPr>
          <w:spacing w:val="20"/>
          <w:sz w:val="24"/>
          <w:szCs w:val="24"/>
        </w:rPr>
        <w:t xml:space="preserve"> </w:t>
      </w:r>
      <w:r>
        <w:rPr>
          <w:sz w:val="24"/>
          <w:szCs w:val="24"/>
        </w:rPr>
        <w:t>the</w:t>
      </w:r>
      <w:r>
        <w:rPr>
          <w:spacing w:val="18"/>
          <w:sz w:val="24"/>
          <w:szCs w:val="24"/>
        </w:rPr>
        <w:t xml:space="preserve"> </w:t>
      </w:r>
      <w:r>
        <w:rPr>
          <w:sz w:val="24"/>
          <w:szCs w:val="24"/>
        </w:rPr>
        <w:t>sq</w:t>
      </w:r>
      <w:r>
        <w:rPr>
          <w:spacing w:val="2"/>
          <w:sz w:val="24"/>
          <w:szCs w:val="24"/>
        </w:rPr>
        <w:t>u</w:t>
      </w:r>
      <w:r>
        <w:rPr>
          <w:spacing w:val="-1"/>
          <w:sz w:val="24"/>
          <w:szCs w:val="24"/>
        </w:rPr>
        <w:t>a</w:t>
      </w:r>
      <w:r>
        <w:rPr>
          <w:sz w:val="24"/>
          <w:szCs w:val="24"/>
        </w:rPr>
        <w:t>r</w:t>
      </w:r>
      <w:r>
        <w:rPr>
          <w:spacing w:val="-2"/>
          <w:sz w:val="24"/>
          <w:szCs w:val="24"/>
        </w:rPr>
        <w:t>e</w:t>
      </w:r>
      <w:r>
        <w:rPr>
          <w:sz w:val="24"/>
          <w:szCs w:val="24"/>
        </w:rPr>
        <w:t>d</w:t>
      </w:r>
      <w:r>
        <w:rPr>
          <w:spacing w:val="2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z w:val="24"/>
          <w:szCs w:val="24"/>
        </w:rPr>
        <w:t>e</w:t>
      </w:r>
      <w:r>
        <w:rPr>
          <w:spacing w:val="18"/>
          <w:sz w:val="24"/>
          <w:szCs w:val="24"/>
        </w:rPr>
        <w:t xml:space="preserve"> </w:t>
      </w:r>
      <w:r>
        <w:rPr>
          <w:sz w:val="24"/>
          <w:szCs w:val="24"/>
        </w:rPr>
        <w:t>loadi</w:t>
      </w:r>
      <w:r>
        <w:rPr>
          <w:spacing w:val="2"/>
          <w:sz w:val="24"/>
          <w:szCs w:val="24"/>
        </w:rPr>
        <w:t>n</w:t>
      </w:r>
      <w:r>
        <w:rPr>
          <w:spacing w:val="-2"/>
          <w:sz w:val="24"/>
          <w:szCs w:val="24"/>
        </w:rPr>
        <w:t>g</w:t>
      </w:r>
      <w:r>
        <w:rPr>
          <w:sz w:val="24"/>
          <w:szCs w:val="24"/>
        </w:rPr>
        <w:t>s</w:t>
      </w:r>
      <w:r>
        <w:rPr>
          <w:spacing w:val="19"/>
          <w:sz w:val="24"/>
          <w:szCs w:val="24"/>
        </w:rPr>
        <w:t xml:space="preserve"> </w:t>
      </w:r>
      <w:r>
        <w:rPr>
          <w:spacing w:val="2"/>
          <w:sz w:val="24"/>
          <w:szCs w:val="24"/>
        </w:rPr>
        <w:t>o</w:t>
      </w:r>
      <w:r>
        <w:rPr>
          <w:sz w:val="24"/>
          <w:szCs w:val="24"/>
        </w:rPr>
        <w:t>v</w:t>
      </w:r>
      <w:r>
        <w:rPr>
          <w:spacing w:val="-1"/>
          <w:sz w:val="24"/>
          <w:szCs w:val="24"/>
        </w:rPr>
        <w:t>e</w:t>
      </w:r>
      <w:r>
        <w:rPr>
          <w:sz w:val="24"/>
          <w:szCs w:val="24"/>
        </w:rPr>
        <w:t>r the</w:t>
      </w:r>
    </w:p>
    <w:p w:rsidR="008D6668" w:rsidRDefault="007D1EC6">
      <w:pPr>
        <w:spacing w:before="3" w:line="360" w:lineRule="auto"/>
        <w:ind w:left="116" w:right="-41"/>
        <w:jc w:val="both"/>
        <w:rPr>
          <w:sz w:val="24"/>
          <w:szCs w:val="24"/>
        </w:rPr>
      </w:pPr>
      <w:r>
        <w:rPr>
          <w:sz w:val="24"/>
          <w:szCs w:val="24"/>
        </w:rPr>
        <w:t>s</w:t>
      </w:r>
      <w:r>
        <w:rPr>
          <w:spacing w:val="-1"/>
          <w:sz w:val="24"/>
          <w:szCs w:val="24"/>
        </w:rPr>
        <w:t>e</w:t>
      </w:r>
      <w:r>
        <w:rPr>
          <w:spacing w:val="-2"/>
          <w:sz w:val="24"/>
          <w:szCs w:val="24"/>
        </w:rPr>
        <w:t>g</w:t>
      </w:r>
      <w:r>
        <w:rPr>
          <w:sz w:val="24"/>
          <w:szCs w:val="24"/>
        </w:rPr>
        <w:t>ments.</w:t>
      </w:r>
      <w:r>
        <w:rPr>
          <w:spacing w:val="5"/>
          <w:sz w:val="24"/>
          <w:szCs w:val="24"/>
        </w:rPr>
        <w:t xml:space="preserve"> </w:t>
      </w:r>
      <w:r>
        <w:rPr>
          <w:sz w:val="24"/>
          <w:szCs w:val="24"/>
        </w:rPr>
        <w:t>This</w:t>
      </w:r>
      <w:r>
        <w:rPr>
          <w:spacing w:val="6"/>
          <w:sz w:val="24"/>
          <w:szCs w:val="24"/>
        </w:rPr>
        <w:t xml:space="preserve"> </w:t>
      </w:r>
      <w:r>
        <w:rPr>
          <w:sz w:val="24"/>
          <w:szCs w:val="24"/>
        </w:rPr>
        <w:t>tends</w:t>
      </w:r>
      <w:r>
        <w:rPr>
          <w:spacing w:val="5"/>
          <w:sz w:val="24"/>
          <w:szCs w:val="24"/>
        </w:rPr>
        <w:t xml:space="preserve"> </w:t>
      </w:r>
      <w:r>
        <w:rPr>
          <w:sz w:val="24"/>
          <w:szCs w:val="24"/>
        </w:rPr>
        <w:t>to</w:t>
      </w:r>
      <w:r>
        <w:rPr>
          <w:spacing w:val="6"/>
          <w:sz w:val="24"/>
          <w:szCs w:val="24"/>
        </w:rPr>
        <w:t xml:space="preserve"> </w:t>
      </w:r>
      <w:r>
        <w:rPr>
          <w:spacing w:val="-1"/>
          <w:sz w:val="24"/>
          <w:szCs w:val="24"/>
        </w:rPr>
        <w:t>c</w:t>
      </w:r>
      <w:r>
        <w:rPr>
          <w:sz w:val="24"/>
          <w:szCs w:val="24"/>
        </w:rPr>
        <w:t>ompel</w:t>
      </w:r>
      <w:r>
        <w:rPr>
          <w:spacing w:val="5"/>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z w:val="24"/>
          <w:szCs w:val="24"/>
        </w:rPr>
        <w:t>y v</w:t>
      </w:r>
      <w:r>
        <w:rPr>
          <w:spacing w:val="-1"/>
          <w:sz w:val="24"/>
          <w:szCs w:val="24"/>
        </w:rPr>
        <w:t>a</w:t>
      </w:r>
      <w:r>
        <w:rPr>
          <w:sz w:val="24"/>
          <w:szCs w:val="24"/>
        </w:rPr>
        <w:t>ri</w:t>
      </w:r>
      <w:r>
        <w:rPr>
          <w:spacing w:val="-1"/>
          <w:sz w:val="24"/>
          <w:szCs w:val="24"/>
        </w:rPr>
        <w:t>a</w:t>
      </w:r>
      <w:r>
        <w:rPr>
          <w:sz w:val="24"/>
          <w:szCs w:val="24"/>
        </w:rPr>
        <w:t>b</w:t>
      </w:r>
      <w:r>
        <w:rPr>
          <w:spacing w:val="3"/>
          <w:sz w:val="24"/>
          <w:szCs w:val="24"/>
        </w:rPr>
        <w:t>l</w:t>
      </w:r>
      <w:r>
        <w:rPr>
          <w:sz w:val="24"/>
          <w:szCs w:val="24"/>
        </w:rPr>
        <w:t>e</w:t>
      </w:r>
      <w:r>
        <w:rPr>
          <w:spacing w:val="4"/>
          <w:sz w:val="24"/>
          <w:szCs w:val="24"/>
        </w:rPr>
        <w:t xml:space="preserve"> </w:t>
      </w:r>
      <w:r>
        <w:rPr>
          <w:sz w:val="24"/>
          <w:szCs w:val="24"/>
        </w:rPr>
        <w:t>to sta</w:t>
      </w:r>
      <w:r>
        <w:rPr>
          <w:spacing w:val="-1"/>
          <w:sz w:val="24"/>
          <w:szCs w:val="24"/>
        </w:rPr>
        <w:t>c</w:t>
      </w:r>
      <w:r>
        <w:rPr>
          <w:sz w:val="24"/>
          <w:szCs w:val="24"/>
        </w:rPr>
        <w:t>k</w:t>
      </w:r>
      <w:r>
        <w:rPr>
          <w:spacing w:val="5"/>
          <w:sz w:val="24"/>
          <w:szCs w:val="24"/>
        </w:rPr>
        <w:t xml:space="preserve"> </w:t>
      </w:r>
      <w:r>
        <w:rPr>
          <w:sz w:val="24"/>
          <w:szCs w:val="24"/>
        </w:rPr>
        <w:t>v</w:t>
      </w:r>
      <w:r>
        <w:rPr>
          <w:spacing w:val="-1"/>
          <w:sz w:val="24"/>
          <w:szCs w:val="24"/>
        </w:rPr>
        <w:t>e</w:t>
      </w:r>
      <w:r>
        <w:rPr>
          <w:spacing w:val="4"/>
          <w:sz w:val="24"/>
          <w:szCs w:val="24"/>
        </w:rPr>
        <w:t>r</w:t>
      </w:r>
      <w:r>
        <w:rPr>
          <w:sz w:val="24"/>
          <w:szCs w:val="24"/>
        </w:rPr>
        <w:t>y on</w:t>
      </w:r>
      <w:r>
        <w:rPr>
          <w:spacing w:val="5"/>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f</w:t>
      </w:r>
      <w:r>
        <w:rPr>
          <w:spacing w:val="-2"/>
          <w:sz w:val="24"/>
          <w:szCs w:val="24"/>
        </w:rPr>
        <w:t>e</w:t>
      </w:r>
      <w:r>
        <w:rPr>
          <w:sz w:val="24"/>
          <w:szCs w:val="24"/>
        </w:rPr>
        <w:t>w</w:t>
      </w:r>
      <w:r>
        <w:rPr>
          <w:spacing w:val="4"/>
          <w:sz w:val="24"/>
          <w:szCs w:val="24"/>
        </w:rPr>
        <w:t xml:space="preserve"> </w:t>
      </w:r>
      <w:r>
        <w:rPr>
          <w:sz w:val="24"/>
          <w:szCs w:val="24"/>
        </w:rPr>
        <w:t>v</w:t>
      </w:r>
      <w:r>
        <w:rPr>
          <w:spacing w:val="1"/>
          <w:sz w:val="24"/>
          <w:szCs w:val="24"/>
        </w:rPr>
        <w:t>a</w:t>
      </w:r>
      <w:r>
        <w:rPr>
          <w:sz w:val="24"/>
          <w:szCs w:val="24"/>
        </w:rPr>
        <w:t>r</w:t>
      </w:r>
      <w:r>
        <w:rPr>
          <w:spacing w:val="2"/>
          <w:sz w:val="24"/>
          <w:szCs w:val="24"/>
        </w:rPr>
        <w:t>i</w:t>
      </w:r>
      <w:r>
        <w:rPr>
          <w:spacing w:val="-1"/>
          <w:sz w:val="24"/>
          <w:szCs w:val="24"/>
        </w:rPr>
        <w:t>a</w:t>
      </w:r>
      <w:r>
        <w:rPr>
          <w:sz w:val="24"/>
          <w:szCs w:val="24"/>
        </w:rPr>
        <w:t>bles</w:t>
      </w:r>
      <w:r>
        <w:rPr>
          <w:spacing w:val="5"/>
          <w:sz w:val="24"/>
          <w:szCs w:val="24"/>
        </w:rPr>
        <w:t xml:space="preserve"> </w:t>
      </w:r>
      <w:r>
        <w:rPr>
          <w:spacing w:val="-1"/>
          <w:sz w:val="24"/>
          <w:szCs w:val="24"/>
        </w:rPr>
        <w:t>a</w:t>
      </w:r>
      <w:r>
        <w:rPr>
          <w:sz w:val="24"/>
          <w:szCs w:val="24"/>
        </w:rPr>
        <w:t>s</w:t>
      </w:r>
      <w:r>
        <w:rPr>
          <w:spacing w:val="5"/>
          <w:sz w:val="24"/>
          <w:szCs w:val="24"/>
        </w:rPr>
        <w:t xml:space="preserve"> </w:t>
      </w:r>
      <w:r>
        <w:rPr>
          <w:spacing w:val="-1"/>
          <w:sz w:val="24"/>
          <w:szCs w:val="24"/>
        </w:rPr>
        <w:t>c</w:t>
      </w:r>
      <w:r>
        <w:rPr>
          <w:sz w:val="24"/>
          <w:szCs w:val="24"/>
        </w:rPr>
        <w:t>ould</w:t>
      </w:r>
      <w:r>
        <w:rPr>
          <w:spacing w:val="5"/>
          <w:sz w:val="24"/>
          <w:szCs w:val="24"/>
        </w:rPr>
        <w:t xml:space="preserve"> </w:t>
      </w:r>
      <w:r>
        <w:rPr>
          <w:sz w:val="24"/>
          <w:szCs w:val="24"/>
        </w:rPr>
        <w:t>be</w:t>
      </w:r>
      <w:r>
        <w:rPr>
          <w:spacing w:val="4"/>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 und</w:t>
      </w:r>
      <w:r>
        <w:rPr>
          <w:spacing w:val="-1"/>
          <w:sz w:val="24"/>
          <w:szCs w:val="24"/>
        </w:rPr>
        <w:t>e</w:t>
      </w:r>
      <w:r>
        <w:rPr>
          <w:sz w:val="24"/>
          <w:szCs w:val="24"/>
        </w:rPr>
        <w:t>r</w:t>
      </w:r>
      <w:r>
        <w:rPr>
          <w:spacing w:val="1"/>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ir</w:t>
      </w:r>
      <w:r>
        <w:rPr>
          <w:spacing w:val="-1"/>
          <w:sz w:val="24"/>
          <w:szCs w:val="24"/>
        </w:rPr>
        <w:t>c</w:t>
      </w:r>
      <w:r>
        <w:rPr>
          <w:sz w:val="24"/>
          <w:szCs w:val="24"/>
        </w:rPr>
        <w:t>ums</w:t>
      </w:r>
      <w:r>
        <w:rPr>
          <w:spacing w:val="1"/>
          <w:sz w:val="24"/>
          <w:szCs w:val="24"/>
        </w:rPr>
        <w:t>t</w:t>
      </w:r>
      <w:r>
        <w:rPr>
          <w:spacing w:val="-1"/>
          <w:sz w:val="24"/>
          <w:szCs w:val="24"/>
        </w:rPr>
        <w:t>a</w:t>
      </w:r>
      <w:r>
        <w:rPr>
          <w:sz w:val="24"/>
          <w:szCs w:val="24"/>
        </w:rPr>
        <w:t>n</w:t>
      </w:r>
      <w:r>
        <w:rPr>
          <w:spacing w:val="1"/>
          <w:sz w:val="24"/>
          <w:szCs w:val="24"/>
        </w:rPr>
        <w:t>c</w:t>
      </w:r>
      <w:r>
        <w:rPr>
          <w:spacing w:val="-1"/>
          <w:sz w:val="24"/>
          <w:szCs w:val="24"/>
        </w:rPr>
        <w:t>e</w:t>
      </w:r>
      <w:r>
        <w:rPr>
          <w:sz w:val="24"/>
          <w:szCs w:val="24"/>
        </w:rPr>
        <w:t>s.</w:t>
      </w:r>
      <w:r>
        <w:rPr>
          <w:spacing w:val="6"/>
          <w:sz w:val="24"/>
          <w:szCs w:val="24"/>
        </w:rPr>
        <w:t xml:space="preserve"> </w:t>
      </w:r>
      <w:r>
        <w:rPr>
          <w:spacing w:val="-6"/>
          <w:sz w:val="24"/>
          <w:szCs w:val="24"/>
        </w:rPr>
        <w:t>I</w:t>
      </w:r>
      <w:r>
        <w:rPr>
          <w:sz w:val="24"/>
          <w:szCs w:val="24"/>
        </w:rPr>
        <w:t>n</w:t>
      </w:r>
      <w:r>
        <w:rPr>
          <w:spacing w:val="1"/>
          <w:sz w:val="24"/>
          <w:szCs w:val="24"/>
        </w:rPr>
        <w:t xml:space="preserve"> </w:t>
      </w:r>
      <w:r>
        <w:rPr>
          <w:sz w:val="24"/>
          <w:szCs w:val="24"/>
        </w:rPr>
        <w:t>a p</w:t>
      </w:r>
      <w:r>
        <w:rPr>
          <w:spacing w:val="-1"/>
          <w:sz w:val="24"/>
          <w:szCs w:val="24"/>
        </w:rPr>
        <w:t>e</w:t>
      </w:r>
      <w:r>
        <w:rPr>
          <w:spacing w:val="1"/>
          <w:sz w:val="24"/>
          <w:szCs w:val="24"/>
        </w:rPr>
        <w:t>r</w:t>
      </w:r>
      <w:r>
        <w:rPr>
          <w:sz w:val="24"/>
          <w:szCs w:val="24"/>
        </w:rPr>
        <w:t>f</w:t>
      </w:r>
      <w:r>
        <w:rPr>
          <w:spacing w:val="-2"/>
          <w:sz w:val="24"/>
          <w:szCs w:val="24"/>
        </w:rPr>
        <w:t>e</w:t>
      </w:r>
      <w:r>
        <w:rPr>
          <w:spacing w:val="-1"/>
          <w:sz w:val="24"/>
          <w:szCs w:val="24"/>
        </w:rPr>
        <w:t>c</w:t>
      </w:r>
      <w:r>
        <w:rPr>
          <w:sz w:val="24"/>
          <w:szCs w:val="24"/>
        </w:rPr>
        <w:t>t</w:t>
      </w:r>
      <w:r>
        <w:rPr>
          <w:spacing w:val="2"/>
          <w:sz w:val="24"/>
          <w:szCs w:val="24"/>
        </w:rPr>
        <w:t xml:space="preserve"> </w:t>
      </w:r>
      <w:r>
        <w:rPr>
          <w:sz w:val="24"/>
          <w:szCs w:val="24"/>
        </w:rPr>
        <w:t>wo</w:t>
      </w:r>
      <w:r>
        <w:rPr>
          <w:spacing w:val="-1"/>
          <w:sz w:val="24"/>
          <w:szCs w:val="24"/>
        </w:rPr>
        <w:t>r</w:t>
      </w:r>
      <w:r>
        <w:rPr>
          <w:sz w:val="24"/>
          <w:szCs w:val="24"/>
        </w:rPr>
        <w:t>ld</w:t>
      </w:r>
      <w:r>
        <w:rPr>
          <w:spacing w:val="2"/>
          <w:sz w:val="24"/>
          <w:szCs w:val="24"/>
        </w:rPr>
        <w:t xml:space="preserve"> </w:t>
      </w:r>
      <w:r>
        <w:rPr>
          <w:sz w:val="24"/>
          <w:szCs w:val="24"/>
        </w:rPr>
        <w:t>it</w:t>
      </w:r>
      <w:r>
        <w:rPr>
          <w:spacing w:val="2"/>
          <w:sz w:val="24"/>
          <w:szCs w:val="24"/>
        </w:rPr>
        <w:t xml:space="preserve"> </w:t>
      </w:r>
      <w:r>
        <w:rPr>
          <w:sz w:val="24"/>
          <w:szCs w:val="24"/>
        </w:rPr>
        <w:t>will make</w:t>
      </w:r>
      <w:r>
        <w:rPr>
          <w:spacing w:val="-13"/>
          <w:sz w:val="24"/>
          <w:szCs w:val="24"/>
        </w:rPr>
        <w:t xml:space="preserve"> </w:t>
      </w:r>
      <w:r>
        <w:rPr>
          <w:spacing w:val="-1"/>
          <w:sz w:val="24"/>
          <w:szCs w:val="24"/>
        </w:rPr>
        <w:t>e</w:t>
      </w:r>
      <w:r>
        <w:rPr>
          <w:spacing w:val="2"/>
          <w:sz w:val="24"/>
          <w:szCs w:val="24"/>
        </w:rPr>
        <w:t>v</w:t>
      </w:r>
      <w:r>
        <w:rPr>
          <w:spacing w:val="-1"/>
          <w:sz w:val="24"/>
          <w:szCs w:val="24"/>
        </w:rPr>
        <w:t>e</w:t>
      </w:r>
      <w:r>
        <w:rPr>
          <w:spacing w:val="4"/>
          <w:sz w:val="24"/>
          <w:szCs w:val="24"/>
        </w:rPr>
        <w:t>r</w:t>
      </w:r>
      <w:r>
        <w:rPr>
          <w:sz w:val="24"/>
          <w:szCs w:val="24"/>
        </w:rPr>
        <w:t>y</w:t>
      </w:r>
      <w:r>
        <w:rPr>
          <w:spacing w:val="-17"/>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12"/>
          <w:sz w:val="24"/>
          <w:szCs w:val="24"/>
        </w:rPr>
        <w:t xml:space="preserve"> </w:t>
      </w:r>
      <w:r>
        <w:rPr>
          <w:sz w:val="24"/>
          <w:szCs w:val="24"/>
        </w:rPr>
        <w:t>st</w:t>
      </w:r>
      <w:r>
        <w:rPr>
          <w:spacing w:val="2"/>
          <w:sz w:val="24"/>
          <w:szCs w:val="24"/>
        </w:rPr>
        <w:t>a</w:t>
      </w:r>
      <w:r>
        <w:rPr>
          <w:spacing w:val="1"/>
          <w:sz w:val="24"/>
          <w:szCs w:val="24"/>
        </w:rPr>
        <w:t>c</w:t>
      </w:r>
      <w:r>
        <w:rPr>
          <w:sz w:val="24"/>
          <w:szCs w:val="24"/>
        </w:rPr>
        <w:t>k</w:t>
      </w:r>
      <w:r>
        <w:rPr>
          <w:spacing w:val="-12"/>
          <w:sz w:val="24"/>
          <w:szCs w:val="24"/>
        </w:rPr>
        <w:t xml:space="preserve"> </w:t>
      </w:r>
      <w:r>
        <w:rPr>
          <w:sz w:val="24"/>
          <w:szCs w:val="24"/>
        </w:rPr>
        <w:t>on</w:t>
      </w:r>
      <w:r>
        <w:rPr>
          <w:spacing w:val="-12"/>
          <w:sz w:val="24"/>
          <w:szCs w:val="24"/>
        </w:rPr>
        <w:t xml:space="preserve"> </w:t>
      </w:r>
      <w:r>
        <w:rPr>
          <w:sz w:val="24"/>
          <w:szCs w:val="24"/>
        </w:rPr>
        <w:t>just</w:t>
      </w:r>
      <w:r>
        <w:rPr>
          <w:spacing w:val="-11"/>
          <w:sz w:val="24"/>
          <w:szCs w:val="24"/>
        </w:rPr>
        <w:t xml:space="preserve"> </w:t>
      </w:r>
      <w:r>
        <w:rPr>
          <w:sz w:val="24"/>
          <w:szCs w:val="24"/>
        </w:rPr>
        <w:t>a</w:t>
      </w:r>
      <w:r>
        <w:rPr>
          <w:spacing w:val="-13"/>
          <w:sz w:val="24"/>
          <w:szCs w:val="24"/>
        </w:rPr>
        <w:t xml:space="preserve"> </w:t>
      </w:r>
      <w:r>
        <w:rPr>
          <w:sz w:val="24"/>
          <w:szCs w:val="24"/>
        </w:rPr>
        <w:t>si</w:t>
      </w:r>
      <w:r>
        <w:rPr>
          <w:spacing w:val="3"/>
          <w:sz w:val="24"/>
          <w:szCs w:val="24"/>
        </w:rPr>
        <w:t>n</w:t>
      </w:r>
      <w:r>
        <w:rPr>
          <w:spacing w:val="-2"/>
          <w:sz w:val="24"/>
          <w:szCs w:val="24"/>
        </w:rPr>
        <w:t>g</w:t>
      </w:r>
      <w:r>
        <w:rPr>
          <w:sz w:val="24"/>
          <w:szCs w:val="24"/>
        </w:rPr>
        <w:t>le</w:t>
      </w:r>
      <w:r>
        <w:rPr>
          <w:spacing w:val="-12"/>
          <w:sz w:val="24"/>
          <w:szCs w:val="24"/>
        </w:rPr>
        <w:t xml:space="preserve"> </w:t>
      </w:r>
      <w:r>
        <w:rPr>
          <w:spacing w:val="-1"/>
          <w:sz w:val="24"/>
          <w:szCs w:val="24"/>
        </w:rPr>
        <w:t>c</w:t>
      </w:r>
      <w:r>
        <w:rPr>
          <w:sz w:val="24"/>
          <w:szCs w:val="24"/>
        </w:rPr>
        <w:t>ompo</w:t>
      </w:r>
      <w:r>
        <w:rPr>
          <w:spacing w:val="3"/>
          <w:sz w:val="24"/>
          <w:szCs w:val="24"/>
        </w:rPr>
        <w:t>n</w:t>
      </w:r>
      <w:r>
        <w:rPr>
          <w:spacing w:val="-1"/>
          <w:sz w:val="24"/>
          <w:szCs w:val="24"/>
        </w:rPr>
        <w:t>e</w:t>
      </w:r>
      <w:r>
        <w:rPr>
          <w:sz w:val="24"/>
          <w:szCs w:val="24"/>
        </w:rPr>
        <w:t xml:space="preserve">nt </w:t>
      </w:r>
      <w:r>
        <w:rPr>
          <w:spacing w:val="-1"/>
          <w:sz w:val="24"/>
          <w:szCs w:val="24"/>
        </w:rPr>
        <w:t>a</w:t>
      </w:r>
      <w:r>
        <w:rPr>
          <w:sz w:val="24"/>
          <w:szCs w:val="24"/>
        </w:rPr>
        <w:t>nd</w:t>
      </w:r>
      <w:r>
        <w:rPr>
          <w:spacing w:val="5"/>
          <w:sz w:val="24"/>
          <w:szCs w:val="24"/>
        </w:rPr>
        <w:t xml:space="preserve"> </w:t>
      </w:r>
      <w:r>
        <w:rPr>
          <w:spacing w:val="-1"/>
          <w:sz w:val="24"/>
          <w:szCs w:val="24"/>
        </w:rPr>
        <w:t>a</w:t>
      </w:r>
      <w:r>
        <w:rPr>
          <w:spacing w:val="1"/>
          <w:sz w:val="24"/>
          <w:szCs w:val="24"/>
        </w:rPr>
        <w:t>c</w:t>
      </w:r>
      <w:r>
        <w:rPr>
          <w:spacing w:val="-1"/>
          <w:sz w:val="24"/>
          <w:szCs w:val="24"/>
        </w:rPr>
        <w:t>c</w:t>
      </w:r>
      <w:r>
        <w:rPr>
          <w:sz w:val="24"/>
          <w:szCs w:val="24"/>
        </w:rPr>
        <w:t>ordi</w:t>
      </w:r>
      <w:r>
        <w:rPr>
          <w:spacing w:val="2"/>
          <w:sz w:val="24"/>
          <w:szCs w:val="24"/>
        </w:rPr>
        <w:t>n</w:t>
      </w:r>
      <w:r>
        <w:rPr>
          <w:spacing w:val="-2"/>
          <w:sz w:val="24"/>
          <w:szCs w:val="24"/>
        </w:rPr>
        <w:t>g</w:t>
      </w:r>
      <w:r>
        <w:rPr>
          <w:spacing w:val="5"/>
          <w:sz w:val="24"/>
          <w:szCs w:val="24"/>
        </w:rPr>
        <w:t>l</w:t>
      </w:r>
      <w:r>
        <w:rPr>
          <w:sz w:val="24"/>
          <w:szCs w:val="24"/>
        </w:rPr>
        <w:t xml:space="preserve">y </w:t>
      </w:r>
      <w:r>
        <w:rPr>
          <w:spacing w:val="1"/>
          <w:sz w:val="24"/>
          <w:szCs w:val="24"/>
        </w:rPr>
        <w:t>c</w:t>
      </w:r>
      <w:r>
        <w:rPr>
          <w:spacing w:val="-1"/>
          <w:sz w:val="24"/>
          <w:szCs w:val="24"/>
        </w:rPr>
        <w:t>a</w:t>
      </w:r>
      <w:r>
        <w:rPr>
          <w:sz w:val="24"/>
          <w:szCs w:val="24"/>
        </w:rPr>
        <w:t>ll</w:t>
      </w:r>
      <w:r>
        <w:rPr>
          <w:spacing w:val="5"/>
          <w:sz w:val="24"/>
          <w:szCs w:val="24"/>
        </w:rPr>
        <w:t xml:space="preserve"> </w:t>
      </w:r>
      <w:r>
        <w:rPr>
          <w:spacing w:val="-1"/>
          <w:sz w:val="24"/>
          <w:szCs w:val="24"/>
        </w:rPr>
        <w:t>a</w:t>
      </w:r>
      <w:r>
        <w:rPr>
          <w:sz w:val="24"/>
          <w:szCs w:val="24"/>
        </w:rPr>
        <w:t>t</w:t>
      </w:r>
      <w:r>
        <w:rPr>
          <w:spacing w:val="1"/>
          <w:sz w:val="24"/>
          <w:szCs w:val="24"/>
        </w:rPr>
        <w:t>t</w:t>
      </w:r>
      <w:r>
        <w:rPr>
          <w:spacing w:val="-1"/>
          <w:sz w:val="24"/>
          <w:szCs w:val="24"/>
        </w:rPr>
        <w:t>e</w:t>
      </w:r>
      <w:r>
        <w:rPr>
          <w:sz w:val="24"/>
          <w:szCs w:val="24"/>
        </w:rPr>
        <w:t>nt</w:t>
      </w:r>
      <w:r>
        <w:rPr>
          <w:spacing w:val="1"/>
          <w:sz w:val="24"/>
          <w:szCs w:val="24"/>
        </w:rPr>
        <w:t>i</w:t>
      </w:r>
      <w:r>
        <w:rPr>
          <w:sz w:val="24"/>
          <w:szCs w:val="24"/>
        </w:rPr>
        <w:t>on</w:t>
      </w:r>
      <w:r>
        <w:rPr>
          <w:spacing w:val="5"/>
          <w:sz w:val="24"/>
          <w:szCs w:val="24"/>
        </w:rPr>
        <w:t xml:space="preserve"> </w:t>
      </w:r>
      <w:r>
        <w:rPr>
          <w:sz w:val="24"/>
          <w:szCs w:val="24"/>
        </w:rPr>
        <w:t>to</w:t>
      </w:r>
      <w:r>
        <w:rPr>
          <w:spacing w:val="5"/>
          <w:sz w:val="24"/>
          <w:szCs w:val="24"/>
        </w:rPr>
        <w:t xml:space="preserve"> </w:t>
      </w:r>
      <w:r>
        <w:rPr>
          <w:spacing w:val="-2"/>
          <w:sz w:val="24"/>
          <w:szCs w:val="24"/>
        </w:rPr>
        <w:t>g</w:t>
      </w:r>
      <w:r>
        <w:rPr>
          <w:spacing w:val="1"/>
          <w:sz w:val="24"/>
          <w:szCs w:val="24"/>
        </w:rPr>
        <w:t>r</w:t>
      </w:r>
      <w:r>
        <w:rPr>
          <w:spacing w:val="-1"/>
          <w:sz w:val="24"/>
          <w:szCs w:val="24"/>
        </w:rPr>
        <w:t>ea</w:t>
      </w:r>
      <w:r>
        <w:rPr>
          <w:sz w:val="24"/>
          <w:szCs w:val="24"/>
        </w:rPr>
        <w:t>t</w:t>
      </w:r>
      <w:r>
        <w:rPr>
          <w:spacing w:val="5"/>
          <w:sz w:val="24"/>
          <w:szCs w:val="24"/>
        </w:rPr>
        <w:t xml:space="preserve"> </w:t>
      </w:r>
      <w:r>
        <w:rPr>
          <w:sz w:val="24"/>
          <w:szCs w:val="24"/>
        </w:rPr>
        <w:t>sum</w:t>
      </w:r>
      <w:r>
        <w:rPr>
          <w:spacing w:val="1"/>
          <w:sz w:val="24"/>
          <w:szCs w:val="24"/>
        </w:rPr>
        <w:t>m</w:t>
      </w:r>
      <w:r>
        <w:rPr>
          <w:spacing w:val="-1"/>
          <w:sz w:val="24"/>
          <w:szCs w:val="24"/>
        </w:rPr>
        <w:t>e</w:t>
      </w:r>
      <w:r>
        <w:rPr>
          <w:sz w:val="24"/>
          <w:szCs w:val="24"/>
        </w:rPr>
        <w:t>d s</w:t>
      </w:r>
      <w:r>
        <w:rPr>
          <w:spacing w:val="-1"/>
          <w:sz w:val="24"/>
          <w:szCs w:val="24"/>
        </w:rPr>
        <w:t>c</w:t>
      </w:r>
      <w:r>
        <w:rPr>
          <w:sz w:val="24"/>
          <w:szCs w:val="24"/>
        </w:rPr>
        <w:t>or</w:t>
      </w:r>
      <w:r>
        <w:rPr>
          <w:spacing w:val="-2"/>
          <w:sz w:val="24"/>
          <w:szCs w:val="24"/>
        </w:rPr>
        <w:t>e</w:t>
      </w:r>
      <w:r>
        <w:rPr>
          <w:sz w:val="24"/>
          <w:szCs w:val="24"/>
        </w:rPr>
        <w:t>s</w:t>
      </w:r>
      <w:r>
        <w:rPr>
          <w:spacing w:val="-14"/>
          <w:sz w:val="24"/>
          <w:szCs w:val="24"/>
        </w:rPr>
        <w:t xml:space="preserve"> </w:t>
      </w:r>
      <w:r>
        <w:rPr>
          <w:sz w:val="24"/>
          <w:szCs w:val="24"/>
        </w:rPr>
        <w:t>that</w:t>
      </w:r>
      <w:r>
        <w:rPr>
          <w:spacing w:val="-14"/>
          <w:sz w:val="24"/>
          <w:szCs w:val="24"/>
        </w:rPr>
        <w:t xml:space="preserve"> </w:t>
      </w:r>
      <w:r>
        <w:rPr>
          <w:spacing w:val="-1"/>
          <w:sz w:val="24"/>
          <w:szCs w:val="24"/>
        </w:rPr>
        <w:t>c</w:t>
      </w:r>
      <w:r>
        <w:rPr>
          <w:sz w:val="24"/>
          <w:szCs w:val="24"/>
        </w:rPr>
        <w:t>ould</w:t>
      </w:r>
      <w:r>
        <w:rPr>
          <w:spacing w:val="-14"/>
          <w:sz w:val="24"/>
          <w:szCs w:val="24"/>
        </w:rPr>
        <w:t xml:space="preserve"> </w:t>
      </w:r>
      <w:r>
        <w:rPr>
          <w:sz w:val="24"/>
          <w:szCs w:val="24"/>
        </w:rPr>
        <w:t>be</w:t>
      </w:r>
      <w:r>
        <w:rPr>
          <w:spacing w:val="-15"/>
          <w:sz w:val="24"/>
          <w:szCs w:val="24"/>
        </w:rPr>
        <w:t xml:space="preserve"> </w:t>
      </w:r>
      <w:r>
        <w:rPr>
          <w:sz w:val="24"/>
          <w:szCs w:val="24"/>
        </w:rPr>
        <w:t>mad</w:t>
      </w:r>
      <w:r>
        <w:rPr>
          <w:spacing w:val="1"/>
          <w:sz w:val="24"/>
          <w:szCs w:val="24"/>
        </w:rPr>
        <w:t>e</w:t>
      </w:r>
      <w:r>
        <w:rPr>
          <w:sz w:val="24"/>
          <w:szCs w:val="24"/>
        </w:rPr>
        <w:t>.</w:t>
      </w:r>
      <w:r>
        <w:rPr>
          <w:spacing w:val="-14"/>
          <w:sz w:val="24"/>
          <w:szCs w:val="24"/>
        </w:rPr>
        <w:t xml:space="preserve"> </w:t>
      </w:r>
      <w:r>
        <w:rPr>
          <w:sz w:val="24"/>
          <w:szCs w:val="24"/>
        </w:rPr>
        <w:t>T</w:t>
      </w:r>
      <w:r>
        <w:rPr>
          <w:spacing w:val="-1"/>
          <w:sz w:val="24"/>
          <w:szCs w:val="24"/>
        </w:rPr>
        <w:t>w</w:t>
      </w:r>
      <w:r>
        <w:rPr>
          <w:spacing w:val="1"/>
          <w:sz w:val="24"/>
          <w:szCs w:val="24"/>
        </w:rPr>
        <w:t>o</w:t>
      </w:r>
      <w:r>
        <w:rPr>
          <w:spacing w:val="-1"/>
          <w:sz w:val="24"/>
          <w:szCs w:val="24"/>
        </w:rPr>
        <w:t>-</w:t>
      </w:r>
      <w:r>
        <w:rPr>
          <w:sz w:val="24"/>
          <w:szCs w:val="24"/>
        </w:rPr>
        <w:t>fi</w:t>
      </w:r>
      <w:r>
        <w:rPr>
          <w:spacing w:val="-3"/>
          <w:sz w:val="24"/>
          <w:szCs w:val="24"/>
        </w:rPr>
        <w:t>g</w:t>
      </w:r>
      <w:r>
        <w:rPr>
          <w:spacing w:val="2"/>
          <w:sz w:val="24"/>
          <w:szCs w:val="24"/>
        </w:rPr>
        <w:t>u</w:t>
      </w:r>
      <w:r>
        <w:rPr>
          <w:sz w:val="24"/>
          <w:szCs w:val="24"/>
        </w:rPr>
        <w:t>re</w:t>
      </w:r>
      <w:r>
        <w:rPr>
          <w:spacing w:val="-16"/>
          <w:sz w:val="24"/>
          <w:szCs w:val="24"/>
        </w:rPr>
        <w:t xml:space="preserve"> </w:t>
      </w:r>
      <w:r>
        <w:rPr>
          <w:spacing w:val="2"/>
          <w:sz w:val="24"/>
          <w:szCs w:val="24"/>
        </w:rPr>
        <w:t>V</w:t>
      </w:r>
      <w:r>
        <w:rPr>
          <w:spacing w:val="-1"/>
          <w:sz w:val="24"/>
          <w:szCs w:val="24"/>
        </w:rPr>
        <w:t>a</w:t>
      </w:r>
      <w:r>
        <w:rPr>
          <w:sz w:val="24"/>
          <w:szCs w:val="24"/>
        </w:rPr>
        <w:t>rim</w:t>
      </w:r>
      <w:r>
        <w:rPr>
          <w:spacing w:val="-1"/>
          <w:sz w:val="24"/>
          <w:szCs w:val="24"/>
        </w:rPr>
        <w:t>a</w:t>
      </w:r>
      <w:r>
        <w:rPr>
          <w:sz w:val="24"/>
          <w:szCs w:val="24"/>
        </w:rPr>
        <w:t>x</w:t>
      </w:r>
      <w:r>
        <w:rPr>
          <w:spacing w:val="-12"/>
          <w:sz w:val="24"/>
          <w:szCs w:val="24"/>
        </w:rPr>
        <w:t xml:space="preserve"> </w:t>
      </w:r>
      <w:r>
        <w:rPr>
          <w:sz w:val="24"/>
          <w:szCs w:val="24"/>
        </w:rPr>
        <w:t>pi</w:t>
      </w:r>
      <w:r>
        <w:rPr>
          <w:spacing w:val="-2"/>
          <w:sz w:val="24"/>
          <w:szCs w:val="24"/>
        </w:rPr>
        <w:t>v</w:t>
      </w:r>
      <w:r>
        <w:rPr>
          <w:sz w:val="24"/>
          <w:szCs w:val="24"/>
        </w:rPr>
        <w:t>ot is d</w:t>
      </w:r>
      <w:r>
        <w:rPr>
          <w:spacing w:val="1"/>
          <w:sz w:val="24"/>
          <w:szCs w:val="24"/>
        </w:rPr>
        <w:t>i</w:t>
      </w:r>
      <w:r>
        <w:rPr>
          <w:sz w:val="24"/>
          <w:szCs w:val="24"/>
        </w:rPr>
        <w:t>r</w:t>
      </w:r>
      <w:r>
        <w:rPr>
          <w:spacing w:val="-2"/>
          <w:sz w:val="24"/>
          <w:szCs w:val="24"/>
        </w:rPr>
        <w:t>e</w:t>
      </w:r>
      <w:r>
        <w:rPr>
          <w:spacing w:val="-1"/>
          <w:sz w:val="24"/>
          <w:szCs w:val="24"/>
        </w:rPr>
        <w:t>c</w:t>
      </w:r>
      <w:r>
        <w:rPr>
          <w:sz w:val="24"/>
          <w:szCs w:val="24"/>
        </w:rPr>
        <w:t>ted</w:t>
      </w:r>
    </w:p>
    <w:p w:rsidR="008D6668" w:rsidRDefault="007D1EC6">
      <w:pPr>
        <w:spacing w:before="29" w:line="359" w:lineRule="auto"/>
        <w:ind w:left="1" w:right="70"/>
        <w:jc w:val="both"/>
        <w:rPr>
          <w:sz w:val="24"/>
          <w:szCs w:val="24"/>
        </w:rPr>
      </w:pPr>
      <w:r>
        <w:br w:type="column"/>
      </w:r>
      <w:r>
        <w:rPr>
          <w:sz w:val="24"/>
          <w:szCs w:val="24"/>
        </w:rPr>
        <w:t>of the</w:t>
      </w:r>
      <w:r>
        <w:rPr>
          <w:spacing w:val="1"/>
          <w:sz w:val="24"/>
          <w:szCs w:val="24"/>
        </w:rPr>
        <w:t xml:space="preserve"> </w:t>
      </w:r>
      <w:r>
        <w:rPr>
          <w:sz w:val="24"/>
          <w:szCs w:val="24"/>
        </w:rPr>
        <w:t>two</w:t>
      </w:r>
      <w:r>
        <w:rPr>
          <w:spacing w:val="1"/>
          <w:sz w:val="24"/>
          <w:szCs w:val="24"/>
        </w:rPr>
        <w:t xml:space="preserve"> </w:t>
      </w:r>
      <w:r>
        <w:rPr>
          <w:sz w:val="24"/>
          <w:szCs w:val="24"/>
        </w:rPr>
        <w:t>in</w:t>
      </w:r>
      <w:r>
        <w:rPr>
          <w:spacing w:val="2"/>
          <w:sz w:val="24"/>
          <w:szCs w:val="24"/>
        </w:rPr>
        <w:t>a</w:t>
      </w:r>
      <w:r>
        <w:rPr>
          <w:spacing w:val="-1"/>
          <w:sz w:val="24"/>
          <w:szCs w:val="24"/>
        </w:rPr>
        <w:t>c</w:t>
      </w:r>
      <w:r>
        <w:rPr>
          <w:sz w:val="24"/>
          <w:szCs w:val="24"/>
        </w:rPr>
        <w:t>t</w:t>
      </w:r>
      <w:r>
        <w:rPr>
          <w:spacing w:val="1"/>
          <w:sz w:val="24"/>
          <w:szCs w:val="24"/>
        </w:rPr>
        <w:t>i</w:t>
      </w:r>
      <w:r>
        <w:rPr>
          <w:sz w:val="24"/>
          <w:szCs w:val="24"/>
        </w:rPr>
        <w:t>ve v</w:t>
      </w:r>
      <w:r>
        <w:rPr>
          <w:spacing w:val="1"/>
          <w:sz w:val="24"/>
          <w:szCs w:val="24"/>
        </w:rPr>
        <w:t>a</w:t>
      </w:r>
      <w:r>
        <w:rPr>
          <w:sz w:val="24"/>
          <w:szCs w:val="24"/>
        </w:rPr>
        <w:t>ri</w:t>
      </w:r>
      <w:r>
        <w:rPr>
          <w:spacing w:val="1"/>
          <w:sz w:val="24"/>
          <w:szCs w:val="24"/>
        </w:rPr>
        <w:t>a</w:t>
      </w:r>
      <w:r>
        <w:rPr>
          <w:sz w:val="24"/>
          <w:szCs w:val="24"/>
        </w:rPr>
        <w:t>bles</w:t>
      </w:r>
      <w:r>
        <w:rPr>
          <w:spacing w:val="1"/>
          <w:sz w:val="24"/>
          <w:szCs w:val="24"/>
        </w:rPr>
        <w:t xml:space="preserve"> </w:t>
      </w:r>
      <w:r>
        <w:rPr>
          <w:sz w:val="24"/>
          <w:szCs w:val="24"/>
        </w:rPr>
        <w:t>r</w:t>
      </w:r>
      <w:r>
        <w:rPr>
          <w:spacing w:val="-2"/>
          <w:sz w:val="24"/>
          <w:szCs w:val="24"/>
        </w:rPr>
        <w:t>e</w:t>
      </w:r>
      <w:r>
        <w:rPr>
          <w:sz w:val="24"/>
          <w:szCs w:val="24"/>
        </w:rPr>
        <w:t>m</w:t>
      </w:r>
      <w:r>
        <w:rPr>
          <w:spacing w:val="3"/>
          <w:sz w:val="24"/>
          <w:szCs w:val="24"/>
        </w:rPr>
        <w:t>o</w:t>
      </w:r>
      <w:r>
        <w:rPr>
          <w:sz w:val="24"/>
          <w:szCs w:val="24"/>
        </w:rPr>
        <w:t>v</w:t>
      </w:r>
      <w:r>
        <w:rPr>
          <w:spacing w:val="-1"/>
          <w:sz w:val="24"/>
          <w:szCs w:val="24"/>
        </w:rPr>
        <w:t>e</w:t>
      </w:r>
      <w:r>
        <w:rPr>
          <w:sz w:val="24"/>
          <w:szCs w:val="24"/>
        </w:rPr>
        <w:t>d,</w:t>
      </w:r>
      <w:r>
        <w:rPr>
          <w:spacing w:val="4"/>
          <w:sz w:val="24"/>
          <w:szCs w:val="24"/>
        </w:rPr>
        <w:t xml:space="preserve"> </w:t>
      </w:r>
      <w:r>
        <w:rPr>
          <w:spacing w:val="-1"/>
          <w:sz w:val="24"/>
          <w:szCs w:val="24"/>
        </w:rPr>
        <w:t>a</w:t>
      </w:r>
      <w:r>
        <w:rPr>
          <w:sz w:val="24"/>
          <w:szCs w:val="24"/>
        </w:rPr>
        <w:t>pp</w:t>
      </w:r>
      <w:r>
        <w:rPr>
          <w:spacing w:val="1"/>
          <w:sz w:val="24"/>
          <w:szCs w:val="24"/>
        </w:rPr>
        <w:t>e</w:t>
      </w:r>
      <w:r>
        <w:rPr>
          <w:spacing w:val="-1"/>
          <w:sz w:val="24"/>
          <w:szCs w:val="24"/>
        </w:rPr>
        <w:t>a</w:t>
      </w:r>
      <w:r>
        <w:rPr>
          <w:sz w:val="24"/>
          <w:szCs w:val="24"/>
        </w:rPr>
        <w:t>r</w:t>
      </w:r>
      <w:r>
        <w:rPr>
          <w:spacing w:val="-2"/>
          <w:sz w:val="24"/>
          <w:szCs w:val="24"/>
        </w:rPr>
        <w:t>e</w:t>
      </w:r>
      <w:r>
        <w:rPr>
          <w:sz w:val="24"/>
          <w:szCs w:val="24"/>
        </w:rPr>
        <w:t>d</w:t>
      </w:r>
      <w:r>
        <w:rPr>
          <w:spacing w:val="6"/>
          <w:sz w:val="24"/>
          <w:szCs w:val="24"/>
        </w:rPr>
        <w:t xml:space="preserve"> </w:t>
      </w:r>
      <w:r>
        <w:rPr>
          <w:spacing w:val="2"/>
          <w:sz w:val="24"/>
          <w:szCs w:val="24"/>
        </w:rPr>
        <w:t>i</w:t>
      </w:r>
      <w:r>
        <w:rPr>
          <w:sz w:val="24"/>
          <w:szCs w:val="24"/>
        </w:rPr>
        <w:t xml:space="preserve">n </w:t>
      </w:r>
      <w:r>
        <w:rPr>
          <w:spacing w:val="-1"/>
          <w:sz w:val="24"/>
          <w:szCs w:val="24"/>
        </w:rPr>
        <w:t>F</w:t>
      </w:r>
      <w:r>
        <w:rPr>
          <w:sz w:val="24"/>
          <w:szCs w:val="24"/>
        </w:rPr>
        <w:t>i</w:t>
      </w:r>
      <w:r>
        <w:rPr>
          <w:spacing w:val="-2"/>
          <w:sz w:val="24"/>
          <w:szCs w:val="24"/>
        </w:rPr>
        <w:t>g</w:t>
      </w:r>
      <w:r>
        <w:rPr>
          <w:sz w:val="24"/>
          <w:szCs w:val="24"/>
        </w:rPr>
        <w:t>.  21.</w:t>
      </w:r>
      <w:r>
        <w:rPr>
          <w:spacing w:val="57"/>
          <w:sz w:val="24"/>
          <w:szCs w:val="24"/>
        </w:rPr>
        <w:t xml:space="preserve"> </w:t>
      </w:r>
      <w:r>
        <w:rPr>
          <w:spacing w:val="1"/>
          <w:sz w:val="24"/>
          <w:szCs w:val="24"/>
        </w:rPr>
        <w:t>F</w:t>
      </w:r>
      <w:r>
        <w:rPr>
          <w:sz w:val="24"/>
          <w:szCs w:val="24"/>
        </w:rPr>
        <w:t>rom</w:t>
      </w:r>
      <w:r>
        <w:rPr>
          <w:spacing w:val="57"/>
          <w:sz w:val="24"/>
          <w:szCs w:val="24"/>
        </w:rPr>
        <w:t xml:space="preserve"> </w:t>
      </w:r>
      <w:r>
        <w:rPr>
          <w:sz w:val="24"/>
          <w:szCs w:val="24"/>
        </w:rPr>
        <w:t>the</w:t>
      </w:r>
      <w:r>
        <w:rPr>
          <w:spacing w:val="57"/>
          <w:sz w:val="24"/>
          <w:szCs w:val="24"/>
        </w:rPr>
        <w:t xml:space="preserve"> </w:t>
      </w:r>
      <w:r>
        <w:rPr>
          <w:sz w:val="24"/>
          <w:szCs w:val="24"/>
        </w:rPr>
        <w:t>f</w:t>
      </w:r>
      <w:r>
        <w:rPr>
          <w:spacing w:val="2"/>
          <w:sz w:val="24"/>
          <w:szCs w:val="24"/>
        </w:rPr>
        <w:t>i</w:t>
      </w:r>
      <w:r>
        <w:rPr>
          <w:spacing w:val="-2"/>
          <w:sz w:val="24"/>
          <w:szCs w:val="24"/>
        </w:rPr>
        <w:t>g</w:t>
      </w:r>
      <w:r>
        <w:rPr>
          <w:sz w:val="24"/>
          <w:szCs w:val="24"/>
        </w:rPr>
        <w:t>u</w:t>
      </w:r>
      <w:r>
        <w:rPr>
          <w:spacing w:val="1"/>
          <w:sz w:val="24"/>
          <w:szCs w:val="24"/>
        </w:rPr>
        <w:t>r</w:t>
      </w:r>
      <w:r>
        <w:rPr>
          <w:spacing w:val="-1"/>
          <w:sz w:val="24"/>
          <w:szCs w:val="24"/>
        </w:rPr>
        <w:t>e</w:t>
      </w:r>
      <w:r>
        <w:rPr>
          <w:sz w:val="24"/>
          <w:szCs w:val="24"/>
        </w:rPr>
        <w:t>,</w:t>
      </w:r>
      <w:r>
        <w:rPr>
          <w:spacing w:val="57"/>
          <w:sz w:val="24"/>
          <w:szCs w:val="24"/>
        </w:rPr>
        <w:t xml:space="preserve"> </w:t>
      </w:r>
      <w:r>
        <w:rPr>
          <w:sz w:val="24"/>
          <w:szCs w:val="24"/>
        </w:rPr>
        <w:t>it</w:t>
      </w:r>
      <w:r>
        <w:rPr>
          <w:spacing w:val="58"/>
          <w:sz w:val="24"/>
          <w:szCs w:val="24"/>
        </w:rPr>
        <w:t xml:space="preserve"> </w:t>
      </w:r>
      <w:r>
        <w:rPr>
          <w:spacing w:val="-1"/>
          <w:sz w:val="24"/>
          <w:szCs w:val="24"/>
        </w:rPr>
        <w:t>ca</w:t>
      </w:r>
      <w:r>
        <w:rPr>
          <w:sz w:val="24"/>
          <w:szCs w:val="24"/>
        </w:rPr>
        <w:t>n</w:t>
      </w:r>
      <w:r>
        <w:rPr>
          <w:spacing w:val="57"/>
          <w:sz w:val="24"/>
          <w:szCs w:val="24"/>
        </w:rPr>
        <w:t xml:space="preserve"> </w:t>
      </w:r>
      <w:r>
        <w:rPr>
          <w:spacing w:val="2"/>
          <w:sz w:val="24"/>
          <w:szCs w:val="24"/>
        </w:rPr>
        <w:t>b</w:t>
      </w:r>
      <w:r>
        <w:rPr>
          <w:sz w:val="24"/>
          <w:szCs w:val="24"/>
        </w:rPr>
        <w:t>e</w:t>
      </w:r>
      <w:r>
        <w:rPr>
          <w:spacing w:val="56"/>
          <w:sz w:val="24"/>
          <w:szCs w:val="24"/>
        </w:rPr>
        <w:t xml:space="preserve"> </w:t>
      </w:r>
      <w:r>
        <w:rPr>
          <w:sz w:val="24"/>
          <w:szCs w:val="24"/>
        </w:rPr>
        <w:t>w</w:t>
      </w:r>
      <w:r>
        <w:rPr>
          <w:spacing w:val="-1"/>
          <w:sz w:val="24"/>
          <w:szCs w:val="24"/>
        </w:rPr>
        <w:t>a</w:t>
      </w:r>
      <w:r>
        <w:rPr>
          <w:sz w:val="24"/>
          <w:szCs w:val="24"/>
        </w:rPr>
        <w:t>tc</w:t>
      </w:r>
      <w:r>
        <w:rPr>
          <w:spacing w:val="2"/>
          <w:sz w:val="24"/>
          <w:szCs w:val="24"/>
        </w:rPr>
        <w:t>h</w:t>
      </w:r>
      <w:r>
        <w:rPr>
          <w:spacing w:val="-1"/>
          <w:sz w:val="24"/>
          <w:szCs w:val="24"/>
        </w:rPr>
        <w:t>e</w:t>
      </w:r>
      <w:r>
        <w:rPr>
          <w:sz w:val="24"/>
          <w:szCs w:val="24"/>
        </w:rPr>
        <w:t>d</w:t>
      </w:r>
      <w:r>
        <w:rPr>
          <w:spacing w:val="57"/>
          <w:sz w:val="24"/>
          <w:szCs w:val="24"/>
        </w:rPr>
        <w:t xml:space="preserve"> </w:t>
      </w:r>
      <w:r>
        <w:rPr>
          <w:sz w:val="24"/>
          <w:szCs w:val="24"/>
        </w:rPr>
        <w:t>t</w:t>
      </w:r>
      <w:r>
        <w:rPr>
          <w:spacing w:val="3"/>
          <w:sz w:val="24"/>
          <w:szCs w:val="24"/>
        </w:rPr>
        <w:t>h</w:t>
      </w:r>
      <w:r>
        <w:rPr>
          <w:spacing w:val="-1"/>
          <w:sz w:val="24"/>
          <w:szCs w:val="24"/>
        </w:rPr>
        <w:t>a</w:t>
      </w:r>
      <w:r>
        <w:rPr>
          <w:sz w:val="24"/>
          <w:szCs w:val="24"/>
        </w:rPr>
        <w:t>t ortho</w:t>
      </w:r>
      <w:r>
        <w:rPr>
          <w:spacing w:val="-3"/>
          <w:sz w:val="24"/>
          <w:szCs w:val="24"/>
        </w:rPr>
        <w:t>g</w:t>
      </w:r>
      <w:r>
        <w:rPr>
          <w:sz w:val="24"/>
          <w:szCs w:val="24"/>
        </w:rPr>
        <w:t>o</w:t>
      </w:r>
      <w:r>
        <w:rPr>
          <w:spacing w:val="2"/>
          <w:sz w:val="24"/>
          <w:szCs w:val="24"/>
        </w:rPr>
        <w:t>n</w:t>
      </w:r>
      <w:r>
        <w:rPr>
          <w:spacing w:val="-1"/>
          <w:sz w:val="24"/>
          <w:szCs w:val="24"/>
        </w:rPr>
        <w:t>a</w:t>
      </w:r>
      <w:r>
        <w:rPr>
          <w:sz w:val="24"/>
          <w:szCs w:val="24"/>
        </w:rPr>
        <w:t>l</w:t>
      </w:r>
      <w:r>
        <w:rPr>
          <w:spacing w:val="1"/>
          <w:sz w:val="24"/>
          <w:szCs w:val="24"/>
        </w:rPr>
        <w:t xml:space="preserve"> </w:t>
      </w:r>
      <w:r>
        <w:rPr>
          <w:sz w:val="24"/>
          <w:szCs w:val="24"/>
        </w:rPr>
        <w:t>turn h</w:t>
      </w:r>
      <w:r>
        <w:rPr>
          <w:spacing w:val="-1"/>
          <w:sz w:val="24"/>
          <w:szCs w:val="24"/>
        </w:rPr>
        <w:t>a</w:t>
      </w:r>
      <w:r>
        <w:rPr>
          <w:sz w:val="24"/>
          <w:szCs w:val="24"/>
        </w:rPr>
        <w:t>s</w:t>
      </w:r>
      <w:r>
        <w:rPr>
          <w:spacing w:val="3"/>
          <w:sz w:val="24"/>
          <w:szCs w:val="24"/>
        </w:rPr>
        <w:t xml:space="preserve"> </w:t>
      </w:r>
      <w:r>
        <w:rPr>
          <w:sz w:val="24"/>
          <w:szCs w:val="24"/>
        </w:rPr>
        <w:t>not</w:t>
      </w:r>
      <w:r>
        <w:rPr>
          <w:spacing w:val="3"/>
          <w:sz w:val="24"/>
          <w:szCs w:val="24"/>
        </w:rPr>
        <w:t xml:space="preserve"> </w:t>
      </w:r>
      <w:r>
        <w:rPr>
          <w:sz w:val="24"/>
          <w:szCs w:val="24"/>
        </w:rPr>
        <w:t>pr</w:t>
      </w:r>
      <w:r>
        <w:rPr>
          <w:spacing w:val="-2"/>
          <w:sz w:val="24"/>
          <w:szCs w:val="24"/>
        </w:rPr>
        <w:t>e</w:t>
      </w:r>
      <w:r>
        <w:rPr>
          <w:sz w:val="24"/>
          <w:szCs w:val="24"/>
        </w:rPr>
        <w:t>v</w:t>
      </w:r>
      <w:r>
        <w:rPr>
          <w:spacing w:val="-1"/>
          <w:sz w:val="24"/>
          <w:szCs w:val="24"/>
        </w:rPr>
        <w:t>a</w:t>
      </w:r>
      <w:r>
        <w:rPr>
          <w:sz w:val="24"/>
          <w:szCs w:val="24"/>
        </w:rPr>
        <w:t>i</w:t>
      </w:r>
      <w:r>
        <w:rPr>
          <w:spacing w:val="1"/>
          <w:sz w:val="24"/>
          <w:szCs w:val="24"/>
        </w:rPr>
        <w:t>l</w:t>
      </w:r>
      <w:r>
        <w:rPr>
          <w:sz w:val="24"/>
          <w:szCs w:val="24"/>
        </w:rPr>
        <w:t>ing</w:t>
      </w:r>
      <w:r>
        <w:rPr>
          <w:spacing w:val="1"/>
          <w:sz w:val="24"/>
          <w:szCs w:val="24"/>
        </w:rPr>
        <w:t xml:space="preserve"> </w:t>
      </w:r>
      <w:r>
        <w:rPr>
          <w:sz w:val="24"/>
          <w:szCs w:val="24"/>
        </w:rPr>
        <w:t>with</w:t>
      </w:r>
      <w:r>
        <w:rPr>
          <w:spacing w:val="1"/>
          <w:sz w:val="24"/>
          <w:szCs w:val="24"/>
        </w:rPr>
        <w:t xml:space="preserve"> re</w:t>
      </w:r>
      <w:r>
        <w:rPr>
          <w:spacing w:val="-2"/>
          <w:sz w:val="24"/>
          <w:szCs w:val="24"/>
        </w:rPr>
        <w:t>g</w:t>
      </w:r>
      <w:r>
        <w:rPr>
          <w:spacing w:val="-1"/>
          <w:sz w:val="24"/>
          <w:szCs w:val="24"/>
        </w:rPr>
        <w:t>a</w:t>
      </w:r>
      <w:r>
        <w:rPr>
          <w:sz w:val="24"/>
          <w:szCs w:val="24"/>
        </w:rPr>
        <w:t>rds</w:t>
      </w:r>
      <w:r>
        <w:rPr>
          <w:spacing w:val="4"/>
          <w:sz w:val="24"/>
          <w:szCs w:val="24"/>
        </w:rPr>
        <w:t xml:space="preserve"> </w:t>
      </w:r>
      <w:r>
        <w:rPr>
          <w:sz w:val="24"/>
          <w:szCs w:val="24"/>
        </w:rPr>
        <w:t xml:space="preserve">to </w:t>
      </w:r>
      <w:r>
        <w:rPr>
          <w:spacing w:val="-2"/>
          <w:sz w:val="24"/>
          <w:szCs w:val="24"/>
        </w:rPr>
        <w:t>g</w:t>
      </w:r>
      <w:r>
        <w:rPr>
          <w:sz w:val="24"/>
          <w:szCs w:val="24"/>
        </w:rPr>
        <w:t>iv</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a</w:t>
      </w:r>
      <w:r>
        <w:rPr>
          <w:spacing w:val="-1"/>
          <w:sz w:val="24"/>
          <w:szCs w:val="24"/>
        </w:rPr>
        <w:t xml:space="preserve"> </w:t>
      </w:r>
      <w:r>
        <w:rPr>
          <w:sz w:val="24"/>
          <w:szCs w:val="24"/>
        </w:rPr>
        <w:t>b</w:t>
      </w:r>
      <w:r>
        <w:rPr>
          <w:spacing w:val="-1"/>
          <w:sz w:val="24"/>
          <w:szCs w:val="24"/>
        </w:rPr>
        <w:t>a</w:t>
      </w:r>
      <w:r>
        <w:rPr>
          <w:sz w:val="24"/>
          <w:szCs w:val="24"/>
        </w:rPr>
        <w:t>sic</w:t>
      </w:r>
      <w:r>
        <w:rPr>
          <w:spacing w:val="2"/>
          <w:sz w:val="24"/>
          <w:szCs w:val="24"/>
        </w:rPr>
        <w:t xml:space="preserve"> </w:t>
      </w:r>
      <w:r>
        <w:rPr>
          <w:spacing w:val="-1"/>
          <w:sz w:val="24"/>
          <w:szCs w:val="24"/>
        </w:rPr>
        <w:t>a</w:t>
      </w:r>
      <w:r>
        <w:rPr>
          <w:sz w:val="24"/>
          <w:szCs w:val="24"/>
        </w:rPr>
        <w:t>r</w:t>
      </w:r>
      <w:r>
        <w:rPr>
          <w:spacing w:val="1"/>
          <w:sz w:val="24"/>
          <w:szCs w:val="24"/>
        </w:rPr>
        <w:t>r</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m</w:t>
      </w:r>
      <w:r>
        <w:rPr>
          <w:spacing w:val="2"/>
          <w:sz w:val="24"/>
          <w:szCs w:val="24"/>
        </w:rPr>
        <w:t>e</w:t>
      </w:r>
      <w:r>
        <w:rPr>
          <w:sz w:val="24"/>
          <w:szCs w:val="24"/>
        </w:rPr>
        <w:t xml:space="preserve">nt of </w:t>
      </w:r>
      <w:r>
        <w:rPr>
          <w:spacing w:val="-1"/>
          <w:sz w:val="24"/>
          <w:szCs w:val="24"/>
        </w:rPr>
        <w:t>e</w:t>
      </w:r>
      <w:r>
        <w:rPr>
          <w:sz w:val="24"/>
          <w:szCs w:val="24"/>
        </w:rPr>
        <w:t>lem</w:t>
      </w:r>
      <w:r>
        <w:rPr>
          <w:spacing w:val="-1"/>
          <w:sz w:val="24"/>
          <w:szCs w:val="24"/>
        </w:rPr>
        <w:t>e</w:t>
      </w:r>
      <w:r>
        <w:rPr>
          <w:sz w:val="24"/>
          <w:szCs w:val="24"/>
        </w:rPr>
        <w:t>nts.</w:t>
      </w:r>
    </w:p>
    <w:p w:rsidR="008D6668" w:rsidRDefault="00AA397F">
      <w:pPr>
        <w:spacing w:before="12"/>
      </w:pPr>
      <w:r>
        <w:pict>
          <v:shape id="_x0000_i1032" type="#_x0000_t75" style="width:252pt;height:189pt">
            <v:imagedata r:id="rId33" o:title=""/>
          </v:shape>
        </w:pict>
      </w:r>
    </w:p>
    <w:p w:rsidR="008D6668" w:rsidRDefault="008D6668">
      <w:pPr>
        <w:spacing w:before="3" w:line="120" w:lineRule="exact"/>
        <w:rPr>
          <w:sz w:val="13"/>
          <w:szCs w:val="13"/>
        </w:rPr>
      </w:pPr>
    </w:p>
    <w:p w:rsidR="008D6668" w:rsidRDefault="007D1EC6">
      <w:pPr>
        <w:ind w:left="561" w:right="674"/>
        <w:jc w:val="center"/>
        <w:rPr>
          <w:sz w:val="18"/>
          <w:szCs w:val="18"/>
        </w:rPr>
      </w:pPr>
      <w:r>
        <w:rPr>
          <w:i/>
          <w:sz w:val="18"/>
          <w:szCs w:val="18"/>
        </w:rPr>
        <w:t>F</w:t>
      </w:r>
      <w:r>
        <w:rPr>
          <w:i/>
          <w:spacing w:val="1"/>
          <w:sz w:val="18"/>
          <w:szCs w:val="18"/>
        </w:rPr>
        <w:t>i</w:t>
      </w:r>
      <w:r>
        <w:rPr>
          <w:i/>
          <w:sz w:val="18"/>
          <w:szCs w:val="18"/>
        </w:rPr>
        <w:t>g</w:t>
      </w:r>
      <w:r>
        <w:rPr>
          <w:i/>
          <w:spacing w:val="-1"/>
          <w:sz w:val="18"/>
          <w:szCs w:val="18"/>
        </w:rPr>
        <w:t xml:space="preserve"> </w:t>
      </w:r>
      <w:r>
        <w:rPr>
          <w:i/>
          <w:spacing w:val="1"/>
          <w:sz w:val="18"/>
          <w:szCs w:val="18"/>
        </w:rPr>
        <w:t>21</w:t>
      </w:r>
      <w:r>
        <w:rPr>
          <w:i/>
          <w:sz w:val="18"/>
          <w:szCs w:val="18"/>
        </w:rPr>
        <w:t>.</w:t>
      </w:r>
      <w:r>
        <w:rPr>
          <w:i/>
          <w:spacing w:val="-1"/>
          <w:sz w:val="18"/>
          <w:szCs w:val="18"/>
        </w:rPr>
        <w:t xml:space="preserve"> </w:t>
      </w:r>
      <w:r>
        <w:rPr>
          <w:i/>
          <w:sz w:val="18"/>
          <w:szCs w:val="18"/>
        </w:rPr>
        <w:t>B</w:t>
      </w:r>
      <w:r>
        <w:rPr>
          <w:i/>
          <w:spacing w:val="1"/>
          <w:sz w:val="18"/>
          <w:szCs w:val="18"/>
        </w:rPr>
        <w:t>i</w:t>
      </w:r>
      <w:r>
        <w:rPr>
          <w:i/>
          <w:spacing w:val="-1"/>
          <w:sz w:val="18"/>
          <w:szCs w:val="18"/>
        </w:rPr>
        <w:t>p</w:t>
      </w:r>
      <w:r>
        <w:rPr>
          <w:i/>
          <w:sz w:val="18"/>
          <w:szCs w:val="18"/>
        </w:rPr>
        <w:t>l</w:t>
      </w:r>
      <w:r>
        <w:rPr>
          <w:i/>
          <w:spacing w:val="1"/>
          <w:sz w:val="18"/>
          <w:szCs w:val="18"/>
        </w:rPr>
        <w:t>o</w:t>
      </w:r>
      <w:r>
        <w:rPr>
          <w:i/>
          <w:sz w:val="18"/>
          <w:szCs w:val="18"/>
        </w:rPr>
        <w:t>t</w:t>
      </w:r>
      <w:r>
        <w:rPr>
          <w:i/>
          <w:spacing w:val="-1"/>
          <w:sz w:val="18"/>
          <w:szCs w:val="18"/>
        </w:rPr>
        <w:t xml:space="preserve"> </w:t>
      </w:r>
      <w:r>
        <w:rPr>
          <w:i/>
          <w:spacing w:val="1"/>
          <w:sz w:val="18"/>
          <w:szCs w:val="18"/>
        </w:rPr>
        <w:t>o</w:t>
      </w:r>
      <w:r>
        <w:rPr>
          <w:i/>
          <w:sz w:val="18"/>
          <w:szCs w:val="18"/>
        </w:rPr>
        <w:t>f</w:t>
      </w:r>
      <w:r>
        <w:rPr>
          <w:i/>
          <w:spacing w:val="-1"/>
          <w:sz w:val="18"/>
          <w:szCs w:val="18"/>
        </w:rPr>
        <w:t xml:space="preserve"> </w:t>
      </w:r>
      <w:r>
        <w:rPr>
          <w:i/>
          <w:sz w:val="18"/>
          <w:szCs w:val="18"/>
        </w:rPr>
        <w:t>l</w:t>
      </w:r>
      <w:r>
        <w:rPr>
          <w:i/>
          <w:spacing w:val="-1"/>
          <w:sz w:val="18"/>
          <w:szCs w:val="18"/>
        </w:rPr>
        <w:t>o</w:t>
      </w:r>
      <w:r>
        <w:rPr>
          <w:i/>
          <w:spacing w:val="1"/>
          <w:sz w:val="18"/>
          <w:szCs w:val="18"/>
        </w:rPr>
        <w:t>ad</w:t>
      </w:r>
      <w:r>
        <w:rPr>
          <w:i/>
          <w:spacing w:val="-2"/>
          <w:sz w:val="18"/>
          <w:szCs w:val="18"/>
        </w:rPr>
        <w:t>i</w:t>
      </w:r>
      <w:r>
        <w:rPr>
          <w:i/>
          <w:spacing w:val="1"/>
          <w:sz w:val="18"/>
          <w:szCs w:val="18"/>
        </w:rPr>
        <w:t>ng</w:t>
      </w:r>
      <w:r>
        <w:rPr>
          <w:i/>
          <w:sz w:val="18"/>
          <w:szCs w:val="18"/>
        </w:rPr>
        <w:t xml:space="preserve">s </w:t>
      </w:r>
      <w:r>
        <w:rPr>
          <w:i/>
          <w:spacing w:val="-2"/>
          <w:sz w:val="18"/>
          <w:szCs w:val="18"/>
        </w:rPr>
        <w:t>f</w:t>
      </w:r>
      <w:r>
        <w:rPr>
          <w:i/>
          <w:spacing w:val="1"/>
          <w:sz w:val="18"/>
          <w:szCs w:val="18"/>
        </w:rPr>
        <w:t>o</w:t>
      </w:r>
      <w:r>
        <w:rPr>
          <w:i/>
          <w:sz w:val="18"/>
          <w:szCs w:val="18"/>
        </w:rPr>
        <w:t xml:space="preserve">r </w:t>
      </w:r>
      <w:r>
        <w:rPr>
          <w:i/>
          <w:spacing w:val="-1"/>
          <w:sz w:val="18"/>
          <w:szCs w:val="18"/>
        </w:rPr>
        <w:t>v</w:t>
      </w:r>
      <w:r>
        <w:rPr>
          <w:i/>
          <w:spacing w:val="1"/>
          <w:sz w:val="18"/>
          <w:szCs w:val="18"/>
        </w:rPr>
        <w:t>a</w:t>
      </w:r>
      <w:r>
        <w:rPr>
          <w:i/>
          <w:sz w:val="18"/>
          <w:szCs w:val="18"/>
        </w:rPr>
        <w:t>r</w:t>
      </w:r>
      <w:r>
        <w:rPr>
          <w:i/>
          <w:spacing w:val="-3"/>
          <w:sz w:val="18"/>
          <w:szCs w:val="18"/>
        </w:rPr>
        <w:t>i</w:t>
      </w:r>
      <w:r>
        <w:rPr>
          <w:i/>
          <w:sz w:val="18"/>
          <w:szCs w:val="18"/>
        </w:rPr>
        <w:t>m</w:t>
      </w:r>
      <w:r>
        <w:rPr>
          <w:i/>
          <w:spacing w:val="1"/>
          <w:sz w:val="18"/>
          <w:szCs w:val="18"/>
        </w:rPr>
        <w:t>a</w:t>
      </w:r>
      <w:r>
        <w:rPr>
          <w:i/>
          <w:sz w:val="18"/>
          <w:szCs w:val="18"/>
        </w:rPr>
        <w:t>x r</w:t>
      </w:r>
      <w:r>
        <w:rPr>
          <w:i/>
          <w:spacing w:val="1"/>
          <w:sz w:val="18"/>
          <w:szCs w:val="18"/>
        </w:rPr>
        <w:t>o</w:t>
      </w:r>
      <w:r>
        <w:rPr>
          <w:i/>
          <w:sz w:val="18"/>
          <w:szCs w:val="18"/>
        </w:rPr>
        <w:t>t</w:t>
      </w:r>
      <w:r>
        <w:rPr>
          <w:i/>
          <w:spacing w:val="1"/>
          <w:sz w:val="18"/>
          <w:szCs w:val="18"/>
        </w:rPr>
        <w:t>a</w:t>
      </w:r>
      <w:r>
        <w:rPr>
          <w:i/>
          <w:sz w:val="18"/>
          <w:szCs w:val="18"/>
        </w:rPr>
        <w:t>t</w:t>
      </w:r>
      <w:r>
        <w:rPr>
          <w:i/>
          <w:spacing w:val="-3"/>
          <w:sz w:val="18"/>
          <w:szCs w:val="18"/>
        </w:rPr>
        <w:t>e</w:t>
      </w:r>
      <w:r>
        <w:rPr>
          <w:i/>
          <w:sz w:val="18"/>
          <w:szCs w:val="18"/>
        </w:rPr>
        <w:t>d</w:t>
      </w:r>
      <w:r>
        <w:rPr>
          <w:i/>
          <w:spacing w:val="1"/>
          <w:sz w:val="18"/>
          <w:szCs w:val="18"/>
        </w:rPr>
        <w:t xml:space="preserve"> </w:t>
      </w:r>
      <w:r>
        <w:rPr>
          <w:i/>
          <w:spacing w:val="-2"/>
          <w:sz w:val="18"/>
          <w:szCs w:val="18"/>
        </w:rPr>
        <w:t>f</w:t>
      </w:r>
      <w:r>
        <w:rPr>
          <w:i/>
          <w:spacing w:val="1"/>
          <w:sz w:val="18"/>
          <w:szCs w:val="18"/>
        </w:rPr>
        <w:t>a</w:t>
      </w:r>
      <w:r>
        <w:rPr>
          <w:i/>
          <w:spacing w:val="-1"/>
          <w:sz w:val="18"/>
          <w:szCs w:val="18"/>
        </w:rPr>
        <w:t>c</w:t>
      </w:r>
      <w:r>
        <w:rPr>
          <w:i/>
          <w:sz w:val="18"/>
          <w:szCs w:val="18"/>
        </w:rPr>
        <w:t>t</w:t>
      </w:r>
      <w:r>
        <w:rPr>
          <w:i/>
          <w:spacing w:val="1"/>
          <w:sz w:val="18"/>
          <w:szCs w:val="18"/>
        </w:rPr>
        <w:t>o</w:t>
      </w:r>
      <w:r>
        <w:rPr>
          <w:i/>
          <w:sz w:val="18"/>
          <w:szCs w:val="18"/>
        </w:rPr>
        <w:t>rs</w:t>
      </w:r>
    </w:p>
    <w:p w:rsidR="008D6668" w:rsidRDefault="008D6668">
      <w:pPr>
        <w:spacing w:before="4" w:line="100" w:lineRule="exact"/>
        <w:rPr>
          <w:sz w:val="10"/>
          <w:szCs w:val="10"/>
        </w:rPr>
      </w:pPr>
    </w:p>
    <w:p w:rsidR="008D6668" w:rsidRDefault="007D1EC6">
      <w:pPr>
        <w:spacing w:line="360" w:lineRule="auto"/>
        <w:ind w:left="1" w:right="73"/>
        <w:jc w:val="both"/>
        <w:rPr>
          <w:sz w:val="24"/>
          <w:szCs w:val="24"/>
        </w:rPr>
      </w:pPr>
      <w:r>
        <w:rPr>
          <w:sz w:val="24"/>
          <w:szCs w:val="24"/>
        </w:rPr>
        <w:t xml:space="preserve">Now </w:t>
      </w:r>
      <w:r>
        <w:rPr>
          <w:spacing w:val="1"/>
          <w:sz w:val="24"/>
          <w:szCs w:val="24"/>
        </w:rPr>
        <w:t>P</w:t>
      </w:r>
      <w:r>
        <w:rPr>
          <w:sz w:val="24"/>
          <w:szCs w:val="24"/>
        </w:rPr>
        <w:t>rom</w:t>
      </w:r>
      <w:r>
        <w:rPr>
          <w:spacing w:val="-1"/>
          <w:sz w:val="24"/>
          <w:szCs w:val="24"/>
        </w:rPr>
        <w:t>a</w:t>
      </w:r>
      <w:r>
        <w:rPr>
          <w:sz w:val="24"/>
          <w:szCs w:val="24"/>
        </w:rPr>
        <w:t>x</w:t>
      </w:r>
      <w:r>
        <w:rPr>
          <w:spacing w:val="3"/>
          <w:sz w:val="24"/>
          <w:szCs w:val="24"/>
        </w:rPr>
        <w:t xml:space="preserve"> </w:t>
      </w:r>
      <w:r>
        <w:rPr>
          <w:sz w:val="24"/>
          <w:szCs w:val="24"/>
        </w:rPr>
        <w:t>obl</w:t>
      </w:r>
      <w:r>
        <w:rPr>
          <w:spacing w:val="1"/>
          <w:sz w:val="24"/>
          <w:szCs w:val="24"/>
        </w:rPr>
        <w:t>i</w:t>
      </w:r>
      <w:r>
        <w:rPr>
          <w:sz w:val="24"/>
          <w:szCs w:val="24"/>
        </w:rPr>
        <w:t>que rot</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will</w:t>
      </w:r>
      <w:r>
        <w:rPr>
          <w:spacing w:val="2"/>
          <w:sz w:val="24"/>
          <w:szCs w:val="24"/>
        </w:rPr>
        <w:t xml:space="preserve"> </w:t>
      </w:r>
      <w:r>
        <w:rPr>
          <w:sz w:val="24"/>
          <w:szCs w:val="24"/>
        </w:rPr>
        <w:t xml:space="preserve">be </w:t>
      </w:r>
      <w:r>
        <w:rPr>
          <w:spacing w:val="-1"/>
          <w:sz w:val="24"/>
          <w:szCs w:val="24"/>
        </w:rPr>
        <w:t>e</w:t>
      </w:r>
      <w:r>
        <w:rPr>
          <w:spacing w:val="2"/>
          <w:sz w:val="24"/>
          <w:szCs w:val="24"/>
        </w:rPr>
        <w:t>x</w:t>
      </w:r>
      <w:r>
        <w:rPr>
          <w:spacing w:val="-1"/>
          <w:sz w:val="24"/>
          <w:szCs w:val="24"/>
        </w:rPr>
        <w:t>ec</w:t>
      </w:r>
      <w:r>
        <w:rPr>
          <w:sz w:val="24"/>
          <w:szCs w:val="24"/>
        </w:rPr>
        <w:t>uted to f</w:t>
      </w:r>
      <w:r>
        <w:rPr>
          <w:spacing w:val="-2"/>
          <w:sz w:val="24"/>
          <w:szCs w:val="24"/>
        </w:rPr>
        <w:t>a</w:t>
      </w:r>
      <w:r>
        <w:rPr>
          <w:spacing w:val="-1"/>
          <w:sz w:val="24"/>
          <w:szCs w:val="24"/>
        </w:rPr>
        <w:t>c</w:t>
      </w:r>
      <w:r>
        <w:rPr>
          <w:sz w:val="24"/>
          <w:szCs w:val="24"/>
        </w:rPr>
        <w:t>i</w:t>
      </w:r>
      <w:r>
        <w:rPr>
          <w:spacing w:val="1"/>
          <w:sz w:val="24"/>
          <w:szCs w:val="24"/>
        </w:rPr>
        <w:t>l</w:t>
      </w:r>
      <w:r>
        <w:rPr>
          <w:sz w:val="24"/>
          <w:szCs w:val="24"/>
        </w:rPr>
        <w:t>i</w:t>
      </w:r>
      <w:r>
        <w:rPr>
          <w:spacing w:val="1"/>
          <w:sz w:val="24"/>
          <w:szCs w:val="24"/>
        </w:rPr>
        <w:t>t</w:t>
      </w:r>
      <w:r>
        <w:rPr>
          <w:spacing w:val="-1"/>
          <w:sz w:val="24"/>
          <w:szCs w:val="24"/>
        </w:rPr>
        <w:t>a</w:t>
      </w:r>
      <w:r>
        <w:rPr>
          <w:spacing w:val="1"/>
          <w:sz w:val="24"/>
          <w:szCs w:val="24"/>
        </w:rPr>
        <w:t>t</w:t>
      </w:r>
      <w:r>
        <w:rPr>
          <w:sz w:val="24"/>
          <w:szCs w:val="24"/>
        </w:rPr>
        <w:t>e str</w:t>
      </w:r>
      <w:r>
        <w:rPr>
          <w:spacing w:val="1"/>
          <w:sz w:val="24"/>
          <w:szCs w:val="24"/>
        </w:rPr>
        <w:t>e</w:t>
      </w:r>
      <w:r>
        <w:rPr>
          <w:spacing w:val="-1"/>
          <w:sz w:val="24"/>
          <w:szCs w:val="24"/>
        </w:rPr>
        <w:t>a</w:t>
      </w:r>
      <w:r>
        <w:rPr>
          <w:sz w:val="24"/>
          <w:szCs w:val="24"/>
        </w:rPr>
        <w:t>m</w:t>
      </w:r>
      <w:r>
        <w:rPr>
          <w:spacing w:val="1"/>
          <w:sz w:val="24"/>
          <w:szCs w:val="24"/>
        </w:rPr>
        <w:t>l</w:t>
      </w:r>
      <w:r>
        <w:rPr>
          <w:sz w:val="24"/>
          <w:szCs w:val="24"/>
        </w:rPr>
        <w:t>ine.</w:t>
      </w:r>
      <w:r>
        <w:rPr>
          <w:spacing w:val="1"/>
          <w:sz w:val="24"/>
          <w:szCs w:val="24"/>
        </w:rPr>
        <w:t xml:space="preserve"> </w:t>
      </w:r>
      <w:r>
        <w:rPr>
          <w:sz w:val="24"/>
          <w:szCs w:val="24"/>
        </w:rPr>
        <w:t>An</w:t>
      </w:r>
      <w:r>
        <w:rPr>
          <w:spacing w:val="-3"/>
          <w:sz w:val="24"/>
          <w:szCs w:val="24"/>
        </w:rPr>
        <w:t>g</w:t>
      </w:r>
      <w:r>
        <w:rPr>
          <w:sz w:val="24"/>
          <w:szCs w:val="24"/>
        </w:rPr>
        <w:t>led</w:t>
      </w:r>
      <w:r>
        <w:rPr>
          <w:spacing w:val="1"/>
          <w:sz w:val="24"/>
          <w:szCs w:val="24"/>
        </w:rPr>
        <w:t xml:space="preserve"> r</w:t>
      </w:r>
      <w:r>
        <w:rPr>
          <w:spacing w:val="-1"/>
          <w:sz w:val="24"/>
          <w:szCs w:val="24"/>
        </w:rPr>
        <w:t>e</w:t>
      </w:r>
      <w:r>
        <w:rPr>
          <w:sz w:val="24"/>
          <w:szCs w:val="24"/>
        </w:rPr>
        <w:t>volu</w:t>
      </w:r>
      <w:r>
        <w:rPr>
          <w:spacing w:val="1"/>
          <w:sz w:val="24"/>
          <w:szCs w:val="24"/>
        </w:rPr>
        <w:t>t</w:t>
      </w:r>
      <w:r>
        <w:rPr>
          <w:sz w:val="24"/>
          <w:szCs w:val="24"/>
        </w:rPr>
        <w:t>ions</w:t>
      </w:r>
      <w:r>
        <w:rPr>
          <w:spacing w:val="2"/>
          <w:sz w:val="24"/>
          <w:szCs w:val="24"/>
        </w:rPr>
        <w:t xml:space="preserve"> </w:t>
      </w:r>
      <w:r>
        <w:rPr>
          <w:sz w:val="24"/>
          <w:szCs w:val="24"/>
        </w:rPr>
        <w:t>don</w:t>
      </w:r>
      <w:r>
        <w:rPr>
          <w:spacing w:val="-2"/>
          <w:sz w:val="24"/>
          <w:szCs w:val="24"/>
        </w:rPr>
        <w:t>'</w:t>
      </w:r>
      <w:r>
        <w:rPr>
          <w:sz w:val="24"/>
          <w:szCs w:val="24"/>
        </w:rPr>
        <w:t>t</w:t>
      </w:r>
      <w:r>
        <w:rPr>
          <w:spacing w:val="2"/>
          <w:sz w:val="24"/>
          <w:szCs w:val="24"/>
        </w:rPr>
        <w:t xml:space="preserve"> </w:t>
      </w:r>
      <w:r>
        <w:rPr>
          <w:sz w:val="24"/>
          <w:szCs w:val="24"/>
        </w:rPr>
        <w:t>k</w:t>
      </w:r>
      <w:r>
        <w:rPr>
          <w:spacing w:val="1"/>
          <w:sz w:val="24"/>
          <w:szCs w:val="24"/>
        </w:rPr>
        <w:t>e</w:t>
      </w:r>
      <w:r>
        <w:rPr>
          <w:spacing w:val="-1"/>
          <w:sz w:val="24"/>
          <w:szCs w:val="24"/>
        </w:rPr>
        <w:t>e</w:t>
      </w:r>
      <w:r>
        <w:rPr>
          <w:sz w:val="24"/>
          <w:szCs w:val="24"/>
        </w:rPr>
        <w:t>p the</w:t>
      </w:r>
      <w:r>
        <w:rPr>
          <w:spacing w:val="7"/>
          <w:sz w:val="24"/>
          <w:szCs w:val="24"/>
        </w:rPr>
        <w:t xml:space="preserve"> </w:t>
      </w:r>
      <w:r>
        <w:rPr>
          <w:spacing w:val="-1"/>
          <w:sz w:val="24"/>
          <w:szCs w:val="24"/>
        </w:rPr>
        <w:t>a</w:t>
      </w:r>
      <w:r>
        <w:rPr>
          <w:sz w:val="24"/>
          <w:szCs w:val="24"/>
        </w:rPr>
        <w:t>utono</w:t>
      </w:r>
      <w:r>
        <w:rPr>
          <w:spacing w:val="3"/>
          <w:sz w:val="24"/>
          <w:szCs w:val="24"/>
        </w:rPr>
        <w:t>m</w:t>
      </w:r>
      <w:r>
        <w:rPr>
          <w:sz w:val="24"/>
          <w:szCs w:val="24"/>
        </w:rPr>
        <w:t xml:space="preserve">y </w:t>
      </w:r>
      <w:r>
        <w:rPr>
          <w:spacing w:val="2"/>
          <w:sz w:val="24"/>
          <w:szCs w:val="24"/>
        </w:rPr>
        <w:t>b</w:t>
      </w:r>
      <w:r>
        <w:rPr>
          <w:spacing w:val="-1"/>
          <w:sz w:val="24"/>
          <w:szCs w:val="24"/>
        </w:rPr>
        <w:t>e</w:t>
      </w:r>
      <w:r>
        <w:rPr>
          <w:sz w:val="24"/>
          <w:szCs w:val="24"/>
        </w:rPr>
        <w:t>tw</w:t>
      </w:r>
      <w:r>
        <w:rPr>
          <w:spacing w:val="-1"/>
          <w:sz w:val="24"/>
          <w:szCs w:val="24"/>
        </w:rPr>
        <w:t>ee</w:t>
      </w:r>
      <w:r>
        <w:rPr>
          <w:sz w:val="24"/>
          <w:szCs w:val="24"/>
        </w:rPr>
        <w:t>n</w:t>
      </w:r>
      <w:r>
        <w:rPr>
          <w:spacing w:val="7"/>
          <w:sz w:val="24"/>
          <w:szCs w:val="24"/>
        </w:rPr>
        <w:t xml:space="preserve"> </w:t>
      </w:r>
      <w:r>
        <w:rPr>
          <w:spacing w:val="3"/>
          <w:sz w:val="24"/>
          <w:szCs w:val="24"/>
        </w:rPr>
        <w:t>t</w:t>
      </w:r>
      <w:r>
        <w:rPr>
          <w:sz w:val="24"/>
          <w:szCs w:val="24"/>
        </w:rPr>
        <w:t>he</w:t>
      </w:r>
      <w:r>
        <w:rPr>
          <w:spacing w:val="6"/>
          <w:sz w:val="24"/>
          <w:szCs w:val="24"/>
        </w:rPr>
        <w:t xml:space="preserve"> </w:t>
      </w:r>
      <w:r>
        <w:rPr>
          <w:spacing w:val="-1"/>
          <w:sz w:val="24"/>
          <w:szCs w:val="24"/>
        </w:rPr>
        <w:t>e</w:t>
      </w:r>
      <w:r>
        <w:rPr>
          <w:sz w:val="24"/>
          <w:szCs w:val="24"/>
        </w:rPr>
        <w:t>lem</w:t>
      </w:r>
      <w:r>
        <w:rPr>
          <w:spacing w:val="-1"/>
          <w:sz w:val="24"/>
          <w:szCs w:val="24"/>
        </w:rPr>
        <w:t>e</w:t>
      </w:r>
      <w:r>
        <w:rPr>
          <w:sz w:val="24"/>
          <w:szCs w:val="24"/>
        </w:rPr>
        <w:t>nts.</w:t>
      </w:r>
      <w:r>
        <w:rPr>
          <w:spacing w:val="8"/>
          <w:sz w:val="24"/>
          <w:szCs w:val="24"/>
        </w:rPr>
        <w:t xml:space="preserve"> </w:t>
      </w:r>
      <w:r>
        <w:rPr>
          <w:spacing w:val="1"/>
          <w:sz w:val="24"/>
          <w:szCs w:val="24"/>
        </w:rPr>
        <w:t>P</w:t>
      </w:r>
      <w:r>
        <w:rPr>
          <w:sz w:val="24"/>
          <w:szCs w:val="24"/>
        </w:rPr>
        <w:t>rom</w:t>
      </w:r>
      <w:r>
        <w:rPr>
          <w:spacing w:val="-1"/>
          <w:sz w:val="24"/>
          <w:szCs w:val="24"/>
        </w:rPr>
        <w:t>a</w:t>
      </w:r>
      <w:r>
        <w:rPr>
          <w:sz w:val="24"/>
          <w:szCs w:val="24"/>
        </w:rPr>
        <w:t>x</w:t>
      </w:r>
      <w:r>
        <w:rPr>
          <w:spacing w:val="7"/>
          <w:sz w:val="24"/>
          <w:szCs w:val="24"/>
        </w:rPr>
        <w:t xml:space="preserve"> </w:t>
      </w:r>
      <w:r>
        <w:rPr>
          <w:sz w:val="24"/>
          <w:szCs w:val="24"/>
        </w:rPr>
        <w:t xml:space="preserve">turns the </w:t>
      </w:r>
      <w:r>
        <w:rPr>
          <w:spacing w:val="-1"/>
          <w:sz w:val="24"/>
          <w:szCs w:val="24"/>
        </w:rPr>
        <w:t>e</w:t>
      </w:r>
      <w:r>
        <w:rPr>
          <w:sz w:val="24"/>
          <w:szCs w:val="24"/>
        </w:rPr>
        <w:t>lem</w:t>
      </w:r>
      <w:r>
        <w:rPr>
          <w:spacing w:val="-1"/>
          <w:sz w:val="24"/>
          <w:szCs w:val="24"/>
        </w:rPr>
        <w:t>e</w:t>
      </w:r>
      <w:r>
        <w:rPr>
          <w:sz w:val="24"/>
          <w:szCs w:val="24"/>
        </w:rPr>
        <w:t>nt</w:t>
      </w:r>
      <w:r>
        <w:rPr>
          <w:spacing w:val="1"/>
          <w:sz w:val="24"/>
          <w:szCs w:val="24"/>
        </w:rPr>
        <w:t xml:space="preserve"> </w:t>
      </w:r>
      <w:r>
        <w:rPr>
          <w:sz w:val="24"/>
          <w:szCs w:val="24"/>
        </w:rPr>
        <w:t>to</w:t>
      </w:r>
      <w:r>
        <w:rPr>
          <w:spacing w:val="1"/>
          <w:sz w:val="24"/>
          <w:szCs w:val="24"/>
        </w:rPr>
        <w:t>m</w:t>
      </w:r>
      <w:r>
        <w:rPr>
          <w:spacing w:val="-1"/>
          <w:sz w:val="24"/>
          <w:szCs w:val="24"/>
        </w:rPr>
        <w:t>a</w:t>
      </w:r>
      <w:r>
        <w:rPr>
          <w:sz w:val="24"/>
          <w:szCs w:val="24"/>
        </w:rPr>
        <w:t>h</w:t>
      </w:r>
      <w:r>
        <w:rPr>
          <w:spacing w:val="-1"/>
          <w:sz w:val="24"/>
          <w:szCs w:val="24"/>
        </w:rPr>
        <w:t>a</w:t>
      </w:r>
      <w:r>
        <w:rPr>
          <w:sz w:val="24"/>
          <w:szCs w:val="24"/>
        </w:rPr>
        <w:t>wks</w:t>
      </w:r>
      <w:r>
        <w:rPr>
          <w:spacing w:val="1"/>
          <w:sz w:val="24"/>
          <w:szCs w:val="24"/>
        </w:rPr>
        <w:t xml:space="preserve"> </w:t>
      </w:r>
      <w:r>
        <w:rPr>
          <w:sz w:val="24"/>
          <w:szCs w:val="24"/>
        </w:rPr>
        <w:t>indep</w:t>
      </w:r>
      <w:r>
        <w:rPr>
          <w:spacing w:val="-1"/>
          <w:sz w:val="24"/>
          <w:szCs w:val="24"/>
        </w:rPr>
        <w:t>e</w:t>
      </w:r>
      <w:r>
        <w:rPr>
          <w:sz w:val="24"/>
          <w:szCs w:val="24"/>
        </w:rPr>
        <w:t>nd</w:t>
      </w:r>
      <w:r>
        <w:rPr>
          <w:spacing w:val="-1"/>
          <w:sz w:val="24"/>
          <w:szCs w:val="24"/>
        </w:rPr>
        <w:t>e</w:t>
      </w:r>
      <w:r>
        <w:rPr>
          <w:sz w:val="24"/>
          <w:szCs w:val="24"/>
        </w:rPr>
        <w:t>nt</w:t>
      </w:r>
      <w:r>
        <w:rPr>
          <w:spacing w:val="3"/>
          <w:sz w:val="24"/>
          <w:szCs w:val="24"/>
        </w:rPr>
        <w:t>l</w:t>
      </w:r>
      <w:r>
        <w:rPr>
          <w:spacing w:val="-5"/>
          <w:sz w:val="24"/>
          <w:szCs w:val="24"/>
        </w:rPr>
        <w:t>y</w:t>
      </w:r>
      <w:r>
        <w:rPr>
          <w:sz w:val="24"/>
          <w:szCs w:val="24"/>
        </w:rPr>
        <w:t>,</w:t>
      </w:r>
      <w:r>
        <w:rPr>
          <w:spacing w:val="1"/>
          <w:sz w:val="24"/>
          <w:szCs w:val="24"/>
        </w:rPr>
        <w:t xml:space="preserve"> </w:t>
      </w:r>
      <w:r>
        <w:rPr>
          <w:spacing w:val="-1"/>
          <w:sz w:val="24"/>
          <w:szCs w:val="24"/>
        </w:rPr>
        <w:t>e</w:t>
      </w:r>
      <w:r>
        <w:rPr>
          <w:sz w:val="24"/>
          <w:szCs w:val="24"/>
        </w:rPr>
        <w:t>n</w:t>
      </w:r>
      <w:r>
        <w:rPr>
          <w:spacing w:val="-1"/>
          <w:sz w:val="24"/>
          <w:szCs w:val="24"/>
        </w:rPr>
        <w:t>a</w:t>
      </w:r>
      <w:r>
        <w:rPr>
          <w:sz w:val="24"/>
          <w:szCs w:val="24"/>
        </w:rPr>
        <w:t>bl</w:t>
      </w:r>
      <w:r>
        <w:rPr>
          <w:spacing w:val="3"/>
          <w:sz w:val="24"/>
          <w:szCs w:val="24"/>
        </w:rPr>
        <w:t>i</w:t>
      </w:r>
      <w:r>
        <w:rPr>
          <w:sz w:val="24"/>
          <w:szCs w:val="24"/>
        </w:rPr>
        <w:t>ng them to have</w:t>
      </w:r>
      <w:r>
        <w:rPr>
          <w:spacing w:val="-1"/>
          <w:sz w:val="24"/>
          <w:szCs w:val="24"/>
        </w:rPr>
        <w:t xml:space="preserve"> </w:t>
      </w:r>
      <w:r>
        <w:rPr>
          <w:sz w:val="24"/>
          <w:szCs w:val="24"/>
        </w:rPr>
        <w:t>a</w:t>
      </w:r>
      <w:r>
        <w:rPr>
          <w:spacing w:val="-1"/>
          <w:sz w:val="24"/>
          <w:szCs w:val="24"/>
        </w:rPr>
        <w:t xml:space="preserve"> </w:t>
      </w:r>
      <w:r>
        <w:rPr>
          <w:sz w:val="24"/>
          <w:szCs w:val="24"/>
        </w:rPr>
        <w:t>di</w:t>
      </w:r>
      <w:r>
        <w:rPr>
          <w:spacing w:val="2"/>
          <w:sz w:val="24"/>
          <w:szCs w:val="24"/>
        </w:rPr>
        <w:t>a</w:t>
      </w:r>
      <w:r>
        <w:rPr>
          <w:spacing w:val="-2"/>
          <w:sz w:val="24"/>
          <w:szCs w:val="24"/>
        </w:rPr>
        <w:t>g</w:t>
      </w:r>
      <w:r>
        <w:rPr>
          <w:sz w:val="24"/>
          <w:szCs w:val="24"/>
        </w:rPr>
        <w:t>o</w:t>
      </w:r>
      <w:r>
        <w:rPr>
          <w:spacing w:val="2"/>
          <w:sz w:val="24"/>
          <w:szCs w:val="24"/>
        </w:rPr>
        <w:t>n</w:t>
      </w:r>
      <w:r>
        <w:rPr>
          <w:spacing w:val="-1"/>
          <w:sz w:val="24"/>
          <w:szCs w:val="24"/>
        </w:rPr>
        <w:t>a</w:t>
      </w:r>
      <w:r>
        <w:rPr>
          <w:sz w:val="24"/>
          <w:szCs w:val="24"/>
        </w:rPr>
        <w:t>l po</w:t>
      </w:r>
      <w:r>
        <w:rPr>
          <w:spacing w:val="1"/>
          <w:sz w:val="24"/>
          <w:szCs w:val="24"/>
        </w:rPr>
        <w:t>i</w:t>
      </w:r>
      <w:r>
        <w:rPr>
          <w:sz w:val="24"/>
          <w:szCs w:val="24"/>
        </w:rPr>
        <w:t>nt betw</w:t>
      </w:r>
      <w:r>
        <w:rPr>
          <w:spacing w:val="-1"/>
          <w:sz w:val="24"/>
          <w:szCs w:val="24"/>
        </w:rPr>
        <w:t>ee</w:t>
      </w:r>
      <w:r>
        <w:rPr>
          <w:sz w:val="24"/>
          <w:szCs w:val="24"/>
        </w:rPr>
        <w:t>n them.</w:t>
      </w:r>
    </w:p>
    <w:p w:rsidR="008D6668" w:rsidRDefault="00FE6555">
      <w:pPr>
        <w:spacing w:before="9"/>
      </w:pPr>
      <w:r>
        <w:pict>
          <v:shape id="_x0000_i1033" type="#_x0000_t75" style="width:252pt;height:189pt">
            <v:imagedata r:id="rId34" o:title=""/>
          </v:shape>
        </w:pict>
      </w:r>
    </w:p>
    <w:p w:rsidR="008D6668" w:rsidRDefault="008D6668">
      <w:pPr>
        <w:spacing w:before="2" w:line="100" w:lineRule="exact"/>
        <w:rPr>
          <w:sz w:val="11"/>
          <w:szCs w:val="11"/>
        </w:rPr>
      </w:pPr>
    </w:p>
    <w:p w:rsidR="008D6668" w:rsidRDefault="007D1EC6">
      <w:pPr>
        <w:spacing w:line="360" w:lineRule="auto"/>
        <w:ind w:left="-19" w:right="96" w:hanging="3"/>
        <w:jc w:val="center"/>
        <w:rPr>
          <w:sz w:val="24"/>
          <w:szCs w:val="24"/>
        </w:rPr>
        <w:sectPr w:rsidR="008D6668">
          <w:type w:val="continuous"/>
          <w:pgSz w:w="12240" w:h="15840"/>
          <w:pgMar w:top="640" w:right="820" w:bottom="280" w:left="820" w:header="720" w:footer="720" w:gutter="0"/>
          <w:cols w:num="2" w:space="720" w:equalWidth="0">
            <w:col w:w="5156" w:space="287"/>
            <w:col w:w="5157"/>
          </w:cols>
        </w:sectPr>
      </w:pPr>
      <w:r>
        <w:rPr>
          <w:i/>
          <w:sz w:val="18"/>
          <w:szCs w:val="18"/>
        </w:rPr>
        <w:t>F</w:t>
      </w:r>
      <w:r>
        <w:rPr>
          <w:i/>
          <w:spacing w:val="1"/>
          <w:sz w:val="18"/>
          <w:szCs w:val="18"/>
        </w:rPr>
        <w:t>igu</w:t>
      </w:r>
      <w:r>
        <w:rPr>
          <w:i/>
          <w:sz w:val="18"/>
          <w:szCs w:val="18"/>
        </w:rPr>
        <w:t>re</w:t>
      </w:r>
      <w:r>
        <w:rPr>
          <w:i/>
          <w:spacing w:val="-3"/>
          <w:sz w:val="18"/>
          <w:szCs w:val="18"/>
        </w:rPr>
        <w:t xml:space="preserve"> </w:t>
      </w:r>
      <w:r>
        <w:rPr>
          <w:i/>
          <w:spacing w:val="1"/>
          <w:sz w:val="18"/>
          <w:szCs w:val="18"/>
        </w:rPr>
        <w:t>22</w:t>
      </w:r>
      <w:r>
        <w:rPr>
          <w:i/>
          <w:sz w:val="18"/>
          <w:szCs w:val="18"/>
        </w:rPr>
        <w:t>.</w:t>
      </w:r>
      <w:r>
        <w:rPr>
          <w:i/>
          <w:spacing w:val="-1"/>
          <w:sz w:val="18"/>
          <w:szCs w:val="18"/>
        </w:rPr>
        <w:t xml:space="preserve"> </w:t>
      </w:r>
      <w:r>
        <w:rPr>
          <w:i/>
          <w:sz w:val="18"/>
          <w:szCs w:val="18"/>
        </w:rPr>
        <w:t>B</w:t>
      </w:r>
      <w:r>
        <w:rPr>
          <w:i/>
          <w:spacing w:val="1"/>
          <w:sz w:val="18"/>
          <w:szCs w:val="18"/>
        </w:rPr>
        <w:t>i</w:t>
      </w:r>
      <w:r>
        <w:rPr>
          <w:i/>
          <w:spacing w:val="-1"/>
          <w:sz w:val="18"/>
          <w:szCs w:val="18"/>
        </w:rPr>
        <w:t>p</w:t>
      </w:r>
      <w:r>
        <w:rPr>
          <w:i/>
          <w:sz w:val="18"/>
          <w:szCs w:val="18"/>
        </w:rPr>
        <w:t>l</w:t>
      </w:r>
      <w:r>
        <w:rPr>
          <w:i/>
          <w:spacing w:val="1"/>
          <w:sz w:val="18"/>
          <w:szCs w:val="18"/>
        </w:rPr>
        <w:t>o</w:t>
      </w:r>
      <w:r>
        <w:rPr>
          <w:i/>
          <w:sz w:val="18"/>
          <w:szCs w:val="18"/>
        </w:rPr>
        <w:t>t</w:t>
      </w:r>
      <w:r>
        <w:rPr>
          <w:i/>
          <w:spacing w:val="-2"/>
          <w:sz w:val="18"/>
          <w:szCs w:val="18"/>
        </w:rPr>
        <w:t xml:space="preserve"> </w:t>
      </w:r>
      <w:r>
        <w:rPr>
          <w:i/>
          <w:spacing w:val="1"/>
          <w:sz w:val="18"/>
          <w:szCs w:val="18"/>
        </w:rPr>
        <w:t>o</w:t>
      </w:r>
      <w:r>
        <w:rPr>
          <w:i/>
          <w:sz w:val="18"/>
          <w:szCs w:val="18"/>
        </w:rPr>
        <w:t>f</w:t>
      </w:r>
      <w:r>
        <w:rPr>
          <w:i/>
          <w:spacing w:val="-1"/>
          <w:sz w:val="18"/>
          <w:szCs w:val="18"/>
        </w:rPr>
        <w:t xml:space="preserve"> </w:t>
      </w:r>
      <w:r>
        <w:rPr>
          <w:i/>
          <w:spacing w:val="1"/>
          <w:sz w:val="18"/>
          <w:szCs w:val="18"/>
        </w:rPr>
        <w:t>L</w:t>
      </w:r>
      <w:r>
        <w:rPr>
          <w:i/>
          <w:spacing w:val="-1"/>
          <w:sz w:val="18"/>
          <w:szCs w:val="18"/>
        </w:rPr>
        <w:t>o</w:t>
      </w:r>
      <w:r>
        <w:rPr>
          <w:i/>
          <w:spacing w:val="1"/>
          <w:sz w:val="18"/>
          <w:szCs w:val="18"/>
        </w:rPr>
        <w:t>ad</w:t>
      </w:r>
      <w:r>
        <w:rPr>
          <w:i/>
          <w:spacing w:val="-2"/>
          <w:sz w:val="18"/>
          <w:szCs w:val="18"/>
        </w:rPr>
        <w:t>i</w:t>
      </w:r>
      <w:r>
        <w:rPr>
          <w:i/>
          <w:spacing w:val="1"/>
          <w:sz w:val="18"/>
          <w:szCs w:val="18"/>
        </w:rPr>
        <w:t>ng</w:t>
      </w:r>
      <w:r>
        <w:rPr>
          <w:i/>
          <w:sz w:val="18"/>
          <w:szCs w:val="18"/>
        </w:rPr>
        <w:t>s</w:t>
      </w:r>
      <w:r>
        <w:rPr>
          <w:i/>
          <w:spacing w:val="-2"/>
          <w:sz w:val="18"/>
          <w:szCs w:val="18"/>
        </w:rPr>
        <w:t xml:space="preserve"> </w:t>
      </w:r>
      <w:r>
        <w:rPr>
          <w:i/>
          <w:sz w:val="18"/>
          <w:szCs w:val="18"/>
        </w:rPr>
        <w:t>f</w:t>
      </w:r>
      <w:r>
        <w:rPr>
          <w:i/>
          <w:spacing w:val="1"/>
          <w:sz w:val="18"/>
          <w:szCs w:val="18"/>
        </w:rPr>
        <w:t>o</w:t>
      </w:r>
      <w:r>
        <w:rPr>
          <w:i/>
          <w:sz w:val="18"/>
          <w:szCs w:val="18"/>
        </w:rPr>
        <w:t>r</w:t>
      </w:r>
      <w:r>
        <w:rPr>
          <w:i/>
          <w:spacing w:val="-2"/>
          <w:sz w:val="18"/>
          <w:szCs w:val="18"/>
        </w:rPr>
        <w:t xml:space="preserve"> </w:t>
      </w:r>
      <w:r>
        <w:rPr>
          <w:i/>
          <w:sz w:val="18"/>
          <w:szCs w:val="18"/>
        </w:rPr>
        <w:t>Pr</w:t>
      </w:r>
      <w:r>
        <w:rPr>
          <w:i/>
          <w:spacing w:val="1"/>
          <w:sz w:val="18"/>
          <w:szCs w:val="18"/>
        </w:rPr>
        <w:t>o</w:t>
      </w:r>
      <w:r>
        <w:rPr>
          <w:i/>
          <w:sz w:val="18"/>
          <w:szCs w:val="18"/>
        </w:rPr>
        <w:t>m</w:t>
      </w:r>
      <w:r>
        <w:rPr>
          <w:i/>
          <w:spacing w:val="1"/>
          <w:sz w:val="18"/>
          <w:szCs w:val="18"/>
        </w:rPr>
        <w:t>a</w:t>
      </w:r>
      <w:r>
        <w:rPr>
          <w:i/>
          <w:sz w:val="18"/>
          <w:szCs w:val="18"/>
        </w:rPr>
        <w:t>x R</w:t>
      </w:r>
      <w:r>
        <w:rPr>
          <w:i/>
          <w:spacing w:val="-1"/>
          <w:sz w:val="18"/>
          <w:szCs w:val="18"/>
        </w:rPr>
        <w:t>o</w:t>
      </w:r>
      <w:r>
        <w:rPr>
          <w:i/>
          <w:sz w:val="18"/>
          <w:szCs w:val="18"/>
        </w:rPr>
        <w:t>t</w:t>
      </w:r>
      <w:r>
        <w:rPr>
          <w:i/>
          <w:spacing w:val="1"/>
          <w:sz w:val="18"/>
          <w:szCs w:val="18"/>
        </w:rPr>
        <w:t>a</w:t>
      </w:r>
      <w:r>
        <w:rPr>
          <w:i/>
          <w:sz w:val="18"/>
          <w:szCs w:val="18"/>
        </w:rPr>
        <w:t>ted</w:t>
      </w:r>
      <w:r>
        <w:rPr>
          <w:i/>
          <w:spacing w:val="-1"/>
          <w:sz w:val="18"/>
          <w:szCs w:val="18"/>
        </w:rPr>
        <w:t xml:space="preserve"> </w:t>
      </w:r>
      <w:r>
        <w:rPr>
          <w:i/>
          <w:sz w:val="18"/>
          <w:szCs w:val="18"/>
        </w:rPr>
        <w:t>F</w:t>
      </w:r>
      <w:r>
        <w:rPr>
          <w:i/>
          <w:spacing w:val="1"/>
          <w:sz w:val="18"/>
          <w:szCs w:val="18"/>
        </w:rPr>
        <w:t>a</w:t>
      </w:r>
      <w:r>
        <w:rPr>
          <w:i/>
          <w:spacing w:val="-1"/>
          <w:sz w:val="18"/>
          <w:szCs w:val="18"/>
        </w:rPr>
        <w:t>c</w:t>
      </w:r>
      <w:r>
        <w:rPr>
          <w:i/>
          <w:spacing w:val="-2"/>
          <w:sz w:val="18"/>
          <w:szCs w:val="18"/>
        </w:rPr>
        <w:t>t</w:t>
      </w:r>
      <w:r>
        <w:rPr>
          <w:i/>
          <w:spacing w:val="1"/>
          <w:sz w:val="18"/>
          <w:szCs w:val="18"/>
        </w:rPr>
        <w:t>o</w:t>
      </w:r>
      <w:r>
        <w:rPr>
          <w:i/>
          <w:sz w:val="18"/>
          <w:szCs w:val="18"/>
        </w:rPr>
        <w:t xml:space="preserve">rs </w:t>
      </w:r>
      <w:r>
        <w:rPr>
          <w:spacing w:val="-1"/>
          <w:sz w:val="24"/>
          <w:szCs w:val="24"/>
        </w:rPr>
        <w:t>F</w:t>
      </w:r>
      <w:r>
        <w:rPr>
          <w:sz w:val="24"/>
          <w:szCs w:val="24"/>
        </w:rPr>
        <w:t xml:space="preserve">rom </w:t>
      </w:r>
      <w:r>
        <w:rPr>
          <w:spacing w:val="4"/>
          <w:sz w:val="24"/>
          <w:szCs w:val="24"/>
        </w:rPr>
        <w:t xml:space="preserve"> </w:t>
      </w:r>
      <w:r>
        <w:rPr>
          <w:sz w:val="24"/>
          <w:szCs w:val="24"/>
        </w:rPr>
        <w:t xml:space="preserve">the </w:t>
      </w:r>
      <w:r>
        <w:rPr>
          <w:spacing w:val="7"/>
          <w:sz w:val="24"/>
          <w:szCs w:val="24"/>
        </w:rPr>
        <w:t xml:space="preserve"> </w:t>
      </w:r>
      <w:r>
        <w:rPr>
          <w:sz w:val="24"/>
          <w:szCs w:val="24"/>
        </w:rPr>
        <w:t>bip</w:t>
      </w:r>
      <w:r>
        <w:rPr>
          <w:spacing w:val="1"/>
          <w:sz w:val="24"/>
          <w:szCs w:val="24"/>
        </w:rPr>
        <w:t>l</w:t>
      </w:r>
      <w:r>
        <w:rPr>
          <w:sz w:val="24"/>
          <w:szCs w:val="24"/>
        </w:rPr>
        <w:t xml:space="preserve">ot </w:t>
      </w:r>
      <w:r>
        <w:rPr>
          <w:spacing w:val="5"/>
          <w:sz w:val="24"/>
          <w:szCs w:val="24"/>
        </w:rPr>
        <w:t xml:space="preserve"> </w:t>
      </w:r>
      <w:r>
        <w:rPr>
          <w:sz w:val="24"/>
          <w:szCs w:val="24"/>
        </w:rPr>
        <w:t xml:space="preserve">of </w:t>
      </w:r>
      <w:r>
        <w:rPr>
          <w:spacing w:val="4"/>
          <w:sz w:val="24"/>
          <w:szCs w:val="24"/>
        </w:rPr>
        <w:t xml:space="preserve"> </w:t>
      </w:r>
      <w:r>
        <w:rPr>
          <w:sz w:val="24"/>
          <w:szCs w:val="24"/>
        </w:rPr>
        <w:t>lo</w:t>
      </w:r>
      <w:r>
        <w:rPr>
          <w:spacing w:val="2"/>
          <w:sz w:val="24"/>
          <w:szCs w:val="24"/>
        </w:rPr>
        <w:t>a</w:t>
      </w:r>
      <w:r>
        <w:rPr>
          <w:sz w:val="24"/>
          <w:szCs w:val="24"/>
        </w:rPr>
        <w:t>din</w:t>
      </w:r>
      <w:r>
        <w:rPr>
          <w:spacing w:val="-2"/>
          <w:sz w:val="24"/>
          <w:szCs w:val="24"/>
        </w:rPr>
        <w:t>g</w:t>
      </w:r>
      <w:r>
        <w:rPr>
          <w:sz w:val="24"/>
          <w:szCs w:val="24"/>
        </w:rPr>
        <w:t xml:space="preserve">s </w:t>
      </w:r>
      <w:r>
        <w:rPr>
          <w:spacing w:val="5"/>
          <w:sz w:val="24"/>
          <w:szCs w:val="24"/>
        </w:rPr>
        <w:t xml:space="preserve"> </w:t>
      </w:r>
      <w:r>
        <w:rPr>
          <w:sz w:val="24"/>
          <w:szCs w:val="24"/>
        </w:rPr>
        <w:t>f</w:t>
      </w:r>
      <w:r>
        <w:rPr>
          <w:spacing w:val="1"/>
          <w:sz w:val="24"/>
          <w:szCs w:val="24"/>
        </w:rPr>
        <w:t>o</w:t>
      </w:r>
      <w:r>
        <w:rPr>
          <w:sz w:val="24"/>
          <w:szCs w:val="24"/>
        </w:rPr>
        <w:t xml:space="preserve">r </w:t>
      </w:r>
      <w:r>
        <w:rPr>
          <w:spacing w:val="4"/>
          <w:sz w:val="24"/>
          <w:szCs w:val="24"/>
        </w:rPr>
        <w:t xml:space="preserve"> </w:t>
      </w:r>
      <w:r>
        <w:rPr>
          <w:spacing w:val="1"/>
          <w:sz w:val="24"/>
          <w:szCs w:val="24"/>
        </w:rPr>
        <w:t>P</w:t>
      </w:r>
      <w:r>
        <w:rPr>
          <w:sz w:val="24"/>
          <w:szCs w:val="24"/>
        </w:rPr>
        <w:t>rom</w:t>
      </w:r>
      <w:r>
        <w:rPr>
          <w:spacing w:val="-1"/>
          <w:sz w:val="24"/>
          <w:szCs w:val="24"/>
        </w:rPr>
        <w:t>a</w:t>
      </w:r>
      <w:r>
        <w:rPr>
          <w:sz w:val="24"/>
          <w:szCs w:val="24"/>
        </w:rPr>
        <w:t xml:space="preserve">x </w:t>
      </w:r>
      <w:r>
        <w:rPr>
          <w:spacing w:val="7"/>
          <w:sz w:val="24"/>
          <w:szCs w:val="24"/>
        </w:rPr>
        <w:t xml:space="preserve"> </w:t>
      </w:r>
      <w:r>
        <w:rPr>
          <w:sz w:val="24"/>
          <w:szCs w:val="24"/>
        </w:rPr>
        <w:t>Rotat</w:t>
      </w:r>
      <w:r>
        <w:rPr>
          <w:spacing w:val="-1"/>
          <w:sz w:val="24"/>
          <w:szCs w:val="24"/>
        </w:rPr>
        <w:t>e</w:t>
      </w:r>
      <w:r>
        <w:rPr>
          <w:sz w:val="24"/>
          <w:szCs w:val="24"/>
        </w:rPr>
        <w:t xml:space="preserve">d </w:t>
      </w:r>
      <w:r>
        <w:rPr>
          <w:spacing w:val="-1"/>
          <w:sz w:val="24"/>
          <w:szCs w:val="24"/>
        </w:rPr>
        <w:t>Fac</w:t>
      </w:r>
      <w:r>
        <w:rPr>
          <w:sz w:val="24"/>
          <w:szCs w:val="24"/>
        </w:rPr>
        <w:t>tors</w:t>
      </w:r>
      <w:r>
        <w:rPr>
          <w:spacing w:val="12"/>
          <w:sz w:val="24"/>
          <w:szCs w:val="24"/>
        </w:rPr>
        <w:t xml:space="preserve"> </w:t>
      </w:r>
      <w:r>
        <w:rPr>
          <w:sz w:val="24"/>
          <w:szCs w:val="24"/>
        </w:rPr>
        <w:t>on</w:t>
      </w:r>
      <w:r>
        <w:rPr>
          <w:spacing w:val="9"/>
          <w:sz w:val="24"/>
          <w:szCs w:val="24"/>
        </w:rPr>
        <w:t xml:space="preserve"> </w:t>
      </w:r>
      <w:r>
        <w:rPr>
          <w:sz w:val="24"/>
          <w:szCs w:val="24"/>
        </w:rPr>
        <w:t>obl</w:t>
      </w:r>
      <w:r>
        <w:rPr>
          <w:spacing w:val="1"/>
          <w:sz w:val="24"/>
          <w:szCs w:val="24"/>
        </w:rPr>
        <w:t>i</w:t>
      </w:r>
      <w:r>
        <w:rPr>
          <w:sz w:val="24"/>
          <w:szCs w:val="24"/>
        </w:rPr>
        <w:t>que</w:t>
      </w:r>
      <w:r>
        <w:rPr>
          <w:spacing w:val="8"/>
          <w:sz w:val="24"/>
          <w:szCs w:val="24"/>
        </w:rPr>
        <w:t xml:space="preserve"> </w:t>
      </w:r>
      <w:r>
        <w:rPr>
          <w:spacing w:val="-1"/>
          <w:sz w:val="24"/>
          <w:szCs w:val="24"/>
        </w:rPr>
        <w:t>a</w:t>
      </w:r>
      <w:r>
        <w:rPr>
          <w:spacing w:val="2"/>
          <w:sz w:val="24"/>
          <w:szCs w:val="24"/>
        </w:rPr>
        <w:t>x</w:t>
      </w:r>
      <w:r>
        <w:rPr>
          <w:spacing w:val="-1"/>
          <w:sz w:val="24"/>
          <w:szCs w:val="24"/>
        </w:rPr>
        <w:t>e</w:t>
      </w:r>
      <w:r>
        <w:rPr>
          <w:sz w:val="24"/>
          <w:szCs w:val="24"/>
        </w:rPr>
        <w:t>s,</w:t>
      </w:r>
      <w:r>
        <w:rPr>
          <w:spacing w:val="12"/>
          <w:sz w:val="24"/>
          <w:szCs w:val="24"/>
        </w:rPr>
        <w:t xml:space="preserve"> </w:t>
      </w:r>
      <w:r>
        <w:rPr>
          <w:sz w:val="24"/>
          <w:szCs w:val="24"/>
        </w:rPr>
        <w:t>shown</w:t>
      </w:r>
      <w:r>
        <w:rPr>
          <w:spacing w:val="9"/>
          <w:sz w:val="24"/>
          <w:szCs w:val="24"/>
        </w:rPr>
        <w:t xml:space="preserve"> </w:t>
      </w:r>
      <w:r>
        <w:rPr>
          <w:sz w:val="24"/>
          <w:szCs w:val="24"/>
        </w:rPr>
        <w:t>in</w:t>
      </w:r>
      <w:r>
        <w:rPr>
          <w:spacing w:val="10"/>
          <w:sz w:val="24"/>
          <w:szCs w:val="24"/>
        </w:rPr>
        <w:t xml:space="preserve"> </w:t>
      </w:r>
      <w:r>
        <w:rPr>
          <w:spacing w:val="-1"/>
          <w:sz w:val="24"/>
          <w:szCs w:val="24"/>
        </w:rPr>
        <w:t>F</w:t>
      </w:r>
      <w:r>
        <w:rPr>
          <w:spacing w:val="3"/>
          <w:sz w:val="24"/>
          <w:szCs w:val="24"/>
        </w:rPr>
        <w:t>i</w:t>
      </w:r>
      <w:r>
        <w:rPr>
          <w:spacing w:val="-2"/>
          <w:sz w:val="24"/>
          <w:szCs w:val="24"/>
        </w:rPr>
        <w:t>g</w:t>
      </w:r>
      <w:r>
        <w:rPr>
          <w:sz w:val="24"/>
          <w:szCs w:val="24"/>
        </w:rPr>
        <w:t>.</w:t>
      </w:r>
      <w:r>
        <w:rPr>
          <w:spacing w:val="9"/>
          <w:sz w:val="24"/>
          <w:szCs w:val="24"/>
        </w:rPr>
        <w:t xml:space="preserve"> </w:t>
      </w:r>
      <w:r>
        <w:rPr>
          <w:sz w:val="24"/>
          <w:szCs w:val="24"/>
        </w:rPr>
        <w:t>18,</w:t>
      </w:r>
      <w:r>
        <w:rPr>
          <w:spacing w:val="9"/>
          <w:sz w:val="24"/>
          <w:szCs w:val="24"/>
        </w:rPr>
        <w:t xml:space="preserve"> </w:t>
      </w:r>
      <w:r>
        <w:rPr>
          <w:sz w:val="24"/>
          <w:szCs w:val="24"/>
        </w:rPr>
        <w:t>it</w:t>
      </w:r>
      <w:r>
        <w:rPr>
          <w:spacing w:val="10"/>
          <w:sz w:val="24"/>
          <w:szCs w:val="24"/>
        </w:rPr>
        <w:t xml:space="preserve"> </w:t>
      </w:r>
      <w:r>
        <w:rPr>
          <w:spacing w:val="1"/>
          <w:sz w:val="24"/>
          <w:szCs w:val="24"/>
        </w:rPr>
        <w:t>c</w:t>
      </w:r>
      <w:r>
        <w:rPr>
          <w:spacing w:val="-1"/>
          <w:sz w:val="24"/>
          <w:szCs w:val="24"/>
        </w:rPr>
        <w:t>a</w:t>
      </w:r>
      <w:r>
        <w:rPr>
          <w:sz w:val="24"/>
          <w:szCs w:val="24"/>
        </w:rPr>
        <w:t>n</w:t>
      </w:r>
      <w:r>
        <w:rPr>
          <w:spacing w:val="12"/>
          <w:sz w:val="24"/>
          <w:szCs w:val="24"/>
        </w:rPr>
        <w:t xml:space="preserve"> </w:t>
      </w:r>
      <w:r>
        <w:rPr>
          <w:sz w:val="24"/>
          <w:szCs w:val="24"/>
        </w:rPr>
        <w:t>be obs</w:t>
      </w:r>
      <w:r>
        <w:rPr>
          <w:spacing w:val="-1"/>
          <w:sz w:val="24"/>
          <w:szCs w:val="24"/>
        </w:rPr>
        <w:t>e</w:t>
      </w:r>
      <w:r>
        <w:rPr>
          <w:sz w:val="24"/>
          <w:szCs w:val="24"/>
        </w:rPr>
        <w:t>rv</w:t>
      </w:r>
      <w:r>
        <w:rPr>
          <w:spacing w:val="-2"/>
          <w:sz w:val="24"/>
          <w:szCs w:val="24"/>
        </w:rPr>
        <w:t>e</w:t>
      </w:r>
      <w:r>
        <w:rPr>
          <w:sz w:val="24"/>
          <w:szCs w:val="24"/>
        </w:rPr>
        <w:t xml:space="preserve">d </w:t>
      </w:r>
      <w:r>
        <w:rPr>
          <w:spacing w:val="5"/>
          <w:sz w:val="24"/>
          <w:szCs w:val="24"/>
        </w:rPr>
        <w:t xml:space="preserve"> </w:t>
      </w:r>
      <w:r>
        <w:rPr>
          <w:sz w:val="24"/>
          <w:szCs w:val="24"/>
        </w:rPr>
        <w:t xml:space="preserve">that </w:t>
      </w:r>
      <w:r>
        <w:rPr>
          <w:spacing w:val="5"/>
          <w:sz w:val="24"/>
          <w:szCs w:val="24"/>
        </w:rPr>
        <w:t xml:space="preserve"> </w:t>
      </w:r>
      <w:r>
        <w:rPr>
          <w:spacing w:val="1"/>
          <w:sz w:val="24"/>
          <w:szCs w:val="24"/>
        </w:rPr>
        <w:t>P</w:t>
      </w:r>
      <w:r>
        <w:rPr>
          <w:sz w:val="24"/>
          <w:szCs w:val="24"/>
        </w:rPr>
        <w:t>rom</w:t>
      </w:r>
      <w:r>
        <w:rPr>
          <w:spacing w:val="-1"/>
          <w:sz w:val="24"/>
          <w:szCs w:val="24"/>
        </w:rPr>
        <w:t>a</w:t>
      </w:r>
      <w:r>
        <w:rPr>
          <w:sz w:val="24"/>
          <w:szCs w:val="24"/>
        </w:rPr>
        <w:t xml:space="preserve">x </w:t>
      </w:r>
      <w:r>
        <w:rPr>
          <w:spacing w:val="7"/>
          <w:sz w:val="24"/>
          <w:szCs w:val="24"/>
        </w:rPr>
        <w:t xml:space="preserve"> </w:t>
      </w:r>
      <w:r>
        <w:rPr>
          <w:sz w:val="24"/>
          <w:szCs w:val="24"/>
        </w:rPr>
        <w:t>h</w:t>
      </w:r>
      <w:r>
        <w:rPr>
          <w:spacing w:val="-1"/>
          <w:sz w:val="24"/>
          <w:szCs w:val="24"/>
        </w:rPr>
        <w:t>a</w:t>
      </w:r>
      <w:r>
        <w:rPr>
          <w:sz w:val="24"/>
          <w:szCs w:val="24"/>
        </w:rPr>
        <w:t xml:space="preserve">s </w:t>
      </w:r>
      <w:r>
        <w:rPr>
          <w:spacing w:val="5"/>
          <w:sz w:val="24"/>
          <w:szCs w:val="24"/>
        </w:rPr>
        <w:t xml:space="preserve"> </w:t>
      </w:r>
      <w:r>
        <w:rPr>
          <w:sz w:val="24"/>
          <w:szCs w:val="24"/>
        </w:rPr>
        <w:t>p</w:t>
      </w:r>
      <w:r>
        <w:rPr>
          <w:spacing w:val="-1"/>
          <w:sz w:val="24"/>
          <w:szCs w:val="24"/>
        </w:rPr>
        <w:t>e</w:t>
      </w:r>
      <w:r>
        <w:rPr>
          <w:sz w:val="24"/>
          <w:szCs w:val="24"/>
        </w:rPr>
        <w:t>r</w:t>
      </w:r>
      <w:r>
        <w:rPr>
          <w:spacing w:val="-1"/>
          <w:sz w:val="24"/>
          <w:szCs w:val="24"/>
        </w:rPr>
        <w:t>f</w:t>
      </w:r>
      <w:r>
        <w:rPr>
          <w:spacing w:val="2"/>
          <w:sz w:val="24"/>
          <w:szCs w:val="24"/>
        </w:rPr>
        <w:t>o</w:t>
      </w:r>
      <w:r>
        <w:rPr>
          <w:sz w:val="24"/>
          <w:szCs w:val="24"/>
        </w:rPr>
        <w:t>rm</w:t>
      </w:r>
      <w:r>
        <w:rPr>
          <w:spacing w:val="-1"/>
          <w:sz w:val="24"/>
          <w:szCs w:val="24"/>
        </w:rPr>
        <w:t>e</w:t>
      </w:r>
      <w:r>
        <w:rPr>
          <w:sz w:val="24"/>
          <w:szCs w:val="24"/>
        </w:rPr>
        <w:t xml:space="preserve">d </w:t>
      </w:r>
      <w:r>
        <w:rPr>
          <w:spacing w:val="5"/>
          <w:sz w:val="24"/>
          <w:szCs w:val="24"/>
        </w:rPr>
        <w:t xml:space="preserve"> </w:t>
      </w:r>
      <w:r>
        <w:rPr>
          <w:sz w:val="24"/>
          <w:szCs w:val="24"/>
        </w:rPr>
        <w:t xml:space="preserve">a </w:t>
      </w:r>
      <w:r>
        <w:rPr>
          <w:spacing w:val="4"/>
          <w:sz w:val="24"/>
          <w:szCs w:val="24"/>
        </w:rPr>
        <w:t xml:space="preserve"> </w:t>
      </w:r>
      <w:r>
        <w:rPr>
          <w:sz w:val="24"/>
          <w:szCs w:val="24"/>
        </w:rPr>
        <w:t>no</w:t>
      </w:r>
      <w:r>
        <w:rPr>
          <w:spacing w:val="3"/>
          <w:sz w:val="24"/>
          <w:szCs w:val="24"/>
        </w:rPr>
        <w:t>n</w:t>
      </w:r>
      <w:r>
        <w:rPr>
          <w:spacing w:val="2"/>
          <w:sz w:val="24"/>
          <w:szCs w:val="24"/>
        </w:rPr>
        <w:t>-</w:t>
      </w:r>
      <w:r>
        <w:rPr>
          <w:sz w:val="24"/>
          <w:szCs w:val="24"/>
        </w:rPr>
        <w:t>ri</w:t>
      </w:r>
      <w:r>
        <w:rPr>
          <w:spacing w:val="-3"/>
          <w:sz w:val="24"/>
          <w:szCs w:val="24"/>
        </w:rPr>
        <w:t>g</w:t>
      </w:r>
      <w:r>
        <w:rPr>
          <w:sz w:val="24"/>
          <w:szCs w:val="24"/>
        </w:rPr>
        <w:t>id rot</w:t>
      </w:r>
      <w:r>
        <w:rPr>
          <w:spacing w:val="-1"/>
          <w:sz w:val="24"/>
          <w:szCs w:val="24"/>
        </w:rPr>
        <w:t>a</w:t>
      </w:r>
      <w:r>
        <w:rPr>
          <w:sz w:val="24"/>
          <w:szCs w:val="24"/>
        </w:rPr>
        <w:t>t</w:t>
      </w:r>
      <w:r>
        <w:rPr>
          <w:spacing w:val="1"/>
          <w:sz w:val="24"/>
          <w:szCs w:val="24"/>
        </w:rPr>
        <w:t>i</w:t>
      </w:r>
      <w:r>
        <w:rPr>
          <w:sz w:val="24"/>
          <w:szCs w:val="24"/>
        </w:rPr>
        <w:t>on</w:t>
      </w:r>
      <w:r>
        <w:rPr>
          <w:spacing w:val="9"/>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pacing w:val="-1"/>
          <w:sz w:val="24"/>
          <w:szCs w:val="24"/>
        </w:rPr>
        <w:t>a</w:t>
      </w:r>
      <w:r>
        <w:rPr>
          <w:spacing w:val="2"/>
          <w:sz w:val="24"/>
          <w:szCs w:val="24"/>
        </w:rPr>
        <w:t>x</w:t>
      </w:r>
      <w:r>
        <w:rPr>
          <w:spacing w:val="-1"/>
          <w:sz w:val="24"/>
          <w:szCs w:val="24"/>
        </w:rPr>
        <w:t>e</w:t>
      </w:r>
      <w:r>
        <w:rPr>
          <w:sz w:val="24"/>
          <w:szCs w:val="24"/>
        </w:rPr>
        <w:t>s,</w:t>
      </w:r>
      <w:r>
        <w:rPr>
          <w:spacing w:val="10"/>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h</w:t>
      </w:r>
      <w:r>
        <w:rPr>
          <w:spacing w:val="-1"/>
          <w:sz w:val="24"/>
          <w:szCs w:val="24"/>
        </w:rPr>
        <w:t>a</w:t>
      </w:r>
      <w:r>
        <w:rPr>
          <w:sz w:val="24"/>
          <w:szCs w:val="24"/>
        </w:rPr>
        <w:t>s</w:t>
      </w:r>
      <w:r>
        <w:rPr>
          <w:spacing w:val="10"/>
          <w:sz w:val="24"/>
          <w:szCs w:val="24"/>
        </w:rPr>
        <w:t xml:space="preserve"> </w:t>
      </w:r>
      <w:r>
        <w:rPr>
          <w:sz w:val="24"/>
          <w:szCs w:val="24"/>
        </w:rPr>
        <w:t>done</w:t>
      </w:r>
      <w:r>
        <w:rPr>
          <w:spacing w:val="8"/>
          <w:sz w:val="24"/>
          <w:szCs w:val="24"/>
        </w:rPr>
        <w:t xml:space="preserve"> </w:t>
      </w:r>
      <w:r>
        <w:rPr>
          <w:sz w:val="24"/>
          <w:szCs w:val="24"/>
        </w:rPr>
        <w:t>a</w:t>
      </w:r>
      <w:r>
        <w:rPr>
          <w:spacing w:val="8"/>
          <w:sz w:val="24"/>
          <w:szCs w:val="24"/>
        </w:rPr>
        <w:t xml:space="preserve"> </w:t>
      </w:r>
      <w:r>
        <w:rPr>
          <w:sz w:val="24"/>
          <w:szCs w:val="24"/>
        </w:rPr>
        <w:t>much</w:t>
      </w:r>
      <w:r>
        <w:rPr>
          <w:spacing w:val="9"/>
          <w:sz w:val="24"/>
          <w:szCs w:val="24"/>
        </w:rPr>
        <w:t xml:space="preserve"> </w:t>
      </w:r>
      <w:r>
        <w:rPr>
          <w:sz w:val="24"/>
          <w:szCs w:val="24"/>
        </w:rPr>
        <w:t>b</w:t>
      </w:r>
      <w:r>
        <w:rPr>
          <w:spacing w:val="-1"/>
          <w:sz w:val="24"/>
          <w:szCs w:val="24"/>
        </w:rPr>
        <w:t>e</w:t>
      </w:r>
      <w:r>
        <w:rPr>
          <w:sz w:val="24"/>
          <w:szCs w:val="24"/>
        </w:rPr>
        <w:t>t</w:t>
      </w:r>
      <w:r>
        <w:rPr>
          <w:spacing w:val="1"/>
          <w:sz w:val="24"/>
          <w:szCs w:val="24"/>
        </w:rPr>
        <w:t>t</w:t>
      </w:r>
      <w:r>
        <w:rPr>
          <w:spacing w:val="-1"/>
          <w:sz w:val="24"/>
          <w:szCs w:val="24"/>
        </w:rPr>
        <w:t>e</w:t>
      </w:r>
      <w:r>
        <w:rPr>
          <w:sz w:val="24"/>
          <w:szCs w:val="24"/>
        </w:rPr>
        <w:t>r</w:t>
      </w:r>
      <w:r>
        <w:rPr>
          <w:spacing w:val="9"/>
          <w:sz w:val="24"/>
          <w:szCs w:val="24"/>
        </w:rPr>
        <w:t xml:space="preserve"> </w:t>
      </w:r>
      <w:r>
        <w:rPr>
          <w:sz w:val="24"/>
          <w:szCs w:val="24"/>
        </w:rPr>
        <w:t>job</w:t>
      </w:r>
    </w:p>
    <w:p w:rsidR="008D6668" w:rsidRDefault="008D6668">
      <w:pPr>
        <w:spacing w:before="1" w:line="140" w:lineRule="exact"/>
        <w:rPr>
          <w:sz w:val="15"/>
          <w:szCs w:val="15"/>
        </w:rPr>
      </w:pPr>
    </w:p>
    <w:p w:rsidR="008D6668" w:rsidRDefault="008D6668">
      <w:pPr>
        <w:spacing w:line="200" w:lineRule="exact"/>
      </w:pPr>
    </w:p>
    <w:p w:rsidR="008D6668" w:rsidRDefault="007D1EC6">
      <w:pPr>
        <w:spacing w:line="360" w:lineRule="auto"/>
        <w:ind w:left="116" w:right="-41"/>
        <w:jc w:val="both"/>
        <w:rPr>
          <w:sz w:val="24"/>
          <w:szCs w:val="24"/>
        </w:rPr>
      </w:pPr>
      <w:r>
        <w:rPr>
          <w:sz w:val="24"/>
          <w:szCs w:val="24"/>
        </w:rPr>
        <w:t>than v</w:t>
      </w:r>
      <w:r>
        <w:rPr>
          <w:spacing w:val="-1"/>
          <w:sz w:val="24"/>
          <w:szCs w:val="24"/>
        </w:rPr>
        <w:t>a</w:t>
      </w:r>
      <w:r>
        <w:rPr>
          <w:sz w:val="24"/>
          <w:szCs w:val="24"/>
        </w:rPr>
        <w:t>rim</w:t>
      </w:r>
      <w:r>
        <w:rPr>
          <w:spacing w:val="-1"/>
          <w:sz w:val="24"/>
          <w:szCs w:val="24"/>
        </w:rPr>
        <w:t>a</w:t>
      </w:r>
      <w:r>
        <w:rPr>
          <w:sz w:val="24"/>
          <w:szCs w:val="24"/>
        </w:rPr>
        <w:t>x</w:t>
      </w:r>
      <w:r>
        <w:rPr>
          <w:spacing w:val="3"/>
          <w:sz w:val="24"/>
          <w:szCs w:val="24"/>
        </w:rPr>
        <w:t xml:space="preserve"> </w:t>
      </w:r>
      <w:r>
        <w:rPr>
          <w:spacing w:val="-1"/>
          <w:sz w:val="24"/>
          <w:szCs w:val="24"/>
        </w:rPr>
        <w:t>a</w:t>
      </w:r>
      <w:r>
        <w:rPr>
          <w:sz w:val="24"/>
          <w:szCs w:val="24"/>
        </w:rPr>
        <w:t>t</w:t>
      </w:r>
      <w:r>
        <w:rPr>
          <w:spacing w:val="1"/>
          <w:sz w:val="24"/>
          <w:szCs w:val="24"/>
        </w:rPr>
        <w:t xml:space="preserve"> </w:t>
      </w:r>
      <w:r>
        <w:rPr>
          <w:spacing w:val="-1"/>
          <w:sz w:val="24"/>
          <w:szCs w:val="24"/>
        </w:rPr>
        <w:t>c</w:t>
      </w:r>
      <w:r>
        <w:rPr>
          <w:spacing w:val="1"/>
          <w:sz w:val="24"/>
          <w:szCs w:val="24"/>
        </w:rPr>
        <w:t>r</w:t>
      </w:r>
      <w:r>
        <w:rPr>
          <w:spacing w:val="-1"/>
          <w:sz w:val="24"/>
          <w:szCs w:val="24"/>
        </w:rPr>
        <w:t>ea</w:t>
      </w:r>
      <w:r>
        <w:rPr>
          <w:sz w:val="24"/>
          <w:szCs w:val="24"/>
        </w:rPr>
        <w:t>t</w:t>
      </w:r>
      <w:r>
        <w:rPr>
          <w:spacing w:val="1"/>
          <w:sz w:val="24"/>
          <w:szCs w:val="24"/>
        </w:rPr>
        <w:t>i</w:t>
      </w:r>
      <w:r>
        <w:rPr>
          <w:spacing w:val="2"/>
          <w:sz w:val="24"/>
          <w:szCs w:val="24"/>
        </w:rPr>
        <w:t>n</w:t>
      </w:r>
      <w:r>
        <w:rPr>
          <w:sz w:val="24"/>
          <w:szCs w:val="24"/>
        </w:rPr>
        <w:t>g</w:t>
      </w:r>
      <w:r>
        <w:rPr>
          <w:spacing w:val="1"/>
          <w:sz w:val="24"/>
          <w:szCs w:val="24"/>
        </w:rPr>
        <w:t xml:space="preserve"> </w:t>
      </w:r>
      <w:r>
        <w:rPr>
          <w:sz w:val="24"/>
          <w:szCs w:val="24"/>
        </w:rPr>
        <w:t>a</w:t>
      </w:r>
      <w:r>
        <w:rPr>
          <w:spacing w:val="2"/>
          <w:sz w:val="24"/>
          <w:szCs w:val="24"/>
        </w:rPr>
        <w:t xml:space="preserve"> </w:t>
      </w:r>
      <w:r>
        <w:rPr>
          <w:spacing w:val="-2"/>
          <w:sz w:val="24"/>
          <w:szCs w:val="24"/>
        </w:rPr>
        <w:t>"</w:t>
      </w:r>
      <w:r>
        <w:rPr>
          <w:sz w:val="24"/>
          <w:szCs w:val="24"/>
        </w:rPr>
        <w:t>si</w:t>
      </w:r>
      <w:r>
        <w:rPr>
          <w:spacing w:val="1"/>
          <w:sz w:val="24"/>
          <w:szCs w:val="24"/>
        </w:rPr>
        <w:t>m</w:t>
      </w:r>
      <w:r>
        <w:rPr>
          <w:sz w:val="24"/>
          <w:szCs w:val="24"/>
        </w:rPr>
        <w:t>ple stru</w:t>
      </w:r>
      <w:r>
        <w:rPr>
          <w:spacing w:val="-1"/>
          <w:sz w:val="24"/>
          <w:szCs w:val="24"/>
        </w:rPr>
        <w:t>c</w:t>
      </w:r>
      <w:r>
        <w:rPr>
          <w:sz w:val="24"/>
          <w:szCs w:val="24"/>
        </w:rPr>
        <w:t>tur</w:t>
      </w:r>
      <w:r>
        <w:rPr>
          <w:spacing w:val="1"/>
          <w:sz w:val="24"/>
          <w:szCs w:val="24"/>
        </w:rPr>
        <w:t>e</w:t>
      </w:r>
      <w:r>
        <w:rPr>
          <w:spacing w:val="-2"/>
          <w:sz w:val="24"/>
          <w:szCs w:val="24"/>
        </w:rPr>
        <w:t>"</w:t>
      </w:r>
      <w:r>
        <w:rPr>
          <w:sz w:val="24"/>
          <w:szCs w:val="24"/>
        </w:rPr>
        <w:t>.</w:t>
      </w:r>
      <w:r w:rsidR="00FE6555">
        <w:rPr>
          <w:sz w:val="24"/>
          <w:szCs w:val="24"/>
        </w:rPr>
        <w:t xml:space="preserve"> </w:t>
      </w:r>
      <w:r>
        <w:rPr>
          <w:spacing w:val="2"/>
          <w:sz w:val="24"/>
          <w:szCs w:val="24"/>
        </w:rPr>
        <w:t>T</w:t>
      </w:r>
      <w:r>
        <w:rPr>
          <w:sz w:val="24"/>
          <w:szCs w:val="24"/>
        </w:rPr>
        <w:t>he th</w:t>
      </w:r>
      <w:r>
        <w:rPr>
          <w:spacing w:val="1"/>
          <w:sz w:val="24"/>
          <w:szCs w:val="24"/>
        </w:rPr>
        <w:t>i</w:t>
      </w:r>
      <w:r>
        <w:rPr>
          <w:sz w:val="24"/>
          <w:szCs w:val="24"/>
        </w:rPr>
        <w:t xml:space="preserve">rd  </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 xml:space="preserve">ble  </w:t>
      </w:r>
      <w:r>
        <w:rPr>
          <w:spacing w:val="2"/>
          <w:sz w:val="24"/>
          <w:szCs w:val="24"/>
        </w:rPr>
        <w:t xml:space="preserve"> </w:t>
      </w:r>
      <w:r>
        <w:rPr>
          <w:sz w:val="24"/>
          <w:szCs w:val="24"/>
        </w:rPr>
        <w:t xml:space="preserve">is  </w:t>
      </w:r>
      <w:r>
        <w:rPr>
          <w:spacing w:val="2"/>
          <w:sz w:val="24"/>
          <w:szCs w:val="24"/>
        </w:rPr>
        <w:t xml:space="preserve"> </w:t>
      </w:r>
      <w:r>
        <w:rPr>
          <w:sz w:val="24"/>
          <w:szCs w:val="24"/>
        </w:rPr>
        <w:t xml:space="preserve">in  </w:t>
      </w:r>
      <w:r>
        <w:rPr>
          <w:spacing w:val="2"/>
          <w:sz w:val="24"/>
          <w:szCs w:val="24"/>
        </w:rPr>
        <w:t xml:space="preserve"> </w:t>
      </w:r>
      <w:r>
        <w:rPr>
          <w:spacing w:val="3"/>
          <w:sz w:val="24"/>
          <w:szCs w:val="24"/>
        </w:rPr>
        <w:t>t</w:t>
      </w:r>
      <w:r>
        <w:rPr>
          <w:sz w:val="24"/>
          <w:szCs w:val="24"/>
        </w:rPr>
        <w:t>he   in</w:t>
      </w:r>
      <w:r>
        <w:rPr>
          <w:spacing w:val="1"/>
          <w:sz w:val="24"/>
          <w:szCs w:val="24"/>
        </w:rPr>
        <w:t>t</w:t>
      </w:r>
      <w:r>
        <w:rPr>
          <w:spacing w:val="-1"/>
          <w:sz w:val="24"/>
          <w:szCs w:val="24"/>
        </w:rPr>
        <w:t>e</w:t>
      </w:r>
      <w:r>
        <w:rPr>
          <w:sz w:val="24"/>
          <w:szCs w:val="24"/>
        </w:rPr>
        <w:t>rm</w:t>
      </w:r>
      <w:r>
        <w:rPr>
          <w:spacing w:val="-1"/>
          <w:sz w:val="24"/>
          <w:szCs w:val="24"/>
        </w:rPr>
        <w:t>e</w:t>
      </w:r>
      <w:r>
        <w:rPr>
          <w:sz w:val="24"/>
          <w:szCs w:val="24"/>
        </w:rPr>
        <w:t xml:space="preserve">diate  </w:t>
      </w:r>
      <w:r>
        <w:rPr>
          <w:spacing w:val="3"/>
          <w:sz w:val="24"/>
          <w:szCs w:val="24"/>
        </w:rPr>
        <w:t xml:space="preserve"> </w:t>
      </w:r>
      <w:r>
        <w:rPr>
          <w:sz w:val="24"/>
          <w:szCs w:val="24"/>
        </w:rPr>
        <w:t>posit</w:t>
      </w:r>
      <w:r>
        <w:rPr>
          <w:spacing w:val="1"/>
          <w:sz w:val="24"/>
          <w:szCs w:val="24"/>
        </w:rPr>
        <w:t>i</w:t>
      </w:r>
      <w:r>
        <w:rPr>
          <w:sz w:val="24"/>
          <w:szCs w:val="24"/>
        </w:rPr>
        <w:t>on, how</w:t>
      </w:r>
      <w:r>
        <w:rPr>
          <w:spacing w:val="-1"/>
          <w:sz w:val="24"/>
          <w:szCs w:val="24"/>
        </w:rPr>
        <w:t>e</w:t>
      </w:r>
      <w:r>
        <w:rPr>
          <w:sz w:val="24"/>
          <w:szCs w:val="24"/>
        </w:rPr>
        <w:t>v</w:t>
      </w:r>
      <w:r>
        <w:rPr>
          <w:spacing w:val="-1"/>
          <w:sz w:val="24"/>
          <w:szCs w:val="24"/>
        </w:rPr>
        <w:t>e</w:t>
      </w:r>
      <w:r>
        <w:rPr>
          <w:sz w:val="24"/>
          <w:szCs w:val="24"/>
        </w:rPr>
        <w:t>r</w:t>
      </w:r>
      <w:r>
        <w:rPr>
          <w:spacing w:val="2"/>
          <w:sz w:val="24"/>
          <w:szCs w:val="24"/>
        </w:rPr>
        <w:t xml:space="preserve"> </w:t>
      </w:r>
      <w:r>
        <w:rPr>
          <w:sz w:val="24"/>
          <w:szCs w:val="24"/>
        </w:rPr>
        <w:t>fi</w:t>
      </w:r>
      <w:r>
        <w:rPr>
          <w:spacing w:val="-1"/>
          <w:sz w:val="24"/>
          <w:szCs w:val="24"/>
        </w:rPr>
        <w:t>f</w:t>
      </w:r>
      <w:r>
        <w:rPr>
          <w:sz w:val="24"/>
          <w:szCs w:val="24"/>
        </w:rPr>
        <w:t>th</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ble is</w:t>
      </w:r>
      <w:r>
        <w:rPr>
          <w:spacing w:val="4"/>
          <w:sz w:val="24"/>
          <w:szCs w:val="24"/>
        </w:rPr>
        <w:t xml:space="preserve"> </w:t>
      </w:r>
      <w:r>
        <w:rPr>
          <w:spacing w:val="-1"/>
          <w:sz w:val="24"/>
          <w:szCs w:val="24"/>
        </w:rPr>
        <w:t>c</w:t>
      </w:r>
      <w:r>
        <w:rPr>
          <w:sz w:val="24"/>
          <w:szCs w:val="24"/>
        </w:rPr>
        <w:t>lose</w:t>
      </w:r>
      <w:r>
        <w:rPr>
          <w:spacing w:val="1"/>
          <w:sz w:val="24"/>
          <w:szCs w:val="24"/>
        </w:rPr>
        <w:t xml:space="preserve"> </w:t>
      </w:r>
      <w:r>
        <w:rPr>
          <w:sz w:val="24"/>
          <w:szCs w:val="24"/>
        </w:rPr>
        <w:t>to</w:t>
      </w:r>
      <w:r>
        <w:rPr>
          <w:spacing w:val="1"/>
          <w:sz w:val="24"/>
          <w:szCs w:val="24"/>
        </w:rPr>
        <w:t xml:space="preserve"> </w:t>
      </w:r>
      <w:r>
        <w:rPr>
          <w:sz w:val="24"/>
          <w:szCs w:val="24"/>
        </w:rPr>
        <w:t>s</w:t>
      </w:r>
      <w:r>
        <w:rPr>
          <w:spacing w:val="-1"/>
          <w:sz w:val="24"/>
          <w:szCs w:val="24"/>
        </w:rPr>
        <w:t>ec</w:t>
      </w:r>
      <w:r>
        <w:rPr>
          <w:sz w:val="24"/>
          <w:szCs w:val="24"/>
        </w:rPr>
        <w:t>ond</w:t>
      </w:r>
      <w:r>
        <w:rPr>
          <w:spacing w:val="1"/>
          <w:sz w:val="24"/>
          <w:szCs w:val="24"/>
        </w:rPr>
        <w:t xml:space="preserve"> f</w:t>
      </w:r>
      <w:r>
        <w:rPr>
          <w:spacing w:val="-1"/>
          <w:sz w:val="24"/>
          <w:szCs w:val="24"/>
        </w:rPr>
        <w:t>ac</w:t>
      </w:r>
      <w:r>
        <w:rPr>
          <w:sz w:val="24"/>
          <w:szCs w:val="24"/>
        </w:rPr>
        <w:t>tor</w:t>
      </w:r>
      <w:r>
        <w:rPr>
          <w:spacing w:val="1"/>
          <w:sz w:val="24"/>
          <w:szCs w:val="24"/>
        </w:rPr>
        <w:t xml:space="preserve"> a</w:t>
      </w:r>
      <w:r>
        <w:rPr>
          <w:spacing w:val="2"/>
          <w:sz w:val="24"/>
          <w:szCs w:val="24"/>
        </w:rPr>
        <w:t>x</w:t>
      </w:r>
      <w:r>
        <w:rPr>
          <w:sz w:val="24"/>
          <w:szCs w:val="24"/>
        </w:rPr>
        <w:t xml:space="preserve">is </w:t>
      </w:r>
      <w:r>
        <w:rPr>
          <w:spacing w:val="-1"/>
          <w:sz w:val="24"/>
          <w:szCs w:val="24"/>
        </w:rPr>
        <w:t>a</w:t>
      </w:r>
      <w:r>
        <w:rPr>
          <w:sz w:val="24"/>
          <w:szCs w:val="24"/>
        </w:rPr>
        <w:t>nd fi</w:t>
      </w:r>
      <w:r>
        <w:rPr>
          <w:spacing w:val="-1"/>
          <w:sz w:val="24"/>
          <w:szCs w:val="24"/>
        </w:rPr>
        <w:t>r</w:t>
      </w:r>
      <w:r>
        <w:rPr>
          <w:sz w:val="24"/>
          <w:szCs w:val="24"/>
        </w:rPr>
        <w:t>st,</w:t>
      </w:r>
      <w:r w:rsidR="00FE6555">
        <w:rPr>
          <w:sz w:val="24"/>
          <w:szCs w:val="24"/>
        </w:rPr>
        <w:t xml:space="preserve"> </w:t>
      </w:r>
      <w:r>
        <w:rPr>
          <w:sz w:val="24"/>
          <w:szCs w:val="24"/>
        </w:rPr>
        <w:t>fou</w:t>
      </w:r>
      <w:r>
        <w:rPr>
          <w:spacing w:val="-1"/>
          <w:sz w:val="24"/>
          <w:szCs w:val="24"/>
        </w:rPr>
        <w:t>r</w:t>
      </w:r>
      <w:r>
        <w:rPr>
          <w:sz w:val="24"/>
          <w:szCs w:val="24"/>
        </w:rPr>
        <w:t>th,</w:t>
      </w:r>
      <w:r w:rsidR="00FE6555">
        <w:rPr>
          <w:sz w:val="24"/>
          <w:szCs w:val="24"/>
        </w:rPr>
        <w:t xml:space="preserve"> </w:t>
      </w:r>
      <w:r>
        <w:rPr>
          <w:sz w:val="24"/>
          <w:szCs w:val="24"/>
        </w:rPr>
        <w:t>se</w:t>
      </w:r>
      <w:r>
        <w:rPr>
          <w:spacing w:val="-1"/>
          <w:sz w:val="24"/>
          <w:szCs w:val="24"/>
        </w:rPr>
        <w:t>c</w:t>
      </w:r>
      <w:r>
        <w:rPr>
          <w:sz w:val="24"/>
          <w:szCs w:val="24"/>
        </w:rPr>
        <w:t>ond v</w:t>
      </w:r>
      <w:r>
        <w:rPr>
          <w:spacing w:val="1"/>
          <w:sz w:val="24"/>
          <w:szCs w:val="24"/>
        </w:rPr>
        <w:t>a</w:t>
      </w:r>
      <w:r>
        <w:rPr>
          <w:sz w:val="24"/>
          <w:szCs w:val="24"/>
        </w:rPr>
        <w:t>ri</w:t>
      </w:r>
      <w:r>
        <w:rPr>
          <w:spacing w:val="-1"/>
          <w:sz w:val="24"/>
          <w:szCs w:val="24"/>
        </w:rPr>
        <w:t>a</w:t>
      </w:r>
      <w:r>
        <w:rPr>
          <w:sz w:val="24"/>
          <w:szCs w:val="24"/>
        </w:rPr>
        <w:t xml:space="preserve">bles </w:t>
      </w:r>
      <w:r>
        <w:rPr>
          <w:spacing w:val="-1"/>
          <w:sz w:val="24"/>
          <w:szCs w:val="24"/>
        </w:rPr>
        <w:t>a</w:t>
      </w:r>
      <w:r>
        <w:rPr>
          <w:sz w:val="24"/>
          <w:szCs w:val="24"/>
        </w:rPr>
        <w:t>re</w:t>
      </w:r>
      <w:r>
        <w:rPr>
          <w:spacing w:val="-2"/>
          <w:sz w:val="24"/>
          <w:szCs w:val="24"/>
        </w:rPr>
        <w:t xml:space="preserve"> </w:t>
      </w:r>
      <w:r>
        <w:rPr>
          <w:spacing w:val="-1"/>
          <w:sz w:val="24"/>
          <w:szCs w:val="24"/>
        </w:rPr>
        <w:t>c</w:t>
      </w:r>
      <w:r>
        <w:rPr>
          <w:sz w:val="24"/>
          <w:szCs w:val="24"/>
        </w:rPr>
        <w:t>lo</w:t>
      </w:r>
      <w:r>
        <w:rPr>
          <w:spacing w:val="3"/>
          <w:sz w:val="24"/>
          <w:szCs w:val="24"/>
        </w:rPr>
        <w:t>s</w:t>
      </w:r>
      <w:r>
        <w:rPr>
          <w:sz w:val="24"/>
          <w:szCs w:val="24"/>
        </w:rPr>
        <w:t>e</w:t>
      </w:r>
      <w:r>
        <w:rPr>
          <w:spacing w:val="-1"/>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fi</w:t>
      </w:r>
      <w:r>
        <w:rPr>
          <w:spacing w:val="-1"/>
          <w:sz w:val="24"/>
          <w:szCs w:val="24"/>
        </w:rPr>
        <w:t>r</w:t>
      </w:r>
      <w:r>
        <w:rPr>
          <w:sz w:val="24"/>
          <w:szCs w:val="24"/>
        </w:rPr>
        <w:t>st f</w:t>
      </w:r>
      <w:r>
        <w:rPr>
          <w:spacing w:val="-2"/>
          <w:sz w:val="24"/>
          <w:szCs w:val="24"/>
        </w:rPr>
        <w:t>a</w:t>
      </w:r>
      <w:r>
        <w:rPr>
          <w:spacing w:val="-1"/>
          <w:sz w:val="24"/>
          <w:szCs w:val="24"/>
        </w:rPr>
        <w:t>c</w:t>
      </w:r>
      <w:r>
        <w:rPr>
          <w:sz w:val="24"/>
          <w:szCs w:val="24"/>
        </w:rPr>
        <w:t>tor</w:t>
      </w:r>
      <w:r>
        <w:rPr>
          <w:spacing w:val="-7"/>
          <w:sz w:val="24"/>
          <w:szCs w:val="24"/>
        </w:rPr>
        <w:t xml:space="preserve"> </w:t>
      </w:r>
      <w:r>
        <w:rPr>
          <w:spacing w:val="-1"/>
          <w:sz w:val="24"/>
          <w:szCs w:val="24"/>
        </w:rPr>
        <w:t>a</w:t>
      </w:r>
      <w:r>
        <w:rPr>
          <w:spacing w:val="2"/>
          <w:sz w:val="24"/>
          <w:szCs w:val="24"/>
        </w:rPr>
        <w:t>x</w:t>
      </w:r>
      <w:r>
        <w:rPr>
          <w:sz w:val="24"/>
          <w:szCs w:val="24"/>
        </w:rPr>
        <w:t>is</w:t>
      </w:r>
      <w:r>
        <w:rPr>
          <w:spacing w:val="-6"/>
          <w:sz w:val="24"/>
          <w:szCs w:val="24"/>
        </w:rPr>
        <w:t xml:space="preserve"> </w:t>
      </w:r>
      <w:r>
        <w:rPr>
          <w:sz w:val="24"/>
          <w:szCs w:val="24"/>
        </w:rPr>
        <w:t>r</w:t>
      </w:r>
      <w:r>
        <w:rPr>
          <w:spacing w:val="-2"/>
          <w:sz w:val="24"/>
          <w:szCs w:val="24"/>
        </w:rPr>
        <w:t>e</w:t>
      </w:r>
      <w:r>
        <w:rPr>
          <w:sz w:val="24"/>
          <w:szCs w:val="24"/>
        </w:rPr>
        <w:t>sp</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pacing w:val="-5"/>
          <w:sz w:val="24"/>
          <w:szCs w:val="24"/>
        </w:rPr>
        <w:t>y</w:t>
      </w:r>
      <w:r>
        <w:rPr>
          <w:sz w:val="24"/>
          <w:szCs w:val="24"/>
        </w:rPr>
        <w:t>.</w:t>
      </w:r>
      <w:r>
        <w:rPr>
          <w:spacing w:val="-5"/>
          <w:sz w:val="24"/>
          <w:szCs w:val="24"/>
        </w:rPr>
        <w:t xml:space="preserve"> </w:t>
      </w:r>
      <w:r>
        <w:rPr>
          <w:sz w:val="24"/>
          <w:szCs w:val="24"/>
        </w:rPr>
        <w:t>This</w:t>
      </w:r>
      <w:r>
        <w:rPr>
          <w:spacing w:val="-7"/>
          <w:sz w:val="24"/>
          <w:szCs w:val="24"/>
        </w:rPr>
        <w:t xml:space="preserve"> </w:t>
      </w:r>
      <w:r>
        <w:rPr>
          <w:sz w:val="24"/>
          <w:szCs w:val="24"/>
        </w:rPr>
        <w:t>mak</w:t>
      </w:r>
      <w:r>
        <w:rPr>
          <w:spacing w:val="-1"/>
          <w:sz w:val="24"/>
          <w:szCs w:val="24"/>
        </w:rPr>
        <w:t>e</w:t>
      </w:r>
      <w:r>
        <w:rPr>
          <w:sz w:val="24"/>
          <w:szCs w:val="24"/>
        </w:rPr>
        <w:t>s</w:t>
      </w:r>
      <w:r>
        <w:rPr>
          <w:spacing w:val="-7"/>
          <w:sz w:val="24"/>
          <w:szCs w:val="24"/>
        </w:rPr>
        <w:t xml:space="preserve"> </w:t>
      </w:r>
      <w:r>
        <w:rPr>
          <w:spacing w:val="-1"/>
          <w:sz w:val="24"/>
          <w:szCs w:val="24"/>
        </w:rPr>
        <w:t>a</w:t>
      </w:r>
      <w:r>
        <w:rPr>
          <w:sz w:val="24"/>
          <w:szCs w:val="24"/>
        </w:rPr>
        <w:t>n</w:t>
      </w:r>
      <w:r>
        <w:rPr>
          <w:spacing w:val="-7"/>
          <w:sz w:val="24"/>
          <w:szCs w:val="24"/>
        </w:rPr>
        <w:t xml:space="preserve"> </w:t>
      </w:r>
      <w:r>
        <w:rPr>
          <w:sz w:val="24"/>
          <w:szCs w:val="24"/>
        </w:rPr>
        <w:t>in</w:t>
      </w:r>
      <w:r>
        <w:rPr>
          <w:spacing w:val="1"/>
          <w:sz w:val="24"/>
          <w:szCs w:val="24"/>
        </w:rPr>
        <w:t>t</w:t>
      </w:r>
      <w:r>
        <w:rPr>
          <w:spacing w:val="-1"/>
          <w:sz w:val="24"/>
          <w:szCs w:val="24"/>
        </w:rPr>
        <w:t>e</w:t>
      </w:r>
      <w:r>
        <w:rPr>
          <w:sz w:val="24"/>
          <w:szCs w:val="24"/>
        </w:rPr>
        <w:t>rp</w:t>
      </w:r>
      <w:r>
        <w:rPr>
          <w:spacing w:val="-1"/>
          <w:sz w:val="24"/>
          <w:szCs w:val="24"/>
        </w:rPr>
        <w:t>re</w:t>
      </w:r>
      <w:r>
        <w:rPr>
          <w:sz w:val="24"/>
          <w:szCs w:val="24"/>
        </w:rPr>
        <w:t>ta</w:t>
      </w:r>
      <w:r>
        <w:rPr>
          <w:spacing w:val="2"/>
          <w:sz w:val="24"/>
          <w:szCs w:val="24"/>
        </w:rPr>
        <w:t>t</w:t>
      </w:r>
      <w:r>
        <w:rPr>
          <w:sz w:val="24"/>
          <w:szCs w:val="24"/>
        </w:rPr>
        <w:t>ion of</w:t>
      </w:r>
      <w:r>
        <w:rPr>
          <w:spacing w:val="2"/>
          <w:sz w:val="24"/>
          <w:szCs w:val="24"/>
        </w:rPr>
        <w:t xml:space="preserve"> </w:t>
      </w:r>
      <w:r>
        <w:rPr>
          <w:sz w:val="24"/>
          <w:szCs w:val="24"/>
        </w:rPr>
        <w:t>these</w:t>
      </w:r>
      <w:r>
        <w:rPr>
          <w:spacing w:val="1"/>
          <w:sz w:val="24"/>
          <w:szCs w:val="24"/>
        </w:rPr>
        <w:t xml:space="preserve"> </w:t>
      </w:r>
      <w:r>
        <w:rPr>
          <w:sz w:val="24"/>
          <w:szCs w:val="24"/>
        </w:rPr>
        <w:t>rot</w:t>
      </w:r>
      <w:r>
        <w:rPr>
          <w:spacing w:val="-1"/>
          <w:sz w:val="24"/>
          <w:szCs w:val="24"/>
        </w:rPr>
        <w:t>a</w:t>
      </w:r>
      <w:r>
        <w:rPr>
          <w:sz w:val="24"/>
          <w:szCs w:val="24"/>
        </w:rPr>
        <w:t>ted</w:t>
      </w:r>
      <w:r>
        <w:rPr>
          <w:spacing w:val="2"/>
          <w:sz w:val="24"/>
          <w:szCs w:val="24"/>
        </w:rPr>
        <w:t xml:space="preserve"> </w:t>
      </w:r>
      <w:r>
        <w:rPr>
          <w:sz w:val="24"/>
          <w:szCs w:val="24"/>
        </w:rPr>
        <w:t>f</w:t>
      </w:r>
      <w:r>
        <w:rPr>
          <w:spacing w:val="-2"/>
          <w:sz w:val="24"/>
          <w:szCs w:val="24"/>
        </w:rPr>
        <w:t>a</w:t>
      </w:r>
      <w:r>
        <w:rPr>
          <w:spacing w:val="-1"/>
          <w:sz w:val="24"/>
          <w:szCs w:val="24"/>
        </w:rPr>
        <w:t>c</w:t>
      </w:r>
      <w:r>
        <w:rPr>
          <w:sz w:val="24"/>
          <w:szCs w:val="24"/>
        </w:rPr>
        <w:t>tors</w:t>
      </w:r>
      <w:r>
        <w:rPr>
          <w:spacing w:val="5"/>
          <w:sz w:val="24"/>
          <w:szCs w:val="24"/>
        </w:rPr>
        <w:t xml:space="preserve"> </w:t>
      </w:r>
      <w:r>
        <w:rPr>
          <w:sz w:val="24"/>
          <w:szCs w:val="24"/>
        </w:rPr>
        <w:t>more</w:t>
      </w:r>
      <w:r>
        <w:rPr>
          <w:spacing w:val="1"/>
          <w:sz w:val="24"/>
          <w:szCs w:val="24"/>
        </w:rPr>
        <w:t xml:space="preserve"> </w:t>
      </w:r>
      <w:r>
        <w:rPr>
          <w:sz w:val="24"/>
          <w:szCs w:val="24"/>
        </w:rPr>
        <w:t>pr</w:t>
      </w:r>
      <w:r>
        <w:rPr>
          <w:spacing w:val="-2"/>
          <w:sz w:val="24"/>
          <w:szCs w:val="24"/>
        </w:rPr>
        <w:t>e</w:t>
      </w:r>
      <w:r>
        <w:rPr>
          <w:spacing w:val="-1"/>
          <w:sz w:val="24"/>
          <w:szCs w:val="24"/>
        </w:rPr>
        <w:t>c</w:t>
      </w:r>
      <w:r>
        <w:rPr>
          <w:sz w:val="24"/>
          <w:szCs w:val="24"/>
        </w:rPr>
        <w:t>ise.</w:t>
      </w:r>
      <w:r>
        <w:rPr>
          <w:spacing w:val="5"/>
          <w:sz w:val="24"/>
          <w:szCs w:val="24"/>
        </w:rPr>
        <w:t xml:space="preserve"> </w:t>
      </w:r>
      <w:r>
        <w:rPr>
          <w:spacing w:val="1"/>
          <w:sz w:val="24"/>
          <w:szCs w:val="24"/>
        </w:rPr>
        <w:t>S</w:t>
      </w:r>
      <w:r>
        <w:rPr>
          <w:sz w:val="24"/>
          <w:szCs w:val="24"/>
        </w:rPr>
        <w:t>o,</w:t>
      </w:r>
      <w:r>
        <w:rPr>
          <w:spacing w:val="3"/>
          <w:sz w:val="24"/>
          <w:szCs w:val="24"/>
        </w:rPr>
        <w:t xml:space="preserve"> </w:t>
      </w:r>
      <w:r>
        <w:rPr>
          <w:sz w:val="24"/>
          <w:szCs w:val="24"/>
        </w:rPr>
        <w:t>it</w:t>
      </w:r>
      <w:r>
        <w:rPr>
          <w:spacing w:val="3"/>
          <w:sz w:val="24"/>
          <w:szCs w:val="24"/>
        </w:rPr>
        <w:t xml:space="preserve"> </w:t>
      </w:r>
      <w:r>
        <w:rPr>
          <w:spacing w:val="-1"/>
          <w:sz w:val="24"/>
          <w:szCs w:val="24"/>
        </w:rPr>
        <w:t>ca</w:t>
      </w:r>
      <w:r>
        <w:rPr>
          <w:sz w:val="24"/>
          <w:szCs w:val="24"/>
        </w:rPr>
        <w:t xml:space="preserve">n be </w:t>
      </w:r>
      <w:r>
        <w:rPr>
          <w:spacing w:val="-1"/>
          <w:sz w:val="24"/>
          <w:szCs w:val="24"/>
        </w:rPr>
        <w:t>c</w:t>
      </w:r>
      <w:r>
        <w:rPr>
          <w:sz w:val="24"/>
          <w:szCs w:val="24"/>
        </w:rPr>
        <w:t>on</w:t>
      </w:r>
      <w:r>
        <w:rPr>
          <w:spacing w:val="-1"/>
          <w:sz w:val="24"/>
          <w:szCs w:val="24"/>
        </w:rPr>
        <w:t>c</w:t>
      </w:r>
      <w:r>
        <w:rPr>
          <w:sz w:val="24"/>
          <w:szCs w:val="24"/>
        </w:rPr>
        <w:t>luded th</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a</w:t>
      </w:r>
      <w:r>
        <w:rPr>
          <w:spacing w:val="-2"/>
          <w:sz w:val="24"/>
          <w:szCs w:val="24"/>
        </w:rPr>
        <w:t>g</w:t>
      </w:r>
      <w:r>
        <w:rPr>
          <w:sz w:val="24"/>
          <w:szCs w:val="24"/>
        </w:rPr>
        <w:t>e</w:t>
      </w:r>
      <w:r>
        <w:rPr>
          <w:spacing w:val="-1"/>
          <w:sz w:val="24"/>
          <w:szCs w:val="24"/>
        </w:rPr>
        <w:t xml:space="preserve"> </w:t>
      </w:r>
      <w:r>
        <w:rPr>
          <w:sz w:val="24"/>
          <w:szCs w:val="24"/>
        </w:rPr>
        <w:t>is</w:t>
      </w:r>
      <w:r>
        <w:rPr>
          <w:spacing w:val="3"/>
          <w:sz w:val="24"/>
          <w:szCs w:val="24"/>
        </w:rPr>
        <w:t xml:space="preserve"> </w:t>
      </w:r>
      <w:r>
        <w:rPr>
          <w:sz w:val="24"/>
          <w:szCs w:val="24"/>
        </w:rPr>
        <w:t>the l</w:t>
      </w:r>
      <w:r>
        <w:rPr>
          <w:spacing w:val="-1"/>
          <w:sz w:val="24"/>
          <w:szCs w:val="24"/>
        </w:rPr>
        <w:t>a</w:t>
      </w:r>
      <w:r>
        <w:rPr>
          <w:sz w:val="24"/>
          <w:szCs w:val="24"/>
        </w:rPr>
        <w:t xml:space="preserve">tent </w:t>
      </w:r>
      <w:r>
        <w:rPr>
          <w:spacing w:val="-1"/>
          <w:sz w:val="24"/>
          <w:szCs w:val="24"/>
        </w:rPr>
        <w:t>fac</w:t>
      </w:r>
      <w:r>
        <w:rPr>
          <w:sz w:val="24"/>
          <w:szCs w:val="24"/>
        </w:rPr>
        <w:t>tor.</w:t>
      </w:r>
    </w:p>
    <w:p w:rsidR="008D6668" w:rsidRDefault="008D6668">
      <w:pPr>
        <w:spacing w:before="10" w:line="140" w:lineRule="exact"/>
        <w:rPr>
          <w:sz w:val="14"/>
          <w:szCs w:val="14"/>
        </w:rPr>
      </w:pPr>
    </w:p>
    <w:p w:rsidR="008D6668" w:rsidRDefault="008D6668">
      <w:pPr>
        <w:spacing w:line="200" w:lineRule="exact"/>
      </w:pPr>
    </w:p>
    <w:p w:rsidR="008D6668" w:rsidRDefault="007D1EC6">
      <w:pPr>
        <w:ind w:left="116" w:right="3402"/>
        <w:jc w:val="both"/>
        <w:rPr>
          <w:sz w:val="24"/>
          <w:szCs w:val="24"/>
        </w:rPr>
      </w:pPr>
      <w:r>
        <w:rPr>
          <w:sz w:val="24"/>
          <w:szCs w:val="24"/>
        </w:rPr>
        <w:t xml:space="preserve">G. </w:t>
      </w:r>
      <w:r>
        <w:rPr>
          <w:spacing w:val="-2"/>
          <w:sz w:val="24"/>
          <w:szCs w:val="24"/>
        </w:rPr>
        <w:t>F</w:t>
      </w:r>
      <w:r>
        <w:rPr>
          <w:spacing w:val="1"/>
          <w:sz w:val="24"/>
          <w:szCs w:val="24"/>
        </w:rPr>
        <w:t>a</w:t>
      </w:r>
      <w:r>
        <w:rPr>
          <w:spacing w:val="-1"/>
          <w:sz w:val="24"/>
          <w:szCs w:val="24"/>
        </w:rPr>
        <w:t>c</w:t>
      </w:r>
      <w:r>
        <w:rPr>
          <w:sz w:val="24"/>
          <w:szCs w:val="24"/>
        </w:rPr>
        <w:t>tor S</w:t>
      </w:r>
      <w:r>
        <w:rPr>
          <w:spacing w:val="-1"/>
          <w:sz w:val="24"/>
          <w:szCs w:val="24"/>
        </w:rPr>
        <w:t>c</w:t>
      </w:r>
      <w:r>
        <w:rPr>
          <w:sz w:val="24"/>
          <w:szCs w:val="24"/>
        </w:rPr>
        <w:t>or</w:t>
      </w:r>
      <w:r>
        <w:rPr>
          <w:spacing w:val="-2"/>
          <w:sz w:val="24"/>
          <w:szCs w:val="24"/>
        </w:rPr>
        <w:t>e</w:t>
      </w:r>
      <w:r>
        <w:rPr>
          <w:sz w:val="24"/>
          <w:szCs w:val="24"/>
        </w:rPr>
        <w:t>s</w:t>
      </w:r>
    </w:p>
    <w:p w:rsidR="008D6668" w:rsidRDefault="008D6668">
      <w:pPr>
        <w:spacing w:before="9" w:line="120" w:lineRule="exact"/>
        <w:rPr>
          <w:sz w:val="13"/>
          <w:szCs w:val="13"/>
        </w:rPr>
      </w:pPr>
    </w:p>
    <w:p w:rsidR="008D6668" w:rsidRDefault="007D1EC6">
      <w:pPr>
        <w:spacing w:line="360" w:lineRule="auto"/>
        <w:ind w:left="116" w:right="-41"/>
        <w:jc w:val="both"/>
        <w:rPr>
          <w:sz w:val="24"/>
          <w:szCs w:val="24"/>
        </w:rPr>
      </w:pPr>
      <w:r>
        <w:rPr>
          <w:spacing w:val="-3"/>
          <w:sz w:val="24"/>
          <w:szCs w:val="24"/>
        </w:rPr>
        <w:t>I</w:t>
      </w:r>
      <w:r>
        <w:rPr>
          <w:sz w:val="24"/>
          <w:szCs w:val="24"/>
        </w:rPr>
        <w:t>t</w:t>
      </w:r>
      <w:r>
        <w:rPr>
          <w:spacing w:val="-7"/>
          <w:sz w:val="24"/>
          <w:szCs w:val="24"/>
        </w:rPr>
        <w:t xml:space="preserve"> </w:t>
      </w:r>
      <w:r>
        <w:rPr>
          <w:sz w:val="24"/>
          <w:szCs w:val="24"/>
        </w:rPr>
        <w:t>is</w:t>
      </w:r>
      <w:r>
        <w:rPr>
          <w:spacing w:val="-6"/>
          <w:sz w:val="24"/>
          <w:szCs w:val="24"/>
        </w:rPr>
        <w:t xml:space="preserve"> </w:t>
      </w:r>
      <w:r>
        <w:rPr>
          <w:sz w:val="24"/>
          <w:szCs w:val="24"/>
        </w:rPr>
        <w:t>us</w:t>
      </w:r>
      <w:r>
        <w:rPr>
          <w:spacing w:val="-1"/>
          <w:sz w:val="24"/>
          <w:szCs w:val="24"/>
        </w:rPr>
        <w:t>e</w:t>
      </w:r>
      <w:r>
        <w:rPr>
          <w:sz w:val="24"/>
          <w:szCs w:val="24"/>
        </w:rPr>
        <w:t>ful</w:t>
      </w:r>
      <w:r>
        <w:rPr>
          <w:spacing w:val="-7"/>
          <w:sz w:val="24"/>
          <w:szCs w:val="24"/>
        </w:rPr>
        <w:t xml:space="preserve"> </w:t>
      </w:r>
      <w:r>
        <w:rPr>
          <w:sz w:val="24"/>
          <w:szCs w:val="24"/>
        </w:rPr>
        <w:t>to</w:t>
      </w:r>
      <w:r>
        <w:rPr>
          <w:spacing w:val="-7"/>
          <w:sz w:val="24"/>
          <w:szCs w:val="24"/>
        </w:rPr>
        <w:t xml:space="preserve"> </w:t>
      </w:r>
      <w:r>
        <w:rPr>
          <w:sz w:val="24"/>
          <w:szCs w:val="24"/>
        </w:rPr>
        <w:t>be</w:t>
      </w:r>
      <w:r>
        <w:rPr>
          <w:spacing w:val="-8"/>
          <w:sz w:val="24"/>
          <w:szCs w:val="24"/>
        </w:rPr>
        <w:t xml:space="preserve"> </w:t>
      </w:r>
      <w:r>
        <w:rPr>
          <w:spacing w:val="-1"/>
          <w:sz w:val="24"/>
          <w:szCs w:val="24"/>
        </w:rPr>
        <w:t>a</w:t>
      </w:r>
      <w:r>
        <w:rPr>
          <w:sz w:val="24"/>
          <w:szCs w:val="24"/>
        </w:rPr>
        <w:t>ble</w:t>
      </w:r>
      <w:r>
        <w:rPr>
          <w:spacing w:val="-8"/>
          <w:sz w:val="24"/>
          <w:szCs w:val="24"/>
        </w:rPr>
        <w:t xml:space="preserve"> </w:t>
      </w:r>
      <w:r>
        <w:rPr>
          <w:sz w:val="24"/>
          <w:szCs w:val="24"/>
        </w:rPr>
        <w:t>to</w:t>
      </w:r>
      <w:r>
        <w:rPr>
          <w:spacing w:val="-7"/>
          <w:sz w:val="24"/>
          <w:szCs w:val="24"/>
        </w:rPr>
        <w:t xml:space="preserve"> </w:t>
      </w:r>
      <w:r>
        <w:rPr>
          <w:spacing w:val="-1"/>
          <w:sz w:val="24"/>
          <w:szCs w:val="24"/>
        </w:rPr>
        <w:t>c</w:t>
      </w:r>
      <w:r>
        <w:rPr>
          <w:sz w:val="24"/>
          <w:szCs w:val="24"/>
        </w:rPr>
        <w:t>lassi</w:t>
      </w:r>
      <w:r>
        <w:rPr>
          <w:spacing w:val="2"/>
          <w:sz w:val="24"/>
          <w:szCs w:val="24"/>
        </w:rPr>
        <w:t>f</w:t>
      </w:r>
      <w:r>
        <w:rPr>
          <w:sz w:val="24"/>
          <w:szCs w:val="24"/>
        </w:rPr>
        <w:t>y</w:t>
      </w:r>
      <w:r>
        <w:rPr>
          <w:spacing w:val="-12"/>
          <w:sz w:val="24"/>
          <w:szCs w:val="24"/>
        </w:rPr>
        <w:t xml:space="preserve"> </w:t>
      </w:r>
      <w:r>
        <w:rPr>
          <w:spacing w:val="-1"/>
          <w:sz w:val="24"/>
          <w:szCs w:val="24"/>
        </w:rPr>
        <w:t>a</w:t>
      </w:r>
      <w:r>
        <w:rPr>
          <w:sz w:val="24"/>
          <w:szCs w:val="24"/>
        </w:rPr>
        <w:t>n</w:t>
      </w:r>
      <w:r>
        <w:rPr>
          <w:spacing w:val="-7"/>
          <w:sz w:val="24"/>
          <w:szCs w:val="24"/>
        </w:rPr>
        <w:t xml:space="preserve"> </w:t>
      </w:r>
      <w:r>
        <w:rPr>
          <w:sz w:val="24"/>
          <w:szCs w:val="24"/>
        </w:rPr>
        <w:t>obs</w:t>
      </w:r>
      <w:r>
        <w:rPr>
          <w:spacing w:val="1"/>
          <w:sz w:val="24"/>
          <w:szCs w:val="24"/>
        </w:rPr>
        <w:t>e</w:t>
      </w:r>
      <w:r>
        <w:rPr>
          <w:sz w:val="24"/>
          <w:szCs w:val="24"/>
        </w:rPr>
        <w:t>rv</w:t>
      </w:r>
      <w:r>
        <w:rPr>
          <w:spacing w:val="-2"/>
          <w:sz w:val="24"/>
          <w:szCs w:val="24"/>
        </w:rPr>
        <w:t>a</w:t>
      </w:r>
      <w:r>
        <w:rPr>
          <w:sz w:val="24"/>
          <w:szCs w:val="24"/>
        </w:rPr>
        <w:t>t</w:t>
      </w:r>
      <w:r>
        <w:rPr>
          <w:spacing w:val="1"/>
          <w:sz w:val="24"/>
          <w:szCs w:val="24"/>
        </w:rPr>
        <w:t>i</w:t>
      </w:r>
      <w:r>
        <w:rPr>
          <w:sz w:val="24"/>
          <w:szCs w:val="24"/>
        </w:rPr>
        <w:t>on</w:t>
      </w:r>
      <w:r>
        <w:rPr>
          <w:spacing w:val="-7"/>
          <w:sz w:val="24"/>
          <w:szCs w:val="24"/>
        </w:rPr>
        <w:t xml:space="preserve"> </w:t>
      </w:r>
      <w:r>
        <w:rPr>
          <w:sz w:val="24"/>
          <w:szCs w:val="24"/>
        </w:rPr>
        <w:t>b</w:t>
      </w:r>
      <w:r>
        <w:rPr>
          <w:spacing w:val="-1"/>
          <w:sz w:val="24"/>
          <w:szCs w:val="24"/>
        </w:rPr>
        <w:t>a</w:t>
      </w:r>
      <w:r>
        <w:rPr>
          <w:spacing w:val="2"/>
          <w:sz w:val="24"/>
          <w:szCs w:val="24"/>
        </w:rPr>
        <w:t>s</w:t>
      </w:r>
      <w:r>
        <w:rPr>
          <w:spacing w:val="-1"/>
          <w:sz w:val="24"/>
          <w:szCs w:val="24"/>
        </w:rPr>
        <w:t>e</w:t>
      </w:r>
      <w:r>
        <w:rPr>
          <w:sz w:val="24"/>
          <w:szCs w:val="24"/>
        </w:rPr>
        <w:t>d on</w:t>
      </w:r>
      <w:r>
        <w:rPr>
          <w:spacing w:val="2"/>
          <w:sz w:val="24"/>
          <w:szCs w:val="24"/>
        </w:rPr>
        <w:t xml:space="preserve"> </w:t>
      </w:r>
      <w:r>
        <w:rPr>
          <w:sz w:val="24"/>
          <w:szCs w:val="24"/>
        </w:rPr>
        <w:t>i</w:t>
      </w:r>
      <w:r>
        <w:rPr>
          <w:spacing w:val="1"/>
          <w:sz w:val="24"/>
          <w:szCs w:val="24"/>
        </w:rPr>
        <w:t>t</w:t>
      </w:r>
      <w:r>
        <w:rPr>
          <w:sz w:val="24"/>
          <w:szCs w:val="24"/>
        </w:rPr>
        <w:t>s</w:t>
      </w:r>
      <w:r>
        <w:rPr>
          <w:spacing w:val="1"/>
          <w:sz w:val="24"/>
          <w:szCs w:val="24"/>
        </w:rPr>
        <w:t xml:space="preserve"> </w:t>
      </w:r>
      <w:r>
        <w:rPr>
          <w:sz w:val="24"/>
          <w:szCs w:val="24"/>
        </w:rPr>
        <w:t>f</w:t>
      </w:r>
      <w:r>
        <w:rPr>
          <w:spacing w:val="-2"/>
          <w:sz w:val="24"/>
          <w:szCs w:val="24"/>
        </w:rPr>
        <w:t>a</w:t>
      </w:r>
      <w:r>
        <w:rPr>
          <w:spacing w:val="-1"/>
          <w:sz w:val="24"/>
          <w:szCs w:val="24"/>
        </w:rPr>
        <w:t>c</w:t>
      </w:r>
      <w:r>
        <w:rPr>
          <w:sz w:val="24"/>
          <w:szCs w:val="24"/>
        </w:rPr>
        <w:t>tor</w:t>
      </w:r>
      <w:r>
        <w:rPr>
          <w:spacing w:val="1"/>
          <w:sz w:val="24"/>
          <w:szCs w:val="24"/>
        </w:rPr>
        <w:t xml:space="preserve"> </w:t>
      </w:r>
      <w:r>
        <w:rPr>
          <w:sz w:val="24"/>
          <w:szCs w:val="24"/>
        </w:rPr>
        <w:t>s</w:t>
      </w:r>
      <w:r>
        <w:rPr>
          <w:spacing w:val="-1"/>
          <w:sz w:val="24"/>
          <w:szCs w:val="24"/>
        </w:rPr>
        <w:t>c</w:t>
      </w:r>
      <w:r>
        <w:rPr>
          <w:sz w:val="24"/>
          <w:szCs w:val="24"/>
        </w:rPr>
        <w:t>or</w:t>
      </w:r>
      <w:r>
        <w:rPr>
          <w:spacing w:val="-2"/>
          <w:sz w:val="24"/>
          <w:szCs w:val="24"/>
        </w:rPr>
        <w:t>e</w:t>
      </w:r>
      <w:r>
        <w:rPr>
          <w:sz w:val="24"/>
          <w:szCs w:val="24"/>
        </w:rPr>
        <w:t>s.</w:t>
      </w:r>
      <w:r>
        <w:rPr>
          <w:spacing w:val="4"/>
          <w:sz w:val="24"/>
          <w:szCs w:val="24"/>
        </w:rPr>
        <w:t xml:space="preserve"> </w:t>
      </w:r>
      <w:r>
        <w:rPr>
          <w:spacing w:val="-2"/>
          <w:sz w:val="24"/>
          <w:szCs w:val="24"/>
        </w:rPr>
        <w:t>B</w:t>
      </w:r>
      <w:r>
        <w:rPr>
          <w:sz w:val="24"/>
          <w:szCs w:val="24"/>
        </w:rPr>
        <w:t>ip</w:t>
      </w:r>
      <w:r>
        <w:rPr>
          <w:spacing w:val="1"/>
          <w:sz w:val="24"/>
          <w:szCs w:val="24"/>
        </w:rPr>
        <w:t>l</w:t>
      </w:r>
      <w:r>
        <w:rPr>
          <w:sz w:val="24"/>
          <w:szCs w:val="24"/>
        </w:rPr>
        <w:t>ot</w:t>
      </w:r>
      <w:r>
        <w:rPr>
          <w:spacing w:val="1"/>
          <w:sz w:val="24"/>
          <w:szCs w:val="24"/>
        </w:rPr>
        <w:t xml:space="preserve"> </w:t>
      </w:r>
      <w:r>
        <w:rPr>
          <w:sz w:val="24"/>
          <w:szCs w:val="24"/>
        </w:rPr>
        <w:t xml:space="preserve">of </w:t>
      </w:r>
      <w:r>
        <w:rPr>
          <w:spacing w:val="1"/>
          <w:sz w:val="24"/>
          <w:szCs w:val="24"/>
        </w:rPr>
        <w:t>P</w:t>
      </w:r>
      <w:r>
        <w:rPr>
          <w:sz w:val="24"/>
          <w:szCs w:val="24"/>
        </w:rPr>
        <w:t>rom</w:t>
      </w:r>
      <w:r>
        <w:rPr>
          <w:spacing w:val="-1"/>
          <w:sz w:val="24"/>
          <w:szCs w:val="24"/>
        </w:rPr>
        <w:t>a</w:t>
      </w:r>
      <w:r>
        <w:rPr>
          <w:sz w:val="24"/>
          <w:szCs w:val="24"/>
        </w:rPr>
        <w:t>x</w:t>
      </w:r>
      <w:r>
        <w:rPr>
          <w:spacing w:val="3"/>
          <w:sz w:val="24"/>
          <w:szCs w:val="24"/>
        </w:rPr>
        <w:t xml:space="preserve"> </w:t>
      </w:r>
      <w:r>
        <w:rPr>
          <w:sz w:val="24"/>
          <w:szCs w:val="24"/>
        </w:rPr>
        <w:t>rot</w:t>
      </w:r>
      <w:r>
        <w:rPr>
          <w:spacing w:val="-1"/>
          <w:sz w:val="24"/>
          <w:szCs w:val="24"/>
        </w:rPr>
        <w:t>a</w:t>
      </w:r>
      <w:r>
        <w:rPr>
          <w:sz w:val="24"/>
          <w:szCs w:val="24"/>
        </w:rPr>
        <w:t>ted loadin</w:t>
      </w:r>
      <w:r>
        <w:rPr>
          <w:spacing w:val="-2"/>
          <w:sz w:val="24"/>
          <w:szCs w:val="24"/>
        </w:rPr>
        <w:t>g</w:t>
      </w:r>
      <w:r>
        <w:rPr>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s</w:t>
      </w:r>
      <w:r>
        <w:rPr>
          <w:spacing w:val="-1"/>
          <w:sz w:val="24"/>
          <w:szCs w:val="24"/>
        </w:rPr>
        <w:t>c</w:t>
      </w:r>
      <w:r>
        <w:rPr>
          <w:sz w:val="24"/>
          <w:szCs w:val="24"/>
        </w:rPr>
        <w:t>o</w:t>
      </w:r>
      <w:r>
        <w:rPr>
          <w:spacing w:val="1"/>
          <w:sz w:val="24"/>
          <w:szCs w:val="24"/>
        </w:rPr>
        <w:t>r</w:t>
      </w:r>
      <w:r>
        <w:rPr>
          <w:spacing w:val="-1"/>
          <w:sz w:val="24"/>
          <w:szCs w:val="24"/>
        </w:rPr>
        <w:t>e</w:t>
      </w:r>
      <w:r>
        <w:rPr>
          <w:sz w:val="24"/>
          <w:szCs w:val="24"/>
        </w:rPr>
        <w:t>s</w:t>
      </w:r>
      <w:r>
        <w:rPr>
          <w:spacing w:val="1"/>
          <w:sz w:val="24"/>
          <w:szCs w:val="24"/>
        </w:rPr>
        <w:t xml:space="preserve"> </w:t>
      </w:r>
      <w:r>
        <w:rPr>
          <w:sz w:val="24"/>
          <w:szCs w:val="24"/>
        </w:rPr>
        <w:t>is</w:t>
      </w:r>
      <w:r>
        <w:rPr>
          <w:spacing w:val="2"/>
          <w:sz w:val="24"/>
          <w:szCs w:val="24"/>
        </w:rPr>
        <w:t xml:space="preserve"> </w:t>
      </w:r>
      <w:r>
        <w:rPr>
          <w:spacing w:val="-2"/>
          <w:sz w:val="24"/>
          <w:szCs w:val="24"/>
        </w:rPr>
        <w:t>s</w:t>
      </w:r>
      <w:r>
        <w:rPr>
          <w:sz w:val="24"/>
          <w:szCs w:val="24"/>
        </w:rPr>
        <w:t>hown in</w:t>
      </w:r>
      <w:r>
        <w:rPr>
          <w:spacing w:val="1"/>
          <w:sz w:val="24"/>
          <w:szCs w:val="24"/>
        </w:rPr>
        <w:t xml:space="preserve"> </w:t>
      </w:r>
      <w:r>
        <w:rPr>
          <w:spacing w:val="-1"/>
          <w:sz w:val="24"/>
          <w:szCs w:val="24"/>
        </w:rPr>
        <w:t>F</w:t>
      </w:r>
      <w:r>
        <w:rPr>
          <w:sz w:val="24"/>
          <w:szCs w:val="24"/>
        </w:rPr>
        <w:t>i</w:t>
      </w:r>
      <w:r>
        <w:rPr>
          <w:spacing w:val="-2"/>
          <w:sz w:val="24"/>
          <w:szCs w:val="24"/>
        </w:rPr>
        <w:t>g</w:t>
      </w:r>
      <w:r>
        <w:rPr>
          <w:sz w:val="24"/>
          <w:szCs w:val="24"/>
        </w:rPr>
        <w:t>.</w:t>
      </w:r>
      <w:r>
        <w:rPr>
          <w:spacing w:val="1"/>
          <w:sz w:val="24"/>
          <w:szCs w:val="24"/>
        </w:rPr>
        <w:t xml:space="preserve"> </w:t>
      </w:r>
      <w:r>
        <w:rPr>
          <w:sz w:val="24"/>
          <w:szCs w:val="24"/>
        </w:rPr>
        <w:t>23.</w:t>
      </w:r>
      <w:r>
        <w:rPr>
          <w:spacing w:val="1"/>
          <w:sz w:val="24"/>
          <w:szCs w:val="24"/>
        </w:rPr>
        <w:t xml:space="preserve"> </w:t>
      </w:r>
      <w:r>
        <w:rPr>
          <w:spacing w:val="-1"/>
          <w:sz w:val="24"/>
          <w:szCs w:val="24"/>
        </w:rPr>
        <w:t>F</w:t>
      </w:r>
      <w:r>
        <w:rPr>
          <w:sz w:val="24"/>
          <w:szCs w:val="24"/>
        </w:rPr>
        <w:t>rom</w:t>
      </w:r>
      <w:r>
        <w:rPr>
          <w:spacing w:val="1"/>
          <w:sz w:val="24"/>
          <w:szCs w:val="24"/>
        </w:rPr>
        <w:t xml:space="preserve"> </w:t>
      </w:r>
      <w:r>
        <w:rPr>
          <w:sz w:val="24"/>
          <w:szCs w:val="24"/>
        </w:rPr>
        <w:t>the fi</w:t>
      </w:r>
      <w:r>
        <w:rPr>
          <w:spacing w:val="-3"/>
          <w:sz w:val="24"/>
          <w:szCs w:val="24"/>
        </w:rPr>
        <w:t>g</w:t>
      </w:r>
      <w:r>
        <w:rPr>
          <w:sz w:val="24"/>
          <w:szCs w:val="24"/>
        </w:rPr>
        <w:t>u</w:t>
      </w:r>
      <w:r>
        <w:rPr>
          <w:spacing w:val="1"/>
          <w:sz w:val="24"/>
          <w:szCs w:val="24"/>
        </w:rPr>
        <w:t>r</w:t>
      </w:r>
      <w:r>
        <w:rPr>
          <w:spacing w:val="-1"/>
          <w:sz w:val="24"/>
          <w:szCs w:val="24"/>
        </w:rPr>
        <w:t>e</w:t>
      </w:r>
      <w:r>
        <w:rPr>
          <w:sz w:val="24"/>
          <w:szCs w:val="24"/>
        </w:rPr>
        <w:t>,</w:t>
      </w:r>
      <w:r>
        <w:rPr>
          <w:spacing w:val="1"/>
          <w:sz w:val="24"/>
          <w:szCs w:val="24"/>
        </w:rPr>
        <w:t xml:space="preserve"> </w:t>
      </w:r>
      <w:r>
        <w:rPr>
          <w:sz w:val="24"/>
          <w:szCs w:val="24"/>
        </w:rPr>
        <w:t>it</w:t>
      </w:r>
      <w:r>
        <w:rPr>
          <w:spacing w:val="1"/>
          <w:sz w:val="24"/>
          <w:szCs w:val="24"/>
        </w:rPr>
        <w:t xml:space="preserve"> </w:t>
      </w:r>
      <w:r>
        <w:rPr>
          <w:spacing w:val="-1"/>
          <w:sz w:val="24"/>
          <w:szCs w:val="24"/>
        </w:rPr>
        <w:t>ca</w:t>
      </w:r>
      <w:r>
        <w:rPr>
          <w:sz w:val="24"/>
          <w:szCs w:val="24"/>
        </w:rPr>
        <w:t>n</w:t>
      </w:r>
      <w:r>
        <w:rPr>
          <w:spacing w:val="3"/>
          <w:sz w:val="24"/>
          <w:szCs w:val="24"/>
        </w:rPr>
        <w:t xml:space="preserve"> </w:t>
      </w:r>
      <w:r>
        <w:rPr>
          <w:sz w:val="24"/>
          <w:szCs w:val="24"/>
        </w:rPr>
        <w:t>be obs</w:t>
      </w:r>
      <w:r>
        <w:rPr>
          <w:spacing w:val="1"/>
          <w:sz w:val="24"/>
          <w:szCs w:val="24"/>
        </w:rPr>
        <w:t>e</w:t>
      </w:r>
      <w:r>
        <w:rPr>
          <w:sz w:val="24"/>
          <w:szCs w:val="24"/>
        </w:rPr>
        <w:t>r</w:t>
      </w:r>
      <w:r>
        <w:rPr>
          <w:spacing w:val="1"/>
          <w:sz w:val="24"/>
          <w:szCs w:val="24"/>
        </w:rPr>
        <w:t>v</w:t>
      </w:r>
      <w:r>
        <w:rPr>
          <w:spacing w:val="-1"/>
          <w:sz w:val="24"/>
          <w:szCs w:val="24"/>
        </w:rPr>
        <w:t>e</w:t>
      </w:r>
      <w:r>
        <w:rPr>
          <w:sz w:val="24"/>
          <w:szCs w:val="24"/>
        </w:rPr>
        <w:t>d</w:t>
      </w:r>
      <w:r>
        <w:rPr>
          <w:spacing w:val="1"/>
          <w:sz w:val="24"/>
          <w:szCs w:val="24"/>
        </w:rPr>
        <w:t xml:space="preserve"> </w:t>
      </w:r>
      <w:r>
        <w:rPr>
          <w:sz w:val="24"/>
          <w:szCs w:val="24"/>
        </w:rPr>
        <w:t>that</w:t>
      </w:r>
      <w:r>
        <w:rPr>
          <w:spacing w:val="1"/>
          <w:sz w:val="24"/>
          <w:szCs w:val="24"/>
        </w:rPr>
        <w:t xml:space="preserve"> </w:t>
      </w:r>
      <w:r>
        <w:rPr>
          <w:sz w:val="24"/>
          <w:szCs w:val="24"/>
        </w:rPr>
        <w:t>some obs</w:t>
      </w:r>
      <w:r>
        <w:rPr>
          <w:spacing w:val="1"/>
          <w:sz w:val="24"/>
          <w:szCs w:val="24"/>
        </w:rPr>
        <w:t>e</w:t>
      </w:r>
      <w:r>
        <w:rPr>
          <w:spacing w:val="3"/>
          <w:sz w:val="24"/>
          <w:szCs w:val="24"/>
        </w:rPr>
        <w:t>r</w:t>
      </w:r>
      <w:r>
        <w:rPr>
          <w:sz w:val="24"/>
          <w:szCs w:val="24"/>
        </w:rPr>
        <w:t>v</w:t>
      </w:r>
      <w:r>
        <w:rPr>
          <w:spacing w:val="-1"/>
          <w:sz w:val="24"/>
          <w:szCs w:val="24"/>
        </w:rPr>
        <w:t>a</w:t>
      </w:r>
      <w:r>
        <w:rPr>
          <w:sz w:val="24"/>
          <w:szCs w:val="24"/>
        </w:rPr>
        <w:t>t</w:t>
      </w:r>
      <w:r>
        <w:rPr>
          <w:spacing w:val="1"/>
          <w:sz w:val="24"/>
          <w:szCs w:val="24"/>
        </w:rPr>
        <w:t>i</w:t>
      </w:r>
      <w:r>
        <w:rPr>
          <w:sz w:val="24"/>
          <w:szCs w:val="24"/>
        </w:rPr>
        <w:t>ons, poin</w:t>
      </w:r>
      <w:r>
        <w:rPr>
          <w:spacing w:val="1"/>
          <w:sz w:val="24"/>
          <w:szCs w:val="24"/>
        </w:rPr>
        <w:t>t</w:t>
      </w:r>
      <w:r>
        <w:rPr>
          <w:sz w:val="24"/>
          <w:szCs w:val="24"/>
        </w:rPr>
        <w:t>s</w:t>
      </w:r>
      <w:r>
        <w:rPr>
          <w:spacing w:val="1"/>
          <w:sz w:val="24"/>
          <w:szCs w:val="24"/>
        </w:rPr>
        <w:t xml:space="preserve"> </w:t>
      </w:r>
      <w:r>
        <w:rPr>
          <w:sz w:val="24"/>
          <w:szCs w:val="24"/>
        </w:rPr>
        <w:t>n</w:t>
      </w:r>
      <w:r>
        <w:rPr>
          <w:spacing w:val="-1"/>
          <w:sz w:val="24"/>
          <w:szCs w:val="24"/>
        </w:rPr>
        <w:t>ea</w:t>
      </w:r>
      <w:r>
        <w:rPr>
          <w:sz w:val="24"/>
          <w:szCs w:val="24"/>
        </w:rPr>
        <w:t>r the</w:t>
      </w:r>
      <w:r>
        <w:rPr>
          <w:spacing w:val="1"/>
          <w:sz w:val="24"/>
          <w:szCs w:val="24"/>
        </w:rPr>
        <w:t xml:space="preserve"> </w:t>
      </w:r>
      <w:r>
        <w:rPr>
          <w:sz w:val="24"/>
          <w:szCs w:val="24"/>
        </w:rPr>
        <w:t>le</w:t>
      </w:r>
      <w:r>
        <w:rPr>
          <w:spacing w:val="-1"/>
          <w:sz w:val="24"/>
          <w:szCs w:val="24"/>
        </w:rPr>
        <w:t>f</w:t>
      </w:r>
      <w:r>
        <w:rPr>
          <w:sz w:val="24"/>
          <w:szCs w:val="24"/>
        </w:rPr>
        <w:t>t</w:t>
      </w:r>
      <w:r>
        <w:rPr>
          <w:spacing w:val="2"/>
          <w:sz w:val="24"/>
          <w:szCs w:val="24"/>
        </w:rPr>
        <w:t xml:space="preserve"> </w:t>
      </w:r>
      <w:r>
        <w:rPr>
          <w:spacing w:val="-1"/>
          <w:sz w:val="24"/>
          <w:szCs w:val="24"/>
        </w:rPr>
        <w:t>e</w:t>
      </w:r>
      <w:r>
        <w:rPr>
          <w:spacing w:val="2"/>
          <w:sz w:val="24"/>
          <w:szCs w:val="24"/>
        </w:rPr>
        <w:t>d</w:t>
      </w:r>
      <w:r>
        <w:rPr>
          <w:spacing w:val="-2"/>
          <w:sz w:val="24"/>
          <w:szCs w:val="24"/>
        </w:rPr>
        <w:t>g</w:t>
      </w:r>
      <w:r>
        <w:rPr>
          <w:sz w:val="24"/>
          <w:szCs w:val="24"/>
        </w:rPr>
        <w:t>e</w:t>
      </w:r>
      <w:r>
        <w:rPr>
          <w:spacing w:val="3"/>
          <w:sz w:val="24"/>
          <w:szCs w:val="24"/>
        </w:rPr>
        <w:t xml:space="preserve"> </w:t>
      </w:r>
      <w:r>
        <w:rPr>
          <w:sz w:val="24"/>
          <w:szCs w:val="24"/>
        </w:rPr>
        <w:t>of th</w:t>
      </w:r>
      <w:r>
        <w:rPr>
          <w:spacing w:val="1"/>
          <w:sz w:val="24"/>
          <w:szCs w:val="24"/>
        </w:rPr>
        <w:t>i</w:t>
      </w:r>
      <w:r>
        <w:rPr>
          <w:sz w:val="24"/>
          <w:szCs w:val="24"/>
        </w:rPr>
        <w:t>s</w:t>
      </w:r>
      <w:r>
        <w:rPr>
          <w:spacing w:val="1"/>
          <w:sz w:val="24"/>
          <w:szCs w:val="24"/>
        </w:rPr>
        <w:t xml:space="preserve"> </w:t>
      </w:r>
      <w:r>
        <w:rPr>
          <w:sz w:val="24"/>
          <w:szCs w:val="24"/>
        </w:rPr>
        <w:t>plo</w:t>
      </w:r>
      <w:r>
        <w:rPr>
          <w:spacing w:val="1"/>
          <w:sz w:val="24"/>
          <w:szCs w:val="24"/>
        </w:rPr>
        <w:t>t</w:t>
      </w:r>
      <w:r>
        <w:rPr>
          <w:sz w:val="24"/>
          <w:szCs w:val="24"/>
        </w:rPr>
        <w:t>,</w:t>
      </w:r>
      <w:r>
        <w:rPr>
          <w:spacing w:val="1"/>
          <w:sz w:val="24"/>
          <w:szCs w:val="24"/>
        </w:rPr>
        <w:t xml:space="preserve"> </w:t>
      </w:r>
      <w:r>
        <w:rPr>
          <w:sz w:val="24"/>
          <w:szCs w:val="24"/>
        </w:rPr>
        <w:t>h</w:t>
      </w:r>
      <w:r>
        <w:rPr>
          <w:spacing w:val="-1"/>
          <w:sz w:val="24"/>
          <w:szCs w:val="24"/>
        </w:rPr>
        <w:t>a</w:t>
      </w:r>
      <w:r>
        <w:rPr>
          <w:sz w:val="24"/>
          <w:szCs w:val="24"/>
        </w:rPr>
        <w:t>ve the</w:t>
      </w:r>
      <w:r>
        <w:rPr>
          <w:spacing w:val="1"/>
          <w:sz w:val="24"/>
          <w:szCs w:val="24"/>
        </w:rPr>
        <w:t xml:space="preserve"> </w:t>
      </w:r>
      <w:r>
        <w:rPr>
          <w:sz w:val="24"/>
          <w:szCs w:val="24"/>
        </w:rPr>
        <w:t>low</w:t>
      </w:r>
      <w:r>
        <w:rPr>
          <w:spacing w:val="-1"/>
          <w:sz w:val="24"/>
          <w:szCs w:val="24"/>
        </w:rPr>
        <w:t>e</w:t>
      </w:r>
      <w:r>
        <w:rPr>
          <w:sz w:val="24"/>
          <w:szCs w:val="24"/>
        </w:rPr>
        <w:t>st s</w:t>
      </w:r>
      <w:r>
        <w:rPr>
          <w:spacing w:val="-1"/>
          <w:sz w:val="24"/>
          <w:szCs w:val="24"/>
        </w:rPr>
        <w:t>c</w:t>
      </w:r>
      <w:r>
        <w:rPr>
          <w:sz w:val="24"/>
          <w:szCs w:val="24"/>
        </w:rPr>
        <w:t>or</w:t>
      </w:r>
      <w:r>
        <w:rPr>
          <w:spacing w:val="-2"/>
          <w:sz w:val="24"/>
          <w:szCs w:val="24"/>
        </w:rPr>
        <w:t>e</w:t>
      </w:r>
      <w:r>
        <w:rPr>
          <w:sz w:val="24"/>
          <w:szCs w:val="24"/>
        </w:rPr>
        <w:t>s f</w:t>
      </w:r>
      <w:r>
        <w:rPr>
          <w:spacing w:val="2"/>
          <w:sz w:val="24"/>
          <w:szCs w:val="24"/>
        </w:rPr>
        <w:t>o</w:t>
      </w:r>
      <w:r>
        <w:rPr>
          <w:sz w:val="24"/>
          <w:szCs w:val="24"/>
        </w:rPr>
        <w:t>r the</w:t>
      </w:r>
      <w:r>
        <w:rPr>
          <w:spacing w:val="-1"/>
          <w:sz w:val="24"/>
          <w:szCs w:val="24"/>
        </w:rPr>
        <w:t xml:space="preserve"> </w:t>
      </w:r>
      <w:r>
        <w:rPr>
          <w:sz w:val="24"/>
          <w:szCs w:val="24"/>
        </w:rPr>
        <w:t>fi</w:t>
      </w:r>
      <w:r>
        <w:rPr>
          <w:spacing w:val="-1"/>
          <w:sz w:val="24"/>
          <w:szCs w:val="24"/>
        </w:rPr>
        <w:t>r</w:t>
      </w:r>
      <w:r>
        <w:rPr>
          <w:sz w:val="24"/>
          <w:szCs w:val="24"/>
        </w:rPr>
        <w:t xml:space="preserve">st </w:t>
      </w:r>
      <w:r>
        <w:rPr>
          <w:spacing w:val="2"/>
          <w:sz w:val="24"/>
          <w:szCs w:val="24"/>
        </w:rPr>
        <w:t>f</w:t>
      </w:r>
      <w:r>
        <w:rPr>
          <w:spacing w:val="-1"/>
          <w:sz w:val="24"/>
          <w:szCs w:val="24"/>
        </w:rPr>
        <w:t>ac</w:t>
      </w:r>
      <w:r>
        <w:rPr>
          <w:sz w:val="24"/>
          <w:szCs w:val="24"/>
        </w:rPr>
        <w:t>tor.</w:t>
      </w:r>
    </w:p>
    <w:p w:rsidR="008D6668" w:rsidRDefault="008D6668">
      <w:pPr>
        <w:spacing w:before="5" w:line="140" w:lineRule="exact"/>
        <w:rPr>
          <w:sz w:val="15"/>
          <w:szCs w:val="15"/>
        </w:rPr>
      </w:pPr>
    </w:p>
    <w:p w:rsidR="008D6668" w:rsidRDefault="008D6668">
      <w:pPr>
        <w:spacing w:line="200" w:lineRule="exact"/>
      </w:pPr>
    </w:p>
    <w:p w:rsidR="008D6668" w:rsidRDefault="00AA397F">
      <w:pPr>
        <w:ind w:left="116"/>
      </w:pPr>
      <w:r>
        <w:pict>
          <v:shape id="_x0000_i1034" type="#_x0000_t75" style="width:252pt;height:189pt">
            <v:imagedata r:id="rId35" o:title=""/>
          </v:shape>
        </w:pict>
      </w:r>
    </w:p>
    <w:p w:rsidR="008D6668" w:rsidRDefault="008D6668">
      <w:pPr>
        <w:spacing w:before="1" w:line="100" w:lineRule="exact"/>
        <w:rPr>
          <w:sz w:val="11"/>
          <w:szCs w:val="11"/>
        </w:rPr>
      </w:pPr>
    </w:p>
    <w:p w:rsidR="008D6668" w:rsidRDefault="007D1EC6">
      <w:pPr>
        <w:ind w:left="116" w:right="1313"/>
        <w:jc w:val="both"/>
        <w:rPr>
          <w:sz w:val="16"/>
          <w:szCs w:val="16"/>
        </w:rPr>
      </w:pPr>
      <w:r>
        <w:rPr>
          <w:spacing w:val="-3"/>
          <w:sz w:val="16"/>
          <w:szCs w:val="16"/>
        </w:rPr>
        <w:t>F</w:t>
      </w:r>
      <w:r>
        <w:rPr>
          <w:spacing w:val="1"/>
          <w:sz w:val="16"/>
          <w:szCs w:val="16"/>
        </w:rPr>
        <w:t>i</w:t>
      </w:r>
      <w:r>
        <w:rPr>
          <w:spacing w:val="-1"/>
          <w:sz w:val="16"/>
          <w:szCs w:val="16"/>
        </w:rPr>
        <w:t>g</w:t>
      </w:r>
      <w:r>
        <w:rPr>
          <w:spacing w:val="1"/>
          <w:sz w:val="16"/>
          <w:szCs w:val="16"/>
        </w:rPr>
        <w:t>u</w:t>
      </w:r>
      <w:r>
        <w:rPr>
          <w:spacing w:val="-1"/>
          <w:sz w:val="16"/>
          <w:szCs w:val="16"/>
        </w:rPr>
        <w:t>r</w:t>
      </w:r>
      <w:r>
        <w:rPr>
          <w:sz w:val="16"/>
          <w:szCs w:val="16"/>
        </w:rPr>
        <w:t>e</w:t>
      </w:r>
      <w:r>
        <w:rPr>
          <w:spacing w:val="-1"/>
          <w:sz w:val="16"/>
          <w:szCs w:val="16"/>
        </w:rPr>
        <w:t xml:space="preserve"> </w:t>
      </w:r>
      <w:r>
        <w:rPr>
          <w:spacing w:val="1"/>
          <w:sz w:val="16"/>
          <w:szCs w:val="16"/>
        </w:rPr>
        <w:t>23</w:t>
      </w:r>
      <w:r>
        <w:rPr>
          <w:sz w:val="16"/>
          <w:szCs w:val="16"/>
        </w:rPr>
        <w:t>.</w:t>
      </w:r>
      <w:r>
        <w:rPr>
          <w:spacing w:val="-1"/>
          <w:sz w:val="16"/>
          <w:szCs w:val="16"/>
        </w:rPr>
        <w:t xml:space="preserve"> </w:t>
      </w:r>
      <w:r>
        <w:rPr>
          <w:spacing w:val="1"/>
          <w:sz w:val="16"/>
          <w:szCs w:val="16"/>
        </w:rPr>
        <w:t>B</w:t>
      </w:r>
      <w:r>
        <w:rPr>
          <w:spacing w:val="-1"/>
          <w:sz w:val="16"/>
          <w:szCs w:val="16"/>
        </w:rPr>
        <w:t>i</w:t>
      </w:r>
      <w:r>
        <w:rPr>
          <w:spacing w:val="1"/>
          <w:sz w:val="16"/>
          <w:szCs w:val="16"/>
        </w:rPr>
        <w:t>p</w:t>
      </w:r>
      <w:r>
        <w:rPr>
          <w:spacing w:val="-1"/>
          <w:sz w:val="16"/>
          <w:szCs w:val="16"/>
        </w:rPr>
        <w:t>lo</w:t>
      </w:r>
      <w:r>
        <w:rPr>
          <w:sz w:val="16"/>
          <w:szCs w:val="16"/>
        </w:rPr>
        <w:t>t</w:t>
      </w:r>
      <w:r>
        <w:rPr>
          <w:spacing w:val="1"/>
          <w:sz w:val="16"/>
          <w:szCs w:val="16"/>
        </w:rPr>
        <w:t xml:space="preserve"> </w:t>
      </w:r>
      <w:r>
        <w:rPr>
          <w:spacing w:val="-1"/>
          <w:sz w:val="16"/>
          <w:szCs w:val="16"/>
        </w:rPr>
        <w:t>o</w:t>
      </w:r>
      <w:r>
        <w:rPr>
          <w:sz w:val="16"/>
          <w:szCs w:val="16"/>
        </w:rPr>
        <w:t xml:space="preserve">f </w:t>
      </w:r>
      <w:r>
        <w:rPr>
          <w:spacing w:val="-1"/>
          <w:sz w:val="16"/>
          <w:szCs w:val="16"/>
        </w:rPr>
        <w:t>Pro</w:t>
      </w:r>
      <w:r>
        <w:rPr>
          <w:sz w:val="16"/>
          <w:szCs w:val="16"/>
        </w:rPr>
        <w:t xml:space="preserve">max </w:t>
      </w:r>
      <w:r>
        <w:rPr>
          <w:spacing w:val="1"/>
          <w:sz w:val="16"/>
          <w:szCs w:val="16"/>
        </w:rPr>
        <w:t>R</w:t>
      </w:r>
      <w:r>
        <w:rPr>
          <w:spacing w:val="-1"/>
          <w:sz w:val="16"/>
          <w:szCs w:val="16"/>
        </w:rPr>
        <w:t>ot</w:t>
      </w:r>
      <w:r>
        <w:rPr>
          <w:sz w:val="16"/>
          <w:szCs w:val="16"/>
        </w:rPr>
        <w:t>a</w:t>
      </w:r>
      <w:r>
        <w:rPr>
          <w:spacing w:val="1"/>
          <w:sz w:val="16"/>
          <w:szCs w:val="16"/>
        </w:rPr>
        <w:t>t</w:t>
      </w:r>
      <w:r>
        <w:rPr>
          <w:spacing w:val="-2"/>
          <w:sz w:val="16"/>
          <w:szCs w:val="16"/>
        </w:rPr>
        <w:t>e</w:t>
      </w:r>
      <w:r>
        <w:rPr>
          <w:sz w:val="16"/>
          <w:szCs w:val="16"/>
        </w:rPr>
        <w:t>d</w:t>
      </w:r>
      <w:r>
        <w:rPr>
          <w:spacing w:val="-3"/>
          <w:sz w:val="16"/>
          <w:szCs w:val="16"/>
        </w:rPr>
        <w:t xml:space="preserve"> </w:t>
      </w:r>
      <w:r>
        <w:rPr>
          <w:spacing w:val="-2"/>
          <w:sz w:val="16"/>
          <w:szCs w:val="16"/>
        </w:rPr>
        <w:t>L</w:t>
      </w:r>
      <w:r>
        <w:rPr>
          <w:spacing w:val="-1"/>
          <w:sz w:val="16"/>
          <w:szCs w:val="16"/>
        </w:rPr>
        <w:t>o</w:t>
      </w:r>
      <w:r>
        <w:rPr>
          <w:sz w:val="16"/>
          <w:szCs w:val="16"/>
        </w:rPr>
        <w:t>a</w:t>
      </w:r>
      <w:r>
        <w:rPr>
          <w:spacing w:val="1"/>
          <w:sz w:val="16"/>
          <w:szCs w:val="16"/>
        </w:rPr>
        <w:t>din</w:t>
      </w:r>
      <w:r>
        <w:rPr>
          <w:spacing w:val="-1"/>
          <w:sz w:val="16"/>
          <w:szCs w:val="16"/>
        </w:rPr>
        <w:t>g</w:t>
      </w:r>
      <w:r>
        <w:rPr>
          <w:sz w:val="16"/>
          <w:szCs w:val="16"/>
        </w:rPr>
        <w:t>s V</w:t>
      </w:r>
      <w:r>
        <w:rPr>
          <w:spacing w:val="-1"/>
          <w:sz w:val="16"/>
          <w:szCs w:val="16"/>
        </w:rPr>
        <w:t>s</w:t>
      </w:r>
      <w:r>
        <w:rPr>
          <w:sz w:val="16"/>
          <w:szCs w:val="16"/>
        </w:rPr>
        <w:t>.</w:t>
      </w:r>
      <w:r>
        <w:rPr>
          <w:spacing w:val="-1"/>
          <w:sz w:val="16"/>
          <w:szCs w:val="16"/>
        </w:rPr>
        <w:t xml:space="preserve"> S</w:t>
      </w:r>
      <w:r>
        <w:rPr>
          <w:sz w:val="16"/>
          <w:szCs w:val="16"/>
        </w:rPr>
        <w:t>c</w:t>
      </w:r>
      <w:r>
        <w:rPr>
          <w:spacing w:val="-1"/>
          <w:sz w:val="16"/>
          <w:szCs w:val="16"/>
        </w:rPr>
        <w:t>or</w:t>
      </w:r>
      <w:r>
        <w:rPr>
          <w:spacing w:val="-2"/>
          <w:sz w:val="16"/>
          <w:szCs w:val="16"/>
        </w:rPr>
        <w:t>e</w:t>
      </w:r>
      <w:r>
        <w:rPr>
          <w:sz w:val="16"/>
          <w:szCs w:val="16"/>
        </w:rPr>
        <w:t>s</w:t>
      </w:r>
    </w:p>
    <w:p w:rsidR="008D6668" w:rsidRDefault="007D1EC6">
      <w:pPr>
        <w:spacing w:before="7" w:line="140" w:lineRule="exact"/>
        <w:rPr>
          <w:sz w:val="15"/>
          <w:szCs w:val="15"/>
        </w:rPr>
      </w:pPr>
      <w:r>
        <w:br w:type="column"/>
      </w:r>
    </w:p>
    <w:p w:rsidR="008D6668" w:rsidRDefault="008D6668">
      <w:pPr>
        <w:spacing w:line="200" w:lineRule="exact"/>
      </w:pPr>
    </w:p>
    <w:p w:rsidR="008D6668" w:rsidRDefault="00AA397F">
      <w:r>
        <w:pict>
          <v:shape id="_x0000_i1035" type="#_x0000_t75" style="width:252pt;height:189pt">
            <v:imagedata r:id="rId36" o:title=""/>
          </v:shape>
        </w:pict>
      </w:r>
    </w:p>
    <w:p w:rsidR="008D6668" w:rsidRDefault="008D6668">
      <w:pPr>
        <w:spacing w:before="3" w:line="120" w:lineRule="exact"/>
        <w:rPr>
          <w:sz w:val="13"/>
          <w:szCs w:val="13"/>
        </w:rPr>
      </w:pPr>
    </w:p>
    <w:p w:rsidR="008D6668" w:rsidRDefault="007D1EC6">
      <w:pPr>
        <w:ind w:left="825" w:right="943"/>
        <w:jc w:val="center"/>
        <w:rPr>
          <w:sz w:val="18"/>
          <w:szCs w:val="18"/>
        </w:rPr>
      </w:pPr>
      <w:r>
        <w:rPr>
          <w:i/>
          <w:sz w:val="18"/>
          <w:szCs w:val="18"/>
        </w:rPr>
        <w:t>F</w:t>
      </w:r>
      <w:r>
        <w:rPr>
          <w:i/>
          <w:spacing w:val="1"/>
          <w:sz w:val="18"/>
          <w:szCs w:val="18"/>
        </w:rPr>
        <w:t>ig</w:t>
      </w:r>
      <w:r>
        <w:rPr>
          <w:i/>
          <w:sz w:val="18"/>
          <w:szCs w:val="18"/>
        </w:rPr>
        <w:t>.</w:t>
      </w:r>
      <w:r>
        <w:rPr>
          <w:i/>
          <w:spacing w:val="-1"/>
          <w:sz w:val="18"/>
          <w:szCs w:val="18"/>
        </w:rPr>
        <w:t xml:space="preserve"> </w:t>
      </w:r>
      <w:r>
        <w:rPr>
          <w:i/>
          <w:spacing w:val="1"/>
          <w:sz w:val="18"/>
          <w:szCs w:val="18"/>
        </w:rPr>
        <w:t>2</w:t>
      </w:r>
      <w:r>
        <w:rPr>
          <w:i/>
          <w:sz w:val="18"/>
          <w:szCs w:val="18"/>
        </w:rPr>
        <w:t>0</w:t>
      </w:r>
      <w:r>
        <w:rPr>
          <w:i/>
          <w:spacing w:val="-1"/>
          <w:sz w:val="18"/>
          <w:szCs w:val="18"/>
        </w:rPr>
        <w:t xml:space="preserve"> </w:t>
      </w:r>
      <w:r>
        <w:rPr>
          <w:i/>
          <w:spacing w:val="1"/>
          <w:sz w:val="18"/>
          <w:szCs w:val="18"/>
        </w:rPr>
        <w:t>S</w:t>
      </w:r>
      <w:r>
        <w:rPr>
          <w:i/>
          <w:spacing w:val="-1"/>
          <w:sz w:val="18"/>
          <w:szCs w:val="18"/>
        </w:rPr>
        <w:t>c</w:t>
      </w:r>
      <w:r>
        <w:rPr>
          <w:i/>
          <w:spacing w:val="1"/>
          <w:sz w:val="18"/>
          <w:szCs w:val="18"/>
        </w:rPr>
        <w:t>a</w:t>
      </w:r>
      <w:r>
        <w:rPr>
          <w:i/>
          <w:spacing w:val="-2"/>
          <w:sz w:val="18"/>
          <w:szCs w:val="18"/>
        </w:rPr>
        <w:t>t</w:t>
      </w:r>
      <w:r>
        <w:rPr>
          <w:i/>
          <w:sz w:val="18"/>
          <w:szCs w:val="18"/>
        </w:rPr>
        <w:t xml:space="preserve">ter </w:t>
      </w:r>
      <w:r>
        <w:rPr>
          <w:i/>
          <w:spacing w:val="1"/>
          <w:sz w:val="18"/>
          <w:szCs w:val="18"/>
        </w:rPr>
        <w:t>p</w:t>
      </w:r>
      <w:r>
        <w:rPr>
          <w:i/>
          <w:spacing w:val="-2"/>
          <w:sz w:val="18"/>
          <w:szCs w:val="18"/>
        </w:rPr>
        <w:t>l</w:t>
      </w:r>
      <w:r>
        <w:rPr>
          <w:i/>
          <w:spacing w:val="1"/>
          <w:sz w:val="18"/>
          <w:szCs w:val="18"/>
        </w:rPr>
        <w:t>o</w:t>
      </w:r>
      <w:r>
        <w:rPr>
          <w:i/>
          <w:sz w:val="18"/>
          <w:szCs w:val="18"/>
        </w:rPr>
        <w:t>t</w:t>
      </w:r>
      <w:r>
        <w:rPr>
          <w:i/>
          <w:spacing w:val="1"/>
          <w:sz w:val="18"/>
          <w:szCs w:val="18"/>
        </w:rPr>
        <w:t xml:space="preserve"> </w:t>
      </w:r>
      <w:r>
        <w:rPr>
          <w:i/>
          <w:spacing w:val="-1"/>
          <w:sz w:val="18"/>
          <w:szCs w:val="18"/>
        </w:rPr>
        <w:t>o</w:t>
      </w:r>
      <w:r>
        <w:rPr>
          <w:i/>
          <w:sz w:val="18"/>
          <w:szCs w:val="18"/>
        </w:rPr>
        <w:t>f</w:t>
      </w:r>
      <w:r>
        <w:rPr>
          <w:i/>
          <w:spacing w:val="1"/>
          <w:sz w:val="18"/>
          <w:szCs w:val="18"/>
        </w:rPr>
        <w:t xml:space="preserve"> </w:t>
      </w:r>
      <w:r>
        <w:rPr>
          <w:i/>
          <w:spacing w:val="-1"/>
          <w:sz w:val="18"/>
          <w:szCs w:val="18"/>
        </w:rPr>
        <w:t>u</w:t>
      </w:r>
      <w:r>
        <w:rPr>
          <w:i/>
          <w:spacing w:val="1"/>
          <w:sz w:val="18"/>
          <w:szCs w:val="18"/>
        </w:rPr>
        <w:t>n</w:t>
      </w:r>
      <w:r>
        <w:rPr>
          <w:i/>
          <w:sz w:val="18"/>
          <w:szCs w:val="18"/>
        </w:rPr>
        <w:t>r</w:t>
      </w:r>
      <w:r>
        <w:rPr>
          <w:i/>
          <w:spacing w:val="1"/>
          <w:sz w:val="18"/>
          <w:szCs w:val="18"/>
        </w:rPr>
        <w:t>o</w:t>
      </w:r>
      <w:r>
        <w:rPr>
          <w:i/>
          <w:spacing w:val="-2"/>
          <w:sz w:val="18"/>
          <w:szCs w:val="18"/>
        </w:rPr>
        <w:t>t</w:t>
      </w:r>
      <w:r>
        <w:rPr>
          <w:i/>
          <w:spacing w:val="1"/>
          <w:sz w:val="18"/>
          <w:szCs w:val="18"/>
        </w:rPr>
        <w:t>a</w:t>
      </w:r>
      <w:r>
        <w:rPr>
          <w:i/>
          <w:sz w:val="18"/>
          <w:szCs w:val="18"/>
        </w:rPr>
        <w:t>ted</w:t>
      </w:r>
      <w:r>
        <w:rPr>
          <w:i/>
          <w:spacing w:val="-1"/>
          <w:sz w:val="18"/>
          <w:szCs w:val="18"/>
        </w:rPr>
        <w:t xml:space="preserve"> </w:t>
      </w:r>
      <w:r>
        <w:rPr>
          <w:i/>
          <w:spacing w:val="-2"/>
          <w:sz w:val="18"/>
          <w:szCs w:val="18"/>
        </w:rPr>
        <w:t>f</w:t>
      </w:r>
      <w:r>
        <w:rPr>
          <w:i/>
          <w:spacing w:val="1"/>
          <w:sz w:val="18"/>
          <w:szCs w:val="18"/>
        </w:rPr>
        <w:t>a</w:t>
      </w:r>
      <w:r>
        <w:rPr>
          <w:i/>
          <w:spacing w:val="-1"/>
          <w:sz w:val="18"/>
          <w:szCs w:val="18"/>
        </w:rPr>
        <w:t>c</w:t>
      </w:r>
      <w:r>
        <w:rPr>
          <w:i/>
          <w:sz w:val="18"/>
          <w:szCs w:val="18"/>
        </w:rPr>
        <w:t>t</w:t>
      </w:r>
      <w:r>
        <w:rPr>
          <w:i/>
          <w:spacing w:val="1"/>
          <w:sz w:val="18"/>
          <w:szCs w:val="18"/>
        </w:rPr>
        <w:t>o</w:t>
      </w:r>
      <w:r>
        <w:rPr>
          <w:i/>
          <w:sz w:val="18"/>
          <w:szCs w:val="18"/>
        </w:rPr>
        <w:t>r s</w:t>
      </w:r>
      <w:r>
        <w:rPr>
          <w:i/>
          <w:spacing w:val="-1"/>
          <w:sz w:val="18"/>
          <w:szCs w:val="18"/>
        </w:rPr>
        <w:t>c</w:t>
      </w:r>
      <w:r>
        <w:rPr>
          <w:i/>
          <w:spacing w:val="1"/>
          <w:sz w:val="18"/>
          <w:szCs w:val="18"/>
        </w:rPr>
        <w:t>o</w:t>
      </w:r>
      <w:r>
        <w:rPr>
          <w:i/>
          <w:sz w:val="18"/>
          <w:szCs w:val="18"/>
        </w:rPr>
        <w:t>r</w:t>
      </w:r>
      <w:r>
        <w:rPr>
          <w:i/>
          <w:spacing w:val="-1"/>
          <w:sz w:val="18"/>
          <w:szCs w:val="18"/>
        </w:rPr>
        <w:t>e</w:t>
      </w:r>
      <w:r>
        <w:rPr>
          <w:i/>
          <w:sz w:val="18"/>
          <w:szCs w:val="18"/>
        </w:rPr>
        <w:t>s</w:t>
      </w:r>
    </w:p>
    <w:p w:rsidR="008D6668" w:rsidRDefault="008D6668">
      <w:pPr>
        <w:spacing w:line="200" w:lineRule="exact"/>
      </w:pPr>
    </w:p>
    <w:p w:rsidR="008D6668" w:rsidRDefault="008D6668">
      <w:pPr>
        <w:spacing w:before="15" w:line="240" w:lineRule="exact"/>
        <w:rPr>
          <w:sz w:val="24"/>
          <w:szCs w:val="24"/>
        </w:rPr>
      </w:pPr>
    </w:p>
    <w:p w:rsidR="008D6668" w:rsidRDefault="007D1EC6">
      <w:pPr>
        <w:ind w:left="1"/>
        <w:rPr>
          <w:sz w:val="24"/>
          <w:szCs w:val="24"/>
        </w:rPr>
      </w:pPr>
      <w:r>
        <w:rPr>
          <w:b/>
          <w:sz w:val="24"/>
          <w:szCs w:val="24"/>
        </w:rPr>
        <w:t>H.</w:t>
      </w:r>
      <w:r w:rsidR="00FE6555">
        <w:rPr>
          <w:b/>
          <w:sz w:val="24"/>
          <w:szCs w:val="24"/>
        </w:rPr>
        <w:t xml:space="preserve"> </w:t>
      </w:r>
      <w:r>
        <w:rPr>
          <w:b/>
          <w:spacing w:val="-3"/>
          <w:sz w:val="24"/>
          <w:szCs w:val="24"/>
        </w:rPr>
        <w:t>F</w:t>
      </w:r>
      <w:r>
        <w:rPr>
          <w:b/>
          <w:sz w:val="24"/>
          <w:szCs w:val="24"/>
        </w:rPr>
        <w:t>i</w:t>
      </w:r>
      <w:r>
        <w:rPr>
          <w:b/>
          <w:spacing w:val="1"/>
          <w:sz w:val="24"/>
          <w:szCs w:val="24"/>
        </w:rPr>
        <w:t>n</w:t>
      </w:r>
      <w:r>
        <w:rPr>
          <w:b/>
          <w:sz w:val="24"/>
          <w:szCs w:val="24"/>
        </w:rPr>
        <w:t>al D</w:t>
      </w:r>
      <w:r>
        <w:rPr>
          <w:b/>
          <w:spacing w:val="-1"/>
          <w:sz w:val="24"/>
          <w:szCs w:val="24"/>
        </w:rPr>
        <w:t>ec</w:t>
      </w:r>
      <w:r>
        <w:rPr>
          <w:b/>
          <w:sz w:val="24"/>
          <w:szCs w:val="24"/>
        </w:rPr>
        <w:t>is</w:t>
      </w:r>
      <w:r>
        <w:rPr>
          <w:b/>
          <w:spacing w:val="1"/>
          <w:sz w:val="24"/>
          <w:szCs w:val="24"/>
        </w:rPr>
        <w:t>i</w:t>
      </w:r>
      <w:r>
        <w:rPr>
          <w:b/>
          <w:sz w:val="24"/>
          <w:szCs w:val="24"/>
        </w:rPr>
        <w:t>on</w:t>
      </w:r>
    </w:p>
    <w:p w:rsidR="008D6668" w:rsidRDefault="008D6668">
      <w:pPr>
        <w:spacing w:before="2" w:line="120" w:lineRule="exact"/>
        <w:rPr>
          <w:sz w:val="13"/>
          <w:szCs w:val="13"/>
        </w:rPr>
      </w:pPr>
    </w:p>
    <w:p w:rsidR="008D6668" w:rsidRDefault="007D1EC6">
      <w:pPr>
        <w:spacing w:line="360" w:lineRule="auto"/>
        <w:ind w:left="1" w:right="194"/>
        <w:rPr>
          <w:sz w:val="24"/>
          <w:szCs w:val="24"/>
        </w:rPr>
      </w:pPr>
      <w:r>
        <w:rPr>
          <w:spacing w:val="-2"/>
          <w:sz w:val="24"/>
          <w:szCs w:val="24"/>
        </w:rPr>
        <w:t>B</w:t>
      </w:r>
      <w:r>
        <w:rPr>
          <w:spacing w:val="-1"/>
          <w:sz w:val="24"/>
          <w:szCs w:val="24"/>
        </w:rPr>
        <w:t>a</w:t>
      </w:r>
      <w:r>
        <w:rPr>
          <w:sz w:val="24"/>
          <w:szCs w:val="24"/>
        </w:rPr>
        <w:t>s</w:t>
      </w:r>
      <w:r>
        <w:rPr>
          <w:spacing w:val="-1"/>
          <w:sz w:val="24"/>
          <w:szCs w:val="24"/>
        </w:rPr>
        <w:t>e</w:t>
      </w:r>
      <w:r>
        <w:rPr>
          <w:sz w:val="24"/>
          <w:szCs w:val="24"/>
        </w:rPr>
        <w:t>d on t</w:t>
      </w:r>
      <w:r>
        <w:rPr>
          <w:spacing w:val="3"/>
          <w:sz w:val="24"/>
          <w:szCs w:val="24"/>
        </w:rPr>
        <w:t>h</w:t>
      </w:r>
      <w:r>
        <w:rPr>
          <w:sz w:val="24"/>
          <w:szCs w:val="24"/>
        </w:rPr>
        <w:t>e</w:t>
      </w:r>
      <w:r>
        <w:rPr>
          <w:spacing w:val="-1"/>
          <w:sz w:val="24"/>
          <w:szCs w:val="24"/>
        </w:rPr>
        <w:t xml:space="preserve"> e</w:t>
      </w:r>
      <w:r>
        <w:rPr>
          <w:spacing w:val="2"/>
          <w:sz w:val="24"/>
          <w:szCs w:val="24"/>
        </w:rPr>
        <w:t>x</w:t>
      </w:r>
      <w:r>
        <w:rPr>
          <w:sz w:val="24"/>
          <w:szCs w:val="24"/>
        </w:rPr>
        <w:t>plor</w:t>
      </w:r>
      <w:r>
        <w:rPr>
          <w:spacing w:val="-1"/>
          <w:sz w:val="24"/>
          <w:szCs w:val="24"/>
        </w:rPr>
        <w:t>a</w:t>
      </w:r>
      <w:r>
        <w:rPr>
          <w:sz w:val="24"/>
          <w:szCs w:val="24"/>
        </w:rPr>
        <w:t>to</w:t>
      </w:r>
      <w:r>
        <w:rPr>
          <w:spacing w:val="4"/>
          <w:sz w:val="24"/>
          <w:szCs w:val="24"/>
        </w:rPr>
        <w:t>r</w:t>
      </w:r>
      <w:r>
        <w:rPr>
          <w:sz w:val="24"/>
          <w:szCs w:val="24"/>
        </w:rPr>
        <w:t>y</w:t>
      </w:r>
      <w:r>
        <w:rPr>
          <w:spacing w:val="-2"/>
          <w:sz w:val="24"/>
          <w:szCs w:val="24"/>
        </w:rPr>
        <w:t xml:space="preserve"> </w:t>
      </w:r>
      <w:r>
        <w:rPr>
          <w:sz w:val="24"/>
          <w:szCs w:val="24"/>
        </w:rPr>
        <w:t>f</w:t>
      </w:r>
      <w:r>
        <w:rPr>
          <w:spacing w:val="-2"/>
          <w:sz w:val="24"/>
          <w:szCs w:val="24"/>
        </w:rPr>
        <w:t>a</w:t>
      </w:r>
      <w:r>
        <w:rPr>
          <w:spacing w:val="-1"/>
          <w:sz w:val="24"/>
          <w:szCs w:val="24"/>
        </w:rPr>
        <w:t>c</w:t>
      </w:r>
      <w:r>
        <w:rPr>
          <w:sz w:val="24"/>
          <w:szCs w:val="24"/>
        </w:rPr>
        <w:t>tor</w:t>
      </w:r>
      <w:r>
        <w:rPr>
          <w:spacing w:val="3"/>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5"/>
          <w:sz w:val="24"/>
          <w:szCs w:val="24"/>
        </w:rPr>
        <w:t>y</w:t>
      </w:r>
      <w:r>
        <w:rPr>
          <w:sz w:val="24"/>
          <w:szCs w:val="24"/>
        </w:rPr>
        <w:t>sis</w:t>
      </w:r>
      <w:r>
        <w:rPr>
          <w:spacing w:val="1"/>
          <w:sz w:val="24"/>
          <w:szCs w:val="24"/>
        </w:rPr>
        <w:t xml:space="preserve"> </w:t>
      </w:r>
      <w:r>
        <w:rPr>
          <w:sz w:val="24"/>
          <w:szCs w:val="24"/>
        </w:rPr>
        <w:t>p</w:t>
      </w:r>
      <w:r>
        <w:rPr>
          <w:spacing w:val="-1"/>
          <w:sz w:val="24"/>
          <w:szCs w:val="24"/>
        </w:rPr>
        <w:t>e</w:t>
      </w:r>
      <w:r>
        <w:rPr>
          <w:sz w:val="24"/>
          <w:szCs w:val="24"/>
        </w:rPr>
        <w:t>r</w:t>
      </w:r>
      <w:r>
        <w:rPr>
          <w:spacing w:val="-1"/>
          <w:sz w:val="24"/>
          <w:szCs w:val="24"/>
        </w:rPr>
        <w:t>f</w:t>
      </w:r>
      <w:r>
        <w:rPr>
          <w:spacing w:val="2"/>
          <w:sz w:val="24"/>
          <w:szCs w:val="24"/>
        </w:rPr>
        <w:t>o</w:t>
      </w:r>
      <w:r>
        <w:rPr>
          <w:sz w:val="24"/>
          <w:szCs w:val="24"/>
        </w:rPr>
        <w:t>rm</w:t>
      </w:r>
      <w:r>
        <w:rPr>
          <w:spacing w:val="1"/>
          <w:sz w:val="24"/>
          <w:szCs w:val="24"/>
        </w:rPr>
        <w:t>e</w:t>
      </w:r>
      <w:r>
        <w:rPr>
          <w:sz w:val="24"/>
          <w:szCs w:val="24"/>
        </w:rPr>
        <w:t>d on w</w:t>
      </w:r>
      <w:r>
        <w:rPr>
          <w:spacing w:val="1"/>
          <w:sz w:val="24"/>
          <w:szCs w:val="24"/>
        </w:rPr>
        <w:t>a</w:t>
      </w:r>
      <w:r>
        <w:rPr>
          <w:spacing w:val="-2"/>
          <w:sz w:val="24"/>
          <w:szCs w:val="24"/>
        </w:rPr>
        <w:t>g</w:t>
      </w:r>
      <w:r>
        <w:rPr>
          <w:spacing w:val="-1"/>
          <w:sz w:val="24"/>
          <w:szCs w:val="24"/>
        </w:rPr>
        <w:t>e</w:t>
      </w:r>
      <w:r>
        <w:rPr>
          <w:sz w:val="24"/>
          <w:szCs w:val="24"/>
        </w:rPr>
        <w:t>s of m</w:t>
      </w:r>
      <w:r>
        <w:rPr>
          <w:spacing w:val="-1"/>
          <w:sz w:val="24"/>
          <w:szCs w:val="24"/>
        </w:rPr>
        <w:t>a</w:t>
      </w:r>
      <w:r>
        <w:rPr>
          <w:spacing w:val="3"/>
          <w:sz w:val="24"/>
          <w:szCs w:val="24"/>
        </w:rPr>
        <w:t>l</w:t>
      </w:r>
      <w:r>
        <w:rPr>
          <w:sz w:val="24"/>
          <w:szCs w:val="24"/>
        </w:rPr>
        <w:t>e</w:t>
      </w:r>
      <w:r>
        <w:rPr>
          <w:spacing w:val="-1"/>
          <w:sz w:val="24"/>
          <w:szCs w:val="24"/>
        </w:rPr>
        <w:t xml:space="preserve"> a</w:t>
      </w:r>
      <w:r>
        <w:rPr>
          <w:sz w:val="24"/>
          <w:szCs w:val="24"/>
        </w:rPr>
        <w:t xml:space="preserve">nd </w:t>
      </w:r>
      <w:r>
        <w:rPr>
          <w:spacing w:val="1"/>
          <w:sz w:val="24"/>
          <w:szCs w:val="24"/>
        </w:rPr>
        <w:t>fe</w:t>
      </w:r>
      <w:r>
        <w:rPr>
          <w:sz w:val="24"/>
          <w:szCs w:val="24"/>
        </w:rPr>
        <w:t>male</w:t>
      </w:r>
      <w:r>
        <w:rPr>
          <w:spacing w:val="-1"/>
          <w:sz w:val="24"/>
          <w:szCs w:val="24"/>
        </w:rPr>
        <w:t xml:space="preserve"> </w:t>
      </w:r>
      <w:r>
        <w:rPr>
          <w:sz w:val="24"/>
          <w:szCs w:val="24"/>
        </w:rPr>
        <w:t>wo</w:t>
      </w:r>
      <w:r>
        <w:rPr>
          <w:spacing w:val="-1"/>
          <w:sz w:val="24"/>
          <w:szCs w:val="24"/>
        </w:rPr>
        <w:t>r</w:t>
      </w:r>
      <w:r>
        <w:rPr>
          <w:sz w:val="24"/>
          <w:szCs w:val="24"/>
        </w:rPr>
        <w:t>k</w:t>
      </w:r>
      <w:r>
        <w:rPr>
          <w:spacing w:val="1"/>
          <w:sz w:val="24"/>
          <w:szCs w:val="24"/>
        </w:rPr>
        <w:t>e</w:t>
      </w:r>
      <w:r>
        <w:rPr>
          <w:sz w:val="24"/>
          <w:szCs w:val="24"/>
        </w:rPr>
        <w:t>r</w:t>
      </w:r>
      <w:r>
        <w:rPr>
          <w:spacing w:val="1"/>
          <w:sz w:val="24"/>
          <w:szCs w:val="24"/>
        </w:rPr>
        <w:t>s</w:t>
      </w:r>
      <w:r>
        <w:rPr>
          <w:sz w:val="24"/>
          <w:szCs w:val="24"/>
        </w:rPr>
        <w:t xml:space="preserve">, the </w:t>
      </w:r>
      <w:r>
        <w:rPr>
          <w:spacing w:val="-1"/>
          <w:sz w:val="24"/>
          <w:szCs w:val="24"/>
        </w:rPr>
        <w:t>f</w:t>
      </w:r>
      <w:r>
        <w:rPr>
          <w:spacing w:val="1"/>
          <w:sz w:val="24"/>
          <w:szCs w:val="24"/>
        </w:rPr>
        <w:t>a</w:t>
      </w:r>
      <w:r>
        <w:rPr>
          <w:spacing w:val="-1"/>
          <w:sz w:val="24"/>
          <w:szCs w:val="24"/>
        </w:rPr>
        <w:t>c</w:t>
      </w:r>
      <w:r>
        <w:rPr>
          <w:sz w:val="24"/>
          <w:szCs w:val="24"/>
        </w:rPr>
        <w:t>tor model t</w:t>
      </w:r>
      <w:r>
        <w:rPr>
          <w:spacing w:val="1"/>
          <w:sz w:val="24"/>
          <w:szCs w:val="24"/>
        </w:rPr>
        <w:t>i</w:t>
      </w:r>
      <w:r>
        <w:rPr>
          <w:sz w:val="24"/>
          <w:szCs w:val="24"/>
        </w:rPr>
        <w:t>ll</w:t>
      </w:r>
      <w:r>
        <w:rPr>
          <w:spacing w:val="1"/>
          <w:sz w:val="24"/>
          <w:szCs w:val="24"/>
        </w:rPr>
        <w:t xml:space="preserve"> </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 xml:space="preserve">50 </w:t>
      </w:r>
      <w:r>
        <w:rPr>
          <w:spacing w:val="1"/>
          <w:sz w:val="24"/>
          <w:szCs w:val="24"/>
        </w:rPr>
        <w:t>c</w:t>
      </w:r>
      <w:r>
        <w:rPr>
          <w:spacing w:val="-1"/>
          <w:sz w:val="24"/>
          <w:szCs w:val="24"/>
        </w:rPr>
        <w:t>a</w:t>
      </w:r>
      <w:r>
        <w:rPr>
          <w:sz w:val="24"/>
          <w:szCs w:val="24"/>
        </w:rPr>
        <w:t>n be</w:t>
      </w:r>
      <w:r>
        <w:rPr>
          <w:spacing w:val="1"/>
          <w:sz w:val="24"/>
          <w:szCs w:val="24"/>
        </w:rPr>
        <w:t xml:space="preserve"> </w:t>
      </w:r>
      <w:r>
        <w:rPr>
          <w:spacing w:val="-1"/>
          <w:sz w:val="24"/>
          <w:szCs w:val="24"/>
        </w:rPr>
        <w:t>ac</w:t>
      </w:r>
      <w:r>
        <w:rPr>
          <w:spacing w:val="1"/>
          <w:sz w:val="24"/>
          <w:szCs w:val="24"/>
        </w:rPr>
        <w:t>c</w:t>
      </w:r>
      <w:r>
        <w:rPr>
          <w:spacing w:val="-1"/>
          <w:sz w:val="24"/>
          <w:szCs w:val="24"/>
        </w:rPr>
        <w:t>e</w:t>
      </w:r>
      <w:r>
        <w:rPr>
          <w:sz w:val="24"/>
          <w:szCs w:val="24"/>
        </w:rPr>
        <w:t>pted.</w:t>
      </w:r>
    </w:p>
    <w:p w:rsidR="008D6668" w:rsidRDefault="008D6668">
      <w:pPr>
        <w:spacing w:line="200" w:lineRule="exact"/>
      </w:pPr>
    </w:p>
    <w:p w:rsidR="008D6668" w:rsidRDefault="008D6668">
      <w:pPr>
        <w:spacing w:before="3" w:line="220" w:lineRule="exact"/>
        <w:rPr>
          <w:sz w:val="22"/>
          <w:szCs w:val="22"/>
        </w:rPr>
      </w:pPr>
    </w:p>
    <w:p w:rsidR="008D6668" w:rsidRDefault="007D1EC6">
      <w:pPr>
        <w:ind w:left="1228" w:right="1341"/>
        <w:jc w:val="center"/>
        <w:rPr>
          <w:sz w:val="28"/>
          <w:szCs w:val="28"/>
        </w:rPr>
      </w:pPr>
      <w:r>
        <w:rPr>
          <w:b/>
          <w:spacing w:val="1"/>
          <w:sz w:val="28"/>
          <w:szCs w:val="28"/>
        </w:rPr>
        <w:t>I</w:t>
      </w:r>
      <w:r>
        <w:rPr>
          <w:b/>
          <w:spacing w:val="-1"/>
          <w:sz w:val="28"/>
          <w:szCs w:val="28"/>
        </w:rPr>
        <w:t>V</w:t>
      </w:r>
      <w:r>
        <w:rPr>
          <w:b/>
          <w:sz w:val="28"/>
          <w:szCs w:val="28"/>
        </w:rPr>
        <w:t>.</w:t>
      </w:r>
      <w:r>
        <w:rPr>
          <w:b/>
          <w:spacing w:val="-1"/>
          <w:sz w:val="28"/>
          <w:szCs w:val="28"/>
        </w:rPr>
        <w:t xml:space="preserve"> C</w:t>
      </w:r>
      <w:r>
        <w:rPr>
          <w:b/>
          <w:sz w:val="28"/>
          <w:szCs w:val="28"/>
        </w:rPr>
        <w:t>O</w:t>
      </w:r>
      <w:r>
        <w:rPr>
          <w:b/>
          <w:spacing w:val="-1"/>
          <w:sz w:val="28"/>
          <w:szCs w:val="28"/>
        </w:rPr>
        <w:t>NC</w:t>
      </w:r>
      <w:r>
        <w:rPr>
          <w:b/>
          <w:sz w:val="28"/>
          <w:szCs w:val="28"/>
        </w:rPr>
        <w:t>L</w:t>
      </w:r>
      <w:r>
        <w:rPr>
          <w:b/>
          <w:spacing w:val="-1"/>
          <w:sz w:val="28"/>
          <w:szCs w:val="28"/>
        </w:rPr>
        <w:t>U</w:t>
      </w:r>
      <w:r>
        <w:rPr>
          <w:b/>
          <w:sz w:val="28"/>
          <w:szCs w:val="28"/>
        </w:rPr>
        <w:t>S</w:t>
      </w:r>
      <w:r>
        <w:rPr>
          <w:b/>
          <w:spacing w:val="1"/>
          <w:sz w:val="28"/>
          <w:szCs w:val="28"/>
        </w:rPr>
        <w:t>I</w:t>
      </w:r>
      <w:r>
        <w:rPr>
          <w:b/>
          <w:sz w:val="28"/>
          <w:szCs w:val="28"/>
        </w:rPr>
        <w:t>O</w:t>
      </w:r>
      <w:r>
        <w:rPr>
          <w:b/>
          <w:spacing w:val="-1"/>
          <w:sz w:val="28"/>
          <w:szCs w:val="28"/>
        </w:rPr>
        <w:t>N</w:t>
      </w:r>
      <w:r>
        <w:rPr>
          <w:b/>
          <w:sz w:val="28"/>
          <w:szCs w:val="28"/>
        </w:rPr>
        <w:t>S</w:t>
      </w:r>
    </w:p>
    <w:p w:rsidR="008D6668" w:rsidRDefault="008D6668">
      <w:pPr>
        <w:spacing w:before="7" w:line="140" w:lineRule="exact"/>
        <w:rPr>
          <w:sz w:val="15"/>
          <w:szCs w:val="15"/>
        </w:rPr>
      </w:pPr>
    </w:p>
    <w:p w:rsidR="008D6668" w:rsidRDefault="007D1EC6">
      <w:pPr>
        <w:spacing w:line="360" w:lineRule="auto"/>
        <w:ind w:left="1" w:right="72"/>
        <w:jc w:val="both"/>
        <w:rPr>
          <w:sz w:val="24"/>
          <w:szCs w:val="24"/>
        </w:rPr>
      </w:pPr>
      <w:r>
        <w:rPr>
          <w:spacing w:val="-3"/>
          <w:sz w:val="24"/>
          <w:szCs w:val="24"/>
        </w:rPr>
        <w:t>I</w:t>
      </w:r>
      <w:r>
        <w:rPr>
          <w:sz w:val="24"/>
          <w:szCs w:val="24"/>
        </w:rPr>
        <w:t>n</w:t>
      </w:r>
      <w:r>
        <w:rPr>
          <w:spacing w:val="3"/>
          <w:sz w:val="24"/>
          <w:szCs w:val="24"/>
        </w:rPr>
        <w:t xml:space="preserve"> </w:t>
      </w:r>
      <w:r>
        <w:rPr>
          <w:sz w:val="24"/>
          <w:szCs w:val="24"/>
        </w:rPr>
        <w:t>th</w:t>
      </w:r>
      <w:r>
        <w:rPr>
          <w:spacing w:val="1"/>
          <w:sz w:val="24"/>
          <w:szCs w:val="24"/>
        </w:rPr>
        <w:t>i</w:t>
      </w:r>
      <w:r>
        <w:rPr>
          <w:sz w:val="24"/>
          <w:szCs w:val="24"/>
        </w:rPr>
        <w:t>s</w:t>
      </w:r>
      <w:r>
        <w:rPr>
          <w:spacing w:val="1"/>
          <w:sz w:val="24"/>
          <w:szCs w:val="24"/>
        </w:rPr>
        <w:t xml:space="preserve"> </w:t>
      </w:r>
      <w:r>
        <w:rPr>
          <w:sz w:val="24"/>
          <w:szCs w:val="24"/>
        </w:rPr>
        <w:t>proj</w:t>
      </w:r>
      <w:r>
        <w:rPr>
          <w:spacing w:val="-1"/>
          <w:sz w:val="24"/>
          <w:szCs w:val="24"/>
        </w:rPr>
        <w:t>ec</w:t>
      </w:r>
      <w:r>
        <w:rPr>
          <w:sz w:val="24"/>
          <w:szCs w:val="24"/>
        </w:rPr>
        <w:t>t,</w:t>
      </w:r>
      <w:r>
        <w:rPr>
          <w:spacing w:val="1"/>
          <w:sz w:val="24"/>
          <w:szCs w:val="24"/>
        </w:rPr>
        <w:t xml:space="preserve"> </w:t>
      </w:r>
      <w:r>
        <w:rPr>
          <w:sz w:val="24"/>
          <w:szCs w:val="24"/>
        </w:rPr>
        <w:t>t</w:t>
      </w:r>
      <w:r>
        <w:rPr>
          <w:spacing w:val="3"/>
          <w:sz w:val="24"/>
          <w:szCs w:val="24"/>
        </w:rPr>
        <w:t>h</w:t>
      </w:r>
      <w:r>
        <w:rPr>
          <w:sz w:val="24"/>
          <w:szCs w:val="24"/>
        </w:rPr>
        <w:t>ro</w:t>
      </w:r>
      <w:r>
        <w:rPr>
          <w:spacing w:val="1"/>
          <w:sz w:val="24"/>
          <w:szCs w:val="24"/>
        </w:rPr>
        <w:t>u</w:t>
      </w:r>
      <w:r>
        <w:rPr>
          <w:spacing w:val="-2"/>
          <w:sz w:val="24"/>
          <w:szCs w:val="24"/>
        </w:rPr>
        <w:t>g</w:t>
      </w:r>
      <w:r>
        <w:rPr>
          <w:sz w:val="24"/>
          <w:szCs w:val="24"/>
        </w:rPr>
        <w:t>h</w:t>
      </w:r>
      <w:r>
        <w:rPr>
          <w:spacing w:val="3"/>
          <w:sz w:val="24"/>
          <w:szCs w:val="24"/>
        </w:rPr>
        <w:t xml:space="preserve"> </w:t>
      </w:r>
      <w:r>
        <w:rPr>
          <w:sz w:val="24"/>
          <w:szCs w:val="24"/>
        </w:rPr>
        <w:t>the i</w:t>
      </w:r>
      <w:r>
        <w:rPr>
          <w:spacing w:val="1"/>
          <w:sz w:val="24"/>
          <w:szCs w:val="24"/>
        </w:rPr>
        <w:t>m</w:t>
      </w:r>
      <w:r>
        <w:rPr>
          <w:sz w:val="24"/>
          <w:szCs w:val="24"/>
        </w:rPr>
        <w:t>plem</w:t>
      </w:r>
      <w:r>
        <w:rPr>
          <w:spacing w:val="-1"/>
          <w:sz w:val="24"/>
          <w:szCs w:val="24"/>
        </w:rPr>
        <w:t>e</w:t>
      </w:r>
      <w:r>
        <w:rPr>
          <w:sz w:val="24"/>
          <w:szCs w:val="24"/>
        </w:rPr>
        <w:t>ntation</w:t>
      </w:r>
      <w:r>
        <w:rPr>
          <w:spacing w:val="1"/>
          <w:sz w:val="24"/>
          <w:szCs w:val="24"/>
        </w:rPr>
        <w:t xml:space="preserve"> </w:t>
      </w:r>
      <w:r>
        <w:rPr>
          <w:sz w:val="24"/>
          <w:szCs w:val="24"/>
        </w:rPr>
        <w:t xml:space="preserve">of </w:t>
      </w:r>
      <w:r>
        <w:rPr>
          <w:spacing w:val="3"/>
          <w:sz w:val="24"/>
          <w:szCs w:val="24"/>
        </w:rPr>
        <w:t>t</w:t>
      </w:r>
      <w:r>
        <w:rPr>
          <w:sz w:val="24"/>
          <w:szCs w:val="24"/>
        </w:rPr>
        <w:t>wo Adv</w:t>
      </w:r>
      <w:r>
        <w:rPr>
          <w:spacing w:val="-1"/>
          <w:sz w:val="24"/>
          <w:szCs w:val="24"/>
        </w:rPr>
        <w:t>a</w:t>
      </w:r>
      <w:r>
        <w:rPr>
          <w:sz w:val="24"/>
          <w:szCs w:val="24"/>
        </w:rPr>
        <w:t>n</w:t>
      </w:r>
      <w:r>
        <w:rPr>
          <w:spacing w:val="-1"/>
          <w:sz w:val="24"/>
          <w:szCs w:val="24"/>
        </w:rPr>
        <w:t>ce</w:t>
      </w:r>
      <w:r>
        <w:rPr>
          <w:sz w:val="24"/>
          <w:szCs w:val="24"/>
        </w:rPr>
        <w:t>d</w:t>
      </w:r>
      <w:r>
        <w:rPr>
          <w:spacing w:val="1"/>
          <w:sz w:val="24"/>
          <w:szCs w:val="24"/>
        </w:rPr>
        <w:t xml:space="preserve"> S</w:t>
      </w:r>
      <w:r>
        <w:rPr>
          <w:sz w:val="24"/>
          <w:szCs w:val="24"/>
        </w:rPr>
        <w:t>tatis</w:t>
      </w:r>
      <w:r>
        <w:rPr>
          <w:spacing w:val="1"/>
          <w:sz w:val="24"/>
          <w:szCs w:val="24"/>
        </w:rPr>
        <w:t>t</w:t>
      </w:r>
      <w:r>
        <w:rPr>
          <w:sz w:val="24"/>
          <w:szCs w:val="24"/>
        </w:rPr>
        <w:t>ic</w:t>
      </w:r>
      <w:r>
        <w:rPr>
          <w:spacing w:val="-1"/>
          <w:sz w:val="24"/>
          <w:szCs w:val="24"/>
        </w:rPr>
        <w:t>a</w:t>
      </w:r>
      <w:r>
        <w:rPr>
          <w:sz w:val="24"/>
          <w:szCs w:val="24"/>
        </w:rPr>
        <w:t>l</w:t>
      </w:r>
      <w:r>
        <w:rPr>
          <w:spacing w:val="1"/>
          <w:sz w:val="24"/>
          <w:szCs w:val="24"/>
        </w:rPr>
        <w:t xml:space="preserve"> </w:t>
      </w:r>
      <w:r>
        <w:rPr>
          <w:sz w:val="24"/>
          <w:szCs w:val="24"/>
        </w:rPr>
        <w:t>T</w:t>
      </w:r>
      <w:r>
        <w:rPr>
          <w:spacing w:val="-1"/>
          <w:sz w:val="24"/>
          <w:szCs w:val="24"/>
        </w:rPr>
        <w:t>ec</w:t>
      </w:r>
      <w:r>
        <w:rPr>
          <w:sz w:val="24"/>
          <w:szCs w:val="24"/>
        </w:rPr>
        <w:t>hniques,</w:t>
      </w:r>
      <w:r>
        <w:rPr>
          <w:spacing w:val="1"/>
          <w:sz w:val="24"/>
          <w:szCs w:val="24"/>
        </w:rPr>
        <w:t xml:space="preserve"> </w:t>
      </w:r>
      <w:r>
        <w:rPr>
          <w:sz w:val="24"/>
          <w:szCs w:val="24"/>
        </w:rPr>
        <w:t xml:space="preserve">i.e. </w:t>
      </w:r>
      <w:r>
        <w:rPr>
          <w:spacing w:val="1"/>
          <w:sz w:val="24"/>
          <w:szCs w:val="24"/>
        </w:rPr>
        <w:t>P</w:t>
      </w:r>
      <w:r>
        <w:rPr>
          <w:sz w:val="24"/>
          <w:szCs w:val="24"/>
        </w:rPr>
        <w:t>rin</w:t>
      </w:r>
      <w:r>
        <w:rPr>
          <w:spacing w:val="-1"/>
          <w:sz w:val="24"/>
          <w:szCs w:val="24"/>
        </w:rPr>
        <w:t>c</w:t>
      </w:r>
      <w:r>
        <w:rPr>
          <w:spacing w:val="3"/>
          <w:sz w:val="24"/>
          <w:szCs w:val="24"/>
        </w:rPr>
        <w:t>i</w:t>
      </w:r>
      <w:r>
        <w:rPr>
          <w:sz w:val="24"/>
          <w:szCs w:val="24"/>
        </w:rPr>
        <w:t>p</w:t>
      </w:r>
      <w:r>
        <w:rPr>
          <w:spacing w:val="-1"/>
          <w:sz w:val="24"/>
          <w:szCs w:val="24"/>
        </w:rPr>
        <w:t>a</w:t>
      </w:r>
      <w:r>
        <w:rPr>
          <w:sz w:val="24"/>
          <w:szCs w:val="24"/>
        </w:rPr>
        <w:t>l Component</w:t>
      </w:r>
      <w:r>
        <w:rPr>
          <w:spacing w:val="-7"/>
          <w:sz w:val="24"/>
          <w:szCs w:val="24"/>
        </w:rPr>
        <w:t xml:space="preserve"> </w:t>
      </w:r>
      <w:r>
        <w:rPr>
          <w:sz w:val="24"/>
          <w:szCs w:val="24"/>
        </w:rPr>
        <w:t>An</w:t>
      </w:r>
      <w:r>
        <w:rPr>
          <w:spacing w:val="-1"/>
          <w:sz w:val="24"/>
          <w:szCs w:val="24"/>
        </w:rPr>
        <w:t>a</w:t>
      </w:r>
      <w:r>
        <w:rPr>
          <w:spacing w:val="3"/>
          <w:sz w:val="24"/>
          <w:szCs w:val="24"/>
        </w:rPr>
        <w:t>l</w:t>
      </w:r>
      <w:r>
        <w:rPr>
          <w:spacing w:val="-5"/>
          <w:sz w:val="24"/>
          <w:szCs w:val="24"/>
        </w:rPr>
        <w:t>y</w:t>
      </w:r>
      <w:r>
        <w:rPr>
          <w:sz w:val="24"/>
          <w:szCs w:val="24"/>
        </w:rPr>
        <w:t>sis</w:t>
      </w:r>
      <w:r>
        <w:rPr>
          <w:spacing w:val="-6"/>
          <w:sz w:val="24"/>
          <w:szCs w:val="24"/>
        </w:rPr>
        <w:t xml:space="preserve"> </w:t>
      </w:r>
      <w:r>
        <w:rPr>
          <w:spacing w:val="-1"/>
          <w:sz w:val="24"/>
          <w:szCs w:val="24"/>
        </w:rPr>
        <w:t>a</w:t>
      </w:r>
      <w:r>
        <w:rPr>
          <w:sz w:val="24"/>
          <w:szCs w:val="24"/>
        </w:rPr>
        <w:t>nd</w:t>
      </w:r>
      <w:r>
        <w:rPr>
          <w:spacing w:val="-5"/>
          <w:sz w:val="24"/>
          <w:szCs w:val="24"/>
        </w:rPr>
        <w:t xml:space="preserve"> </w:t>
      </w:r>
      <w:r>
        <w:rPr>
          <w:spacing w:val="-1"/>
          <w:sz w:val="24"/>
          <w:szCs w:val="24"/>
        </w:rPr>
        <w:t>Fac</w:t>
      </w:r>
      <w:r>
        <w:rPr>
          <w:sz w:val="24"/>
          <w:szCs w:val="24"/>
        </w:rPr>
        <w:t>tor</w:t>
      </w:r>
      <w:r>
        <w:rPr>
          <w:spacing w:val="-6"/>
          <w:sz w:val="24"/>
          <w:szCs w:val="24"/>
        </w:rPr>
        <w:t xml:space="preserve"> </w:t>
      </w:r>
      <w:r>
        <w:rPr>
          <w:sz w:val="24"/>
          <w:szCs w:val="24"/>
        </w:rPr>
        <w:t>A</w:t>
      </w:r>
      <w:r>
        <w:rPr>
          <w:spacing w:val="2"/>
          <w:sz w:val="24"/>
          <w:szCs w:val="24"/>
        </w:rPr>
        <w:t>n</w:t>
      </w:r>
      <w:r>
        <w:rPr>
          <w:spacing w:val="-1"/>
          <w:sz w:val="24"/>
          <w:szCs w:val="24"/>
        </w:rPr>
        <w:t>a</w:t>
      </w:r>
      <w:r>
        <w:rPr>
          <w:spacing w:val="5"/>
          <w:sz w:val="24"/>
          <w:szCs w:val="24"/>
        </w:rPr>
        <w:t>l</w:t>
      </w:r>
      <w:r>
        <w:rPr>
          <w:spacing w:val="-7"/>
          <w:sz w:val="24"/>
          <w:szCs w:val="24"/>
        </w:rPr>
        <w:t>y</w:t>
      </w:r>
      <w:r>
        <w:rPr>
          <w:sz w:val="24"/>
          <w:szCs w:val="24"/>
        </w:rPr>
        <w:t>si</w:t>
      </w:r>
      <w:r>
        <w:rPr>
          <w:spacing w:val="1"/>
          <w:sz w:val="24"/>
          <w:szCs w:val="24"/>
        </w:rPr>
        <w:t>s</w:t>
      </w:r>
      <w:r>
        <w:rPr>
          <w:sz w:val="24"/>
          <w:szCs w:val="24"/>
        </w:rPr>
        <w:t>,</w:t>
      </w:r>
      <w:r>
        <w:rPr>
          <w:spacing w:val="-6"/>
          <w:sz w:val="24"/>
          <w:szCs w:val="24"/>
        </w:rPr>
        <w:t xml:space="preserve"> </w:t>
      </w:r>
      <w:r>
        <w:rPr>
          <w:sz w:val="24"/>
          <w:szCs w:val="24"/>
        </w:rPr>
        <w:t>on</w:t>
      </w:r>
      <w:r>
        <w:rPr>
          <w:spacing w:val="-7"/>
          <w:sz w:val="24"/>
          <w:szCs w:val="24"/>
        </w:rPr>
        <w:t xml:space="preserve"> </w:t>
      </w:r>
      <w:r>
        <w:rPr>
          <w:sz w:val="24"/>
          <w:szCs w:val="24"/>
        </w:rPr>
        <w:t>d</w:t>
      </w:r>
      <w:r>
        <w:rPr>
          <w:spacing w:val="-1"/>
          <w:sz w:val="24"/>
          <w:szCs w:val="24"/>
        </w:rPr>
        <w:t>a</w:t>
      </w:r>
      <w:r>
        <w:rPr>
          <w:sz w:val="24"/>
          <w:szCs w:val="24"/>
        </w:rPr>
        <w:t>ta</w:t>
      </w:r>
      <w:r>
        <w:rPr>
          <w:spacing w:val="2"/>
          <w:sz w:val="24"/>
          <w:szCs w:val="24"/>
        </w:rPr>
        <w:t>s</w:t>
      </w:r>
      <w:r>
        <w:rPr>
          <w:spacing w:val="-1"/>
          <w:sz w:val="24"/>
          <w:szCs w:val="24"/>
        </w:rPr>
        <w:t>e</w:t>
      </w:r>
      <w:r>
        <w:rPr>
          <w:sz w:val="24"/>
          <w:szCs w:val="24"/>
        </w:rPr>
        <w:t>t f</w:t>
      </w:r>
      <w:r>
        <w:rPr>
          <w:spacing w:val="-1"/>
          <w:sz w:val="24"/>
          <w:szCs w:val="24"/>
        </w:rPr>
        <w:t>r</w:t>
      </w:r>
      <w:r>
        <w:rPr>
          <w:sz w:val="24"/>
          <w:szCs w:val="24"/>
        </w:rPr>
        <w:t>om</w:t>
      </w:r>
      <w:r>
        <w:rPr>
          <w:spacing w:val="8"/>
          <w:sz w:val="24"/>
          <w:szCs w:val="24"/>
        </w:rPr>
        <w:t xml:space="preserve"> </w:t>
      </w:r>
      <w:r>
        <w:rPr>
          <w:spacing w:val="1"/>
          <w:sz w:val="24"/>
          <w:szCs w:val="24"/>
        </w:rPr>
        <w:t>W</w:t>
      </w:r>
      <w:r>
        <w:rPr>
          <w:spacing w:val="-1"/>
          <w:sz w:val="24"/>
          <w:szCs w:val="24"/>
        </w:rPr>
        <w:t>a</w:t>
      </w:r>
      <w:r>
        <w:rPr>
          <w:spacing w:val="-2"/>
          <w:sz w:val="24"/>
          <w:szCs w:val="24"/>
        </w:rPr>
        <w:t>g</w:t>
      </w:r>
      <w:r>
        <w:rPr>
          <w:spacing w:val="-1"/>
          <w:sz w:val="24"/>
          <w:szCs w:val="24"/>
        </w:rPr>
        <w:t>e</w:t>
      </w:r>
      <w:r>
        <w:rPr>
          <w:sz w:val="24"/>
          <w:szCs w:val="24"/>
        </w:rPr>
        <w:t>s</w:t>
      </w:r>
      <w:r>
        <w:rPr>
          <w:spacing w:val="8"/>
          <w:sz w:val="24"/>
          <w:szCs w:val="24"/>
        </w:rPr>
        <w:t xml:space="preserve"> </w:t>
      </w:r>
      <w:r>
        <w:rPr>
          <w:sz w:val="24"/>
          <w:szCs w:val="24"/>
        </w:rPr>
        <w:t>of</w:t>
      </w:r>
      <w:r>
        <w:rPr>
          <w:spacing w:val="9"/>
          <w:sz w:val="24"/>
          <w:szCs w:val="24"/>
        </w:rPr>
        <w:t xml:space="preserve"> </w:t>
      </w:r>
      <w:r>
        <w:rPr>
          <w:spacing w:val="-3"/>
          <w:sz w:val="24"/>
          <w:szCs w:val="24"/>
        </w:rPr>
        <w:t>L</w:t>
      </w:r>
      <w:r>
        <w:rPr>
          <w:spacing w:val="-1"/>
          <w:sz w:val="24"/>
          <w:szCs w:val="24"/>
        </w:rPr>
        <w:t>a</w:t>
      </w:r>
      <w:r>
        <w:rPr>
          <w:sz w:val="24"/>
          <w:szCs w:val="24"/>
        </w:rPr>
        <w:t>n</w:t>
      </w:r>
      <w:r>
        <w:rPr>
          <w:spacing w:val="1"/>
          <w:sz w:val="24"/>
          <w:szCs w:val="24"/>
        </w:rPr>
        <w:t>c</w:t>
      </w:r>
      <w:r>
        <w:rPr>
          <w:spacing w:val="-1"/>
          <w:sz w:val="24"/>
          <w:szCs w:val="24"/>
        </w:rPr>
        <w:t>a</w:t>
      </w:r>
      <w:r>
        <w:rPr>
          <w:sz w:val="24"/>
          <w:szCs w:val="24"/>
        </w:rPr>
        <w:t>sh</w:t>
      </w:r>
      <w:r>
        <w:rPr>
          <w:spacing w:val="3"/>
          <w:sz w:val="24"/>
          <w:szCs w:val="24"/>
        </w:rPr>
        <w:t>i</w:t>
      </w:r>
      <w:r>
        <w:rPr>
          <w:sz w:val="24"/>
          <w:szCs w:val="24"/>
        </w:rPr>
        <w:t>re</w:t>
      </w:r>
      <w:r>
        <w:rPr>
          <w:spacing w:val="6"/>
          <w:sz w:val="24"/>
          <w:szCs w:val="24"/>
        </w:rPr>
        <w:t xml:space="preserve"> </w:t>
      </w:r>
      <w:r>
        <w:rPr>
          <w:sz w:val="24"/>
          <w:szCs w:val="24"/>
        </w:rPr>
        <w:t>Cot</w:t>
      </w:r>
      <w:r>
        <w:rPr>
          <w:spacing w:val="1"/>
          <w:sz w:val="24"/>
          <w:szCs w:val="24"/>
        </w:rPr>
        <w:t>t</w:t>
      </w:r>
      <w:r>
        <w:rPr>
          <w:sz w:val="24"/>
          <w:szCs w:val="24"/>
        </w:rPr>
        <w:t>on</w:t>
      </w:r>
      <w:r>
        <w:rPr>
          <w:spacing w:val="8"/>
          <w:sz w:val="24"/>
          <w:szCs w:val="24"/>
        </w:rPr>
        <w:t xml:space="preserve"> </w:t>
      </w:r>
      <w:r>
        <w:rPr>
          <w:spacing w:val="-1"/>
          <w:sz w:val="24"/>
          <w:szCs w:val="24"/>
        </w:rPr>
        <w:t>Fac</w:t>
      </w:r>
      <w:r>
        <w:rPr>
          <w:sz w:val="24"/>
          <w:szCs w:val="24"/>
        </w:rPr>
        <w:t>to</w:t>
      </w:r>
      <w:r>
        <w:rPr>
          <w:spacing w:val="4"/>
          <w:sz w:val="24"/>
          <w:szCs w:val="24"/>
        </w:rPr>
        <w:t>r</w:t>
      </w:r>
      <w:r>
        <w:rPr>
          <w:sz w:val="24"/>
          <w:szCs w:val="24"/>
        </w:rPr>
        <w:t xml:space="preserve">y </w:t>
      </w:r>
      <w:r>
        <w:rPr>
          <w:spacing w:val="1"/>
          <w:sz w:val="24"/>
          <w:szCs w:val="24"/>
        </w:rPr>
        <w:t>W</w:t>
      </w:r>
      <w:r>
        <w:rPr>
          <w:sz w:val="24"/>
          <w:szCs w:val="24"/>
        </w:rPr>
        <w:t>orkers in</w:t>
      </w:r>
      <w:r>
        <w:rPr>
          <w:spacing w:val="1"/>
          <w:sz w:val="24"/>
          <w:szCs w:val="24"/>
        </w:rPr>
        <w:t xml:space="preserve"> </w:t>
      </w:r>
      <w:r>
        <w:rPr>
          <w:sz w:val="24"/>
          <w:szCs w:val="24"/>
        </w:rPr>
        <w:t>1833.</w:t>
      </w:r>
      <w:r>
        <w:rPr>
          <w:spacing w:val="1"/>
          <w:sz w:val="24"/>
          <w:szCs w:val="24"/>
        </w:rPr>
        <w:t xml:space="preserve"> </w:t>
      </w:r>
      <w:r>
        <w:rPr>
          <w:spacing w:val="-2"/>
          <w:sz w:val="24"/>
          <w:szCs w:val="24"/>
        </w:rPr>
        <w:t>B</w:t>
      </w:r>
      <w:r>
        <w:rPr>
          <w:spacing w:val="-1"/>
          <w:sz w:val="24"/>
          <w:szCs w:val="24"/>
        </w:rPr>
        <w:t>a</w:t>
      </w:r>
      <w:r>
        <w:rPr>
          <w:spacing w:val="2"/>
          <w:sz w:val="24"/>
          <w:szCs w:val="24"/>
        </w:rPr>
        <w:t>s</w:t>
      </w:r>
      <w:r>
        <w:rPr>
          <w:spacing w:val="-1"/>
          <w:sz w:val="24"/>
          <w:szCs w:val="24"/>
        </w:rPr>
        <w:t>e</w:t>
      </w:r>
      <w:r>
        <w:rPr>
          <w:sz w:val="24"/>
          <w:szCs w:val="24"/>
        </w:rPr>
        <w:t>d</w:t>
      </w:r>
      <w:r>
        <w:rPr>
          <w:spacing w:val="1"/>
          <w:sz w:val="24"/>
          <w:szCs w:val="24"/>
        </w:rPr>
        <w:t xml:space="preserve"> </w:t>
      </w:r>
      <w:r>
        <w:rPr>
          <w:sz w:val="24"/>
          <w:szCs w:val="24"/>
        </w:rPr>
        <w:t>on</w:t>
      </w:r>
      <w:r>
        <w:rPr>
          <w:spacing w:val="1"/>
          <w:sz w:val="24"/>
          <w:szCs w:val="24"/>
        </w:rPr>
        <w:t xml:space="preserve"> P</w:t>
      </w:r>
      <w:r>
        <w:rPr>
          <w:spacing w:val="3"/>
          <w:sz w:val="24"/>
          <w:szCs w:val="24"/>
        </w:rPr>
        <w:t>C</w:t>
      </w:r>
      <w:r>
        <w:rPr>
          <w:sz w:val="24"/>
          <w:szCs w:val="24"/>
        </w:rPr>
        <w:t xml:space="preserve">A </w:t>
      </w:r>
      <w:r>
        <w:rPr>
          <w:spacing w:val="-1"/>
          <w:sz w:val="24"/>
          <w:szCs w:val="24"/>
        </w:rPr>
        <w:t>a</w:t>
      </w:r>
      <w:r>
        <w:rPr>
          <w:sz w:val="24"/>
          <w:szCs w:val="24"/>
        </w:rPr>
        <w:t>nd</w:t>
      </w:r>
      <w:r>
        <w:rPr>
          <w:spacing w:val="3"/>
          <w:sz w:val="24"/>
          <w:szCs w:val="24"/>
        </w:rPr>
        <w:t xml:space="preserve"> </w:t>
      </w:r>
      <w:r>
        <w:rPr>
          <w:spacing w:val="-1"/>
          <w:sz w:val="24"/>
          <w:szCs w:val="24"/>
        </w:rPr>
        <w:t>F</w:t>
      </w:r>
      <w:r>
        <w:rPr>
          <w:sz w:val="24"/>
          <w:szCs w:val="24"/>
        </w:rPr>
        <w:t>A</w:t>
      </w:r>
      <w:r>
        <w:rPr>
          <w:spacing w:val="3"/>
          <w:sz w:val="24"/>
          <w:szCs w:val="24"/>
        </w:rPr>
        <w:t xml:space="preserve"> </w:t>
      </w:r>
      <w:r>
        <w:rPr>
          <w:sz w:val="24"/>
          <w:szCs w:val="24"/>
        </w:rPr>
        <w:t>we</w:t>
      </w:r>
      <w:r>
        <w:rPr>
          <w:spacing w:val="2"/>
          <w:sz w:val="24"/>
          <w:szCs w:val="24"/>
        </w:rPr>
        <w:t xml:space="preserve"> </w:t>
      </w:r>
      <w:r>
        <w:rPr>
          <w:spacing w:val="-1"/>
          <w:sz w:val="24"/>
          <w:szCs w:val="24"/>
        </w:rPr>
        <w:t>ca</w:t>
      </w:r>
      <w:r>
        <w:rPr>
          <w:sz w:val="24"/>
          <w:szCs w:val="24"/>
        </w:rPr>
        <w:t>n</w:t>
      </w:r>
      <w:r>
        <w:rPr>
          <w:spacing w:val="3"/>
          <w:sz w:val="24"/>
          <w:szCs w:val="24"/>
        </w:rPr>
        <w:t xml:space="preserve"> </w:t>
      </w:r>
      <w:r>
        <w:rPr>
          <w:spacing w:val="-1"/>
          <w:sz w:val="24"/>
          <w:szCs w:val="24"/>
        </w:rPr>
        <w:t>ea</w:t>
      </w:r>
      <w:r>
        <w:rPr>
          <w:spacing w:val="2"/>
          <w:sz w:val="24"/>
          <w:szCs w:val="24"/>
        </w:rPr>
        <w:t>s</w:t>
      </w:r>
      <w:r>
        <w:rPr>
          <w:sz w:val="24"/>
          <w:szCs w:val="24"/>
        </w:rPr>
        <w:t>i</w:t>
      </w:r>
      <w:r>
        <w:rPr>
          <w:spacing w:val="3"/>
          <w:sz w:val="24"/>
          <w:szCs w:val="24"/>
        </w:rPr>
        <w:t>l</w:t>
      </w:r>
      <w:r>
        <w:rPr>
          <w:sz w:val="24"/>
          <w:szCs w:val="24"/>
        </w:rPr>
        <w:t>y in</w:t>
      </w:r>
      <w:r>
        <w:rPr>
          <w:spacing w:val="1"/>
          <w:sz w:val="24"/>
          <w:szCs w:val="24"/>
        </w:rPr>
        <w:t>t</w:t>
      </w:r>
      <w:r>
        <w:rPr>
          <w:spacing w:val="-1"/>
          <w:sz w:val="24"/>
          <w:szCs w:val="24"/>
        </w:rPr>
        <w:t>e</w:t>
      </w:r>
      <w:r>
        <w:rPr>
          <w:sz w:val="24"/>
          <w:szCs w:val="24"/>
        </w:rPr>
        <w:t>rp</w:t>
      </w:r>
      <w:r>
        <w:rPr>
          <w:spacing w:val="-1"/>
          <w:sz w:val="24"/>
          <w:szCs w:val="24"/>
        </w:rPr>
        <w:t>re</w:t>
      </w:r>
      <w:r>
        <w:rPr>
          <w:sz w:val="24"/>
          <w:szCs w:val="24"/>
        </w:rPr>
        <w:t>t</w:t>
      </w:r>
      <w:r>
        <w:rPr>
          <w:spacing w:val="1"/>
          <w:sz w:val="24"/>
          <w:szCs w:val="24"/>
        </w:rPr>
        <w:t xml:space="preserve"> </w:t>
      </w:r>
      <w:r>
        <w:rPr>
          <w:sz w:val="24"/>
          <w:szCs w:val="24"/>
        </w:rPr>
        <w:t>the w</w:t>
      </w:r>
      <w:r>
        <w:rPr>
          <w:spacing w:val="1"/>
          <w:sz w:val="24"/>
          <w:szCs w:val="24"/>
        </w:rPr>
        <w:t>e</w:t>
      </w:r>
      <w:r>
        <w:rPr>
          <w:spacing w:val="-1"/>
          <w:sz w:val="24"/>
          <w:szCs w:val="24"/>
        </w:rPr>
        <w:t>a</w:t>
      </w:r>
      <w:r>
        <w:rPr>
          <w:sz w:val="24"/>
          <w:szCs w:val="24"/>
        </w:rPr>
        <w:t>k</w:t>
      </w:r>
      <w:r>
        <w:rPr>
          <w:spacing w:val="1"/>
          <w:sz w:val="24"/>
          <w:szCs w:val="24"/>
        </w:rPr>
        <w:t xml:space="preserve"> </w:t>
      </w:r>
      <w:r>
        <w:rPr>
          <w:spacing w:val="-1"/>
          <w:sz w:val="24"/>
          <w:szCs w:val="24"/>
        </w:rPr>
        <w:t>a</w:t>
      </w:r>
      <w:r>
        <w:rPr>
          <w:sz w:val="24"/>
          <w:szCs w:val="24"/>
        </w:rPr>
        <w:t>t</w:t>
      </w:r>
      <w:r>
        <w:rPr>
          <w:spacing w:val="1"/>
          <w:sz w:val="24"/>
          <w:szCs w:val="24"/>
        </w:rPr>
        <w:t>t</w:t>
      </w:r>
      <w:r>
        <w:rPr>
          <w:sz w:val="24"/>
          <w:szCs w:val="24"/>
        </w:rPr>
        <w:t>ri</w:t>
      </w:r>
      <w:r>
        <w:rPr>
          <w:spacing w:val="2"/>
          <w:sz w:val="24"/>
          <w:szCs w:val="24"/>
        </w:rPr>
        <w:t>b</w:t>
      </w:r>
      <w:r>
        <w:rPr>
          <w:sz w:val="24"/>
          <w:szCs w:val="24"/>
        </w:rPr>
        <w:t>ute whi</w:t>
      </w:r>
      <w:r>
        <w:rPr>
          <w:spacing w:val="-1"/>
          <w:sz w:val="24"/>
          <w:szCs w:val="24"/>
        </w:rPr>
        <w:t>c</w:t>
      </w:r>
      <w:r>
        <w:rPr>
          <w:sz w:val="24"/>
          <w:szCs w:val="24"/>
        </w:rPr>
        <w:t>h</w:t>
      </w:r>
      <w:r>
        <w:rPr>
          <w:spacing w:val="1"/>
          <w:sz w:val="24"/>
          <w:szCs w:val="24"/>
        </w:rPr>
        <w:t xml:space="preserve"> </w:t>
      </w:r>
      <w:r>
        <w:rPr>
          <w:spacing w:val="-1"/>
          <w:sz w:val="24"/>
          <w:szCs w:val="24"/>
        </w:rPr>
        <w:t>c</w:t>
      </w:r>
      <w:r>
        <w:rPr>
          <w:sz w:val="24"/>
          <w:szCs w:val="24"/>
        </w:rPr>
        <w:t>omes out</w:t>
      </w:r>
      <w:r>
        <w:rPr>
          <w:spacing w:val="1"/>
          <w:sz w:val="24"/>
          <w:szCs w:val="24"/>
        </w:rPr>
        <w:t xml:space="preserve"> </w:t>
      </w:r>
      <w:r>
        <w:rPr>
          <w:sz w:val="24"/>
          <w:szCs w:val="24"/>
        </w:rPr>
        <w:t>to</w:t>
      </w:r>
      <w:r>
        <w:rPr>
          <w:spacing w:val="1"/>
          <w:sz w:val="24"/>
          <w:szCs w:val="24"/>
        </w:rPr>
        <w:t xml:space="preserve"> </w:t>
      </w:r>
      <w:r>
        <w:rPr>
          <w:sz w:val="24"/>
          <w:szCs w:val="24"/>
        </w:rPr>
        <w:t xml:space="preserve">be </w:t>
      </w:r>
      <w:r>
        <w:rPr>
          <w:spacing w:val="-1"/>
          <w:sz w:val="24"/>
          <w:szCs w:val="24"/>
        </w:rPr>
        <w:t>a</w:t>
      </w:r>
      <w:r>
        <w:rPr>
          <w:sz w:val="24"/>
          <w:szCs w:val="24"/>
        </w:rPr>
        <w:t>g</w:t>
      </w:r>
      <w:r>
        <w:rPr>
          <w:spacing w:val="-1"/>
          <w:sz w:val="24"/>
          <w:szCs w:val="24"/>
        </w:rPr>
        <w:t>e</w:t>
      </w:r>
      <w:r>
        <w:rPr>
          <w:sz w:val="24"/>
          <w:szCs w:val="24"/>
        </w:rPr>
        <w:t>.</w:t>
      </w:r>
      <w:r>
        <w:rPr>
          <w:spacing w:val="3"/>
          <w:sz w:val="24"/>
          <w:szCs w:val="24"/>
        </w:rPr>
        <w:t xml:space="preserve"> </w:t>
      </w:r>
      <w:r>
        <w:rPr>
          <w:spacing w:val="2"/>
          <w:sz w:val="24"/>
          <w:szCs w:val="24"/>
        </w:rPr>
        <w:t>A</w:t>
      </w:r>
      <w:r>
        <w:rPr>
          <w:sz w:val="24"/>
          <w:szCs w:val="24"/>
        </w:rPr>
        <w:t>nd</w:t>
      </w:r>
      <w:r>
        <w:rPr>
          <w:spacing w:val="3"/>
          <w:sz w:val="24"/>
          <w:szCs w:val="24"/>
        </w:rPr>
        <w:t xml:space="preserve"> </w:t>
      </w:r>
      <w:r>
        <w:rPr>
          <w:sz w:val="24"/>
          <w:szCs w:val="24"/>
        </w:rPr>
        <w:t>it</w:t>
      </w:r>
      <w:r>
        <w:rPr>
          <w:spacing w:val="3"/>
          <w:sz w:val="24"/>
          <w:szCs w:val="24"/>
        </w:rPr>
        <w:t xml:space="preserve"> </w:t>
      </w:r>
      <w:r>
        <w:rPr>
          <w:spacing w:val="-1"/>
          <w:sz w:val="24"/>
          <w:szCs w:val="24"/>
        </w:rPr>
        <w:t>a</w:t>
      </w:r>
      <w:r>
        <w:rPr>
          <w:sz w:val="24"/>
          <w:szCs w:val="24"/>
        </w:rPr>
        <w:t>lso</w:t>
      </w:r>
      <w:r>
        <w:rPr>
          <w:spacing w:val="5"/>
          <w:sz w:val="24"/>
          <w:szCs w:val="24"/>
        </w:rPr>
        <w:t xml:space="preserve"> </w:t>
      </w:r>
      <w:r>
        <w:rPr>
          <w:sz w:val="24"/>
          <w:szCs w:val="24"/>
        </w:rPr>
        <w:t>h</w:t>
      </w:r>
      <w:r>
        <w:rPr>
          <w:spacing w:val="-1"/>
          <w:sz w:val="24"/>
          <w:szCs w:val="24"/>
        </w:rPr>
        <w:t>e</w:t>
      </w:r>
      <w:r>
        <w:rPr>
          <w:sz w:val="24"/>
          <w:szCs w:val="24"/>
        </w:rPr>
        <w:t>lp</w:t>
      </w:r>
      <w:r>
        <w:rPr>
          <w:spacing w:val="2"/>
          <w:sz w:val="24"/>
          <w:szCs w:val="24"/>
        </w:rPr>
        <w:t>e</w:t>
      </w:r>
      <w:r>
        <w:rPr>
          <w:sz w:val="24"/>
          <w:szCs w:val="24"/>
        </w:rPr>
        <w:t>d</w:t>
      </w:r>
      <w:r>
        <w:rPr>
          <w:spacing w:val="3"/>
          <w:sz w:val="24"/>
          <w:szCs w:val="24"/>
        </w:rPr>
        <w:t xml:space="preserve"> </w:t>
      </w:r>
      <w:r>
        <w:rPr>
          <w:sz w:val="24"/>
          <w:szCs w:val="24"/>
        </w:rPr>
        <w:t>in</w:t>
      </w:r>
      <w:r>
        <w:rPr>
          <w:spacing w:val="3"/>
          <w:sz w:val="24"/>
          <w:szCs w:val="24"/>
        </w:rPr>
        <w:t xml:space="preserve"> </w:t>
      </w:r>
      <w:r>
        <w:rPr>
          <w:sz w:val="24"/>
          <w:szCs w:val="24"/>
        </w:rPr>
        <w:t>identi</w:t>
      </w:r>
      <w:r>
        <w:rPr>
          <w:spacing w:val="4"/>
          <w:sz w:val="24"/>
          <w:szCs w:val="24"/>
        </w:rPr>
        <w:t>f</w:t>
      </w:r>
      <w:r>
        <w:rPr>
          <w:spacing w:val="-5"/>
          <w:sz w:val="24"/>
          <w:szCs w:val="24"/>
        </w:rPr>
        <w:t>y</w:t>
      </w:r>
      <w:r>
        <w:rPr>
          <w:sz w:val="24"/>
          <w:szCs w:val="24"/>
        </w:rPr>
        <w:t>i</w:t>
      </w:r>
      <w:r>
        <w:rPr>
          <w:spacing w:val="3"/>
          <w:sz w:val="24"/>
          <w:szCs w:val="24"/>
        </w:rPr>
        <w:t>n</w:t>
      </w:r>
      <w:r>
        <w:rPr>
          <w:sz w:val="24"/>
          <w:szCs w:val="24"/>
        </w:rPr>
        <w:t>g the</w:t>
      </w:r>
      <w:r>
        <w:rPr>
          <w:spacing w:val="4"/>
          <w:sz w:val="24"/>
          <w:szCs w:val="24"/>
        </w:rPr>
        <w:t xml:space="preserve"> </w:t>
      </w:r>
      <w:r>
        <w:rPr>
          <w:sz w:val="24"/>
          <w:szCs w:val="24"/>
        </w:rPr>
        <w:t>la</w:t>
      </w:r>
      <w:r>
        <w:rPr>
          <w:spacing w:val="2"/>
          <w:sz w:val="24"/>
          <w:szCs w:val="24"/>
        </w:rPr>
        <w:t>t</w:t>
      </w:r>
      <w:r>
        <w:rPr>
          <w:spacing w:val="-1"/>
          <w:sz w:val="24"/>
          <w:szCs w:val="24"/>
        </w:rPr>
        <w:t>e</w:t>
      </w:r>
      <w:r>
        <w:rPr>
          <w:sz w:val="24"/>
          <w:szCs w:val="24"/>
        </w:rPr>
        <w:t>nt f</w:t>
      </w:r>
      <w:r>
        <w:rPr>
          <w:spacing w:val="-2"/>
          <w:sz w:val="24"/>
          <w:szCs w:val="24"/>
        </w:rPr>
        <w:t>a</w:t>
      </w:r>
      <w:r>
        <w:rPr>
          <w:spacing w:val="-1"/>
          <w:sz w:val="24"/>
          <w:szCs w:val="24"/>
        </w:rPr>
        <w:t>c</w:t>
      </w:r>
      <w:r>
        <w:rPr>
          <w:sz w:val="24"/>
          <w:szCs w:val="24"/>
        </w:rPr>
        <w:t xml:space="preserve">tors that </w:t>
      </w:r>
      <w:r>
        <w:rPr>
          <w:spacing w:val="-1"/>
          <w:sz w:val="24"/>
          <w:szCs w:val="24"/>
        </w:rPr>
        <w:t>a</w:t>
      </w:r>
      <w:r>
        <w:rPr>
          <w:spacing w:val="1"/>
          <w:sz w:val="24"/>
          <w:szCs w:val="24"/>
        </w:rPr>
        <w:t>r</w:t>
      </w:r>
      <w:r>
        <w:rPr>
          <w:sz w:val="24"/>
          <w:szCs w:val="24"/>
        </w:rPr>
        <w:t>e</w:t>
      </w:r>
      <w:r>
        <w:rPr>
          <w:spacing w:val="-1"/>
          <w:sz w:val="24"/>
          <w:szCs w:val="24"/>
        </w:rPr>
        <w:t xml:space="preserve"> e</w:t>
      </w:r>
      <w:r>
        <w:rPr>
          <w:sz w:val="24"/>
          <w:szCs w:val="24"/>
        </w:rPr>
        <w:t>no</w:t>
      </w:r>
      <w:r>
        <w:rPr>
          <w:spacing w:val="2"/>
          <w:sz w:val="24"/>
          <w:szCs w:val="24"/>
        </w:rPr>
        <w:t>u</w:t>
      </w:r>
      <w:r>
        <w:rPr>
          <w:spacing w:val="-2"/>
          <w:sz w:val="24"/>
          <w:szCs w:val="24"/>
        </w:rPr>
        <w:t>g</w:t>
      </w:r>
      <w:r>
        <w:rPr>
          <w:sz w:val="24"/>
          <w:szCs w:val="24"/>
        </w:rPr>
        <w:t>h to pr</w:t>
      </w:r>
      <w:r>
        <w:rPr>
          <w:spacing w:val="-1"/>
          <w:sz w:val="24"/>
          <w:szCs w:val="24"/>
        </w:rPr>
        <w:t>e</w:t>
      </w:r>
      <w:r>
        <w:rPr>
          <w:sz w:val="24"/>
          <w:szCs w:val="24"/>
        </w:rPr>
        <w:t xml:space="preserve">dict the </w:t>
      </w:r>
      <w:r>
        <w:rPr>
          <w:spacing w:val="-1"/>
          <w:sz w:val="24"/>
          <w:szCs w:val="24"/>
        </w:rPr>
        <w:t>re</w:t>
      </w:r>
      <w:r>
        <w:rPr>
          <w:sz w:val="24"/>
          <w:szCs w:val="24"/>
        </w:rPr>
        <w:t>s</w:t>
      </w:r>
      <w:r>
        <w:rPr>
          <w:spacing w:val="2"/>
          <w:sz w:val="24"/>
          <w:szCs w:val="24"/>
        </w:rPr>
        <w:t>u</w:t>
      </w:r>
      <w:r>
        <w:rPr>
          <w:sz w:val="24"/>
          <w:szCs w:val="24"/>
        </w:rPr>
        <w:t>lt</w:t>
      </w:r>
      <w:r>
        <w:rPr>
          <w:spacing w:val="1"/>
          <w:sz w:val="24"/>
          <w:szCs w:val="24"/>
        </w:rPr>
        <w:t xml:space="preserve"> </w:t>
      </w:r>
      <w:r>
        <w:rPr>
          <w:sz w:val="24"/>
          <w:szCs w:val="24"/>
        </w:rPr>
        <w:t>for</w:t>
      </w:r>
      <w:r>
        <w:rPr>
          <w:spacing w:val="1"/>
          <w:sz w:val="24"/>
          <w:szCs w:val="24"/>
        </w:rPr>
        <w:t xml:space="preserve"> </w:t>
      </w:r>
      <w:r>
        <w:rPr>
          <w:spacing w:val="-2"/>
          <w:sz w:val="24"/>
          <w:szCs w:val="24"/>
        </w:rPr>
        <w:t>g</w:t>
      </w:r>
      <w:r>
        <w:rPr>
          <w:sz w:val="24"/>
          <w:szCs w:val="24"/>
        </w:rPr>
        <w:t>iven proj</w:t>
      </w:r>
      <w:r>
        <w:rPr>
          <w:spacing w:val="-1"/>
          <w:sz w:val="24"/>
          <w:szCs w:val="24"/>
        </w:rPr>
        <w:t>ec</w:t>
      </w:r>
      <w:r>
        <w:rPr>
          <w:sz w:val="24"/>
          <w:szCs w:val="24"/>
        </w:rPr>
        <w:t>t.</w:t>
      </w:r>
    </w:p>
    <w:p w:rsidR="008D6668" w:rsidRDefault="008D6668">
      <w:pPr>
        <w:spacing w:line="200" w:lineRule="exact"/>
      </w:pPr>
    </w:p>
    <w:p w:rsidR="008D6668" w:rsidRDefault="008D6668">
      <w:pPr>
        <w:spacing w:before="5" w:line="220" w:lineRule="exact"/>
        <w:rPr>
          <w:sz w:val="22"/>
          <w:szCs w:val="22"/>
        </w:rPr>
      </w:pPr>
    </w:p>
    <w:p w:rsidR="008D6668" w:rsidRDefault="007D1EC6">
      <w:pPr>
        <w:ind w:left="2073"/>
        <w:rPr>
          <w:sz w:val="24"/>
          <w:szCs w:val="24"/>
        </w:rPr>
      </w:pPr>
      <w:r>
        <w:rPr>
          <w:b/>
          <w:sz w:val="24"/>
          <w:szCs w:val="24"/>
        </w:rPr>
        <w:t>V. RE</w:t>
      </w:r>
      <w:r>
        <w:rPr>
          <w:b/>
          <w:spacing w:val="-2"/>
          <w:sz w:val="24"/>
          <w:szCs w:val="24"/>
        </w:rPr>
        <w:t>F</w:t>
      </w:r>
      <w:r>
        <w:rPr>
          <w:b/>
          <w:sz w:val="24"/>
          <w:szCs w:val="24"/>
        </w:rPr>
        <w:t>EREN</w:t>
      </w:r>
      <w:r>
        <w:rPr>
          <w:b/>
          <w:spacing w:val="-1"/>
          <w:sz w:val="24"/>
          <w:szCs w:val="24"/>
        </w:rPr>
        <w:t>C</w:t>
      </w:r>
      <w:r>
        <w:rPr>
          <w:b/>
          <w:sz w:val="24"/>
          <w:szCs w:val="24"/>
        </w:rPr>
        <w:t>ES</w:t>
      </w:r>
    </w:p>
    <w:p w:rsidR="008D6668" w:rsidRDefault="008D6668">
      <w:pPr>
        <w:spacing w:before="3" w:line="120" w:lineRule="exact"/>
        <w:rPr>
          <w:sz w:val="13"/>
          <w:szCs w:val="13"/>
        </w:rPr>
      </w:pPr>
    </w:p>
    <w:p w:rsidR="008D6668" w:rsidRDefault="007D1EC6">
      <w:pPr>
        <w:ind w:left="361"/>
      </w:pPr>
      <w:r>
        <w:t xml:space="preserve">    </w:t>
      </w:r>
      <w:r>
        <w:rPr>
          <w:spacing w:val="17"/>
        </w:rPr>
        <w:t xml:space="preserve"> </w:t>
      </w:r>
      <w:r>
        <w:t>Fact</w:t>
      </w:r>
      <w:r>
        <w:rPr>
          <w:spacing w:val="1"/>
        </w:rPr>
        <w:t>o</w:t>
      </w:r>
      <w:r>
        <w:t>r</w:t>
      </w:r>
      <w:r>
        <w:rPr>
          <w:spacing w:val="-4"/>
        </w:rPr>
        <w:t xml:space="preserve"> </w:t>
      </w:r>
      <w:r>
        <w:t>A</w:t>
      </w:r>
      <w:r>
        <w:rPr>
          <w:spacing w:val="-1"/>
        </w:rPr>
        <w:t>n</w:t>
      </w:r>
      <w:r>
        <w:t>a</w:t>
      </w:r>
      <w:r>
        <w:rPr>
          <w:spacing w:val="2"/>
        </w:rPr>
        <w:t>l</w:t>
      </w:r>
      <w:r>
        <w:rPr>
          <w:spacing w:val="-1"/>
        </w:rPr>
        <w:t>ys</w:t>
      </w:r>
      <w:r>
        <w:t>i</w:t>
      </w:r>
      <w:r>
        <w:rPr>
          <w:spacing w:val="-1"/>
        </w:rPr>
        <w:t>s</w:t>
      </w:r>
      <w:r>
        <w:t>,</w:t>
      </w:r>
      <w:r>
        <w:rPr>
          <w:spacing w:val="-6"/>
        </w:rPr>
        <w:t xml:space="preserve"> </w:t>
      </w:r>
      <w:r>
        <w:rPr>
          <w:spacing w:val="1"/>
        </w:rPr>
        <w:t>W</w:t>
      </w:r>
      <w:r>
        <w:rPr>
          <w:spacing w:val="2"/>
        </w:rPr>
        <w:t>i</w:t>
      </w:r>
      <w:r>
        <w:rPr>
          <w:spacing w:val="-1"/>
        </w:rPr>
        <w:t>k</w:t>
      </w:r>
      <w:r>
        <w:t>i</w:t>
      </w:r>
      <w:r>
        <w:rPr>
          <w:spacing w:val="1"/>
        </w:rPr>
        <w:t>p</w:t>
      </w:r>
      <w:r>
        <w:t>e</w:t>
      </w:r>
      <w:r>
        <w:rPr>
          <w:spacing w:val="1"/>
        </w:rPr>
        <w:t>d</w:t>
      </w:r>
      <w:r>
        <w:t>ia</w:t>
      </w:r>
      <w:r>
        <w:rPr>
          <w:spacing w:val="-8"/>
        </w:rPr>
        <w:t xml:space="preserve"> </w:t>
      </w:r>
      <w:r>
        <w:rPr>
          <w:spacing w:val="1"/>
        </w:rPr>
        <w:t>(</w:t>
      </w:r>
      <w:r>
        <w:t>Dec</w:t>
      </w:r>
      <w:r>
        <w:rPr>
          <w:spacing w:val="-3"/>
        </w:rPr>
        <w:t xml:space="preserve"> </w:t>
      </w:r>
      <w:r>
        <w:rPr>
          <w:spacing w:val="1"/>
        </w:rPr>
        <w:t>02</w:t>
      </w:r>
      <w:r>
        <w:t>,</w:t>
      </w:r>
      <w:r>
        <w:rPr>
          <w:spacing w:val="-4"/>
        </w:rPr>
        <w:t xml:space="preserve"> </w:t>
      </w:r>
      <w:r>
        <w:rPr>
          <w:spacing w:val="1"/>
        </w:rPr>
        <w:t>201</w:t>
      </w:r>
      <w:r>
        <w:rPr>
          <w:spacing w:val="-1"/>
        </w:rPr>
        <w:t>2</w:t>
      </w:r>
      <w:r>
        <w:rPr>
          <w:spacing w:val="1"/>
        </w:rPr>
        <w:t>)</w:t>
      </w:r>
      <w:r>
        <w:t>,</w:t>
      </w:r>
      <w:r>
        <w:rPr>
          <w:spacing w:val="-4"/>
        </w:rPr>
        <w:t xml:space="preserve"> </w:t>
      </w:r>
      <w:r>
        <w:rPr>
          <w:spacing w:val="1"/>
        </w:rPr>
        <w:t>I</w:t>
      </w:r>
      <w:r>
        <w:rPr>
          <w:spacing w:val="-1"/>
        </w:rPr>
        <w:t>n</w:t>
      </w:r>
      <w:r>
        <w:t>te</w:t>
      </w:r>
      <w:r>
        <w:rPr>
          <w:spacing w:val="1"/>
        </w:rPr>
        <w:t>r</w:t>
      </w:r>
      <w:r>
        <w:rPr>
          <w:spacing w:val="-1"/>
        </w:rPr>
        <w:t>n</w:t>
      </w:r>
      <w:r>
        <w:t>et:</w:t>
      </w:r>
    </w:p>
    <w:p w:rsidR="008D6668" w:rsidRDefault="008D6668">
      <w:pPr>
        <w:spacing w:before="3" w:line="100" w:lineRule="exact"/>
        <w:rPr>
          <w:sz w:val="11"/>
          <w:szCs w:val="11"/>
        </w:rPr>
      </w:pPr>
    </w:p>
    <w:p w:rsidR="008D6668" w:rsidRDefault="00AA397F">
      <w:pPr>
        <w:ind w:left="686" w:right="860"/>
        <w:jc w:val="center"/>
      </w:pPr>
      <w:hyperlink r:id="rId37">
        <w:r w:rsidR="007D1EC6">
          <w:rPr>
            <w:color w:val="0000FF"/>
            <w:spacing w:val="-1"/>
            <w:w w:val="99"/>
            <w:u w:val="single" w:color="0000FF"/>
          </w:rPr>
          <w:t>h</w:t>
        </w:r>
        <w:r w:rsidR="007D1EC6">
          <w:rPr>
            <w:color w:val="0000FF"/>
            <w:w w:val="99"/>
            <w:u w:val="single" w:color="0000FF"/>
          </w:rPr>
          <w:t>tt</w:t>
        </w:r>
        <w:r w:rsidR="007D1EC6">
          <w:rPr>
            <w:color w:val="0000FF"/>
            <w:spacing w:val="1"/>
            <w:w w:val="99"/>
            <w:u w:val="single" w:color="0000FF"/>
          </w:rPr>
          <w:t>p</w:t>
        </w:r>
        <w:r w:rsidR="007D1EC6">
          <w:rPr>
            <w:color w:val="0000FF"/>
            <w:w w:val="99"/>
            <w:u w:val="single" w:color="0000FF"/>
          </w:rPr>
          <w:t>://</w:t>
        </w:r>
        <w:r w:rsidR="007D1EC6">
          <w:rPr>
            <w:color w:val="0000FF"/>
            <w:spacing w:val="2"/>
            <w:w w:val="99"/>
            <w:u w:val="single" w:color="0000FF"/>
          </w:rPr>
          <w:t>e</w:t>
        </w:r>
        <w:r w:rsidR="007D1EC6">
          <w:rPr>
            <w:color w:val="0000FF"/>
            <w:spacing w:val="-1"/>
            <w:w w:val="99"/>
            <w:u w:val="single" w:color="0000FF"/>
          </w:rPr>
          <w:t>n</w:t>
        </w:r>
        <w:r w:rsidR="007D1EC6">
          <w:rPr>
            <w:color w:val="0000FF"/>
            <w:spacing w:val="3"/>
            <w:w w:val="99"/>
            <w:u w:val="single" w:color="0000FF"/>
          </w:rPr>
          <w:t>.</w:t>
        </w:r>
        <w:r w:rsidR="007D1EC6">
          <w:rPr>
            <w:color w:val="0000FF"/>
            <w:spacing w:val="-2"/>
            <w:w w:val="99"/>
            <w:u w:val="single" w:color="0000FF"/>
          </w:rPr>
          <w:t>w</w:t>
        </w:r>
        <w:r w:rsidR="007D1EC6">
          <w:rPr>
            <w:color w:val="0000FF"/>
            <w:spacing w:val="2"/>
            <w:w w:val="99"/>
            <w:u w:val="single" w:color="0000FF"/>
          </w:rPr>
          <w:t>i</w:t>
        </w:r>
        <w:r w:rsidR="007D1EC6">
          <w:rPr>
            <w:color w:val="0000FF"/>
            <w:spacing w:val="-1"/>
            <w:w w:val="99"/>
            <w:u w:val="single" w:color="0000FF"/>
          </w:rPr>
          <w:t>k</w:t>
        </w:r>
        <w:r w:rsidR="007D1EC6">
          <w:rPr>
            <w:color w:val="0000FF"/>
            <w:w w:val="99"/>
            <w:u w:val="single" w:color="0000FF"/>
          </w:rPr>
          <w:t>i</w:t>
        </w:r>
        <w:r w:rsidR="007D1EC6">
          <w:rPr>
            <w:color w:val="0000FF"/>
            <w:spacing w:val="1"/>
            <w:w w:val="99"/>
            <w:u w:val="single" w:color="0000FF"/>
          </w:rPr>
          <w:t>p</w:t>
        </w:r>
        <w:r w:rsidR="007D1EC6">
          <w:rPr>
            <w:color w:val="0000FF"/>
            <w:w w:val="99"/>
            <w:u w:val="single" w:color="0000FF"/>
          </w:rPr>
          <w:t>e</w:t>
        </w:r>
        <w:r w:rsidR="007D1EC6">
          <w:rPr>
            <w:color w:val="0000FF"/>
            <w:spacing w:val="1"/>
            <w:w w:val="99"/>
            <w:u w:val="single" w:color="0000FF"/>
          </w:rPr>
          <w:t>d</w:t>
        </w:r>
        <w:r w:rsidR="007D1EC6">
          <w:rPr>
            <w:color w:val="0000FF"/>
            <w:w w:val="99"/>
            <w:u w:val="single" w:color="0000FF"/>
          </w:rPr>
          <w:t>ia</w:t>
        </w:r>
        <w:r w:rsidR="007D1EC6">
          <w:rPr>
            <w:color w:val="0000FF"/>
            <w:spacing w:val="1"/>
            <w:w w:val="99"/>
            <w:u w:val="single" w:color="0000FF"/>
          </w:rPr>
          <w:t>.or</w:t>
        </w:r>
        <w:r w:rsidR="007D1EC6">
          <w:rPr>
            <w:color w:val="0000FF"/>
            <w:spacing w:val="-1"/>
            <w:w w:val="99"/>
            <w:u w:val="single" w:color="0000FF"/>
          </w:rPr>
          <w:t>g</w:t>
        </w:r>
        <w:r w:rsidR="007D1EC6">
          <w:rPr>
            <w:color w:val="0000FF"/>
            <w:spacing w:val="2"/>
            <w:w w:val="99"/>
            <w:u w:val="single" w:color="0000FF"/>
          </w:rPr>
          <w:t>/</w:t>
        </w:r>
        <w:r w:rsidR="007D1EC6">
          <w:rPr>
            <w:color w:val="0000FF"/>
            <w:spacing w:val="-2"/>
            <w:w w:val="99"/>
            <w:u w:val="single" w:color="0000FF"/>
          </w:rPr>
          <w:t>w</w:t>
        </w:r>
        <w:r w:rsidR="007D1EC6">
          <w:rPr>
            <w:color w:val="0000FF"/>
            <w:w w:val="99"/>
            <w:u w:val="single" w:color="0000FF"/>
          </w:rPr>
          <w:t>i</w:t>
        </w:r>
        <w:r w:rsidR="007D1EC6">
          <w:rPr>
            <w:color w:val="0000FF"/>
            <w:spacing w:val="-1"/>
            <w:w w:val="99"/>
            <w:u w:val="single" w:color="0000FF"/>
          </w:rPr>
          <w:t>k</w:t>
        </w:r>
        <w:r w:rsidR="007D1EC6">
          <w:rPr>
            <w:color w:val="0000FF"/>
            <w:spacing w:val="2"/>
            <w:w w:val="99"/>
            <w:u w:val="single" w:color="0000FF"/>
          </w:rPr>
          <w:t>i</w:t>
        </w:r>
        <w:r w:rsidR="007D1EC6">
          <w:rPr>
            <w:color w:val="0000FF"/>
            <w:w w:val="99"/>
            <w:u w:val="single" w:color="0000FF"/>
          </w:rPr>
          <w:t>/</w:t>
        </w:r>
        <w:r w:rsidR="007D1EC6">
          <w:rPr>
            <w:color w:val="0000FF"/>
            <w:spacing w:val="2"/>
            <w:w w:val="99"/>
            <w:u w:val="single" w:color="0000FF"/>
          </w:rPr>
          <w:t>F</w:t>
        </w:r>
        <w:r w:rsidR="007D1EC6">
          <w:rPr>
            <w:color w:val="0000FF"/>
            <w:w w:val="99"/>
            <w:u w:val="single" w:color="0000FF"/>
          </w:rPr>
          <w:t>a</w:t>
        </w:r>
        <w:r w:rsidR="007D1EC6">
          <w:rPr>
            <w:color w:val="0000FF"/>
            <w:spacing w:val="1"/>
            <w:w w:val="99"/>
            <w:u w:val="single" w:color="0000FF"/>
          </w:rPr>
          <w:t>c</w:t>
        </w:r>
        <w:r w:rsidR="007D1EC6">
          <w:rPr>
            <w:color w:val="0000FF"/>
            <w:w w:val="99"/>
            <w:u w:val="single" w:color="0000FF"/>
          </w:rPr>
          <w:t>t</w:t>
        </w:r>
        <w:r w:rsidR="007D1EC6">
          <w:rPr>
            <w:color w:val="0000FF"/>
            <w:spacing w:val="1"/>
            <w:w w:val="99"/>
            <w:u w:val="single" w:color="0000FF"/>
          </w:rPr>
          <w:t>or_</w:t>
        </w:r>
        <w:r w:rsidR="007D1EC6">
          <w:rPr>
            <w:color w:val="0000FF"/>
            <w:w w:val="99"/>
            <w:u w:val="single" w:color="0000FF"/>
          </w:rPr>
          <w:t>a</w:t>
        </w:r>
        <w:r w:rsidR="007D1EC6">
          <w:rPr>
            <w:color w:val="0000FF"/>
            <w:spacing w:val="-1"/>
            <w:w w:val="99"/>
            <w:u w:val="single" w:color="0000FF"/>
          </w:rPr>
          <w:t>n</w:t>
        </w:r>
        <w:r w:rsidR="007D1EC6">
          <w:rPr>
            <w:color w:val="0000FF"/>
            <w:w w:val="99"/>
            <w:u w:val="single" w:color="0000FF"/>
          </w:rPr>
          <w:t>a</w:t>
        </w:r>
        <w:r w:rsidR="007D1EC6">
          <w:rPr>
            <w:color w:val="0000FF"/>
            <w:spacing w:val="2"/>
            <w:w w:val="99"/>
            <w:u w:val="single" w:color="0000FF"/>
          </w:rPr>
          <w:t>l</w:t>
        </w:r>
        <w:r w:rsidR="007D1EC6">
          <w:rPr>
            <w:color w:val="0000FF"/>
            <w:spacing w:val="-4"/>
            <w:w w:val="99"/>
            <w:u w:val="single" w:color="0000FF"/>
          </w:rPr>
          <w:t>y</w:t>
        </w:r>
        <w:r w:rsidR="007D1EC6">
          <w:rPr>
            <w:color w:val="0000FF"/>
            <w:spacing w:val="-1"/>
            <w:w w:val="99"/>
            <w:u w:val="single" w:color="0000FF"/>
          </w:rPr>
          <w:t>s</w:t>
        </w:r>
        <w:r w:rsidR="007D1EC6">
          <w:rPr>
            <w:color w:val="0000FF"/>
            <w:spacing w:val="2"/>
            <w:w w:val="99"/>
            <w:u w:val="single" w:color="0000FF"/>
          </w:rPr>
          <w:t>i</w:t>
        </w:r>
        <w:r w:rsidR="007D1EC6">
          <w:rPr>
            <w:color w:val="0000FF"/>
            <w:w w:val="99"/>
            <w:u w:val="single" w:color="0000FF"/>
          </w:rPr>
          <w:t>s</w:t>
        </w:r>
      </w:hyperlink>
    </w:p>
    <w:p w:rsidR="008D6668" w:rsidRDefault="008D6668">
      <w:pPr>
        <w:spacing w:before="6" w:line="100" w:lineRule="exact"/>
        <w:rPr>
          <w:sz w:val="11"/>
          <w:szCs w:val="11"/>
        </w:rPr>
      </w:pPr>
    </w:p>
    <w:p w:rsidR="008D6668" w:rsidRDefault="00AA397F">
      <w:pPr>
        <w:ind w:left="361"/>
      </w:pPr>
      <w:hyperlink r:id="rId38">
        <w:r w:rsidR="007D1EC6">
          <w:t xml:space="preserve">   </w:t>
        </w:r>
        <w:r w:rsidR="007D1EC6">
          <w:rPr>
            <w:spacing w:val="49"/>
          </w:rPr>
          <w:t xml:space="preserve"> </w:t>
        </w:r>
        <w:r w:rsidR="007D1EC6">
          <w:rPr>
            <w:color w:val="0000FF"/>
            <w:spacing w:val="-32"/>
          </w:rPr>
          <w:t xml:space="preserve"> </w:t>
        </w:r>
        <w:r w:rsidR="007D1EC6">
          <w:rPr>
            <w:color w:val="0000FF"/>
            <w:spacing w:val="-1"/>
            <w:u w:val="single" w:color="0000FF"/>
          </w:rPr>
          <w:t>h</w:t>
        </w:r>
        <w:r w:rsidR="007D1EC6">
          <w:rPr>
            <w:color w:val="0000FF"/>
            <w:u w:val="single" w:color="0000FF"/>
          </w:rPr>
          <w:t>tt</w:t>
        </w:r>
        <w:r w:rsidR="007D1EC6">
          <w:rPr>
            <w:color w:val="0000FF"/>
            <w:spacing w:val="1"/>
            <w:u w:val="single" w:color="0000FF"/>
          </w:rPr>
          <w:t>p</w:t>
        </w:r>
        <w:r w:rsidR="007D1EC6">
          <w:rPr>
            <w:color w:val="0000FF"/>
            <w:u w:val="single" w:color="0000FF"/>
          </w:rPr>
          <w:t>:/</w:t>
        </w:r>
        <w:r w:rsidR="007D1EC6">
          <w:rPr>
            <w:color w:val="0000FF"/>
            <w:spacing w:val="2"/>
            <w:u w:val="single" w:color="0000FF"/>
          </w:rPr>
          <w:t>/</w:t>
        </w:r>
        <w:r w:rsidR="007D1EC6">
          <w:rPr>
            <w:color w:val="0000FF"/>
            <w:u w:val="single" w:color="0000FF"/>
          </w:rPr>
          <w:t>ww</w:t>
        </w:r>
        <w:r w:rsidR="007D1EC6">
          <w:rPr>
            <w:color w:val="0000FF"/>
            <w:spacing w:val="-2"/>
            <w:u w:val="single" w:color="0000FF"/>
          </w:rPr>
          <w:t>w</w:t>
        </w:r>
        <w:r w:rsidR="007D1EC6">
          <w:rPr>
            <w:color w:val="0000FF"/>
            <w:spacing w:val="3"/>
            <w:u w:val="single" w:color="0000FF"/>
          </w:rPr>
          <w:t>.</w:t>
        </w:r>
        <w:r w:rsidR="007D1EC6">
          <w:rPr>
            <w:color w:val="0000FF"/>
            <w:spacing w:val="-1"/>
            <w:u w:val="single" w:color="0000FF"/>
          </w:rPr>
          <w:t>m</w:t>
        </w:r>
        <w:r w:rsidR="007D1EC6">
          <w:rPr>
            <w:color w:val="0000FF"/>
            <w:u w:val="single" w:color="0000FF"/>
          </w:rPr>
          <w:t>a</w:t>
        </w:r>
        <w:r w:rsidR="007D1EC6">
          <w:rPr>
            <w:color w:val="0000FF"/>
            <w:spacing w:val="2"/>
            <w:u w:val="single" w:color="0000FF"/>
          </w:rPr>
          <w:t>t</w:t>
        </w:r>
        <w:r w:rsidR="007D1EC6">
          <w:rPr>
            <w:color w:val="0000FF"/>
            <w:spacing w:val="1"/>
            <w:u w:val="single" w:color="0000FF"/>
          </w:rPr>
          <w:t>h</w:t>
        </w:r>
        <w:r w:rsidR="007D1EC6">
          <w:rPr>
            <w:color w:val="0000FF"/>
            <w:spacing w:val="-2"/>
            <w:u w:val="single" w:color="0000FF"/>
          </w:rPr>
          <w:t>w</w:t>
        </w:r>
        <w:r w:rsidR="007D1EC6">
          <w:rPr>
            <w:color w:val="0000FF"/>
            <w:spacing w:val="1"/>
            <w:u w:val="single" w:color="0000FF"/>
          </w:rPr>
          <w:t>ork</w:t>
        </w:r>
        <w:r w:rsidR="007D1EC6">
          <w:rPr>
            <w:color w:val="0000FF"/>
            <w:spacing w:val="-1"/>
            <w:u w:val="single" w:color="0000FF"/>
          </w:rPr>
          <w:t>s</w:t>
        </w:r>
        <w:r w:rsidR="007D1EC6">
          <w:rPr>
            <w:color w:val="0000FF"/>
            <w:u w:val="single" w:color="0000FF"/>
          </w:rPr>
          <w:t>.c</w:t>
        </w:r>
        <w:r w:rsidR="007D1EC6">
          <w:rPr>
            <w:color w:val="0000FF"/>
            <w:spacing w:val="4"/>
            <w:u w:val="single" w:color="0000FF"/>
          </w:rPr>
          <w:t>o</w:t>
        </w:r>
        <w:r w:rsidR="007D1EC6">
          <w:rPr>
            <w:color w:val="0000FF"/>
            <w:spacing w:val="-4"/>
            <w:u w:val="single" w:color="0000FF"/>
          </w:rPr>
          <w:t>m</w:t>
        </w:r>
        <w:r w:rsidR="007D1EC6">
          <w:rPr>
            <w:color w:val="0000FF"/>
            <w:spacing w:val="2"/>
            <w:u w:val="single" w:color="0000FF"/>
          </w:rPr>
          <w:t>/</w:t>
        </w:r>
        <w:r w:rsidR="007D1EC6">
          <w:rPr>
            <w:color w:val="0000FF"/>
            <w:spacing w:val="1"/>
            <w:u w:val="single" w:color="0000FF"/>
          </w:rPr>
          <w:t>h</w:t>
        </w:r>
        <w:r w:rsidR="007D1EC6">
          <w:rPr>
            <w:color w:val="0000FF"/>
            <w:u w:val="single" w:color="0000FF"/>
          </w:rPr>
          <w:t>el</w:t>
        </w:r>
        <w:r w:rsidR="007D1EC6">
          <w:rPr>
            <w:color w:val="0000FF"/>
            <w:spacing w:val="1"/>
            <w:u w:val="single" w:color="0000FF"/>
          </w:rPr>
          <w:t>p</w:t>
        </w:r>
        <w:r w:rsidR="007D1EC6">
          <w:rPr>
            <w:color w:val="0000FF"/>
            <w:spacing w:val="2"/>
            <w:u w:val="single" w:color="0000FF"/>
          </w:rPr>
          <w:t>/</w:t>
        </w:r>
        <w:r w:rsidR="007D1EC6">
          <w:rPr>
            <w:color w:val="0000FF"/>
            <w:spacing w:val="-5"/>
            <w:u w:val="single" w:color="0000FF"/>
          </w:rPr>
          <w:t>w</w:t>
        </w:r>
        <w:r w:rsidR="007D1EC6">
          <w:rPr>
            <w:color w:val="0000FF"/>
            <w:spacing w:val="3"/>
            <w:u w:val="single" w:color="0000FF"/>
          </w:rPr>
          <w:t>a</w:t>
        </w:r>
        <w:r w:rsidR="007D1EC6">
          <w:rPr>
            <w:color w:val="0000FF"/>
            <w:spacing w:val="-1"/>
            <w:u w:val="single" w:color="0000FF"/>
          </w:rPr>
          <w:t>v</w:t>
        </w:r>
        <w:r w:rsidR="007D1EC6">
          <w:rPr>
            <w:color w:val="0000FF"/>
            <w:u w:val="single" w:color="0000FF"/>
          </w:rPr>
          <w:t>elet/</w:t>
        </w:r>
        <w:r w:rsidR="007D1EC6">
          <w:rPr>
            <w:color w:val="0000FF"/>
            <w:spacing w:val="1"/>
            <w:u w:val="single" w:color="0000FF"/>
          </w:rPr>
          <w:t>r</w:t>
        </w:r>
        <w:r w:rsidR="007D1EC6">
          <w:rPr>
            <w:color w:val="0000FF"/>
            <w:spacing w:val="3"/>
            <w:u w:val="single" w:color="0000FF"/>
          </w:rPr>
          <w:t>e</w:t>
        </w:r>
        <w:r w:rsidR="007D1EC6">
          <w:rPr>
            <w:color w:val="0000FF"/>
            <w:spacing w:val="-2"/>
            <w:u w:val="single" w:color="0000FF"/>
          </w:rPr>
          <w:t>f</w:t>
        </w:r>
        <w:r w:rsidR="007D1EC6">
          <w:rPr>
            <w:color w:val="0000FF"/>
            <w:spacing w:val="2"/>
            <w:u w:val="single" w:color="0000FF"/>
          </w:rPr>
          <w:t>/</w:t>
        </w:r>
        <w:r w:rsidR="007D1EC6">
          <w:rPr>
            <w:color w:val="0000FF"/>
            <w:u w:val="single" w:color="0000FF"/>
          </w:rPr>
          <w:t>w</w:t>
        </w:r>
        <w:r w:rsidR="007D1EC6">
          <w:rPr>
            <w:color w:val="0000FF"/>
            <w:spacing w:val="-1"/>
            <w:u w:val="single" w:color="0000FF"/>
          </w:rPr>
          <w:t>ms</w:t>
        </w:r>
        <w:r w:rsidR="007D1EC6">
          <w:rPr>
            <w:color w:val="0000FF"/>
            <w:spacing w:val="1"/>
            <w:u w:val="single" w:color="0000FF"/>
          </w:rPr>
          <w:t>p</w:t>
        </w:r>
        <w:r w:rsidR="007D1EC6">
          <w:rPr>
            <w:color w:val="0000FF"/>
            <w:u w:val="single" w:color="0000FF"/>
          </w:rPr>
          <w:t>ca</w:t>
        </w:r>
      </w:hyperlink>
    </w:p>
    <w:p w:rsidR="008D6668" w:rsidRDefault="008D6668">
      <w:pPr>
        <w:spacing w:before="5" w:line="100" w:lineRule="exact"/>
        <w:rPr>
          <w:sz w:val="11"/>
          <w:szCs w:val="11"/>
        </w:rPr>
      </w:pPr>
    </w:p>
    <w:p w:rsidR="008D6668" w:rsidRDefault="00AA397F">
      <w:pPr>
        <w:ind w:left="721"/>
      </w:pPr>
      <w:hyperlink r:id="rId39">
        <w:r w:rsidR="007D1EC6">
          <w:rPr>
            <w:color w:val="0000FF"/>
            <w:u w:val="single" w:color="0000FF"/>
          </w:rPr>
          <w:t>.</w:t>
        </w:r>
        <w:r w:rsidR="007D1EC6">
          <w:rPr>
            <w:color w:val="0000FF"/>
            <w:spacing w:val="-1"/>
            <w:u w:val="single" w:color="0000FF"/>
          </w:rPr>
          <w:t>h</w:t>
        </w:r>
        <w:r w:rsidR="007D1EC6">
          <w:rPr>
            <w:color w:val="0000FF"/>
            <w:spacing w:val="2"/>
            <w:u w:val="single" w:color="0000FF"/>
          </w:rPr>
          <w:t>t</w:t>
        </w:r>
        <w:r w:rsidR="007D1EC6">
          <w:rPr>
            <w:color w:val="0000FF"/>
            <w:spacing w:val="-1"/>
            <w:u w:val="single" w:color="0000FF"/>
          </w:rPr>
          <w:t>m</w:t>
        </w:r>
        <w:r w:rsidR="007D1EC6">
          <w:rPr>
            <w:color w:val="0000FF"/>
            <w:u w:val="single" w:color="0000FF"/>
          </w:rPr>
          <w:t>l</w:t>
        </w:r>
      </w:hyperlink>
    </w:p>
    <w:p w:rsidR="008D6668" w:rsidRDefault="008D6668">
      <w:pPr>
        <w:spacing w:before="6" w:line="100" w:lineRule="exact"/>
        <w:rPr>
          <w:sz w:val="11"/>
          <w:szCs w:val="11"/>
        </w:rPr>
      </w:pPr>
    </w:p>
    <w:p w:rsidR="008D6668" w:rsidRDefault="00AA397F">
      <w:pPr>
        <w:tabs>
          <w:tab w:val="left" w:pos="720"/>
        </w:tabs>
        <w:spacing w:line="342" w:lineRule="auto"/>
        <w:ind w:left="721" w:right="163" w:hanging="360"/>
        <w:rPr>
          <w:sz w:val="19"/>
          <w:szCs w:val="19"/>
        </w:rPr>
        <w:sectPr w:rsidR="008D6668">
          <w:pgSz w:w="12240" w:h="15840"/>
          <w:pgMar w:top="640" w:right="820" w:bottom="280" w:left="820" w:header="451" w:footer="0" w:gutter="0"/>
          <w:cols w:num="2" w:space="720" w:equalWidth="0">
            <w:col w:w="5157" w:space="287"/>
            <w:col w:w="5156"/>
          </w:cols>
        </w:sectPr>
      </w:pPr>
      <w:hyperlink r:id="rId40">
        <w:r w:rsidR="007D1EC6">
          <w:rPr>
            <w:spacing w:val="-49"/>
          </w:rPr>
          <w:t xml:space="preserve"> </w:t>
        </w:r>
        <w:r w:rsidR="007D1EC6">
          <w:tab/>
        </w:r>
        <w:r w:rsidR="007D1EC6">
          <w:rPr>
            <w:color w:val="1154CC"/>
            <w:spacing w:val="1"/>
            <w:sz w:val="19"/>
            <w:szCs w:val="19"/>
            <w:u w:val="single" w:color="1154CC"/>
          </w:rPr>
          <w:t>h</w:t>
        </w:r>
        <w:r w:rsidR="007D1EC6">
          <w:rPr>
            <w:color w:val="1154CC"/>
            <w:sz w:val="19"/>
            <w:szCs w:val="19"/>
            <w:u w:val="single" w:color="1154CC"/>
          </w:rPr>
          <w:t>tt</w:t>
        </w:r>
        <w:r w:rsidR="007D1EC6">
          <w:rPr>
            <w:color w:val="1154CC"/>
            <w:spacing w:val="1"/>
            <w:sz w:val="19"/>
            <w:szCs w:val="19"/>
            <w:u w:val="single" w:color="1154CC"/>
          </w:rPr>
          <w:t>p</w:t>
        </w:r>
        <w:r w:rsidR="007D1EC6">
          <w:rPr>
            <w:color w:val="1154CC"/>
            <w:sz w:val="19"/>
            <w:szCs w:val="19"/>
            <w:u w:val="single" w:color="1154CC"/>
          </w:rPr>
          <w:t>s://</w:t>
        </w:r>
        <w:r w:rsidR="007D1EC6">
          <w:rPr>
            <w:color w:val="1154CC"/>
            <w:spacing w:val="-1"/>
            <w:sz w:val="19"/>
            <w:szCs w:val="19"/>
            <w:u w:val="single" w:color="1154CC"/>
          </w:rPr>
          <w:t>v</w:t>
        </w:r>
        <w:r w:rsidR="007D1EC6">
          <w:rPr>
            <w:color w:val="1154CC"/>
            <w:sz w:val="19"/>
            <w:szCs w:val="19"/>
            <w:u w:val="single" w:color="1154CC"/>
          </w:rPr>
          <w:t>i</w:t>
        </w:r>
        <w:r w:rsidR="007D1EC6">
          <w:rPr>
            <w:color w:val="1154CC"/>
            <w:spacing w:val="1"/>
            <w:sz w:val="19"/>
            <w:szCs w:val="19"/>
            <w:u w:val="single" w:color="1154CC"/>
          </w:rPr>
          <w:t>n</w:t>
        </w:r>
        <w:r w:rsidR="007D1EC6">
          <w:rPr>
            <w:color w:val="1154CC"/>
            <w:sz w:val="19"/>
            <w:szCs w:val="19"/>
            <w:u w:val="single" w:color="1154CC"/>
          </w:rPr>
          <w:t>ce</w:t>
        </w:r>
        <w:r w:rsidR="007D1EC6">
          <w:rPr>
            <w:color w:val="1154CC"/>
            <w:spacing w:val="1"/>
            <w:sz w:val="19"/>
            <w:szCs w:val="19"/>
            <w:u w:val="single" w:color="1154CC"/>
          </w:rPr>
          <w:t>n</w:t>
        </w:r>
        <w:r w:rsidR="007D1EC6">
          <w:rPr>
            <w:color w:val="1154CC"/>
            <w:sz w:val="19"/>
            <w:szCs w:val="19"/>
            <w:u w:val="single" w:color="1154CC"/>
          </w:rPr>
          <w:t>ta</w:t>
        </w:r>
        <w:r w:rsidR="007D1EC6">
          <w:rPr>
            <w:color w:val="1154CC"/>
            <w:spacing w:val="-1"/>
            <w:sz w:val="19"/>
            <w:szCs w:val="19"/>
            <w:u w:val="single" w:color="1154CC"/>
          </w:rPr>
          <w:t>r</w:t>
        </w:r>
        <w:r w:rsidR="007D1EC6">
          <w:rPr>
            <w:color w:val="1154CC"/>
            <w:sz w:val="19"/>
            <w:szCs w:val="19"/>
            <w:u w:val="single" w:color="1154CC"/>
          </w:rPr>
          <w:t>el</w:t>
        </w:r>
        <w:r w:rsidR="007D1EC6">
          <w:rPr>
            <w:color w:val="1154CC"/>
            <w:spacing w:val="1"/>
            <w:sz w:val="19"/>
            <w:szCs w:val="19"/>
            <w:u w:val="single" w:color="1154CC"/>
          </w:rPr>
          <w:t>b</w:t>
        </w:r>
        <w:r w:rsidR="007D1EC6">
          <w:rPr>
            <w:color w:val="1154CC"/>
            <w:spacing w:val="-1"/>
            <w:sz w:val="19"/>
            <w:szCs w:val="19"/>
            <w:u w:val="single" w:color="1154CC"/>
          </w:rPr>
          <w:t>u</w:t>
        </w:r>
        <w:r w:rsidR="007D1EC6">
          <w:rPr>
            <w:color w:val="1154CC"/>
            <w:spacing w:val="1"/>
            <w:sz w:val="19"/>
            <w:szCs w:val="19"/>
            <w:u w:val="single" w:color="1154CC"/>
          </w:rPr>
          <w:t>ndo</w:t>
        </w:r>
        <w:r w:rsidR="007D1EC6">
          <w:rPr>
            <w:color w:val="1154CC"/>
            <w:sz w:val="19"/>
            <w:szCs w:val="19"/>
            <w:u w:val="single" w:color="1154CC"/>
          </w:rPr>
          <w:t>c</w:t>
        </w:r>
        <w:r w:rsidR="007D1EC6">
          <w:rPr>
            <w:color w:val="1154CC"/>
            <w:spacing w:val="-1"/>
            <w:sz w:val="19"/>
            <w:szCs w:val="19"/>
            <w:u w:val="single" w:color="1154CC"/>
          </w:rPr>
          <w:t>k</w:t>
        </w:r>
        <w:r w:rsidR="007D1EC6">
          <w:rPr>
            <w:color w:val="1154CC"/>
            <w:sz w:val="19"/>
            <w:szCs w:val="19"/>
            <w:u w:val="single" w:color="1154CC"/>
          </w:rPr>
          <w:t>.</w:t>
        </w:r>
        <w:r w:rsidR="007D1EC6">
          <w:rPr>
            <w:color w:val="1154CC"/>
            <w:spacing w:val="-1"/>
            <w:sz w:val="19"/>
            <w:szCs w:val="19"/>
            <w:u w:val="single" w:color="1154CC"/>
          </w:rPr>
          <w:t>g</w:t>
        </w:r>
        <w:r w:rsidR="007D1EC6">
          <w:rPr>
            <w:color w:val="1154CC"/>
            <w:sz w:val="19"/>
            <w:szCs w:val="19"/>
            <w:u w:val="single" w:color="1154CC"/>
          </w:rPr>
          <w:t>it</w:t>
        </w:r>
        <w:r w:rsidR="007D1EC6">
          <w:rPr>
            <w:color w:val="1154CC"/>
            <w:spacing w:val="-1"/>
            <w:sz w:val="19"/>
            <w:szCs w:val="19"/>
            <w:u w:val="single" w:color="1154CC"/>
          </w:rPr>
          <w:t>h</w:t>
        </w:r>
        <w:r w:rsidR="007D1EC6">
          <w:rPr>
            <w:color w:val="1154CC"/>
            <w:spacing w:val="1"/>
            <w:sz w:val="19"/>
            <w:szCs w:val="19"/>
            <w:u w:val="single" w:color="1154CC"/>
          </w:rPr>
          <w:t>ub</w:t>
        </w:r>
        <w:r w:rsidR="007D1EC6">
          <w:rPr>
            <w:color w:val="1154CC"/>
            <w:sz w:val="19"/>
            <w:szCs w:val="19"/>
            <w:u w:val="single" w:color="1154CC"/>
          </w:rPr>
          <w:t>.i</w:t>
        </w:r>
        <w:r w:rsidR="007D1EC6">
          <w:rPr>
            <w:color w:val="1154CC"/>
            <w:spacing w:val="1"/>
            <w:sz w:val="19"/>
            <w:szCs w:val="19"/>
            <w:u w:val="single" w:color="1154CC"/>
          </w:rPr>
          <w:t>o</w:t>
        </w:r>
        <w:r w:rsidR="007D1EC6">
          <w:rPr>
            <w:color w:val="1154CC"/>
            <w:spacing w:val="-2"/>
            <w:sz w:val="19"/>
            <w:szCs w:val="19"/>
            <w:u w:val="single" w:color="1154CC"/>
          </w:rPr>
          <w:t>/</w:t>
        </w:r>
        <w:r w:rsidR="007D1EC6">
          <w:rPr>
            <w:color w:val="1154CC"/>
            <w:spacing w:val="1"/>
            <w:sz w:val="19"/>
            <w:szCs w:val="19"/>
            <w:u w:val="single" w:color="1154CC"/>
          </w:rPr>
          <w:t>Rd</w:t>
        </w:r>
        <w:r w:rsidR="007D1EC6">
          <w:rPr>
            <w:color w:val="1154CC"/>
            <w:sz w:val="19"/>
            <w:szCs w:val="19"/>
            <w:u w:val="single" w:color="1154CC"/>
          </w:rPr>
          <w:t>atase</w:t>
        </w:r>
        <w:r w:rsidR="007D1EC6">
          <w:rPr>
            <w:color w:val="1154CC"/>
            <w:spacing w:val="5"/>
            <w:sz w:val="19"/>
            <w:szCs w:val="19"/>
            <w:u w:val="single" w:color="1154CC"/>
          </w:rPr>
          <w:t>t</w:t>
        </w:r>
        <w:r w:rsidR="007D1EC6">
          <w:rPr>
            <w:color w:val="1154CC"/>
            <w:sz w:val="19"/>
            <w:szCs w:val="19"/>
            <w:u w:val="single" w:color="1154CC"/>
          </w:rPr>
          <w:t>s/</w:t>
        </w:r>
        <w:r w:rsidR="007D1EC6">
          <w:rPr>
            <w:color w:val="1154CC"/>
            <w:spacing w:val="1"/>
            <w:sz w:val="19"/>
            <w:szCs w:val="19"/>
            <w:u w:val="single" w:color="1154CC"/>
          </w:rPr>
          <w:t>d</w:t>
        </w:r>
        <w:r w:rsidR="007D1EC6">
          <w:rPr>
            <w:color w:val="1154CC"/>
            <w:sz w:val="19"/>
            <w:szCs w:val="19"/>
            <w:u w:val="single" w:color="1154CC"/>
          </w:rPr>
          <w:t>ataset</w:t>
        </w:r>
        <w:r w:rsidR="007D1EC6">
          <w:rPr>
            <w:color w:val="1154CC"/>
            <w:spacing w:val="-2"/>
            <w:sz w:val="19"/>
            <w:szCs w:val="19"/>
            <w:u w:val="single" w:color="1154CC"/>
          </w:rPr>
          <w:t>s</w:t>
        </w:r>
        <w:r w:rsidR="007D1EC6">
          <w:rPr>
            <w:color w:val="1154CC"/>
            <w:sz w:val="19"/>
            <w:szCs w:val="19"/>
            <w:u w:val="single" w:color="1154CC"/>
          </w:rPr>
          <w:t>.</w:t>
        </w:r>
      </w:hyperlink>
      <w:r w:rsidR="007D1EC6">
        <w:rPr>
          <w:color w:val="1154CC"/>
          <w:sz w:val="19"/>
          <w:szCs w:val="19"/>
        </w:rPr>
        <w:t xml:space="preserve"> </w:t>
      </w:r>
      <w:hyperlink r:id="rId41">
        <w:r w:rsidR="007D1EC6">
          <w:rPr>
            <w:color w:val="1154CC"/>
            <w:spacing w:val="1"/>
            <w:sz w:val="19"/>
            <w:szCs w:val="19"/>
            <w:u w:val="single" w:color="1154CC"/>
          </w:rPr>
          <w:t>h</w:t>
        </w:r>
        <w:r w:rsidR="007D1EC6">
          <w:rPr>
            <w:color w:val="1154CC"/>
            <w:sz w:val="19"/>
            <w:szCs w:val="19"/>
            <w:u w:val="single" w:color="1154CC"/>
          </w:rPr>
          <w:t>t</w:t>
        </w:r>
        <w:r w:rsidR="007D1EC6">
          <w:rPr>
            <w:color w:val="1154CC"/>
            <w:spacing w:val="-1"/>
            <w:sz w:val="19"/>
            <w:szCs w:val="19"/>
            <w:u w:val="single" w:color="1154CC"/>
          </w:rPr>
          <w:t>m</w:t>
        </w:r>
        <w:r w:rsidR="007D1EC6">
          <w:rPr>
            <w:color w:val="1154CC"/>
            <w:sz w:val="19"/>
            <w:szCs w:val="19"/>
            <w:u w:val="single" w:color="1154CC"/>
          </w:rPr>
          <w:t>l</w:t>
        </w:r>
      </w:hyperlink>
    </w:p>
    <w:p w:rsidR="008D6668" w:rsidRDefault="008D6668">
      <w:pPr>
        <w:spacing w:before="8" w:line="120" w:lineRule="exact"/>
        <w:rPr>
          <w:sz w:val="12"/>
          <w:szCs w:val="12"/>
        </w:rPr>
      </w:pPr>
    </w:p>
    <w:p w:rsidR="008D6668" w:rsidRDefault="008D6668">
      <w:pPr>
        <w:spacing w:line="200" w:lineRule="exact"/>
      </w:pPr>
    </w:p>
    <w:p w:rsidR="008D6668" w:rsidRDefault="00AA397F">
      <w:pPr>
        <w:spacing w:before="22"/>
        <w:ind w:left="116"/>
      </w:pPr>
      <w:hyperlink r:id="rId42">
        <w:r w:rsidR="007D1EC6">
          <w:t xml:space="preserve">   </w:t>
        </w:r>
        <w:r w:rsidR="007D1EC6">
          <w:rPr>
            <w:spacing w:val="49"/>
          </w:rPr>
          <w:t xml:space="preserve"> </w:t>
        </w:r>
        <w:r w:rsidR="007D1EC6">
          <w:rPr>
            <w:color w:val="0000FF"/>
            <w:spacing w:val="-32"/>
          </w:rPr>
          <w:t xml:space="preserve"> </w:t>
        </w:r>
        <w:r w:rsidR="007D1EC6">
          <w:rPr>
            <w:color w:val="0000FF"/>
            <w:spacing w:val="-1"/>
            <w:u w:val="single" w:color="0000FF"/>
          </w:rPr>
          <w:t>h</w:t>
        </w:r>
        <w:r w:rsidR="007D1EC6">
          <w:rPr>
            <w:color w:val="0000FF"/>
            <w:u w:val="single" w:color="0000FF"/>
          </w:rPr>
          <w:t>tt</w:t>
        </w:r>
        <w:r w:rsidR="007D1EC6">
          <w:rPr>
            <w:color w:val="0000FF"/>
            <w:spacing w:val="1"/>
            <w:u w:val="single" w:color="0000FF"/>
          </w:rPr>
          <w:t>p</w:t>
        </w:r>
        <w:r w:rsidR="007D1EC6">
          <w:rPr>
            <w:color w:val="0000FF"/>
            <w:u w:val="single" w:color="0000FF"/>
          </w:rPr>
          <w:t>:/</w:t>
        </w:r>
        <w:r w:rsidR="007D1EC6">
          <w:rPr>
            <w:color w:val="0000FF"/>
            <w:spacing w:val="2"/>
            <w:u w:val="single" w:color="0000FF"/>
          </w:rPr>
          <w:t>/</w:t>
        </w:r>
        <w:r w:rsidR="007D1EC6">
          <w:rPr>
            <w:color w:val="0000FF"/>
            <w:u w:val="single" w:color="0000FF"/>
          </w:rPr>
          <w:t>ww</w:t>
        </w:r>
        <w:r w:rsidR="007D1EC6">
          <w:rPr>
            <w:color w:val="0000FF"/>
            <w:spacing w:val="-2"/>
            <w:u w:val="single" w:color="0000FF"/>
          </w:rPr>
          <w:t>w</w:t>
        </w:r>
        <w:r w:rsidR="007D1EC6">
          <w:rPr>
            <w:color w:val="0000FF"/>
            <w:spacing w:val="3"/>
            <w:u w:val="single" w:color="0000FF"/>
          </w:rPr>
          <w:t>.</w:t>
        </w:r>
        <w:r w:rsidR="007D1EC6">
          <w:rPr>
            <w:color w:val="0000FF"/>
            <w:spacing w:val="-1"/>
            <w:u w:val="single" w:color="0000FF"/>
          </w:rPr>
          <w:t>m</w:t>
        </w:r>
        <w:r w:rsidR="007D1EC6">
          <w:rPr>
            <w:color w:val="0000FF"/>
            <w:u w:val="single" w:color="0000FF"/>
          </w:rPr>
          <w:t>a</w:t>
        </w:r>
        <w:r w:rsidR="007D1EC6">
          <w:rPr>
            <w:color w:val="0000FF"/>
            <w:spacing w:val="2"/>
            <w:u w:val="single" w:color="0000FF"/>
          </w:rPr>
          <w:t>t</w:t>
        </w:r>
        <w:r w:rsidR="007D1EC6">
          <w:rPr>
            <w:color w:val="0000FF"/>
            <w:spacing w:val="1"/>
            <w:u w:val="single" w:color="0000FF"/>
          </w:rPr>
          <w:t>h</w:t>
        </w:r>
        <w:r w:rsidR="007D1EC6">
          <w:rPr>
            <w:color w:val="0000FF"/>
            <w:spacing w:val="-2"/>
            <w:u w:val="single" w:color="0000FF"/>
          </w:rPr>
          <w:t>w</w:t>
        </w:r>
        <w:r w:rsidR="007D1EC6">
          <w:rPr>
            <w:color w:val="0000FF"/>
            <w:spacing w:val="1"/>
            <w:u w:val="single" w:color="0000FF"/>
          </w:rPr>
          <w:t>ork</w:t>
        </w:r>
        <w:r w:rsidR="007D1EC6">
          <w:rPr>
            <w:color w:val="0000FF"/>
            <w:spacing w:val="-1"/>
            <w:u w:val="single" w:color="0000FF"/>
          </w:rPr>
          <w:t>s</w:t>
        </w:r>
        <w:r w:rsidR="007D1EC6">
          <w:rPr>
            <w:color w:val="0000FF"/>
            <w:u w:val="single" w:color="0000FF"/>
          </w:rPr>
          <w:t>.c</w:t>
        </w:r>
        <w:r w:rsidR="007D1EC6">
          <w:rPr>
            <w:color w:val="0000FF"/>
            <w:spacing w:val="4"/>
            <w:u w:val="single" w:color="0000FF"/>
          </w:rPr>
          <w:t>o</w:t>
        </w:r>
        <w:r w:rsidR="007D1EC6">
          <w:rPr>
            <w:color w:val="0000FF"/>
            <w:spacing w:val="-4"/>
            <w:u w:val="single" w:color="0000FF"/>
          </w:rPr>
          <w:t>m</w:t>
        </w:r>
        <w:r w:rsidR="007D1EC6">
          <w:rPr>
            <w:color w:val="0000FF"/>
            <w:spacing w:val="2"/>
            <w:u w:val="single" w:color="0000FF"/>
          </w:rPr>
          <w:t>/</w:t>
        </w:r>
        <w:r w:rsidR="007D1EC6">
          <w:rPr>
            <w:color w:val="0000FF"/>
            <w:spacing w:val="1"/>
            <w:u w:val="single" w:color="0000FF"/>
          </w:rPr>
          <w:t>h</w:t>
        </w:r>
        <w:r w:rsidR="007D1EC6">
          <w:rPr>
            <w:color w:val="0000FF"/>
            <w:u w:val="single" w:color="0000FF"/>
          </w:rPr>
          <w:t>el</w:t>
        </w:r>
        <w:r w:rsidR="007D1EC6">
          <w:rPr>
            <w:color w:val="0000FF"/>
            <w:spacing w:val="1"/>
            <w:u w:val="single" w:color="0000FF"/>
          </w:rPr>
          <w:t>p</w:t>
        </w:r>
        <w:r w:rsidR="007D1EC6">
          <w:rPr>
            <w:color w:val="0000FF"/>
            <w:u w:val="single" w:color="0000FF"/>
          </w:rPr>
          <w:t>/</w:t>
        </w:r>
        <w:r w:rsidR="007D1EC6">
          <w:rPr>
            <w:color w:val="0000FF"/>
            <w:spacing w:val="-1"/>
            <w:u w:val="single" w:color="0000FF"/>
          </w:rPr>
          <w:t>s</w:t>
        </w:r>
        <w:r w:rsidR="007D1EC6">
          <w:rPr>
            <w:color w:val="0000FF"/>
            <w:u w:val="single" w:color="0000FF"/>
          </w:rPr>
          <w:t>tat</w:t>
        </w:r>
        <w:r w:rsidR="007D1EC6">
          <w:rPr>
            <w:color w:val="0000FF"/>
            <w:spacing w:val="-1"/>
            <w:u w:val="single" w:color="0000FF"/>
          </w:rPr>
          <w:t>s</w:t>
        </w:r>
        <w:r w:rsidR="007D1EC6">
          <w:rPr>
            <w:color w:val="0000FF"/>
            <w:spacing w:val="2"/>
            <w:u w:val="single" w:color="0000FF"/>
          </w:rPr>
          <w:t>/</w:t>
        </w:r>
        <w:r w:rsidR="007D1EC6">
          <w:rPr>
            <w:color w:val="0000FF"/>
            <w:spacing w:val="-2"/>
            <w:u w:val="single" w:color="0000FF"/>
          </w:rPr>
          <w:t>f</w:t>
        </w:r>
        <w:r w:rsidR="007D1EC6">
          <w:rPr>
            <w:color w:val="0000FF"/>
            <w:u w:val="single" w:color="0000FF"/>
          </w:rPr>
          <w:t>a</w:t>
        </w:r>
        <w:r w:rsidR="007D1EC6">
          <w:rPr>
            <w:color w:val="0000FF"/>
            <w:spacing w:val="1"/>
            <w:u w:val="single" w:color="0000FF"/>
          </w:rPr>
          <w:t>c</w:t>
        </w:r>
        <w:r w:rsidR="007D1EC6">
          <w:rPr>
            <w:color w:val="0000FF"/>
            <w:u w:val="single" w:color="0000FF"/>
          </w:rPr>
          <w:t>t</w:t>
        </w:r>
        <w:r w:rsidR="007D1EC6">
          <w:rPr>
            <w:color w:val="0000FF"/>
            <w:spacing w:val="1"/>
            <w:u w:val="single" w:color="0000FF"/>
          </w:rPr>
          <w:t>or</w:t>
        </w:r>
        <w:r w:rsidR="007D1EC6">
          <w:rPr>
            <w:color w:val="0000FF"/>
            <w:u w:val="single" w:color="0000FF"/>
          </w:rPr>
          <w:t>a</w:t>
        </w:r>
        <w:r w:rsidR="007D1EC6">
          <w:rPr>
            <w:color w:val="0000FF"/>
            <w:spacing w:val="-1"/>
            <w:u w:val="single" w:color="0000FF"/>
          </w:rPr>
          <w:t>n</w:t>
        </w:r>
        <w:r w:rsidR="007D1EC6">
          <w:rPr>
            <w:color w:val="0000FF"/>
            <w:spacing w:val="3"/>
            <w:u w:val="single" w:color="0000FF"/>
          </w:rPr>
          <w:t>.</w:t>
        </w:r>
        <w:r w:rsidR="007D1EC6">
          <w:rPr>
            <w:color w:val="0000FF"/>
            <w:spacing w:val="-1"/>
            <w:u w:val="single" w:color="0000FF"/>
          </w:rPr>
          <w:t>h</w:t>
        </w:r>
        <w:r w:rsidR="007D1EC6">
          <w:rPr>
            <w:color w:val="0000FF"/>
            <w:spacing w:val="2"/>
            <w:u w:val="single" w:color="0000FF"/>
          </w:rPr>
          <w:t>t</w:t>
        </w:r>
        <w:r w:rsidR="007D1EC6">
          <w:rPr>
            <w:color w:val="0000FF"/>
            <w:spacing w:val="-1"/>
            <w:u w:val="single" w:color="0000FF"/>
          </w:rPr>
          <w:t>m</w:t>
        </w:r>
        <w:r w:rsidR="007D1EC6">
          <w:rPr>
            <w:color w:val="0000FF"/>
            <w:u w:val="single" w:color="0000FF"/>
          </w:rPr>
          <w:t>l</w:t>
        </w:r>
      </w:hyperlink>
    </w:p>
    <w:p w:rsidR="008D6668" w:rsidRDefault="008D6668">
      <w:pPr>
        <w:spacing w:before="5" w:line="100" w:lineRule="exact"/>
        <w:rPr>
          <w:sz w:val="11"/>
          <w:szCs w:val="11"/>
        </w:rPr>
      </w:pPr>
    </w:p>
    <w:p w:rsidR="008D6668" w:rsidRDefault="007D1EC6">
      <w:pPr>
        <w:ind w:left="476"/>
      </w:pPr>
      <w:r>
        <w:t>H</w:t>
      </w:r>
      <w:r>
        <w:rPr>
          <w:spacing w:val="4"/>
        </w:rPr>
        <w:t>o</w:t>
      </w:r>
      <w:r>
        <w:t>w</w:t>
      </w:r>
      <w:r>
        <w:rPr>
          <w:spacing w:val="-8"/>
        </w:rPr>
        <w:t xml:space="preserve"> </w:t>
      </w:r>
      <w:r>
        <w:t>to</w:t>
      </w:r>
      <w:r>
        <w:rPr>
          <w:spacing w:val="-1"/>
        </w:rPr>
        <w:t xml:space="preserve"> </w:t>
      </w:r>
      <w:r>
        <w:rPr>
          <w:spacing w:val="1"/>
        </w:rPr>
        <w:t>I</w:t>
      </w:r>
      <w:r>
        <w:rPr>
          <w:spacing w:val="-1"/>
        </w:rPr>
        <w:t>n</w:t>
      </w:r>
      <w:r>
        <w:t>te</w:t>
      </w:r>
      <w:r>
        <w:rPr>
          <w:spacing w:val="1"/>
        </w:rPr>
        <w:t>rpr</w:t>
      </w:r>
      <w:r>
        <w:t>et</w:t>
      </w:r>
      <w:r>
        <w:rPr>
          <w:spacing w:val="-7"/>
        </w:rPr>
        <w:t xml:space="preserve"> </w:t>
      </w:r>
      <w:r>
        <w:t>Fact</w:t>
      </w:r>
      <w:r>
        <w:rPr>
          <w:spacing w:val="1"/>
        </w:rPr>
        <w:t>o</w:t>
      </w:r>
      <w:r>
        <w:t>r</w:t>
      </w:r>
      <w:r>
        <w:rPr>
          <w:spacing w:val="-4"/>
        </w:rPr>
        <w:t xml:space="preserve"> </w:t>
      </w:r>
      <w:r>
        <w:t>A</w:t>
      </w:r>
      <w:r>
        <w:rPr>
          <w:spacing w:val="-1"/>
        </w:rPr>
        <w:t>n</w:t>
      </w:r>
      <w:r>
        <w:t>a</w:t>
      </w:r>
      <w:r>
        <w:rPr>
          <w:spacing w:val="2"/>
        </w:rPr>
        <w:t>l</w:t>
      </w:r>
      <w:r>
        <w:rPr>
          <w:spacing w:val="1"/>
        </w:rPr>
        <w:t>y</w:t>
      </w:r>
      <w:r>
        <w:rPr>
          <w:spacing w:val="-1"/>
        </w:rPr>
        <w:t>s</w:t>
      </w:r>
      <w:r>
        <w:t>is</w:t>
      </w:r>
      <w:r>
        <w:rPr>
          <w:spacing w:val="-8"/>
        </w:rPr>
        <w:t xml:space="preserve"> </w:t>
      </w:r>
      <w:r>
        <w:rPr>
          <w:spacing w:val="-1"/>
        </w:rPr>
        <w:t>R</w:t>
      </w:r>
      <w:r>
        <w:rPr>
          <w:spacing w:val="3"/>
        </w:rPr>
        <w:t>e</w:t>
      </w:r>
      <w:r>
        <w:rPr>
          <w:spacing w:val="2"/>
        </w:rPr>
        <w:t>s</w:t>
      </w:r>
      <w:r>
        <w:rPr>
          <w:spacing w:val="-1"/>
        </w:rPr>
        <w:t>u</w:t>
      </w:r>
      <w:r>
        <w:t>lt</w:t>
      </w:r>
      <w:r>
        <w:rPr>
          <w:spacing w:val="-1"/>
        </w:rPr>
        <w:t>s</w:t>
      </w:r>
      <w:r>
        <w:t>,</w:t>
      </w:r>
    </w:p>
    <w:p w:rsidR="008D6668" w:rsidRDefault="008D6668">
      <w:pPr>
        <w:spacing w:before="4" w:line="100" w:lineRule="exact"/>
        <w:rPr>
          <w:sz w:val="11"/>
          <w:szCs w:val="11"/>
        </w:rPr>
      </w:pPr>
    </w:p>
    <w:p w:rsidR="008D6668" w:rsidRDefault="007D1EC6">
      <w:pPr>
        <w:tabs>
          <w:tab w:val="left" w:pos="460"/>
        </w:tabs>
        <w:spacing w:line="356" w:lineRule="auto"/>
        <w:ind w:left="476" w:right="5894" w:hanging="360"/>
      </w:pPr>
      <w:r>
        <w:rPr>
          <w:spacing w:val="-49"/>
        </w:rPr>
        <w:t xml:space="preserve"> </w:t>
      </w:r>
      <w:r>
        <w:tab/>
        <w:t>eH</w:t>
      </w:r>
      <w:r>
        <w:rPr>
          <w:spacing w:val="4"/>
        </w:rPr>
        <w:t>o</w:t>
      </w:r>
      <w:r>
        <w:t>w</w:t>
      </w:r>
      <w:r>
        <w:rPr>
          <w:spacing w:val="-9"/>
        </w:rPr>
        <w:t xml:space="preserve"> </w:t>
      </w:r>
      <w:r>
        <w:rPr>
          <w:spacing w:val="3"/>
        </w:rPr>
        <w:t>(</w:t>
      </w:r>
      <w:r>
        <w:rPr>
          <w:spacing w:val="-2"/>
        </w:rPr>
        <w:t>A</w:t>
      </w:r>
      <w:r>
        <w:t>c</w:t>
      </w:r>
      <w:r>
        <w:rPr>
          <w:spacing w:val="1"/>
        </w:rPr>
        <w:t>c</w:t>
      </w:r>
      <w:r>
        <w:t>e</w:t>
      </w:r>
      <w:r>
        <w:rPr>
          <w:spacing w:val="2"/>
        </w:rPr>
        <w:t>s</w:t>
      </w:r>
      <w:r>
        <w:rPr>
          <w:spacing w:val="-1"/>
        </w:rPr>
        <w:t>s</w:t>
      </w:r>
      <w:r>
        <w:t>ed</w:t>
      </w:r>
      <w:r>
        <w:rPr>
          <w:spacing w:val="-6"/>
        </w:rPr>
        <w:t xml:space="preserve"> </w:t>
      </w:r>
      <w:r>
        <w:rPr>
          <w:spacing w:val="1"/>
        </w:rPr>
        <w:t>o</w:t>
      </w:r>
      <w:r>
        <w:t>n</w:t>
      </w:r>
      <w:r>
        <w:rPr>
          <w:spacing w:val="-3"/>
        </w:rPr>
        <w:t xml:space="preserve"> </w:t>
      </w:r>
      <w:r>
        <w:t>Dec</w:t>
      </w:r>
      <w:r>
        <w:rPr>
          <w:spacing w:val="-2"/>
        </w:rPr>
        <w:t xml:space="preserve"> </w:t>
      </w:r>
      <w:r>
        <w:rPr>
          <w:spacing w:val="1"/>
        </w:rPr>
        <w:t>02</w:t>
      </w:r>
      <w:r>
        <w:t>,</w:t>
      </w:r>
      <w:r>
        <w:rPr>
          <w:spacing w:val="-2"/>
        </w:rPr>
        <w:t xml:space="preserve"> </w:t>
      </w:r>
      <w:r>
        <w:rPr>
          <w:spacing w:val="-1"/>
        </w:rPr>
        <w:t>2</w:t>
      </w:r>
      <w:r>
        <w:rPr>
          <w:spacing w:val="1"/>
        </w:rPr>
        <w:t>012)</w:t>
      </w:r>
      <w:r>
        <w:t>.</w:t>
      </w:r>
      <w:r>
        <w:rPr>
          <w:spacing w:val="-7"/>
        </w:rPr>
        <w:t xml:space="preserve"> </w:t>
      </w:r>
      <w:r>
        <w:rPr>
          <w:spacing w:val="1"/>
        </w:rPr>
        <w:t>I</w:t>
      </w:r>
      <w:r>
        <w:rPr>
          <w:spacing w:val="-1"/>
        </w:rPr>
        <w:t>n</w:t>
      </w:r>
      <w:r>
        <w:t>te</w:t>
      </w:r>
      <w:r>
        <w:rPr>
          <w:spacing w:val="1"/>
        </w:rPr>
        <w:t>r</w:t>
      </w:r>
      <w:r>
        <w:rPr>
          <w:spacing w:val="-1"/>
        </w:rPr>
        <w:t>n</w:t>
      </w:r>
      <w:r>
        <w:t xml:space="preserve">et: </w:t>
      </w:r>
      <w:hyperlink r:id="rId43">
        <w:r>
          <w:rPr>
            <w:color w:val="0000FF"/>
            <w:spacing w:val="-1"/>
            <w:u w:val="single" w:color="0000FF"/>
          </w:rPr>
          <w:t>h</w:t>
        </w:r>
        <w:r>
          <w:rPr>
            <w:color w:val="0000FF"/>
            <w:u w:val="single" w:color="0000FF"/>
          </w:rPr>
          <w:t>tt</w:t>
        </w:r>
        <w:r>
          <w:rPr>
            <w:color w:val="0000FF"/>
            <w:spacing w:val="1"/>
            <w:u w:val="single" w:color="0000FF"/>
          </w:rPr>
          <w:t>p</w:t>
        </w:r>
        <w:r>
          <w:rPr>
            <w:color w:val="0000FF"/>
            <w:u w:val="single" w:color="0000FF"/>
          </w:rPr>
          <w:t>:/</w:t>
        </w:r>
        <w:r>
          <w:rPr>
            <w:color w:val="0000FF"/>
            <w:spacing w:val="2"/>
            <w:u w:val="single" w:color="0000FF"/>
          </w:rPr>
          <w:t>/</w:t>
        </w:r>
        <w:r>
          <w:rPr>
            <w:color w:val="0000FF"/>
            <w:u w:val="single" w:color="0000FF"/>
          </w:rPr>
          <w:t>ww</w:t>
        </w:r>
        <w:r>
          <w:rPr>
            <w:color w:val="0000FF"/>
            <w:spacing w:val="-2"/>
            <w:u w:val="single" w:color="0000FF"/>
          </w:rPr>
          <w:t>w</w:t>
        </w:r>
        <w:r>
          <w:rPr>
            <w:color w:val="0000FF"/>
            <w:u w:val="single" w:color="0000FF"/>
          </w:rPr>
          <w:t>.</w:t>
        </w:r>
        <w:r>
          <w:rPr>
            <w:color w:val="0000FF"/>
            <w:spacing w:val="3"/>
            <w:u w:val="single" w:color="0000FF"/>
          </w:rPr>
          <w:t>e</w:t>
        </w:r>
        <w:r>
          <w:rPr>
            <w:color w:val="0000FF"/>
            <w:spacing w:val="-1"/>
            <w:u w:val="single" w:color="0000FF"/>
          </w:rPr>
          <w:t>h</w:t>
        </w:r>
        <w:r>
          <w:rPr>
            <w:color w:val="0000FF"/>
            <w:spacing w:val="3"/>
            <w:u w:val="single" w:color="0000FF"/>
          </w:rPr>
          <w:t>o</w:t>
        </w:r>
        <w:r>
          <w:rPr>
            <w:color w:val="0000FF"/>
            <w:spacing w:val="-2"/>
            <w:u w:val="single" w:color="0000FF"/>
          </w:rPr>
          <w:t>w</w:t>
        </w:r>
        <w:r>
          <w:rPr>
            <w:color w:val="0000FF"/>
            <w:u w:val="single" w:color="0000FF"/>
          </w:rPr>
          <w:t>.c</w:t>
        </w:r>
        <w:r>
          <w:rPr>
            <w:color w:val="0000FF"/>
            <w:spacing w:val="4"/>
            <w:u w:val="single" w:color="0000FF"/>
          </w:rPr>
          <w:t>o</w:t>
        </w:r>
        <w:r>
          <w:rPr>
            <w:color w:val="0000FF"/>
            <w:spacing w:val="-4"/>
            <w:u w:val="single" w:color="0000FF"/>
          </w:rPr>
          <w:t>m</w:t>
        </w:r>
        <w:r>
          <w:rPr>
            <w:color w:val="0000FF"/>
            <w:spacing w:val="2"/>
            <w:u w:val="single" w:color="0000FF"/>
          </w:rPr>
          <w:t>/</w:t>
        </w:r>
        <w:r>
          <w:rPr>
            <w:color w:val="0000FF"/>
            <w:spacing w:val="-1"/>
            <w:u w:val="single" w:color="0000FF"/>
          </w:rPr>
          <w:t>h</w:t>
        </w:r>
        <w:r>
          <w:rPr>
            <w:color w:val="0000FF"/>
            <w:spacing w:val="3"/>
            <w:u w:val="single" w:color="0000FF"/>
          </w:rPr>
          <w:t>o</w:t>
        </w:r>
        <w:r>
          <w:rPr>
            <w:color w:val="0000FF"/>
            <w:spacing w:val="-2"/>
            <w:u w:val="single" w:color="0000FF"/>
          </w:rPr>
          <w:t>w</w:t>
        </w:r>
        <w:r>
          <w:rPr>
            <w:color w:val="0000FF"/>
            <w:spacing w:val="1"/>
            <w:u w:val="single" w:color="0000FF"/>
          </w:rPr>
          <w:t>_5376</w:t>
        </w:r>
        <w:r>
          <w:rPr>
            <w:color w:val="0000FF"/>
            <w:spacing w:val="-1"/>
            <w:u w:val="single" w:color="0000FF"/>
          </w:rPr>
          <w:t>4</w:t>
        </w:r>
        <w:r>
          <w:rPr>
            <w:color w:val="0000FF"/>
            <w:spacing w:val="1"/>
            <w:u w:val="single" w:color="0000FF"/>
          </w:rPr>
          <w:t>46_</w:t>
        </w:r>
        <w:r>
          <w:rPr>
            <w:color w:val="0000FF"/>
            <w:u w:val="single" w:color="0000FF"/>
          </w:rPr>
          <w:t>i</w:t>
        </w:r>
        <w:r>
          <w:rPr>
            <w:color w:val="0000FF"/>
            <w:spacing w:val="-1"/>
            <w:u w:val="single" w:color="0000FF"/>
          </w:rPr>
          <w:t>n</w:t>
        </w:r>
        <w:r>
          <w:rPr>
            <w:color w:val="0000FF"/>
            <w:u w:val="single" w:color="0000FF"/>
          </w:rPr>
          <w:t>te</w:t>
        </w:r>
        <w:r>
          <w:rPr>
            <w:color w:val="0000FF"/>
            <w:spacing w:val="1"/>
            <w:u w:val="single" w:color="0000FF"/>
          </w:rPr>
          <w:t>rpr</w:t>
        </w:r>
        <w:r>
          <w:rPr>
            <w:color w:val="0000FF"/>
            <w:u w:val="single" w:color="0000FF"/>
          </w:rPr>
          <w:t>e</w:t>
        </w:r>
        <w:r>
          <w:rPr>
            <w:color w:val="0000FF"/>
            <w:spacing w:val="5"/>
            <w:u w:val="single" w:color="0000FF"/>
          </w:rPr>
          <w:t>t</w:t>
        </w:r>
        <w:r>
          <w:rPr>
            <w:color w:val="0000FF"/>
            <w:u w:val="single" w:color="0000FF"/>
          </w:rPr>
          <w:t>-</w:t>
        </w:r>
      </w:hyperlink>
      <w:r>
        <w:rPr>
          <w:color w:val="0000FF"/>
        </w:rPr>
        <w:t xml:space="preserve"> </w:t>
      </w:r>
      <w:hyperlink r:id="rId44">
        <w:r>
          <w:rPr>
            <w:color w:val="0000FF"/>
            <w:spacing w:val="-2"/>
            <w:u w:val="single" w:color="0000FF"/>
          </w:rPr>
          <w:t>f</w:t>
        </w:r>
        <w:r>
          <w:rPr>
            <w:color w:val="0000FF"/>
            <w:u w:val="single" w:color="0000FF"/>
          </w:rPr>
          <w:t>a</w:t>
        </w:r>
        <w:r>
          <w:rPr>
            <w:color w:val="0000FF"/>
            <w:spacing w:val="1"/>
            <w:u w:val="single" w:color="0000FF"/>
          </w:rPr>
          <w:t>c</w:t>
        </w:r>
        <w:r>
          <w:rPr>
            <w:color w:val="0000FF"/>
            <w:u w:val="single" w:color="0000FF"/>
          </w:rPr>
          <w:t>t</w:t>
        </w:r>
        <w:r>
          <w:rPr>
            <w:color w:val="0000FF"/>
            <w:spacing w:val="1"/>
            <w:u w:val="single" w:color="0000FF"/>
          </w:rPr>
          <w:t>or</w:t>
        </w:r>
        <w:r>
          <w:rPr>
            <w:color w:val="0000FF"/>
            <w:spacing w:val="-2"/>
            <w:u w:val="single" w:color="0000FF"/>
          </w:rPr>
          <w:t>-</w:t>
        </w:r>
        <w:r>
          <w:rPr>
            <w:color w:val="0000FF"/>
            <w:spacing w:val="3"/>
            <w:u w:val="single" w:color="0000FF"/>
          </w:rPr>
          <w:t>a</w:t>
        </w:r>
        <w:r>
          <w:rPr>
            <w:color w:val="0000FF"/>
            <w:spacing w:val="-1"/>
            <w:u w:val="single" w:color="0000FF"/>
          </w:rPr>
          <w:t>n</w:t>
        </w:r>
        <w:r>
          <w:rPr>
            <w:color w:val="0000FF"/>
            <w:u w:val="single" w:color="0000FF"/>
          </w:rPr>
          <w:t>a</w:t>
        </w:r>
        <w:r>
          <w:rPr>
            <w:color w:val="0000FF"/>
            <w:spacing w:val="2"/>
            <w:u w:val="single" w:color="0000FF"/>
          </w:rPr>
          <w:t>l</w:t>
        </w:r>
        <w:r>
          <w:rPr>
            <w:color w:val="0000FF"/>
            <w:spacing w:val="-1"/>
            <w:u w:val="single" w:color="0000FF"/>
          </w:rPr>
          <w:t>ys</w:t>
        </w:r>
        <w:r>
          <w:rPr>
            <w:color w:val="0000FF"/>
            <w:spacing w:val="2"/>
            <w:u w:val="single" w:color="0000FF"/>
          </w:rPr>
          <w:t>i</w:t>
        </w:r>
        <w:r>
          <w:rPr>
            <w:color w:val="0000FF"/>
            <w:spacing w:val="-1"/>
            <w:u w:val="single" w:color="0000FF"/>
          </w:rPr>
          <w:t>s</w:t>
        </w:r>
        <w:r>
          <w:rPr>
            <w:color w:val="0000FF"/>
            <w:spacing w:val="1"/>
            <w:u w:val="single" w:color="0000FF"/>
          </w:rPr>
          <w:t>r</w:t>
        </w:r>
        <w:r>
          <w:rPr>
            <w:color w:val="0000FF"/>
            <w:u w:val="single" w:color="0000FF"/>
          </w:rPr>
          <w:t>es</w:t>
        </w:r>
        <w:r>
          <w:rPr>
            <w:color w:val="0000FF"/>
            <w:spacing w:val="1"/>
            <w:u w:val="single" w:color="0000FF"/>
          </w:rPr>
          <w:t>u</w:t>
        </w:r>
        <w:r>
          <w:rPr>
            <w:color w:val="0000FF"/>
            <w:u w:val="single" w:color="0000FF"/>
          </w:rPr>
          <w:t>lt</w:t>
        </w:r>
        <w:r>
          <w:rPr>
            <w:color w:val="0000FF"/>
            <w:spacing w:val="-1"/>
            <w:u w:val="single" w:color="0000FF"/>
          </w:rPr>
          <w:t>s</w:t>
        </w:r>
        <w:r>
          <w:rPr>
            <w:color w:val="0000FF"/>
            <w:spacing w:val="3"/>
            <w:u w:val="single" w:color="0000FF"/>
          </w:rPr>
          <w:t>.</w:t>
        </w:r>
        <w:r>
          <w:rPr>
            <w:color w:val="0000FF"/>
            <w:spacing w:val="-1"/>
            <w:u w:val="single" w:color="0000FF"/>
          </w:rPr>
          <w:t>h</w:t>
        </w:r>
        <w:r>
          <w:rPr>
            <w:color w:val="0000FF"/>
            <w:spacing w:val="2"/>
            <w:u w:val="single" w:color="0000FF"/>
          </w:rPr>
          <w:t>t</w:t>
        </w:r>
        <w:r>
          <w:rPr>
            <w:color w:val="0000FF"/>
            <w:spacing w:val="-1"/>
            <w:u w:val="single" w:color="0000FF"/>
          </w:rPr>
          <w:t>m</w:t>
        </w:r>
        <w:r>
          <w:rPr>
            <w:color w:val="0000FF"/>
            <w:u w:val="single" w:color="0000FF"/>
          </w:rPr>
          <w:t>l</w:t>
        </w:r>
      </w:hyperlink>
    </w:p>
    <w:sectPr w:rsidR="008D6668">
      <w:pgSz w:w="12240" w:h="15840"/>
      <w:pgMar w:top="640" w:right="820" w:bottom="280" w:left="1180" w:header="4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97F" w:rsidRDefault="00AA397F">
      <w:r>
        <w:separator/>
      </w:r>
    </w:p>
  </w:endnote>
  <w:endnote w:type="continuationSeparator" w:id="0">
    <w:p w:rsidR="00AA397F" w:rsidRDefault="00AA3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97F" w:rsidRDefault="00AA397F">
      <w:r>
        <w:separator/>
      </w:r>
    </w:p>
  </w:footnote>
  <w:footnote w:type="continuationSeparator" w:id="0">
    <w:p w:rsidR="00AA397F" w:rsidRDefault="00AA3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668" w:rsidRDefault="00AA397F">
    <w:pPr>
      <w:spacing w:line="200" w:lineRule="exact"/>
    </w:pPr>
    <w:r>
      <w:pict>
        <v:shapetype id="_x0000_t202" coordsize="21600,21600" o:spt="202" path="m,l,21600r21600,l21600,xe">
          <v:stroke joinstyle="miter"/>
          <v:path gradientshapeok="t" o:connecttype="rect"/>
        </v:shapetype>
        <v:shape id="_x0000_s2053" type="#_x0000_t202" style="position:absolute;margin-left:558.3pt;margin-top:21.6pt;width:9pt;height:11.95pt;z-index:-251660800;mso-position-horizontal-relative:page;mso-position-vertical-relative:page" filled="f" stroked="f">
          <v:textbox inset="0,0,0,0">
            <w:txbxContent>
              <w:p w:rsidR="008D6668" w:rsidRDefault="007D1EC6">
                <w:pPr>
                  <w:spacing w:line="220" w:lineRule="exact"/>
                  <w:ind w:left="40"/>
                </w:pPr>
                <w:r>
                  <w:fldChar w:fldCharType="begin"/>
                </w:r>
                <w:r>
                  <w:instrText xml:space="preserve"> PAGE </w:instrText>
                </w:r>
                <w:r>
                  <w:fldChar w:fldCharType="separate"/>
                </w:r>
                <w:r w:rsidR="004E1DD6">
                  <w:rPr>
                    <w:noProof/>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668" w:rsidRDefault="00AA397F">
    <w:pPr>
      <w:spacing w:line="200" w:lineRule="exact"/>
    </w:pPr>
    <w:r>
      <w:pict>
        <v:shapetype id="_x0000_t202" coordsize="21600,21600" o:spt="202" path="m,l,21600r21600,l21600,xe">
          <v:stroke joinstyle="miter"/>
          <v:path gradientshapeok="t" o:connecttype="rect"/>
        </v:shapetype>
        <v:shape id="_x0000_s2052" type="#_x0000_t202" style="position:absolute;margin-left:559.3pt;margin-top:21.6pt;width:7pt;height:11.95pt;z-index:-251659776;mso-position-horizontal-relative:page;mso-position-vertical-relative:page" filled="f" stroked="f">
          <v:textbox style="mso-next-textbox:#_x0000_s2052" inset="0,0,0,0">
            <w:txbxContent>
              <w:p w:rsidR="008D6668" w:rsidRDefault="007D1EC6">
                <w:pPr>
                  <w:spacing w:line="220" w:lineRule="exact"/>
                  <w:ind w:left="20" w:right="-30"/>
                </w:pPr>
                <w:r>
                  <w:t>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668" w:rsidRDefault="00AA397F">
    <w:pPr>
      <w:spacing w:line="200" w:lineRule="exact"/>
    </w:pPr>
    <w:r>
      <w:pict>
        <v:shapetype id="_x0000_t202" coordsize="21600,21600" o:spt="202" path="m,l,21600r21600,l21600,xe">
          <v:stroke joinstyle="miter"/>
          <v:path gradientshapeok="t" o:connecttype="rect"/>
        </v:shapetype>
        <v:shape id="_x0000_s2051" type="#_x0000_t202" style="position:absolute;margin-left:558.3pt;margin-top:21.6pt;width:9pt;height:11.95pt;z-index:-251658752;mso-position-horizontal-relative:page;mso-position-vertical-relative:page" filled="f" stroked="f">
          <v:textbox inset="0,0,0,0">
            <w:txbxContent>
              <w:p w:rsidR="008D6668" w:rsidRDefault="007D1EC6">
                <w:pPr>
                  <w:spacing w:line="220" w:lineRule="exact"/>
                  <w:ind w:left="40"/>
                </w:pPr>
                <w:r>
                  <w:fldChar w:fldCharType="begin"/>
                </w:r>
                <w:r>
                  <w:instrText xml:space="preserve"> PAGE </w:instrText>
                </w:r>
                <w:r>
                  <w:fldChar w:fldCharType="separate"/>
                </w:r>
                <w:r w:rsidR="00FE6555">
                  <w:rPr>
                    <w:noProof/>
                  </w:rPr>
                  <w:t>4</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668" w:rsidRDefault="00AA397F">
    <w:pPr>
      <w:spacing w:line="200" w:lineRule="exact"/>
    </w:pPr>
    <w:r>
      <w:pict>
        <v:shapetype id="_x0000_t202" coordsize="21600,21600" o:spt="202" path="m,l,21600r21600,l21600,xe">
          <v:stroke joinstyle="miter"/>
          <v:path gradientshapeok="t" o:connecttype="rect"/>
        </v:shapetype>
        <v:shape id="_x0000_s2050" type="#_x0000_t202" style="position:absolute;margin-left:558.3pt;margin-top:21.6pt;width:9pt;height:11.95pt;z-index:-251657728;mso-position-horizontal-relative:page;mso-position-vertical-relative:page" filled="f" stroked="f">
          <v:textbox inset="0,0,0,0">
            <w:txbxContent>
              <w:p w:rsidR="008D6668" w:rsidRDefault="007D1EC6">
                <w:pPr>
                  <w:spacing w:line="220" w:lineRule="exact"/>
                  <w:ind w:left="40"/>
                </w:pPr>
                <w:r>
                  <w:fldChar w:fldCharType="begin"/>
                </w:r>
                <w:r>
                  <w:instrText xml:space="preserve"> PAGE </w:instrText>
                </w:r>
                <w:r>
                  <w:fldChar w:fldCharType="separate"/>
                </w:r>
                <w:r w:rsidR="004E1DD6">
                  <w:rPr>
                    <w:noProof/>
                  </w:rPr>
                  <w:t>5</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668" w:rsidRDefault="00AA397F">
    <w:pPr>
      <w:spacing w:line="200" w:lineRule="exact"/>
    </w:pPr>
    <w:r>
      <w:pict>
        <v:shapetype id="_x0000_t202" coordsize="21600,21600" o:spt="202" path="m,l,21600r21600,l21600,xe">
          <v:stroke joinstyle="miter"/>
          <v:path gradientshapeok="t" o:connecttype="rect"/>
        </v:shapetype>
        <v:shape id="_x0000_s2049" type="#_x0000_t202" style="position:absolute;margin-left:553.25pt;margin-top:21.6pt;width:14.1pt;height:11.95pt;z-index:-251656704;mso-position-horizontal-relative:page;mso-position-vertical-relative:page" filled="f" stroked="f">
          <v:textbox inset="0,0,0,0">
            <w:txbxContent>
              <w:p w:rsidR="008D6668" w:rsidRDefault="007D1EC6">
                <w:pPr>
                  <w:spacing w:line="220" w:lineRule="exact"/>
                  <w:ind w:left="40"/>
                </w:pPr>
                <w:r>
                  <w:fldChar w:fldCharType="begin"/>
                </w:r>
                <w:r>
                  <w:instrText xml:space="preserve"> PAGE </w:instrText>
                </w:r>
                <w:r>
                  <w:fldChar w:fldCharType="separate"/>
                </w:r>
                <w:r w:rsidR="004E1DD6">
                  <w:rPr>
                    <w:noProof/>
                  </w:rPr>
                  <w:t>12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439"/>
    <w:multiLevelType w:val="hybridMultilevel"/>
    <w:tmpl w:val="1CE28E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453"/>
    <w:multiLevelType w:val="hybridMultilevel"/>
    <w:tmpl w:val="46189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3311C"/>
    <w:multiLevelType w:val="hybridMultilevel"/>
    <w:tmpl w:val="6DD8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F3CD7"/>
    <w:multiLevelType w:val="hybridMultilevel"/>
    <w:tmpl w:val="AB4866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95461"/>
    <w:multiLevelType w:val="multilevel"/>
    <w:tmpl w:val="BB786E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4B06729D"/>
    <w:multiLevelType w:val="hybridMultilevel"/>
    <w:tmpl w:val="4024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68"/>
    <w:rsid w:val="00046250"/>
    <w:rsid w:val="002162CB"/>
    <w:rsid w:val="004174FF"/>
    <w:rsid w:val="004C3AC5"/>
    <w:rsid w:val="004E1DD6"/>
    <w:rsid w:val="007D1EC6"/>
    <w:rsid w:val="008D6668"/>
    <w:rsid w:val="009F10F9"/>
    <w:rsid w:val="00AA397F"/>
    <w:rsid w:val="00EB35D4"/>
    <w:rsid w:val="00F41AA8"/>
    <w:rsid w:val="00FE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AEF4D68"/>
  <w15:docId w15:val="{5B7E3733-F2AA-4F51-AE41-FD41F21E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41AA8"/>
    <w:pPr>
      <w:ind w:left="720"/>
      <w:contextualSpacing/>
    </w:pPr>
  </w:style>
  <w:style w:type="paragraph" w:customStyle="1" w:styleId="Default">
    <w:name w:val="Default"/>
    <w:rsid w:val="004174F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3918">
      <w:bodyDiv w:val="1"/>
      <w:marLeft w:val="0"/>
      <w:marRight w:val="0"/>
      <w:marTop w:val="0"/>
      <w:marBottom w:val="0"/>
      <w:divBdr>
        <w:top w:val="none" w:sz="0" w:space="0" w:color="auto"/>
        <w:left w:val="none" w:sz="0" w:space="0" w:color="auto"/>
        <w:bottom w:val="none" w:sz="0" w:space="0" w:color="auto"/>
        <w:right w:val="none" w:sz="0" w:space="0" w:color="auto"/>
      </w:divBdr>
      <w:divsChild>
        <w:div w:id="1333950829">
          <w:marLeft w:val="0"/>
          <w:marRight w:val="0"/>
          <w:marTop w:val="0"/>
          <w:marBottom w:val="0"/>
          <w:divBdr>
            <w:top w:val="none" w:sz="0" w:space="0" w:color="auto"/>
            <w:left w:val="none" w:sz="0" w:space="0" w:color="auto"/>
            <w:bottom w:val="none" w:sz="0" w:space="0" w:color="auto"/>
            <w:right w:val="none" w:sz="0" w:space="0" w:color="auto"/>
          </w:divBdr>
        </w:div>
        <w:div w:id="1791164826">
          <w:marLeft w:val="0"/>
          <w:marRight w:val="0"/>
          <w:marTop w:val="0"/>
          <w:marBottom w:val="0"/>
          <w:divBdr>
            <w:top w:val="none" w:sz="0" w:space="0" w:color="auto"/>
            <w:left w:val="none" w:sz="0" w:space="0" w:color="auto"/>
            <w:bottom w:val="none" w:sz="0" w:space="0" w:color="auto"/>
            <w:right w:val="none" w:sz="0" w:space="0" w:color="auto"/>
          </w:divBdr>
        </w:div>
        <w:div w:id="84546438">
          <w:marLeft w:val="0"/>
          <w:marRight w:val="0"/>
          <w:marTop w:val="0"/>
          <w:marBottom w:val="0"/>
          <w:divBdr>
            <w:top w:val="none" w:sz="0" w:space="0" w:color="auto"/>
            <w:left w:val="none" w:sz="0" w:space="0" w:color="auto"/>
            <w:bottom w:val="none" w:sz="0" w:space="0" w:color="auto"/>
            <w:right w:val="none" w:sz="0" w:space="0" w:color="auto"/>
          </w:divBdr>
        </w:div>
        <w:div w:id="2089960169">
          <w:marLeft w:val="0"/>
          <w:marRight w:val="0"/>
          <w:marTop w:val="0"/>
          <w:marBottom w:val="0"/>
          <w:divBdr>
            <w:top w:val="none" w:sz="0" w:space="0" w:color="auto"/>
            <w:left w:val="none" w:sz="0" w:space="0" w:color="auto"/>
            <w:bottom w:val="none" w:sz="0" w:space="0" w:color="auto"/>
            <w:right w:val="none" w:sz="0" w:space="0" w:color="auto"/>
          </w:divBdr>
        </w:div>
        <w:div w:id="213660292">
          <w:marLeft w:val="0"/>
          <w:marRight w:val="0"/>
          <w:marTop w:val="0"/>
          <w:marBottom w:val="0"/>
          <w:divBdr>
            <w:top w:val="none" w:sz="0" w:space="0" w:color="auto"/>
            <w:left w:val="none" w:sz="0" w:space="0" w:color="auto"/>
            <w:bottom w:val="none" w:sz="0" w:space="0" w:color="auto"/>
            <w:right w:val="none" w:sz="0" w:space="0" w:color="auto"/>
          </w:divBdr>
        </w:div>
        <w:div w:id="2081177249">
          <w:marLeft w:val="0"/>
          <w:marRight w:val="0"/>
          <w:marTop w:val="0"/>
          <w:marBottom w:val="0"/>
          <w:divBdr>
            <w:top w:val="none" w:sz="0" w:space="0" w:color="auto"/>
            <w:left w:val="none" w:sz="0" w:space="0" w:color="auto"/>
            <w:bottom w:val="none" w:sz="0" w:space="0" w:color="auto"/>
            <w:right w:val="none" w:sz="0" w:space="0" w:color="auto"/>
          </w:divBdr>
        </w:div>
        <w:div w:id="793449294">
          <w:marLeft w:val="0"/>
          <w:marRight w:val="0"/>
          <w:marTop w:val="0"/>
          <w:marBottom w:val="0"/>
          <w:divBdr>
            <w:top w:val="none" w:sz="0" w:space="0" w:color="auto"/>
            <w:left w:val="none" w:sz="0" w:space="0" w:color="auto"/>
            <w:bottom w:val="none" w:sz="0" w:space="0" w:color="auto"/>
            <w:right w:val="none" w:sz="0" w:space="0" w:color="auto"/>
          </w:divBdr>
        </w:div>
        <w:div w:id="483013966">
          <w:marLeft w:val="0"/>
          <w:marRight w:val="0"/>
          <w:marTop w:val="0"/>
          <w:marBottom w:val="0"/>
          <w:divBdr>
            <w:top w:val="none" w:sz="0" w:space="0" w:color="auto"/>
            <w:left w:val="none" w:sz="0" w:space="0" w:color="auto"/>
            <w:bottom w:val="none" w:sz="0" w:space="0" w:color="auto"/>
            <w:right w:val="none" w:sz="0" w:space="0" w:color="auto"/>
          </w:divBdr>
        </w:div>
      </w:divsChild>
    </w:div>
    <w:div w:id="1014570994">
      <w:bodyDiv w:val="1"/>
      <w:marLeft w:val="0"/>
      <w:marRight w:val="0"/>
      <w:marTop w:val="0"/>
      <w:marBottom w:val="0"/>
      <w:divBdr>
        <w:top w:val="none" w:sz="0" w:space="0" w:color="auto"/>
        <w:left w:val="none" w:sz="0" w:space="0" w:color="auto"/>
        <w:bottom w:val="none" w:sz="0" w:space="0" w:color="auto"/>
        <w:right w:val="none" w:sz="0" w:space="0" w:color="auto"/>
      </w:divBdr>
      <w:divsChild>
        <w:div w:id="1915582986">
          <w:marLeft w:val="0"/>
          <w:marRight w:val="0"/>
          <w:marTop w:val="0"/>
          <w:marBottom w:val="0"/>
          <w:divBdr>
            <w:top w:val="none" w:sz="0" w:space="0" w:color="auto"/>
            <w:left w:val="none" w:sz="0" w:space="0" w:color="auto"/>
            <w:bottom w:val="none" w:sz="0" w:space="0" w:color="auto"/>
            <w:right w:val="none" w:sz="0" w:space="0" w:color="auto"/>
          </w:divBdr>
        </w:div>
        <w:div w:id="2076508905">
          <w:marLeft w:val="0"/>
          <w:marRight w:val="0"/>
          <w:marTop w:val="0"/>
          <w:marBottom w:val="0"/>
          <w:divBdr>
            <w:top w:val="none" w:sz="0" w:space="0" w:color="auto"/>
            <w:left w:val="none" w:sz="0" w:space="0" w:color="auto"/>
            <w:bottom w:val="none" w:sz="0" w:space="0" w:color="auto"/>
            <w:right w:val="none" w:sz="0" w:space="0" w:color="auto"/>
          </w:divBdr>
        </w:div>
        <w:div w:id="1076047569">
          <w:marLeft w:val="0"/>
          <w:marRight w:val="0"/>
          <w:marTop w:val="0"/>
          <w:marBottom w:val="0"/>
          <w:divBdr>
            <w:top w:val="none" w:sz="0" w:space="0" w:color="auto"/>
            <w:left w:val="none" w:sz="0" w:space="0" w:color="auto"/>
            <w:bottom w:val="none" w:sz="0" w:space="0" w:color="auto"/>
            <w:right w:val="none" w:sz="0" w:space="0" w:color="auto"/>
          </w:divBdr>
        </w:div>
        <w:div w:id="669337075">
          <w:marLeft w:val="0"/>
          <w:marRight w:val="0"/>
          <w:marTop w:val="0"/>
          <w:marBottom w:val="0"/>
          <w:divBdr>
            <w:top w:val="none" w:sz="0" w:space="0" w:color="auto"/>
            <w:left w:val="none" w:sz="0" w:space="0" w:color="auto"/>
            <w:bottom w:val="none" w:sz="0" w:space="0" w:color="auto"/>
            <w:right w:val="none" w:sz="0" w:space="0" w:color="auto"/>
          </w:divBdr>
        </w:div>
        <w:div w:id="605164096">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809442558">
          <w:marLeft w:val="0"/>
          <w:marRight w:val="0"/>
          <w:marTop w:val="0"/>
          <w:marBottom w:val="0"/>
          <w:divBdr>
            <w:top w:val="none" w:sz="0" w:space="0" w:color="auto"/>
            <w:left w:val="none" w:sz="0" w:space="0" w:color="auto"/>
            <w:bottom w:val="none" w:sz="0" w:space="0" w:color="auto"/>
            <w:right w:val="none" w:sz="0" w:space="0" w:color="auto"/>
          </w:divBdr>
        </w:div>
        <w:div w:id="1585647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26" Type="http://schemas.openxmlformats.org/officeDocument/2006/relationships/image" Target="media/image15.jpeg"/><Relationship Id="rId39" Type="http://schemas.openxmlformats.org/officeDocument/2006/relationships/hyperlink" Target="http://www.mathworks.com/help/wavelet/ref/wmspca.html"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hyperlink" Target="http://www.mathworks.com/help/stats/factoran.html"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image" Target="media/image21.jpeg"/><Relationship Id="rId38" Type="http://schemas.openxmlformats.org/officeDocument/2006/relationships/hyperlink" Target="http://www.mathworks.com/help/wavelet/ref/wmspca.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hyperlink" Target="https://vincentarelbundock.github.io/Rdatasets/datase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hyperlink" Target="http://en.wikipedia.org/wiki/Factor_analysis" TargetMode="External"/><Relationship Id="rId40" Type="http://schemas.openxmlformats.org/officeDocument/2006/relationships/hyperlink" Target="https://vincentarelbundock.github.io/Rdatasets/dataset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4.jpeg"/><Relationship Id="rId10" Type="http://schemas.openxmlformats.org/officeDocument/2006/relationships/header" Target="header3.xml"/><Relationship Id="rId19" Type="http://schemas.openxmlformats.org/officeDocument/2006/relationships/image" Target="media/image8.jpeg"/><Relationship Id="rId31" Type="http://schemas.openxmlformats.org/officeDocument/2006/relationships/header" Target="header5.xml"/><Relationship Id="rId44" Type="http://schemas.openxmlformats.org/officeDocument/2006/relationships/hyperlink" Target="http://www.ehow.com/how_5376446_interpret-factor-analysisresult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hyperlink" Target="http://www.ehow.com/how_5376446_interpret-factor-analysis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F1B1-3658-4D17-A700-2CE00CC4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Chauhan</dc:creator>
  <cp:lastModifiedBy>Arshpreet</cp:lastModifiedBy>
  <cp:revision>2</cp:revision>
  <dcterms:created xsi:type="dcterms:W3CDTF">2017-12-17T01:34:00Z</dcterms:created>
  <dcterms:modified xsi:type="dcterms:W3CDTF">2017-12-17T01:34:00Z</dcterms:modified>
</cp:coreProperties>
</file>